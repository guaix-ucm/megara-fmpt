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42AEC" w14:textId="77777777" w:rsidR="00F02A83" w:rsidRPr="002755B0" w:rsidRDefault="00F02A83" w:rsidP="00F02A83">
      <w:pPr>
        <w:ind w:left="708" w:hanging="708"/>
        <w:rPr>
          <w:color w:val="000000"/>
          <w:lang w:val="en-GB"/>
        </w:rPr>
      </w:pPr>
    </w:p>
    <w:p w14:paraId="468F7860" w14:textId="77777777" w:rsidR="00F02A83" w:rsidRPr="002755B0" w:rsidRDefault="0038245C" w:rsidP="00F02A83">
      <w:pPr>
        <w:rPr>
          <w:color w:val="000000"/>
          <w:lang w:val="en-GB"/>
        </w:rPr>
      </w:pPr>
      <w:r>
        <w:rPr>
          <w:noProof/>
          <w:color w:val="000000"/>
        </w:rPr>
        <w:drawing>
          <wp:anchor distT="0" distB="0" distL="114300" distR="114300" simplePos="0" relativeHeight="251656192" behindDoc="1" locked="0" layoutInCell="1" allowOverlap="1" wp14:anchorId="665EAEF8" wp14:editId="596B6098">
            <wp:simplePos x="0" y="0"/>
            <wp:positionH relativeFrom="column">
              <wp:posOffset>-114300</wp:posOffset>
            </wp:positionH>
            <wp:positionV relativeFrom="paragraph">
              <wp:posOffset>50165</wp:posOffset>
            </wp:positionV>
            <wp:extent cx="5888355" cy="7772400"/>
            <wp:effectExtent l="0" t="0" r="4445" b="0"/>
            <wp:wrapNone/>
            <wp:docPr id="12" name="Imagen 12" descr="megara_log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megara_logo_final"/>
                    <pic:cNvPicPr>
                      <a:picLocks noChangeAspect="1" noChangeArrowheads="1"/>
                    </pic:cNvPicPr>
                  </pic:nvPicPr>
                  <pic:blipFill>
                    <a:blip r:embed="rId9">
                      <a:lum bright="60000"/>
                      <a:alphaModFix amt="35000"/>
                      <a:extLst>
                        <a:ext uri="{28A0092B-C50C-407E-A947-70E740481C1C}">
                          <a14:useLocalDpi xmlns:a14="http://schemas.microsoft.com/office/drawing/2010/main" val="0"/>
                        </a:ext>
                      </a:extLst>
                    </a:blip>
                    <a:srcRect/>
                    <a:stretch>
                      <a:fillRect/>
                    </a:stretch>
                  </pic:blipFill>
                  <pic:spPr bwMode="auto">
                    <a:xfrm>
                      <a:off x="0" y="0"/>
                      <a:ext cx="5888355" cy="777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9D026" w14:textId="77777777" w:rsidR="00F02A83" w:rsidRPr="002755B0" w:rsidRDefault="00F02A83" w:rsidP="00F02A83">
      <w:pPr>
        <w:rPr>
          <w:color w:val="000000"/>
          <w:lang w:val="en-GB"/>
        </w:rPr>
      </w:pPr>
    </w:p>
    <w:p w14:paraId="5882EA0A" w14:textId="77777777" w:rsidR="00F02A83" w:rsidRPr="002755B0" w:rsidRDefault="00F02A83" w:rsidP="00F02A83">
      <w:pPr>
        <w:rPr>
          <w:color w:val="000000"/>
          <w:lang w:val="en-GB"/>
        </w:rPr>
      </w:pPr>
    </w:p>
    <w:p w14:paraId="3159703A" w14:textId="77777777" w:rsidR="00F02A83" w:rsidRPr="002755B0" w:rsidRDefault="00F02A83" w:rsidP="00F02A83">
      <w:pPr>
        <w:framePr w:w="6517" w:h="3962" w:hRule="exact" w:hSpace="180" w:wrap="around" w:vAnchor="text" w:hAnchor="page" w:x="2502" w:y="1515"/>
        <w:pBdr>
          <w:top w:val="single" w:sz="18" w:space="4" w:color="000000" w:shadow="1"/>
          <w:left w:val="single" w:sz="18" w:space="7" w:color="000000" w:shadow="1"/>
          <w:bottom w:val="single" w:sz="18" w:space="4" w:color="000000" w:shadow="1"/>
          <w:right w:val="single" w:sz="18" w:space="7" w:color="000000" w:shadow="1"/>
        </w:pBdr>
        <w:rPr>
          <w:i/>
          <w:color w:val="000000"/>
        </w:rPr>
      </w:pPr>
    </w:p>
    <w:p w14:paraId="4F333ECE" w14:textId="77777777" w:rsidR="00F02A83" w:rsidRPr="002755B0" w:rsidRDefault="00F02A83" w:rsidP="00F02A83">
      <w:pPr>
        <w:framePr w:w="6517" w:h="3962" w:hRule="exact" w:hSpace="180" w:wrap="around" w:vAnchor="text" w:hAnchor="page" w:x="2502" w:y="1515"/>
        <w:pBdr>
          <w:top w:val="single" w:sz="18" w:space="4" w:color="000000" w:shadow="1"/>
          <w:left w:val="single" w:sz="18" w:space="7" w:color="000000" w:shadow="1"/>
          <w:bottom w:val="single" w:sz="18" w:space="4" w:color="000000" w:shadow="1"/>
          <w:right w:val="single" w:sz="18" w:space="7" w:color="000000" w:shadow="1"/>
        </w:pBdr>
        <w:rPr>
          <w:i/>
          <w:color w:val="000000"/>
        </w:rPr>
      </w:pPr>
    </w:p>
    <w:p w14:paraId="7BFD4797" w14:textId="77777777" w:rsidR="00F02A83" w:rsidRPr="002755B0" w:rsidRDefault="00F02A83" w:rsidP="00F02A83">
      <w:pPr>
        <w:framePr w:w="6517" w:h="3962" w:hRule="exact" w:hSpace="180" w:wrap="around" w:vAnchor="text" w:hAnchor="page" w:x="2502" w:y="1515"/>
        <w:pBdr>
          <w:top w:val="single" w:sz="18" w:space="4" w:color="000000" w:shadow="1"/>
          <w:left w:val="single" w:sz="18" w:space="7" w:color="000000" w:shadow="1"/>
          <w:bottom w:val="single" w:sz="18" w:space="4" w:color="000000" w:shadow="1"/>
          <w:right w:val="single" w:sz="18" w:space="7" w:color="000000" w:shadow="1"/>
        </w:pBdr>
        <w:rPr>
          <w:i/>
          <w:color w:val="000000"/>
        </w:rPr>
      </w:pPr>
    </w:p>
    <w:p w14:paraId="3EB05521" w14:textId="77777777" w:rsidR="00F02A83" w:rsidRPr="002755B0" w:rsidRDefault="00F02A83" w:rsidP="00F02A83">
      <w:pPr>
        <w:framePr w:w="6517" w:h="3962" w:hRule="exact" w:hSpace="180" w:wrap="around" w:vAnchor="text" w:hAnchor="page" w:x="2502" w:y="1515"/>
        <w:pBdr>
          <w:top w:val="single" w:sz="18" w:space="4" w:color="000000" w:shadow="1"/>
          <w:left w:val="single" w:sz="18" w:space="7" w:color="000000" w:shadow="1"/>
          <w:bottom w:val="single" w:sz="18" w:space="4" w:color="000000" w:shadow="1"/>
          <w:right w:val="single" w:sz="18" w:space="7" w:color="000000" w:shadow="1"/>
        </w:pBdr>
        <w:jc w:val="center"/>
        <w:rPr>
          <w:b/>
          <w:color w:val="000000"/>
          <w:sz w:val="28"/>
          <w:lang w:val="en-US"/>
        </w:rPr>
      </w:pPr>
      <w:proofErr w:type="gramStart"/>
      <w:r w:rsidRPr="002755B0">
        <w:rPr>
          <w:b/>
          <w:color w:val="000000"/>
          <w:sz w:val="28"/>
          <w:lang w:val="en-US"/>
        </w:rPr>
        <w:t>MEGARA Control System.</w:t>
      </w:r>
      <w:proofErr w:type="gramEnd"/>
      <w:r w:rsidRPr="002755B0">
        <w:rPr>
          <w:b/>
          <w:color w:val="000000"/>
          <w:sz w:val="28"/>
          <w:lang w:val="en-US"/>
        </w:rPr>
        <w:t xml:space="preserve"> User Manual.</w:t>
      </w:r>
    </w:p>
    <w:p w14:paraId="0DBEB4C6" w14:textId="77777777" w:rsidR="00F02A83" w:rsidRPr="002755B0" w:rsidRDefault="00F02A83" w:rsidP="00F02A83">
      <w:pPr>
        <w:framePr w:w="6517" w:h="3962" w:hRule="exact" w:hSpace="180" w:wrap="around" w:vAnchor="text" w:hAnchor="page" w:x="2502" w:y="1515"/>
        <w:pBdr>
          <w:top w:val="single" w:sz="18" w:space="4" w:color="000000" w:shadow="1"/>
          <w:left w:val="single" w:sz="18" w:space="7" w:color="000000" w:shadow="1"/>
          <w:bottom w:val="single" w:sz="18" w:space="4" w:color="000000" w:shadow="1"/>
          <w:right w:val="single" w:sz="18" w:space="7" w:color="000000" w:shadow="1"/>
        </w:pBdr>
        <w:jc w:val="center"/>
        <w:rPr>
          <w:rFonts w:ascii="Tahoma" w:hAnsi="Tahoma" w:cs="Tahoma"/>
          <w:b/>
          <w:color w:val="000000"/>
          <w:sz w:val="28"/>
          <w:szCs w:val="28"/>
          <w:lang w:val="en-GB"/>
        </w:rPr>
      </w:pPr>
      <w:r w:rsidRPr="002755B0">
        <w:rPr>
          <w:b/>
          <w:color w:val="000000"/>
          <w:sz w:val="28"/>
          <w:lang w:val="en-US"/>
        </w:rPr>
        <w:t>Fiber MOS Positioning Tool</w:t>
      </w:r>
    </w:p>
    <w:p w14:paraId="6829C4FA" w14:textId="77777777" w:rsidR="00F02A83" w:rsidRPr="002755B0" w:rsidRDefault="00F02A83" w:rsidP="00F02A83">
      <w:pPr>
        <w:framePr w:w="6517" w:h="3962" w:hRule="exact" w:hSpace="180" w:wrap="around" w:vAnchor="text" w:hAnchor="page" w:x="2502" w:y="1515"/>
        <w:pBdr>
          <w:top w:val="single" w:sz="18" w:space="4" w:color="000000" w:shadow="1"/>
          <w:left w:val="single" w:sz="18" w:space="7" w:color="000000" w:shadow="1"/>
          <w:bottom w:val="single" w:sz="18" w:space="4" w:color="000000" w:shadow="1"/>
          <w:right w:val="single" w:sz="18" w:space="7" w:color="000000" w:shadow="1"/>
        </w:pBdr>
        <w:jc w:val="center"/>
        <w:rPr>
          <w:b/>
          <w:bCs/>
          <w:iCs/>
          <w:color w:val="000000"/>
          <w:sz w:val="28"/>
          <w:szCs w:val="32"/>
          <w:lang w:val="en-GB"/>
        </w:rPr>
      </w:pPr>
    </w:p>
    <w:p w14:paraId="25769BBD" w14:textId="77777777" w:rsidR="00F02A83" w:rsidRPr="002755B0" w:rsidRDefault="00F02A83" w:rsidP="00F02A83">
      <w:pPr>
        <w:rPr>
          <w:color w:val="000000"/>
          <w:lang w:val="en-GB"/>
        </w:rPr>
      </w:pPr>
    </w:p>
    <w:p w14:paraId="5241713C" w14:textId="77777777" w:rsidR="00F02A83" w:rsidRPr="002755B0" w:rsidRDefault="00F02A83" w:rsidP="00F02A83">
      <w:pPr>
        <w:rPr>
          <w:color w:val="000000"/>
          <w:lang w:val="en-GB"/>
        </w:rPr>
      </w:pPr>
    </w:p>
    <w:p w14:paraId="33A1E0E4" w14:textId="77777777" w:rsidR="00F02A83" w:rsidRPr="002755B0" w:rsidRDefault="00F02A83" w:rsidP="00F02A83">
      <w:pPr>
        <w:rPr>
          <w:color w:val="000000"/>
          <w:lang w:val="en-GB"/>
        </w:rPr>
      </w:pPr>
    </w:p>
    <w:p w14:paraId="643D595A" w14:textId="77777777" w:rsidR="00F02A83" w:rsidRPr="002755B0" w:rsidRDefault="00F02A83" w:rsidP="00F02A83">
      <w:pPr>
        <w:ind w:left="540"/>
        <w:rPr>
          <w:b/>
          <w:color w:val="000000"/>
          <w:sz w:val="32"/>
          <w:szCs w:val="32"/>
          <w:lang w:val="en-GB"/>
        </w:rPr>
      </w:pPr>
    </w:p>
    <w:p w14:paraId="2099B953" w14:textId="77777777" w:rsidR="00F02A83" w:rsidRDefault="00F02A83" w:rsidP="00F02A83">
      <w:pPr>
        <w:spacing w:line="360" w:lineRule="auto"/>
        <w:ind w:left="540"/>
        <w:rPr>
          <w:b/>
          <w:color w:val="000000"/>
          <w:sz w:val="28"/>
          <w:szCs w:val="28"/>
          <w:lang w:val="en-US"/>
        </w:rPr>
      </w:pPr>
    </w:p>
    <w:p w14:paraId="446760A5" w14:textId="77777777" w:rsidR="00F02A83" w:rsidRDefault="00F02A83" w:rsidP="00F02A83">
      <w:pPr>
        <w:spacing w:line="360" w:lineRule="auto"/>
        <w:ind w:left="540"/>
        <w:rPr>
          <w:b/>
          <w:color w:val="000000"/>
          <w:sz w:val="28"/>
          <w:szCs w:val="28"/>
          <w:lang w:val="en-US"/>
        </w:rPr>
      </w:pPr>
    </w:p>
    <w:p w14:paraId="4CF37C52" w14:textId="77777777" w:rsidR="00F02A83" w:rsidRPr="002755B0" w:rsidRDefault="00F02A83" w:rsidP="00F02A83">
      <w:pPr>
        <w:spacing w:line="360" w:lineRule="auto"/>
        <w:ind w:left="540"/>
        <w:rPr>
          <w:color w:val="000000"/>
          <w:sz w:val="28"/>
          <w:szCs w:val="28"/>
          <w:lang w:val="en-US"/>
        </w:rPr>
      </w:pPr>
      <w:r w:rsidRPr="002755B0">
        <w:rPr>
          <w:b/>
          <w:color w:val="000000"/>
          <w:sz w:val="28"/>
          <w:szCs w:val="28"/>
          <w:lang w:val="en-US"/>
        </w:rPr>
        <w:t>GTC Code:</w:t>
      </w:r>
      <w:r w:rsidRPr="002755B0">
        <w:rPr>
          <w:b/>
          <w:color w:val="000000"/>
          <w:sz w:val="28"/>
          <w:szCs w:val="28"/>
          <w:lang w:val="en-US"/>
        </w:rPr>
        <w:tab/>
      </w:r>
      <w:r w:rsidRPr="002755B0">
        <w:rPr>
          <w:b/>
          <w:color w:val="000000"/>
          <w:sz w:val="28"/>
          <w:szCs w:val="28"/>
          <w:lang w:val="en-US"/>
        </w:rPr>
        <w:tab/>
      </w:r>
    </w:p>
    <w:p w14:paraId="33F54296" w14:textId="77777777" w:rsidR="00F02A83" w:rsidRPr="002755B0" w:rsidRDefault="00F02A83" w:rsidP="00F02A83">
      <w:pPr>
        <w:spacing w:line="360" w:lineRule="auto"/>
        <w:ind w:left="540"/>
        <w:rPr>
          <w:color w:val="000000"/>
          <w:sz w:val="28"/>
          <w:szCs w:val="28"/>
          <w:lang w:val="en-GB"/>
        </w:rPr>
      </w:pPr>
      <w:r w:rsidRPr="002755B0">
        <w:rPr>
          <w:b/>
          <w:color w:val="000000"/>
          <w:sz w:val="28"/>
          <w:szCs w:val="28"/>
          <w:lang w:val="en-GB"/>
        </w:rPr>
        <w:t>Code:</w:t>
      </w:r>
      <w:r w:rsidRPr="002755B0">
        <w:rPr>
          <w:b/>
          <w:color w:val="000000"/>
          <w:sz w:val="28"/>
          <w:szCs w:val="28"/>
          <w:lang w:val="en-GB"/>
        </w:rPr>
        <w:tab/>
      </w:r>
      <w:r w:rsidRPr="002755B0">
        <w:rPr>
          <w:b/>
          <w:color w:val="000000"/>
          <w:sz w:val="28"/>
          <w:szCs w:val="28"/>
          <w:lang w:val="en-GB"/>
        </w:rPr>
        <w:tab/>
      </w:r>
      <w:r w:rsidRPr="002755B0">
        <w:rPr>
          <w:color w:val="000000"/>
          <w:sz w:val="28"/>
          <w:szCs w:val="28"/>
          <w:lang w:val="en-GB"/>
        </w:rPr>
        <w:t>TEC/MEG/171</w:t>
      </w:r>
    </w:p>
    <w:p w14:paraId="63084470" w14:textId="4FBC702D" w:rsidR="00F02A83" w:rsidRPr="002755B0" w:rsidRDefault="00F02A83" w:rsidP="00F02A83">
      <w:pPr>
        <w:tabs>
          <w:tab w:val="left" w:pos="708"/>
          <w:tab w:val="left" w:pos="1416"/>
          <w:tab w:val="left" w:pos="2124"/>
          <w:tab w:val="left" w:pos="2832"/>
          <w:tab w:val="left" w:pos="5840"/>
        </w:tabs>
        <w:spacing w:line="360" w:lineRule="auto"/>
        <w:ind w:left="540"/>
        <w:rPr>
          <w:b/>
          <w:color w:val="000000"/>
          <w:sz w:val="28"/>
          <w:szCs w:val="28"/>
          <w:lang w:val="en-GB"/>
        </w:rPr>
      </w:pPr>
      <w:r w:rsidRPr="002755B0">
        <w:rPr>
          <w:b/>
          <w:color w:val="000000"/>
          <w:sz w:val="28"/>
          <w:szCs w:val="28"/>
          <w:lang w:val="en-GB"/>
        </w:rPr>
        <w:t>Issue:</w:t>
      </w:r>
      <w:r w:rsidRPr="002755B0">
        <w:rPr>
          <w:b/>
          <w:color w:val="000000"/>
          <w:sz w:val="28"/>
          <w:szCs w:val="28"/>
          <w:lang w:val="en-GB"/>
        </w:rPr>
        <w:tab/>
      </w:r>
      <w:r w:rsidRPr="002755B0">
        <w:rPr>
          <w:b/>
          <w:color w:val="000000"/>
          <w:sz w:val="28"/>
          <w:szCs w:val="28"/>
          <w:lang w:val="en-GB"/>
        </w:rPr>
        <w:tab/>
      </w:r>
      <w:r w:rsidRPr="00542B34">
        <w:rPr>
          <w:color w:val="000000"/>
          <w:sz w:val="28"/>
          <w:szCs w:val="28"/>
          <w:lang w:val="en-GB"/>
        </w:rPr>
        <w:t>1.</w:t>
      </w:r>
      <w:r w:rsidR="00E8194D">
        <w:rPr>
          <w:color w:val="000000"/>
          <w:sz w:val="28"/>
          <w:szCs w:val="28"/>
          <w:lang w:val="en-GB"/>
        </w:rPr>
        <w:t>F</w:t>
      </w:r>
      <w:r w:rsidRPr="002755B0">
        <w:rPr>
          <w:color w:val="000000"/>
          <w:sz w:val="28"/>
          <w:szCs w:val="28"/>
          <w:lang w:val="en-GB"/>
        </w:rPr>
        <w:tab/>
      </w:r>
    </w:p>
    <w:p w14:paraId="4F36759F" w14:textId="2B323BFD" w:rsidR="00F02A83" w:rsidRPr="002755B0" w:rsidRDefault="00F02A83" w:rsidP="00F02A83">
      <w:pPr>
        <w:spacing w:line="360" w:lineRule="auto"/>
        <w:ind w:left="540"/>
        <w:rPr>
          <w:b/>
          <w:color w:val="000000"/>
          <w:sz w:val="28"/>
          <w:szCs w:val="28"/>
          <w:lang w:val="en-GB"/>
        </w:rPr>
      </w:pPr>
      <w:r w:rsidRPr="002755B0">
        <w:rPr>
          <w:b/>
          <w:color w:val="000000"/>
          <w:sz w:val="28"/>
          <w:szCs w:val="28"/>
          <w:lang w:val="en-GB"/>
        </w:rPr>
        <w:t>Date:</w:t>
      </w:r>
      <w:r w:rsidRPr="002755B0">
        <w:rPr>
          <w:b/>
          <w:color w:val="000000"/>
          <w:sz w:val="28"/>
          <w:szCs w:val="28"/>
          <w:lang w:val="en-GB"/>
        </w:rPr>
        <w:tab/>
      </w:r>
      <w:r w:rsidRPr="002755B0">
        <w:rPr>
          <w:b/>
          <w:color w:val="000000"/>
          <w:sz w:val="28"/>
          <w:szCs w:val="28"/>
          <w:lang w:val="en-GB"/>
        </w:rPr>
        <w:tab/>
      </w:r>
      <w:r w:rsidR="009C15EA">
        <w:rPr>
          <w:color w:val="000000"/>
          <w:sz w:val="28"/>
          <w:szCs w:val="28"/>
          <w:lang w:val="en-GB"/>
        </w:rPr>
        <w:t>22</w:t>
      </w:r>
      <w:r>
        <w:rPr>
          <w:color w:val="000000"/>
          <w:sz w:val="28"/>
          <w:szCs w:val="28"/>
          <w:lang w:val="en-GB"/>
        </w:rPr>
        <w:t>/0</w:t>
      </w:r>
      <w:r w:rsidR="009C15EA">
        <w:rPr>
          <w:color w:val="000000"/>
          <w:sz w:val="28"/>
          <w:szCs w:val="28"/>
          <w:lang w:val="en-GB"/>
        </w:rPr>
        <w:t>6</w:t>
      </w:r>
      <w:r>
        <w:rPr>
          <w:color w:val="000000"/>
          <w:sz w:val="28"/>
          <w:szCs w:val="28"/>
          <w:lang w:val="en-GB"/>
        </w:rPr>
        <w:t>/201</w:t>
      </w:r>
      <w:r w:rsidR="00420096">
        <w:rPr>
          <w:color w:val="000000"/>
          <w:sz w:val="28"/>
          <w:szCs w:val="28"/>
          <w:lang w:val="en-GB"/>
        </w:rPr>
        <w:t>7</w:t>
      </w:r>
    </w:p>
    <w:p w14:paraId="774B350B" w14:textId="41342BDB" w:rsidR="00F02A83" w:rsidRPr="002755B0" w:rsidRDefault="00F02A83" w:rsidP="00F02A83">
      <w:pPr>
        <w:spacing w:line="360" w:lineRule="auto"/>
        <w:ind w:left="540"/>
        <w:rPr>
          <w:b/>
          <w:color w:val="000000"/>
          <w:sz w:val="28"/>
          <w:szCs w:val="28"/>
          <w:lang w:val="en-GB"/>
        </w:rPr>
      </w:pPr>
      <w:r w:rsidRPr="002755B0">
        <w:rPr>
          <w:b/>
          <w:color w:val="000000"/>
          <w:sz w:val="28"/>
          <w:szCs w:val="28"/>
          <w:lang w:val="en-GB"/>
        </w:rPr>
        <w:t>Pages:</w:t>
      </w:r>
      <w:r w:rsidRPr="002755B0">
        <w:rPr>
          <w:b/>
          <w:color w:val="000000"/>
          <w:sz w:val="28"/>
          <w:szCs w:val="28"/>
          <w:lang w:val="en-GB"/>
        </w:rPr>
        <w:tab/>
      </w:r>
      <w:r w:rsidRPr="002755B0">
        <w:rPr>
          <w:b/>
          <w:color w:val="000000"/>
          <w:sz w:val="28"/>
          <w:szCs w:val="28"/>
          <w:lang w:val="en-GB"/>
        </w:rPr>
        <w:tab/>
      </w:r>
      <w:r w:rsidR="004E3580">
        <w:rPr>
          <w:b/>
          <w:color w:val="000000"/>
          <w:sz w:val="28"/>
          <w:szCs w:val="28"/>
          <w:lang w:val="en-GB"/>
        </w:rPr>
        <w:fldChar w:fldCharType="begin"/>
      </w:r>
      <w:r w:rsidR="004E3580">
        <w:rPr>
          <w:b/>
          <w:color w:val="000000"/>
          <w:sz w:val="28"/>
          <w:szCs w:val="28"/>
          <w:lang w:val="en-GB"/>
        </w:rPr>
        <w:instrText xml:space="preserve"> </w:instrText>
      </w:r>
      <w:r w:rsidR="00471653">
        <w:rPr>
          <w:b/>
          <w:color w:val="000000"/>
          <w:sz w:val="28"/>
          <w:szCs w:val="28"/>
          <w:lang w:val="en-GB"/>
        </w:rPr>
        <w:instrText>NUMPAGES</w:instrText>
      </w:r>
      <w:r w:rsidR="004E3580">
        <w:rPr>
          <w:b/>
          <w:color w:val="000000"/>
          <w:sz w:val="28"/>
          <w:szCs w:val="28"/>
          <w:lang w:val="en-GB"/>
        </w:rPr>
        <w:instrText xml:space="preserve">  \* MERGEFORMAT </w:instrText>
      </w:r>
      <w:r w:rsidR="004E3580">
        <w:rPr>
          <w:b/>
          <w:color w:val="000000"/>
          <w:sz w:val="28"/>
          <w:szCs w:val="28"/>
          <w:lang w:val="en-GB"/>
        </w:rPr>
        <w:fldChar w:fldCharType="separate"/>
      </w:r>
      <w:r w:rsidR="004E3580">
        <w:rPr>
          <w:b/>
          <w:noProof/>
          <w:color w:val="000000"/>
          <w:sz w:val="28"/>
          <w:szCs w:val="28"/>
          <w:lang w:val="en-GB"/>
        </w:rPr>
        <w:t>2</w:t>
      </w:r>
      <w:r w:rsidR="004E3580">
        <w:rPr>
          <w:b/>
          <w:color w:val="000000"/>
          <w:sz w:val="28"/>
          <w:szCs w:val="28"/>
          <w:lang w:val="en-GB"/>
        </w:rPr>
        <w:fldChar w:fldCharType="end"/>
      </w:r>
      <w:r w:rsidR="00413AAC">
        <w:rPr>
          <w:b/>
          <w:color w:val="000000"/>
          <w:sz w:val="28"/>
          <w:szCs w:val="28"/>
          <w:lang w:val="en-GB"/>
        </w:rPr>
        <w:t>9</w:t>
      </w:r>
    </w:p>
    <w:p w14:paraId="1B3ED07F" w14:textId="77777777" w:rsidR="00F02A83" w:rsidRPr="002755B0" w:rsidRDefault="00F02A83" w:rsidP="00F02A83">
      <w:pPr>
        <w:rPr>
          <w:color w:val="000000"/>
          <w:lang w:val="en-GB"/>
        </w:rPr>
      </w:pPr>
      <w:r w:rsidRPr="002755B0">
        <w:rPr>
          <w:color w:val="000000"/>
          <w:lang w:val="en-GB"/>
        </w:rPr>
        <w:br w:type="page"/>
      </w:r>
    </w:p>
    <w:p w14:paraId="53D16862" w14:textId="77777777" w:rsidR="00F02A83" w:rsidRPr="002755B0" w:rsidRDefault="00F02A83" w:rsidP="00F02A83">
      <w:pPr>
        <w:rPr>
          <w:color w:val="000000"/>
          <w:lang w:val="en-GB"/>
        </w:rPr>
      </w:pPr>
    </w:p>
    <w:tbl>
      <w:tblPr>
        <w:tblpPr w:leftFromText="141" w:rightFromText="141" w:horzAnchor="margin" w:tblpY="908"/>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958"/>
      </w:tblGrid>
      <w:tr w:rsidR="00F02A83" w:rsidRPr="002755B0" w14:paraId="04C09D6E" w14:textId="77777777">
        <w:trPr>
          <w:trHeight w:val="903"/>
        </w:trPr>
        <w:tc>
          <w:tcPr>
            <w:tcW w:w="2988" w:type="dxa"/>
            <w:vAlign w:val="center"/>
          </w:tcPr>
          <w:p w14:paraId="239E660C" w14:textId="77777777" w:rsidR="00F02A83" w:rsidRPr="002755B0" w:rsidRDefault="00F02A83" w:rsidP="00F02A83">
            <w:pPr>
              <w:jc w:val="left"/>
              <w:rPr>
                <w:b/>
                <w:color w:val="000000"/>
                <w:sz w:val="24"/>
                <w:lang w:val="en-GB"/>
              </w:rPr>
            </w:pPr>
            <w:r w:rsidRPr="002755B0">
              <w:rPr>
                <w:b/>
                <w:color w:val="000000"/>
                <w:sz w:val="24"/>
                <w:lang w:val="en-GB"/>
              </w:rPr>
              <w:t>Authors:</w:t>
            </w:r>
          </w:p>
        </w:tc>
        <w:tc>
          <w:tcPr>
            <w:tcW w:w="5958" w:type="dxa"/>
            <w:vAlign w:val="center"/>
          </w:tcPr>
          <w:p w14:paraId="0EBDAA29" w14:textId="77777777" w:rsidR="00F02A83" w:rsidRDefault="00F02A83" w:rsidP="00F02A83">
            <w:pPr>
              <w:jc w:val="left"/>
              <w:rPr>
                <w:color w:val="000000"/>
                <w:sz w:val="24"/>
                <w:lang w:val="en-GB"/>
              </w:rPr>
            </w:pPr>
          </w:p>
          <w:p w14:paraId="1D35AB88" w14:textId="77777777" w:rsidR="00F02A83" w:rsidRDefault="00F02A83" w:rsidP="00F02A83">
            <w:pPr>
              <w:jc w:val="left"/>
              <w:rPr>
                <w:color w:val="000000"/>
                <w:sz w:val="24"/>
                <w:lang w:val="en-GB"/>
              </w:rPr>
            </w:pPr>
            <w:r w:rsidRPr="002755B0">
              <w:rPr>
                <w:color w:val="000000"/>
                <w:sz w:val="24"/>
                <w:lang w:val="en-GB"/>
              </w:rPr>
              <w:t xml:space="preserve">Isaac Morales </w:t>
            </w:r>
            <w:proofErr w:type="spellStart"/>
            <w:r w:rsidRPr="002755B0">
              <w:rPr>
                <w:color w:val="000000"/>
                <w:sz w:val="24"/>
                <w:lang w:val="en-GB"/>
              </w:rPr>
              <w:t>Durán</w:t>
            </w:r>
            <w:proofErr w:type="spellEnd"/>
          </w:p>
          <w:p w14:paraId="2F024292" w14:textId="77777777" w:rsidR="00F02A83" w:rsidRPr="002755B0" w:rsidRDefault="00F02A83" w:rsidP="00F02A83">
            <w:pPr>
              <w:jc w:val="left"/>
              <w:rPr>
                <w:color w:val="000000"/>
                <w:sz w:val="24"/>
                <w:lang w:val="en-GB"/>
              </w:rPr>
            </w:pPr>
          </w:p>
        </w:tc>
      </w:tr>
      <w:tr w:rsidR="00F02A83" w:rsidRPr="007525EB" w14:paraId="5B7E6748" w14:textId="77777777">
        <w:trPr>
          <w:trHeight w:val="903"/>
        </w:trPr>
        <w:tc>
          <w:tcPr>
            <w:tcW w:w="2988" w:type="dxa"/>
            <w:vAlign w:val="center"/>
          </w:tcPr>
          <w:p w14:paraId="6C6435E3" w14:textId="77777777" w:rsidR="00F02A83" w:rsidRPr="002755B0" w:rsidRDefault="00F02A83" w:rsidP="00F02A83">
            <w:pPr>
              <w:jc w:val="left"/>
              <w:rPr>
                <w:b/>
                <w:color w:val="000000"/>
                <w:sz w:val="24"/>
                <w:lang w:val="en-GB"/>
              </w:rPr>
            </w:pPr>
            <w:r w:rsidRPr="002755B0">
              <w:rPr>
                <w:b/>
                <w:color w:val="000000"/>
                <w:sz w:val="24"/>
                <w:lang w:val="en-GB"/>
              </w:rPr>
              <w:t>Revised by:</w:t>
            </w:r>
          </w:p>
        </w:tc>
        <w:tc>
          <w:tcPr>
            <w:tcW w:w="5958" w:type="dxa"/>
            <w:vAlign w:val="center"/>
          </w:tcPr>
          <w:p w14:paraId="5B7436C1" w14:textId="77777777" w:rsidR="00F02A83" w:rsidRPr="007525EB" w:rsidRDefault="00F02A83" w:rsidP="00F02A83">
            <w:pPr>
              <w:jc w:val="left"/>
              <w:rPr>
                <w:color w:val="000000"/>
                <w:sz w:val="24"/>
              </w:rPr>
            </w:pPr>
          </w:p>
          <w:p w14:paraId="14657C88" w14:textId="77777777" w:rsidR="00F02A83" w:rsidRPr="007525EB" w:rsidRDefault="00F02A83" w:rsidP="00F02A83">
            <w:pPr>
              <w:jc w:val="left"/>
              <w:rPr>
                <w:color w:val="000000"/>
                <w:sz w:val="24"/>
              </w:rPr>
            </w:pPr>
            <w:r w:rsidRPr="007525EB">
              <w:rPr>
                <w:color w:val="000000"/>
                <w:sz w:val="24"/>
              </w:rPr>
              <w:t>África Castillo Morales</w:t>
            </w:r>
          </w:p>
          <w:p w14:paraId="14672EE6" w14:textId="77777777" w:rsidR="00F02A83" w:rsidRPr="007525EB" w:rsidRDefault="00F02A83" w:rsidP="00F02A83">
            <w:pPr>
              <w:jc w:val="left"/>
              <w:rPr>
                <w:color w:val="000000"/>
                <w:sz w:val="24"/>
              </w:rPr>
            </w:pPr>
            <w:r w:rsidRPr="007525EB">
              <w:rPr>
                <w:color w:val="000000"/>
                <w:sz w:val="24"/>
              </w:rPr>
              <w:t xml:space="preserve">Ana Pérez </w:t>
            </w:r>
            <w:proofErr w:type="spellStart"/>
            <w:r w:rsidRPr="007525EB">
              <w:rPr>
                <w:color w:val="000000"/>
                <w:sz w:val="24"/>
              </w:rPr>
              <w:t>Calpena</w:t>
            </w:r>
            <w:proofErr w:type="spellEnd"/>
          </w:p>
          <w:p w14:paraId="557ED797" w14:textId="77777777" w:rsidR="00F02A83" w:rsidRPr="007525EB" w:rsidRDefault="00F02A83" w:rsidP="00F02A83">
            <w:pPr>
              <w:jc w:val="left"/>
              <w:rPr>
                <w:color w:val="000000"/>
                <w:sz w:val="24"/>
              </w:rPr>
            </w:pPr>
            <w:r w:rsidRPr="007525EB">
              <w:rPr>
                <w:color w:val="000000"/>
                <w:sz w:val="24"/>
              </w:rPr>
              <w:t>Armando Gil de Paz</w:t>
            </w:r>
          </w:p>
          <w:p w14:paraId="7E2191DF" w14:textId="77777777" w:rsidR="00F02A83" w:rsidRPr="007525EB" w:rsidRDefault="00F02A83" w:rsidP="00F02A83">
            <w:pPr>
              <w:jc w:val="left"/>
              <w:rPr>
                <w:color w:val="000000"/>
                <w:sz w:val="24"/>
              </w:rPr>
            </w:pPr>
            <w:r w:rsidRPr="007525EB">
              <w:rPr>
                <w:color w:val="000000"/>
                <w:sz w:val="24"/>
              </w:rPr>
              <w:t>Jorge Iglesias Páramo</w:t>
            </w:r>
          </w:p>
          <w:p w14:paraId="68E605EE" w14:textId="77777777" w:rsidR="00F02A83" w:rsidRPr="007525EB" w:rsidRDefault="00F02A83" w:rsidP="00F02A83">
            <w:pPr>
              <w:jc w:val="left"/>
              <w:rPr>
                <w:color w:val="000000"/>
                <w:sz w:val="24"/>
              </w:rPr>
            </w:pPr>
          </w:p>
        </w:tc>
      </w:tr>
      <w:tr w:rsidR="00F02A83" w:rsidRPr="007525EB" w14:paraId="50ED11D6" w14:textId="77777777">
        <w:trPr>
          <w:trHeight w:val="903"/>
        </w:trPr>
        <w:tc>
          <w:tcPr>
            <w:tcW w:w="2988" w:type="dxa"/>
            <w:vAlign w:val="center"/>
          </w:tcPr>
          <w:p w14:paraId="1B4D1D9C" w14:textId="77777777" w:rsidR="00F02A83" w:rsidRPr="002755B0" w:rsidRDefault="00F02A83" w:rsidP="00F02A83">
            <w:pPr>
              <w:jc w:val="left"/>
              <w:rPr>
                <w:b/>
                <w:color w:val="000000"/>
                <w:sz w:val="24"/>
                <w:lang w:val="en-GB"/>
              </w:rPr>
            </w:pPr>
            <w:r w:rsidRPr="002755B0">
              <w:rPr>
                <w:b/>
                <w:color w:val="000000"/>
                <w:sz w:val="24"/>
                <w:lang w:val="en-GB"/>
              </w:rPr>
              <w:t>Approved by:</w:t>
            </w:r>
          </w:p>
        </w:tc>
        <w:tc>
          <w:tcPr>
            <w:tcW w:w="5958" w:type="dxa"/>
            <w:vAlign w:val="center"/>
          </w:tcPr>
          <w:p w14:paraId="7875A516" w14:textId="77777777" w:rsidR="00F02A83" w:rsidRPr="007525EB" w:rsidRDefault="00F02A83" w:rsidP="00F02A83">
            <w:pPr>
              <w:jc w:val="left"/>
              <w:rPr>
                <w:color w:val="000000"/>
                <w:sz w:val="24"/>
              </w:rPr>
            </w:pPr>
          </w:p>
          <w:p w14:paraId="544B3EC4" w14:textId="77777777" w:rsidR="00F02A83" w:rsidRPr="007525EB" w:rsidRDefault="00F02A83" w:rsidP="00F02A83">
            <w:pPr>
              <w:jc w:val="left"/>
              <w:rPr>
                <w:color w:val="000000"/>
                <w:sz w:val="24"/>
              </w:rPr>
            </w:pPr>
            <w:r w:rsidRPr="007525EB">
              <w:rPr>
                <w:color w:val="000000"/>
                <w:sz w:val="24"/>
              </w:rPr>
              <w:t>Armando Gil de Paz</w:t>
            </w:r>
          </w:p>
          <w:p w14:paraId="65B3D61E" w14:textId="77777777" w:rsidR="00F02A83" w:rsidRPr="007525EB" w:rsidRDefault="00F02A83" w:rsidP="00F02A83">
            <w:pPr>
              <w:jc w:val="left"/>
              <w:rPr>
                <w:color w:val="000000"/>
                <w:sz w:val="24"/>
              </w:rPr>
            </w:pPr>
            <w:proofErr w:type="spellStart"/>
            <w:r w:rsidRPr="007525EB">
              <w:rPr>
                <w:color w:val="000000"/>
                <w:sz w:val="24"/>
              </w:rPr>
              <w:t>Maria</w:t>
            </w:r>
            <w:proofErr w:type="spellEnd"/>
            <w:r w:rsidRPr="007525EB">
              <w:rPr>
                <w:color w:val="000000"/>
                <w:sz w:val="24"/>
              </w:rPr>
              <w:t xml:space="preserve"> Luisa García Vargas</w:t>
            </w:r>
          </w:p>
          <w:p w14:paraId="3F2A32D6" w14:textId="77777777" w:rsidR="00F02A83" w:rsidRPr="007525EB" w:rsidRDefault="00F02A83" w:rsidP="00F02A83">
            <w:pPr>
              <w:jc w:val="left"/>
              <w:rPr>
                <w:color w:val="000000"/>
                <w:sz w:val="24"/>
              </w:rPr>
            </w:pPr>
          </w:p>
        </w:tc>
      </w:tr>
      <w:tr w:rsidR="00F02A83" w:rsidRPr="007525EB" w14:paraId="4492655F" w14:textId="77777777">
        <w:trPr>
          <w:trHeight w:val="903"/>
        </w:trPr>
        <w:tc>
          <w:tcPr>
            <w:tcW w:w="2988" w:type="dxa"/>
            <w:vAlign w:val="center"/>
          </w:tcPr>
          <w:p w14:paraId="31D20D45" w14:textId="77777777" w:rsidR="00F02A83" w:rsidRPr="007525EB" w:rsidRDefault="00F02A83" w:rsidP="00F02A83">
            <w:pPr>
              <w:jc w:val="left"/>
              <w:rPr>
                <w:b/>
                <w:color w:val="000000"/>
                <w:sz w:val="24"/>
              </w:rPr>
            </w:pPr>
          </w:p>
        </w:tc>
        <w:tc>
          <w:tcPr>
            <w:tcW w:w="5958" w:type="dxa"/>
            <w:vAlign w:val="center"/>
          </w:tcPr>
          <w:p w14:paraId="6253D154" w14:textId="77777777" w:rsidR="00F02A83" w:rsidRPr="007525EB" w:rsidRDefault="00F02A83" w:rsidP="00F02A83">
            <w:pPr>
              <w:jc w:val="left"/>
              <w:rPr>
                <w:color w:val="000000"/>
                <w:sz w:val="24"/>
              </w:rPr>
            </w:pPr>
          </w:p>
        </w:tc>
      </w:tr>
    </w:tbl>
    <w:p w14:paraId="3F47CFE5" w14:textId="77777777" w:rsidR="00F02A83" w:rsidRPr="007525EB" w:rsidRDefault="00F02A83" w:rsidP="00F02A83">
      <w:pPr>
        <w:rPr>
          <w:color w:val="000000"/>
        </w:rPr>
      </w:pPr>
    </w:p>
    <w:p w14:paraId="40FF4AA0" w14:textId="77777777" w:rsidR="00F02A83" w:rsidRPr="002755B0" w:rsidRDefault="00F02A83" w:rsidP="00F02A83">
      <w:pPr>
        <w:spacing w:after="120"/>
        <w:rPr>
          <w:b/>
          <w:color w:val="000000"/>
          <w:sz w:val="24"/>
          <w:lang w:val="en-GB"/>
        </w:rPr>
      </w:pPr>
      <w:r w:rsidRPr="007525EB">
        <w:rPr>
          <w:b/>
          <w:color w:val="000000"/>
          <w:sz w:val="24"/>
        </w:rPr>
        <w:br w:type="page"/>
      </w:r>
      <w:r w:rsidRPr="002755B0">
        <w:rPr>
          <w:b/>
          <w:color w:val="000000"/>
          <w:sz w:val="24"/>
          <w:lang w:val="en-GB"/>
        </w:rPr>
        <w:lastRenderedPageBreak/>
        <w:t>Distribution List: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751"/>
        <w:gridCol w:w="1620"/>
        <w:gridCol w:w="1620"/>
      </w:tblGrid>
      <w:tr w:rsidR="00F02A83" w:rsidRPr="002755B0" w14:paraId="3FEB66A9" w14:textId="77777777">
        <w:tc>
          <w:tcPr>
            <w:tcW w:w="4751" w:type="dxa"/>
            <w:tcBorders>
              <w:top w:val="single" w:sz="12" w:space="0" w:color="auto"/>
              <w:bottom w:val="single" w:sz="12" w:space="0" w:color="auto"/>
            </w:tcBorders>
          </w:tcPr>
          <w:p w14:paraId="1CDEAC13" w14:textId="77777777" w:rsidR="00F02A83" w:rsidRPr="002755B0" w:rsidRDefault="00F02A83" w:rsidP="00F02A83">
            <w:pPr>
              <w:spacing w:before="0"/>
              <w:jc w:val="center"/>
              <w:rPr>
                <w:b/>
                <w:color w:val="000000"/>
                <w:lang w:val="en-GB"/>
              </w:rPr>
            </w:pPr>
            <w:r w:rsidRPr="002755B0">
              <w:rPr>
                <w:b/>
                <w:color w:val="000000"/>
                <w:lang w:val="en-GB"/>
              </w:rPr>
              <w:t>Name</w:t>
            </w:r>
          </w:p>
        </w:tc>
        <w:tc>
          <w:tcPr>
            <w:tcW w:w="1620" w:type="dxa"/>
            <w:tcBorders>
              <w:top w:val="single" w:sz="12" w:space="0" w:color="auto"/>
              <w:bottom w:val="single" w:sz="12" w:space="0" w:color="auto"/>
            </w:tcBorders>
          </w:tcPr>
          <w:p w14:paraId="257C277A" w14:textId="77777777" w:rsidR="00F02A83" w:rsidRPr="002755B0" w:rsidRDefault="00F02A83" w:rsidP="00F02A83">
            <w:pPr>
              <w:spacing w:before="0"/>
              <w:jc w:val="center"/>
              <w:rPr>
                <w:b/>
                <w:color w:val="000000"/>
                <w:lang w:val="en-GB"/>
              </w:rPr>
            </w:pPr>
            <w:r w:rsidRPr="002755B0">
              <w:rPr>
                <w:b/>
                <w:color w:val="000000"/>
                <w:lang w:val="en-GB"/>
              </w:rPr>
              <w:t>Affiliation</w:t>
            </w:r>
          </w:p>
        </w:tc>
        <w:tc>
          <w:tcPr>
            <w:tcW w:w="1620" w:type="dxa"/>
            <w:tcBorders>
              <w:top w:val="single" w:sz="12" w:space="0" w:color="auto"/>
              <w:bottom w:val="single" w:sz="12" w:space="0" w:color="auto"/>
            </w:tcBorders>
          </w:tcPr>
          <w:p w14:paraId="27032D3E" w14:textId="77777777" w:rsidR="00F02A83" w:rsidRPr="002755B0" w:rsidRDefault="00F02A83" w:rsidP="00F02A83">
            <w:pPr>
              <w:spacing w:before="0"/>
              <w:jc w:val="center"/>
              <w:rPr>
                <w:b/>
                <w:color w:val="000000"/>
                <w:lang w:val="en-GB"/>
              </w:rPr>
            </w:pPr>
            <w:r w:rsidRPr="002755B0">
              <w:rPr>
                <w:b/>
                <w:color w:val="000000"/>
                <w:lang w:val="en-GB"/>
              </w:rPr>
              <w:t>Date</w:t>
            </w:r>
          </w:p>
        </w:tc>
      </w:tr>
      <w:tr w:rsidR="00F02A83" w:rsidRPr="002755B0" w14:paraId="48C729D1" w14:textId="77777777">
        <w:tc>
          <w:tcPr>
            <w:tcW w:w="4751" w:type="dxa"/>
            <w:tcBorders>
              <w:top w:val="nil"/>
            </w:tcBorders>
            <w:vAlign w:val="center"/>
          </w:tcPr>
          <w:p w14:paraId="44CE31A5" w14:textId="77777777" w:rsidR="00F02A83" w:rsidRPr="002755B0" w:rsidRDefault="00F02A83" w:rsidP="00F02A83">
            <w:pPr>
              <w:spacing w:before="0"/>
              <w:jc w:val="left"/>
              <w:rPr>
                <w:color w:val="000000"/>
                <w:lang w:val="en-GB"/>
              </w:rPr>
            </w:pPr>
            <w:r>
              <w:rPr>
                <w:color w:val="000000"/>
                <w:lang w:val="en-GB"/>
              </w:rPr>
              <w:t>GRANTECAN</w:t>
            </w:r>
          </w:p>
        </w:tc>
        <w:tc>
          <w:tcPr>
            <w:tcW w:w="1620" w:type="dxa"/>
            <w:tcBorders>
              <w:top w:val="nil"/>
            </w:tcBorders>
            <w:vAlign w:val="center"/>
          </w:tcPr>
          <w:p w14:paraId="35534F06" w14:textId="77777777" w:rsidR="00F02A83" w:rsidRPr="002755B0" w:rsidRDefault="00F02A83" w:rsidP="00F02A83">
            <w:pPr>
              <w:spacing w:before="0"/>
              <w:jc w:val="center"/>
              <w:rPr>
                <w:color w:val="000000"/>
                <w:lang w:val="en-GB"/>
              </w:rPr>
            </w:pPr>
            <w:r>
              <w:rPr>
                <w:color w:val="000000"/>
                <w:lang w:val="en-GB"/>
              </w:rPr>
              <w:t>GRANTECAN</w:t>
            </w:r>
          </w:p>
        </w:tc>
        <w:tc>
          <w:tcPr>
            <w:tcW w:w="1620" w:type="dxa"/>
            <w:tcBorders>
              <w:top w:val="nil"/>
            </w:tcBorders>
            <w:vAlign w:val="center"/>
          </w:tcPr>
          <w:p w14:paraId="580B68FA" w14:textId="08AB66B3" w:rsidR="00F02A83" w:rsidRPr="002755B0" w:rsidRDefault="00363CA8" w:rsidP="00F02A83">
            <w:pPr>
              <w:spacing w:before="0"/>
              <w:jc w:val="center"/>
              <w:rPr>
                <w:color w:val="000000"/>
                <w:lang w:val="en-GB"/>
              </w:rPr>
            </w:pPr>
            <w:r>
              <w:rPr>
                <w:color w:val="000000"/>
                <w:lang w:val="en-GB"/>
              </w:rPr>
              <w:t>22</w:t>
            </w:r>
            <w:r w:rsidR="00F02A83">
              <w:rPr>
                <w:color w:val="000000"/>
                <w:lang w:val="en-GB"/>
              </w:rPr>
              <w:t>/0</w:t>
            </w:r>
            <w:r>
              <w:rPr>
                <w:color w:val="000000"/>
                <w:lang w:val="en-GB"/>
              </w:rPr>
              <w:t>6</w:t>
            </w:r>
            <w:r w:rsidR="00F02A83">
              <w:rPr>
                <w:color w:val="000000"/>
                <w:lang w:val="en-GB"/>
              </w:rPr>
              <w:t>/201</w:t>
            </w:r>
            <w:r>
              <w:rPr>
                <w:color w:val="000000"/>
                <w:lang w:val="en-GB"/>
              </w:rPr>
              <w:t>7</w:t>
            </w:r>
          </w:p>
        </w:tc>
      </w:tr>
      <w:tr w:rsidR="00F02A83" w:rsidRPr="002755B0" w14:paraId="554C172B" w14:textId="77777777">
        <w:tc>
          <w:tcPr>
            <w:tcW w:w="4751" w:type="dxa"/>
            <w:vAlign w:val="center"/>
          </w:tcPr>
          <w:p w14:paraId="1B9C1F74" w14:textId="77777777" w:rsidR="00F02A83" w:rsidRPr="002755B0" w:rsidRDefault="00F02A83" w:rsidP="00F02A83">
            <w:pPr>
              <w:spacing w:before="0"/>
              <w:jc w:val="left"/>
              <w:rPr>
                <w:color w:val="000000"/>
                <w:lang w:val="en-GB"/>
              </w:rPr>
            </w:pPr>
            <w:r>
              <w:rPr>
                <w:color w:val="000000"/>
                <w:lang w:val="en-GB"/>
              </w:rPr>
              <w:t>MEGARA Team</w:t>
            </w:r>
          </w:p>
        </w:tc>
        <w:tc>
          <w:tcPr>
            <w:tcW w:w="1620" w:type="dxa"/>
            <w:vAlign w:val="center"/>
          </w:tcPr>
          <w:p w14:paraId="4F6F6787" w14:textId="77777777" w:rsidR="00F02A83" w:rsidRPr="002755B0" w:rsidRDefault="00F02A83" w:rsidP="00F02A83">
            <w:pPr>
              <w:spacing w:before="0"/>
              <w:jc w:val="center"/>
              <w:rPr>
                <w:color w:val="000000"/>
                <w:lang w:val="en-GB"/>
              </w:rPr>
            </w:pPr>
            <w:r>
              <w:rPr>
                <w:color w:val="000000"/>
                <w:lang w:val="en-GB"/>
              </w:rPr>
              <w:t>All Partners</w:t>
            </w:r>
          </w:p>
        </w:tc>
        <w:tc>
          <w:tcPr>
            <w:tcW w:w="1620" w:type="dxa"/>
            <w:vAlign w:val="center"/>
          </w:tcPr>
          <w:p w14:paraId="7FE37D55" w14:textId="753F723A" w:rsidR="00F02A83" w:rsidRPr="002755B0" w:rsidRDefault="00363CA8" w:rsidP="00F02A83">
            <w:pPr>
              <w:spacing w:before="0"/>
              <w:jc w:val="center"/>
              <w:rPr>
                <w:color w:val="000000"/>
                <w:lang w:val="en-GB"/>
              </w:rPr>
            </w:pPr>
            <w:r>
              <w:rPr>
                <w:color w:val="000000"/>
                <w:lang w:val="en-GB"/>
              </w:rPr>
              <w:t>22</w:t>
            </w:r>
            <w:r w:rsidR="00F02A83">
              <w:rPr>
                <w:color w:val="000000"/>
                <w:lang w:val="en-GB"/>
              </w:rPr>
              <w:t>/</w:t>
            </w:r>
            <w:r>
              <w:rPr>
                <w:color w:val="000000"/>
                <w:lang w:val="en-GB"/>
              </w:rPr>
              <w:t>06</w:t>
            </w:r>
            <w:r w:rsidR="00BD2566">
              <w:rPr>
                <w:color w:val="000000"/>
                <w:lang w:val="en-GB"/>
              </w:rPr>
              <w:t>/</w:t>
            </w:r>
            <w:r w:rsidR="00F02A83">
              <w:rPr>
                <w:color w:val="000000"/>
                <w:lang w:val="en-GB"/>
              </w:rPr>
              <w:t>201</w:t>
            </w:r>
            <w:r>
              <w:rPr>
                <w:color w:val="000000"/>
                <w:lang w:val="en-GB"/>
              </w:rPr>
              <w:t>7</w:t>
            </w:r>
          </w:p>
        </w:tc>
      </w:tr>
      <w:tr w:rsidR="00F02A83" w:rsidRPr="002755B0" w14:paraId="04EA6E6B" w14:textId="77777777">
        <w:tc>
          <w:tcPr>
            <w:tcW w:w="4751" w:type="dxa"/>
            <w:vAlign w:val="center"/>
          </w:tcPr>
          <w:p w14:paraId="6321BF09" w14:textId="77777777" w:rsidR="00F02A83" w:rsidRPr="002755B0" w:rsidRDefault="00F02A83" w:rsidP="00F02A83">
            <w:pPr>
              <w:spacing w:before="0"/>
              <w:jc w:val="left"/>
              <w:rPr>
                <w:color w:val="000000"/>
                <w:lang w:val="en-GB"/>
              </w:rPr>
            </w:pPr>
          </w:p>
        </w:tc>
        <w:tc>
          <w:tcPr>
            <w:tcW w:w="1620" w:type="dxa"/>
            <w:vAlign w:val="center"/>
          </w:tcPr>
          <w:p w14:paraId="20AAA41F" w14:textId="77777777" w:rsidR="00F02A83" w:rsidRPr="002755B0" w:rsidRDefault="00F02A83" w:rsidP="00F02A83">
            <w:pPr>
              <w:spacing w:before="0"/>
              <w:jc w:val="center"/>
              <w:rPr>
                <w:color w:val="000000"/>
                <w:lang w:val="en-GB"/>
              </w:rPr>
            </w:pPr>
          </w:p>
        </w:tc>
        <w:tc>
          <w:tcPr>
            <w:tcW w:w="1620" w:type="dxa"/>
            <w:vAlign w:val="center"/>
          </w:tcPr>
          <w:p w14:paraId="4D6709A9" w14:textId="77777777" w:rsidR="00F02A83" w:rsidRPr="002755B0" w:rsidRDefault="00F02A83" w:rsidP="00F02A83">
            <w:pPr>
              <w:spacing w:before="0"/>
              <w:jc w:val="center"/>
              <w:rPr>
                <w:color w:val="000000"/>
                <w:lang w:val="en-GB"/>
              </w:rPr>
            </w:pPr>
          </w:p>
        </w:tc>
      </w:tr>
    </w:tbl>
    <w:p w14:paraId="309AA011" w14:textId="77777777" w:rsidR="00F02A83" w:rsidRPr="002755B0" w:rsidRDefault="00F02A83" w:rsidP="00F92F64">
      <w:pPr>
        <w:rPr>
          <w:b/>
          <w:color w:val="000000"/>
          <w:sz w:val="24"/>
          <w:lang w:val="en-GB"/>
        </w:rPr>
      </w:pPr>
      <w:r w:rsidRPr="002755B0">
        <w:rPr>
          <w:color w:val="000000"/>
          <w:lang w:val="en-GB"/>
        </w:rPr>
        <w:br w:type="page"/>
      </w:r>
      <w:r w:rsidRPr="002755B0">
        <w:rPr>
          <w:b/>
          <w:color w:val="000000"/>
          <w:sz w:val="24"/>
          <w:lang w:val="en-GB"/>
        </w:rPr>
        <w:lastRenderedPageBreak/>
        <w:t>Acronyms:</w:t>
      </w:r>
    </w:p>
    <w:p w14:paraId="36FB718F" w14:textId="77777777" w:rsidR="00F02A83" w:rsidRDefault="00F02A83" w:rsidP="00F02A83">
      <w:pPr>
        <w:rPr>
          <w:color w:val="000000"/>
          <w:lang w:val="en-GB"/>
        </w:rPr>
      </w:pPr>
      <w:r w:rsidRPr="002755B0">
        <w:rPr>
          <w:color w:val="000000"/>
          <w:lang w:val="en-GB"/>
        </w:rPr>
        <w:t>CB</w:t>
      </w:r>
      <w:r w:rsidRPr="002755B0">
        <w:rPr>
          <w:color w:val="000000"/>
          <w:lang w:val="en-GB"/>
        </w:rPr>
        <w:tab/>
      </w:r>
      <w:r w:rsidRPr="002755B0">
        <w:rPr>
          <w:color w:val="000000"/>
          <w:lang w:val="en-GB"/>
        </w:rPr>
        <w:tab/>
        <w:t>Configuration Block</w:t>
      </w:r>
    </w:p>
    <w:p w14:paraId="67405C6E" w14:textId="77777777" w:rsidR="0014588B" w:rsidRPr="002755B0" w:rsidRDefault="0014588B" w:rsidP="00F02A83">
      <w:pPr>
        <w:rPr>
          <w:color w:val="000000"/>
          <w:lang w:val="en-GB"/>
        </w:rPr>
      </w:pPr>
      <w:r>
        <w:rPr>
          <w:lang w:val="en-US"/>
        </w:rPr>
        <w:t>CBS</w:t>
      </w:r>
      <w:r>
        <w:rPr>
          <w:lang w:val="en-US"/>
        </w:rPr>
        <w:tab/>
      </w:r>
      <w:r>
        <w:rPr>
          <w:lang w:val="en-US"/>
        </w:rPr>
        <w:tab/>
      </w:r>
      <w:r w:rsidRPr="002C3796">
        <w:rPr>
          <w:lang w:val="en-US"/>
        </w:rPr>
        <w:t xml:space="preserve">Configuration </w:t>
      </w:r>
      <w:r>
        <w:rPr>
          <w:lang w:val="en-US"/>
        </w:rPr>
        <w:t>Block Set</w:t>
      </w:r>
    </w:p>
    <w:p w14:paraId="2B26CDDD" w14:textId="77777777" w:rsidR="00F02A83" w:rsidRDefault="00F02A83" w:rsidP="00F02A83">
      <w:pPr>
        <w:rPr>
          <w:color w:val="000000"/>
          <w:lang w:val="en-US"/>
        </w:rPr>
      </w:pPr>
      <w:r>
        <w:rPr>
          <w:color w:val="000000"/>
          <w:lang w:val="en-US"/>
        </w:rPr>
        <w:t>DDS</w:t>
      </w:r>
      <w:r>
        <w:rPr>
          <w:color w:val="000000"/>
          <w:lang w:val="en-US"/>
        </w:rPr>
        <w:tab/>
      </w:r>
      <w:r>
        <w:rPr>
          <w:color w:val="000000"/>
          <w:lang w:val="en-US"/>
        </w:rPr>
        <w:tab/>
        <w:t>Disjoint Disperse Subsets</w:t>
      </w:r>
    </w:p>
    <w:p w14:paraId="0AB47254" w14:textId="77777777" w:rsidR="009434D9" w:rsidRDefault="009434D9" w:rsidP="00F02A83">
      <w:pPr>
        <w:rPr>
          <w:color w:val="000000"/>
          <w:lang w:val="en-US"/>
        </w:rPr>
      </w:pPr>
      <w:r>
        <w:rPr>
          <w:color w:val="000000"/>
          <w:lang w:val="en-US"/>
        </w:rPr>
        <w:t>EA</w:t>
      </w:r>
      <w:r>
        <w:rPr>
          <w:color w:val="000000"/>
          <w:lang w:val="en-US"/>
        </w:rPr>
        <w:tab/>
      </w:r>
      <w:r>
        <w:rPr>
          <w:color w:val="000000"/>
          <w:lang w:val="en-US"/>
        </w:rPr>
        <w:tab/>
        <w:t>Exclusion Area</w:t>
      </w:r>
    </w:p>
    <w:p w14:paraId="4792A83A" w14:textId="77777777" w:rsidR="00F02A83" w:rsidRDefault="00F02A83" w:rsidP="00F02A83">
      <w:pPr>
        <w:rPr>
          <w:color w:val="000000"/>
          <w:lang w:val="en-US"/>
        </w:rPr>
      </w:pPr>
      <w:r>
        <w:rPr>
          <w:color w:val="000000"/>
          <w:lang w:val="en-US"/>
        </w:rPr>
        <w:t>FMPT</w:t>
      </w:r>
      <w:r>
        <w:rPr>
          <w:color w:val="000000"/>
          <w:lang w:val="en-US"/>
        </w:rPr>
        <w:tab/>
      </w:r>
      <w:r>
        <w:rPr>
          <w:color w:val="000000"/>
          <w:lang w:val="en-US"/>
        </w:rPr>
        <w:tab/>
        <w:t>Fiber MOS Positioning Tool</w:t>
      </w:r>
    </w:p>
    <w:p w14:paraId="604C9D3F" w14:textId="77777777" w:rsidR="00F02A83" w:rsidRDefault="00F02A83" w:rsidP="00F02A83">
      <w:pPr>
        <w:rPr>
          <w:color w:val="000000"/>
          <w:lang w:val="en-US"/>
        </w:rPr>
      </w:pPr>
      <w:r>
        <w:rPr>
          <w:color w:val="000000"/>
          <w:lang w:val="en-US"/>
        </w:rPr>
        <w:t>FMAT</w:t>
      </w:r>
      <w:r>
        <w:rPr>
          <w:color w:val="000000"/>
          <w:lang w:val="en-US"/>
        </w:rPr>
        <w:tab/>
      </w:r>
      <w:r>
        <w:rPr>
          <w:color w:val="000000"/>
          <w:lang w:val="en-US"/>
        </w:rPr>
        <w:tab/>
        <w:t>Fiber MOS Assignment Tool</w:t>
      </w:r>
    </w:p>
    <w:p w14:paraId="76397477" w14:textId="77777777" w:rsidR="00F02A83" w:rsidRDefault="00F02A83" w:rsidP="00F02A83">
      <w:pPr>
        <w:rPr>
          <w:color w:val="000000"/>
          <w:lang w:val="en-US"/>
        </w:rPr>
      </w:pPr>
      <w:r>
        <w:rPr>
          <w:color w:val="000000"/>
          <w:lang w:val="en-US"/>
        </w:rPr>
        <w:t>FMOSA</w:t>
      </w:r>
      <w:r>
        <w:rPr>
          <w:color w:val="000000"/>
          <w:lang w:val="en-US"/>
        </w:rPr>
        <w:tab/>
        <w:t>Fiber MOS Assignment file</w:t>
      </w:r>
    </w:p>
    <w:p w14:paraId="1535FFBB" w14:textId="77777777" w:rsidR="007E0531" w:rsidRDefault="007E0531" w:rsidP="00F02A83">
      <w:pPr>
        <w:rPr>
          <w:color w:val="000000"/>
          <w:lang w:val="en-US"/>
        </w:rPr>
      </w:pPr>
      <w:r>
        <w:rPr>
          <w:color w:val="000000"/>
          <w:lang w:val="en-US"/>
        </w:rPr>
        <w:t>GFCCS</w:t>
      </w:r>
      <w:r w:rsidR="00BA54DB">
        <w:rPr>
          <w:color w:val="000000"/>
          <w:lang w:val="en-US"/>
        </w:rPr>
        <w:tab/>
      </w:r>
      <w:r w:rsidR="00BA54DB">
        <w:rPr>
          <w:color w:val="000000"/>
          <w:lang w:val="en-US"/>
        </w:rPr>
        <w:tab/>
      </w:r>
      <w:r w:rsidR="00BA54DB" w:rsidRPr="006E6981">
        <w:rPr>
          <w:lang w:val="en-US"/>
        </w:rPr>
        <w:t>GTC Folded-</w:t>
      </w:r>
      <w:proofErr w:type="spellStart"/>
      <w:r w:rsidR="00BA54DB" w:rsidRPr="006E6981">
        <w:rPr>
          <w:lang w:val="en-US"/>
        </w:rPr>
        <w:t>Cassegrain</w:t>
      </w:r>
      <w:proofErr w:type="spellEnd"/>
      <w:r w:rsidR="00BA54DB" w:rsidRPr="006E6981">
        <w:rPr>
          <w:lang w:val="en-US"/>
        </w:rPr>
        <w:t xml:space="preserve"> Coordinate System</w:t>
      </w:r>
    </w:p>
    <w:p w14:paraId="53A05E35" w14:textId="77777777" w:rsidR="00331596" w:rsidRPr="00925838" w:rsidRDefault="00331596" w:rsidP="00F02A83">
      <w:pPr>
        <w:rPr>
          <w:color w:val="000000"/>
          <w:u w:val="single"/>
          <w:lang w:val="en-US"/>
        </w:rPr>
      </w:pPr>
      <w:r>
        <w:rPr>
          <w:color w:val="000000"/>
          <w:lang w:val="en-US"/>
        </w:rPr>
        <w:t>MCS</w:t>
      </w:r>
      <w:r>
        <w:rPr>
          <w:color w:val="000000"/>
          <w:lang w:val="en-US"/>
        </w:rPr>
        <w:tab/>
      </w:r>
      <w:r>
        <w:rPr>
          <w:color w:val="000000"/>
          <w:lang w:val="en-US"/>
        </w:rPr>
        <w:tab/>
        <w:t>MEGARA Control System</w:t>
      </w:r>
    </w:p>
    <w:p w14:paraId="4A4AF6B6" w14:textId="77777777" w:rsidR="00F02A83" w:rsidRDefault="00F02A83" w:rsidP="00F02A83">
      <w:pPr>
        <w:rPr>
          <w:color w:val="000000"/>
          <w:lang w:val="en-US"/>
        </w:rPr>
      </w:pPr>
      <w:r>
        <w:rPr>
          <w:color w:val="000000"/>
          <w:lang w:val="en-US"/>
        </w:rPr>
        <w:t>PPA</w:t>
      </w:r>
      <w:r>
        <w:rPr>
          <w:color w:val="000000"/>
          <w:lang w:val="en-US"/>
        </w:rPr>
        <w:tab/>
      </w:r>
      <w:r>
        <w:rPr>
          <w:color w:val="000000"/>
          <w:lang w:val="en-US"/>
        </w:rPr>
        <w:tab/>
        <w:t xml:space="preserve">Pair of </w:t>
      </w:r>
      <w:r w:rsidRPr="002755B0">
        <w:rPr>
          <w:color w:val="000000"/>
          <w:lang w:val="en-US"/>
        </w:rPr>
        <w:t>Positions</w:t>
      </w:r>
      <w:r>
        <w:rPr>
          <w:color w:val="000000"/>
          <w:lang w:val="en-US"/>
        </w:rPr>
        <w:t xml:space="preserve"> Angles</w:t>
      </w:r>
    </w:p>
    <w:p w14:paraId="38E78DB1" w14:textId="77777777" w:rsidR="00F02A83" w:rsidRDefault="00F02A83" w:rsidP="00F02A83">
      <w:pPr>
        <w:rPr>
          <w:color w:val="000000"/>
          <w:lang w:val="en-US"/>
        </w:rPr>
      </w:pPr>
      <w:r>
        <w:rPr>
          <w:color w:val="000000"/>
          <w:lang w:val="en-US"/>
        </w:rPr>
        <w:t xml:space="preserve">PP </w:t>
      </w:r>
      <w:r>
        <w:rPr>
          <w:color w:val="000000"/>
          <w:lang w:val="en-US"/>
        </w:rPr>
        <w:tab/>
      </w:r>
      <w:r>
        <w:rPr>
          <w:color w:val="000000"/>
          <w:lang w:val="en-US"/>
        </w:rPr>
        <w:tab/>
        <w:t>Positioning Program</w:t>
      </w:r>
    </w:p>
    <w:p w14:paraId="26339685" w14:textId="77777777" w:rsidR="00F02A83" w:rsidRPr="002755B0" w:rsidRDefault="00F02A83" w:rsidP="00F02A83">
      <w:pPr>
        <w:rPr>
          <w:color w:val="000000"/>
          <w:lang w:val="en-US"/>
        </w:rPr>
      </w:pPr>
      <w:r>
        <w:rPr>
          <w:color w:val="000000"/>
          <w:lang w:val="en-US"/>
        </w:rPr>
        <w:t xml:space="preserve">DP </w:t>
      </w:r>
      <w:r>
        <w:rPr>
          <w:color w:val="000000"/>
          <w:lang w:val="en-US"/>
        </w:rPr>
        <w:tab/>
      </w:r>
      <w:r>
        <w:rPr>
          <w:color w:val="000000"/>
          <w:lang w:val="en-US"/>
        </w:rPr>
        <w:tab/>
      </w:r>
      <w:proofErr w:type="spellStart"/>
      <w:r>
        <w:rPr>
          <w:color w:val="000000"/>
          <w:lang w:val="en-US"/>
        </w:rPr>
        <w:t>Depositioning</w:t>
      </w:r>
      <w:proofErr w:type="spellEnd"/>
      <w:r>
        <w:rPr>
          <w:color w:val="000000"/>
          <w:lang w:val="en-US"/>
        </w:rPr>
        <w:t xml:space="preserve"> Program</w:t>
      </w:r>
    </w:p>
    <w:p w14:paraId="24223047" w14:textId="77777777" w:rsidR="00F02A83" w:rsidRDefault="00F02A83" w:rsidP="00F02A83">
      <w:pPr>
        <w:rPr>
          <w:color w:val="000000"/>
          <w:lang w:val="en-US"/>
        </w:rPr>
      </w:pPr>
      <w:r w:rsidRPr="002755B0">
        <w:rPr>
          <w:color w:val="000000"/>
          <w:lang w:val="en-US"/>
        </w:rPr>
        <w:t>SP</w:t>
      </w:r>
      <w:r w:rsidRPr="002755B0">
        <w:rPr>
          <w:color w:val="000000"/>
          <w:lang w:val="en-US"/>
        </w:rPr>
        <w:tab/>
      </w:r>
      <w:r w:rsidRPr="002755B0">
        <w:rPr>
          <w:color w:val="000000"/>
          <w:lang w:val="en-US"/>
        </w:rPr>
        <w:tab/>
        <w:t>Sky Point</w:t>
      </w:r>
    </w:p>
    <w:p w14:paraId="4EA2E3F7" w14:textId="77777777" w:rsidR="00F02A83" w:rsidRDefault="00F02A83" w:rsidP="00F02A83">
      <w:pPr>
        <w:rPr>
          <w:color w:val="000000"/>
          <w:lang w:val="en-US"/>
        </w:rPr>
      </w:pPr>
      <w:r>
        <w:rPr>
          <w:color w:val="000000"/>
          <w:lang w:val="en-US"/>
        </w:rPr>
        <w:t>SPM</w:t>
      </w:r>
      <w:r>
        <w:rPr>
          <w:color w:val="000000"/>
          <w:lang w:val="en-US"/>
        </w:rPr>
        <w:tab/>
      </w:r>
      <w:r>
        <w:rPr>
          <w:color w:val="000000"/>
          <w:lang w:val="en-US"/>
        </w:rPr>
        <w:tab/>
        <w:t xml:space="preserve">Security </w:t>
      </w:r>
      <w:proofErr w:type="spellStart"/>
      <w:r>
        <w:rPr>
          <w:color w:val="000000"/>
          <w:lang w:val="en-US"/>
        </w:rPr>
        <w:t>Perimetral</w:t>
      </w:r>
      <w:proofErr w:type="spellEnd"/>
      <w:r>
        <w:rPr>
          <w:color w:val="000000"/>
          <w:lang w:val="en-US"/>
        </w:rPr>
        <w:t xml:space="preserve"> Margin</w:t>
      </w:r>
    </w:p>
    <w:p w14:paraId="5A106235" w14:textId="77777777" w:rsidR="00BD6DBA" w:rsidRPr="002755B0" w:rsidRDefault="00BD6DBA" w:rsidP="00F02A83">
      <w:pPr>
        <w:rPr>
          <w:color w:val="000000"/>
          <w:lang w:val="en-US"/>
        </w:rPr>
      </w:pPr>
      <w:r>
        <w:rPr>
          <w:color w:val="000000"/>
          <w:lang w:val="en-US"/>
        </w:rPr>
        <w:t>S/W</w:t>
      </w:r>
      <w:r>
        <w:rPr>
          <w:color w:val="000000"/>
          <w:lang w:val="en-US"/>
        </w:rPr>
        <w:tab/>
      </w:r>
      <w:r>
        <w:rPr>
          <w:color w:val="000000"/>
          <w:lang w:val="en-US"/>
        </w:rPr>
        <w:tab/>
        <w:t>Software</w:t>
      </w:r>
    </w:p>
    <w:p w14:paraId="41945F2C" w14:textId="77777777" w:rsidR="00F02A83" w:rsidRPr="002755B0" w:rsidRDefault="00F02A83" w:rsidP="00F02A83">
      <w:pPr>
        <w:spacing w:after="120"/>
        <w:jc w:val="left"/>
        <w:rPr>
          <w:b/>
          <w:color w:val="000000"/>
          <w:sz w:val="28"/>
          <w:szCs w:val="28"/>
          <w:lang w:val="en-GB"/>
        </w:rPr>
      </w:pPr>
      <w:r w:rsidRPr="00542B34">
        <w:rPr>
          <w:color w:val="000000"/>
          <w:lang w:val="en-US"/>
        </w:rPr>
        <w:t>TBD</w:t>
      </w:r>
      <w:r w:rsidRPr="00542B34">
        <w:rPr>
          <w:color w:val="000000"/>
          <w:lang w:val="en-US"/>
        </w:rPr>
        <w:tab/>
      </w:r>
      <w:r w:rsidRPr="00542B34">
        <w:rPr>
          <w:color w:val="000000"/>
          <w:lang w:val="en-US"/>
        </w:rPr>
        <w:tab/>
        <w:t>To Be Defined</w:t>
      </w:r>
      <w:r w:rsidRPr="00542B34">
        <w:rPr>
          <w:b/>
          <w:color w:val="000000"/>
          <w:lang w:val="en-US"/>
        </w:rPr>
        <w:br w:type="page"/>
      </w:r>
      <w:r w:rsidRPr="002755B0">
        <w:rPr>
          <w:b/>
          <w:color w:val="000000"/>
          <w:sz w:val="24"/>
          <w:lang w:val="en-GB"/>
        </w:rPr>
        <w:lastRenderedPageBreak/>
        <w:t>Change Control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4"/>
        <w:gridCol w:w="964"/>
        <w:gridCol w:w="964"/>
        <w:gridCol w:w="964"/>
        <w:gridCol w:w="4720"/>
      </w:tblGrid>
      <w:tr w:rsidR="00F02A83" w:rsidRPr="002755B0" w14:paraId="56237B88" w14:textId="77777777">
        <w:tc>
          <w:tcPr>
            <w:tcW w:w="964" w:type="dxa"/>
            <w:tcBorders>
              <w:top w:val="single" w:sz="12" w:space="0" w:color="auto"/>
              <w:bottom w:val="single" w:sz="12" w:space="0" w:color="auto"/>
            </w:tcBorders>
          </w:tcPr>
          <w:p w14:paraId="7414059B" w14:textId="77777777" w:rsidR="00F02A83" w:rsidRPr="002755B0" w:rsidRDefault="00F02A83" w:rsidP="00F02A83">
            <w:pPr>
              <w:spacing w:before="0"/>
              <w:jc w:val="center"/>
              <w:rPr>
                <w:b/>
                <w:color w:val="000000"/>
                <w:lang w:val="en-GB"/>
              </w:rPr>
            </w:pPr>
            <w:r w:rsidRPr="002755B0">
              <w:rPr>
                <w:b/>
                <w:color w:val="000000"/>
                <w:lang w:val="en-GB"/>
              </w:rPr>
              <w:t>Issue</w:t>
            </w:r>
          </w:p>
        </w:tc>
        <w:tc>
          <w:tcPr>
            <w:tcW w:w="964" w:type="dxa"/>
            <w:tcBorders>
              <w:top w:val="single" w:sz="12" w:space="0" w:color="auto"/>
              <w:bottom w:val="single" w:sz="12" w:space="0" w:color="auto"/>
            </w:tcBorders>
          </w:tcPr>
          <w:p w14:paraId="3F27F75B" w14:textId="77777777" w:rsidR="00F02A83" w:rsidRPr="002755B0" w:rsidRDefault="00F02A83" w:rsidP="00F02A83">
            <w:pPr>
              <w:spacing w:before="0"/>
              <w:jc w:val="center"/>
              <w:rPr>
                <w:b/>
                <w:color w:val="000000"/>
                <w:lang w:val="en-GB"/>
              </w:rPr>
            </w:pPr>
            <w:r w:rsidRPr="002755B0">
              <w:rPr>
                <w:b/>
                <w:color w:val="000000"/>
                <w:lang w:val="en-GB"/>
              </w:rPr>
              <w:t>Date</w:t>
            </w:r>
          </w:p>
        </w:tc>
        <w:tc>
          <w:tcPr>
            <w:tcW w:w="964" w:type="dxa"/>
            <w:tcBorders>
              <w:top w:val="single" w:sz="12" w:space="0" w:color="auto"/>
              <w:bottom w:val="single" w:sz="12" w:space="0" w:color="auto"/>
            </w:tcBorders>
          </w:tcPr>
          <w:p w14:paraId="7B493532" w14:textId="77777777" w:rsidR="00F02A83" w:rsidRPr="002755B0" w:rsidRDefault="00F02A83" w:rsidP="00F02A83">
            <w:pPr>
              <w:spacing w:before="0"/>
              <w:jc w:val="center"/>
              <w:rPr>
                <w:b/>
                <w:color w:val="000000"/>
                <w:lang w:val="en-GB"/>
              </w:rPr>
            </w:pPr>
            <w:r w:rsidRPr="002755B0">
              <w:rPr>
                <w:b/>
                <w:color w:val="000000"/>
                <w:lang w:val="en-GB"/>
              </w:rPr>
              <w:t>Section</w:t>
            </w:r>
          </w:p>
        </w:tc>
        <w:tc>
          <w:tcPr>
            <w:tcW w:w="964" w:type="dxa"/>
            <w:tcBorders>
              <w:top w:val="single" w:sz="12" w:space="0" w:color="auto"/>
              <w:bottom w:val="single" w:sz="12" w:space="0" w:color="auto"/>
            </w:tcBorders>
          </w:tcPr>
          <w:p w14:paraId="428AC8E2" w14:textId="77777777" w:rsidR="00F02A83" w:rsidRPr="002755B0" w:rsidRDefault="00F02A83" w:rsidP="00F02A83">
            <w:pPr>
              <w:spacing w:before="0"/>
              <w:jc w:val="center"/>
              <w:rPr>
                <w:b/>
                <w:color w:val="000000"/>
                <w:lang w:val="en-GB"/>
              </w:rPr>
            </w:pPr>
            <w:r w:rsidRPr="002755B0">
              <w:rPr>
                <w:b/>
                <w:color w:val="000000"/>
                <w:lang w:val="en-GB"/>
              </w:rPr>
              <w:t>Page</w:t>
            </w:r>
          </w:p>
        </w:tc>
        <w:tc>
          <w:tcPr>
            <w:tcW w:w="4720" w:type="dxa"/>
            <w:tcBorders>
              <w:top w:val="single" w:sz="12" w:space="0" w:color="auto"/>
              <w:bottom w:val="single" w:sz="12" w:space="0" w:color="auto"/>
            </w:tcBorders>
          </w:tcPr>
          <w:p w14:paraId="61495A8B" w14:textId="77777777" w:rsidR="00F02A83" w:rsidRPr="002755B0" w:rsidRDefault="00F02A83" w:rsidP="00F02A83">
            <w:pPr>
              <w:spacing w:before="0"/>
              <w:jc w:val="center"/>
              <w:rPr>
                <w:b/>
                <w:color w:val="000000"/>
                <w:lang w:val="en-GB"/>
              </w:rPr>
            </w:pPr>
            <w:r w:rsidRPr="002755B0">
              <w:rPr>
                <w:b/>
                <w:color w:val="000000"/>
                <w:lang w:val="en-GB"/>
              </w:rPr>
              <w:t>Change description</w:t>
            </w:r>
          </w:p>
        </w:tc>
      </w:tr>
      <w:tr w:rsidR="00F02A83" w:rsidRPr="002755B0" w14:paraId="721A4102" w14:textId="77777777">
        <w:tc>
          <w:tcPr>
            <w:tcW w:w="964" w:type="dxa"/>
            <w:tcBorders>
              <w:top w:val="nil"/>
            </w:tcBorders>
            <w:vAlign w:val="center"/>
          </w:tcPr>
          <w:p w14:paraId="2A4705F8" w14:textId="77777777" w:rsidR="00F02A83" w:rsidRPr="002755B0" w:rsidRDefault="00F02A83" w:rsidP="00F02A83">
            <w:pPr>
              <w:spacing w:before="0"/>
              <w:jc w:val="center"/>
              <w:rPr>
                <w:color w:val="000000"/>
                <w:lang w:val="en-GB"/>
              </w:rPr>
            </w:pPr>
            <w:r>
              <w:rPr>
                <w:color w:val="000000"/>
                <w:lang w:val="en-GB"/>
              </w:rPr>
              <w:t>1.A</w:t>
            </w:r>
          </w:p>
        </w:tc>
        <w:tc>
          <w:tcPr>
            <w:tcW w:w="964" w:type="dxa"/>
            <w:tcBorders>
              <w:top w:val="nil"/>
            </w:tcBorders>
            <w:vAlign w:val="center"/>
          </w:tcPr>
          <w:p w14:paraId="01BCD4B6" w14:textId="77777777" w:rsidR="00F02A83" w:rsidRPr="002755B0" w:rsidRDefault="00F02A83" w:rsidP="00F02A83">
            <w:pPr>
              <w:spacing w:before="0"/>
              <w:jc w:val="center"/>
              <w:rPr>
                <w:color w:val="000000"/>
                <w:lang w:val="en-GB"/>
              </w:rPr>
            </w:pPr>
            <w:r>
              <w:rPr>
                <w:color w:val="000000"/>
                <w:lang w:val="en-GB"/>
              </w:rPr>
              <w:t>26/01/15</w:t>
            </w:r>
          </w:p>
        </w:tc>
        <w:tc>
          <w:tcPr>
            <w:tcW w:w="964" w:type="dxa"/>
            <w:tcBorders>
              <w:top w:val="nil"/>
            </w:tcBorders>
            <w:vAlign w:val="center"/>
          </w:tcPr>
          <w:p w14:paraId="443906E2" w14:textId="77777777" w:rsidR="00F02A83" w:rsidRPr="002755B0" w:rsidRDefault="00F02A83" w:rsidP="00F02A83">
            <w:pPr>
              <w:spacing w:before="0"/>
              <w:jc w:val="center"/>
              <w:rPr>
                <w:color w:val="000000"/>
                <w:lang w:val="en-GB"/>
              </w:rPr>
            </w:pPr>
            <w:r>
              <w:rPr>
                <w:color w:val="000000"/>
                <w:lang w:val="en-GB"/>
              </w:rPr>
              <w:t>All</w:t>
            </w:r>
          </w:p>
        </w:tc>
        <w:tc>
          <w:tcPr>
            <w:tcW w:w="964" w:type="dxa"/>
            <w:tcBorders>
              <w:top w:val="nil"/>
            </w:tcBorders>
            <w:vAlign w:val="center"/>
          </w:tcPr>
          <w:p w14:paraId="5AC9F1DB" w14:textId="77777777" w:rsidR="00F02A83" w:rsidRPr="002755B0" w:rsidRDefault="00F02A83" w:rsidP="00F02A83">
            <w:pPr>
              <w:spacing w:before="0"/>
              <w:jc w:val="center"/>
              <w:rPr>
                <w:color w:val="000000"/>
                <w:lang w:val="en-GB"/>
              </w:rPr>
            </w:pPr>
            <w:r>
              <w:rPr>
                <w:color w:val="000000"/>
                <w:lang w:val="en-GB"/>
              </w:rPr>
              <w:t>All</w:t>
            </w:r>
          </w:p>
        </w:tc>
        <w:tc>
          <w:tcPr>
            <w:tcW w:w="4720" w:type="dxa"/>
            <w:tcBorders>
              <w:top w:val="nil"/>
            </w:tcBorders>
            <w:vAlign w:val="center"/>
          </w:tcPr>
          <w:p w14:paraId="105042AB" w14:textId="77777777" w:rsidR="00F02A83" w:rsidRPr="002755B0" w:rsidRDefault="00F02A83" w:rsidP="00F02A83">
            <w:pPr>
              <w:spacing w:before="0"/>
              <w:rPr>
                <w:color w:val="000000"/>
                <w:lang w:val="en-GB"/>
              </w:rPr>
            </w:pPr>
            <w:r>
              <w:rPr>
                <w:color w:val="000000"/>
                <w:lang w:val="en-GB"/>
              </w:rPr>
              <w:t>New Issue</w:t>
            </w:r>
          </w:p>
        </w:tc>
      </w:tr>
      <w:tr w:rsidR="00931495" w:rsidRPr="00C0301B" w14:paraId="1FC8D594" w14:textId="77777777" w:rsidTr="00D3006C">
        <w:trPr>
          <w:trHeight w:val="2565"/>
        </w:trPr>
        <w:tc>
          <w:tcPr>
            <w:tcW w:w="964" w:type="dxa"/>
            <w:tcBorders>
              <w:top w:val="nil"/>
            </w:tcBorders>
            <w:vAlign w:val="center"/>
          </w:tcPr>
          <w:p w14:paraId="743CCDFA" w14:textId="77777777" w:rsidR="00931495" w:rsidRPr="002755B0" w:rsidRDefault="00931495" w:rsidP="00F02A83">
            <w:pPr>
              <w:spacing w:before="0"/>
              <w:jc w:val="center"/>
              <w:rPr>
                <w:color w:val="000000"/>
                <w:lang w:val="en-GB"/>
              </w:rPr>
            </w:pPr>
            <w:r>
              <w:rPr>
                <w:color w:val="000000"/>
                <w:lang w:val="en-GB"/>
              </w:rPr>
              <w:t>1.B</w:t>
            </w:r>
          </w:p>
        </w:tc>
        <w:tc>
          <w:tcPr>
            <w:tcW w:w="964" w:type="dxa"/>
            <w:tcBorders>
              <w:top w:val="nil"/>
            </w:tcBorders>
            <w:vAlign w:val="center"/>
          </w:tcPr>
          <w:p w14:paraId="5BB6F185" w14:textId="77777777" w:rsidR="00931495" w:rsidRPr="002755B0" w:rsidRDefault="00931495" w:rsidP="00F02A83">
            <w:pPr>
              <w:spacing w:before="0"/>
              <w:jc w:val="center"/>
              <w:rPr>
                <w:color w:val="000000"/>
                <w:lang w:val="en-GB"/>
              </w:rPr>
            </w:pPr>
            <w:r>
              <w:rPr>
                <w:color w:val="000000"/>
                <w:lang w:val="en-GB"/>
              </w:rPr>
              <w:t>23/06/15</w:t>
            </w:r>
          </w:p>
        </w:tc>
        <w:tc>
          <w:tcPr>
            <w:tcW w:w="964" w:type="dxa"/>
            <w:tcBorders>
              <w:top w:val="nil"/>
            </w:tcBorders>
            <w:vAlign w:val="center"/>
          </w:tcPr>
          <w:p w14:paraId="145C6558" w14:textId="77777777" w:rsidR="00931495" w:rsidRDefault="00931495" w:rsidP="00F02A83">
            <w:pPr>
              <w:spacing w:before="0"/>
              <w:jc w:val="center"/>
              <w:rPr>
                <w:color w:val="000000"/>
                <w:lang w:val="en-GB"/>
              </w:rPr>
            </w:pPr>
            <w:r>
              <w:rPr>
                <w:color w:val="000000"/>
                <w:lang w:val="en-GB"/>
              </w:rPr>
              <w:t>3</w:t>
            </w:r>
          </w:p>
          <w:p w14:paraId="37A89545" w14:textId="77777777" w:rsidR="00931495" w:rsidRPr="002755B0" w:rsidRDefault="00931495" w:rsidP="00F02A83">
            <w:pPr>
              <w:spacing w:before="0"/>
              <w:jc w:val="center"/>
              <w:rPr>
                <w:color w:val="000000"/>
                <w:lang w:val="en-GB"/>
              </w:rPr>
            </w:pPr>
          </w:p>
          <w:p w14:paraId="597349A9" w14:textId="77777777" w:rsidR="00931495" w:rsidRDefault="00931495" w:rsidP="00F02A83">
            <w:pPr>
              <w:spacing w:before="0"/>
              <w:jc w:val="center"/>
              <w:rPr>
                <w:color w:val="000000"/>
                <w:lang w:val="en-GB"/>
              </w:rPr>
            </w:pPr>
            <w:r>
              <w:rPr>
                <w:color w:val="000000"/>
                <w:lang w:val="en-GB"/>
              </w:rPr>
              <w:t>4</w:t>
            </w:r>
          </w:p>
          <w:p w14:paraId="36DDD12E" w14:textId="77777777" w:rsidR="00931495" w:rsidRPr="002755B0" w:rsidRDefault="00931495" w:rsidP="00F02A83">
            <w:pPr>
              <w:spacing w:before="0"/>
              <w:jc w:val="center"/>
              <w:rPr>
                <w:color w:val="000000"/>
                <w:lang w:val="en-GB"/>
              </w:rPr>
            </w:pPr>
          </w:p>
          <w:p w14:paraId="76AEA40E" w14:textId="77777777" w:rsidR="00931495" w:rsidRDefault="00931495" w:rsidP="00F02A83">
            <w:pPr>
              <w:spacing w:before="0"/>
              <w:jc w:val="center"/>
              <w:rPr>
                <w:color w:val="000000"/>
                <w:lang w:val="en-GB"/>
              </w:rPr>
            </w:pPr>
            <w:r>
              <w:rPr>
                <w:color w:val="000000"/>
                <w:lang w:val="en-GB"/>
              </w:rPr>
              <w:t>5</w:t>
            </w:r>
          </w:p>
          <w:p w14:paraId="24D89ED4" w14:textId="77777777" w:rsidR="00931495" w:rsidRPr="002755B0" w:rsidRDefault="00931495" w:rsidP="00F02A83">
            <w:pPr>
              <w:spacing w:before="0"/>
              <w:jc w:val="center"/>
              <w:rPr>
                <w:color w:val="000000"/>
                <w:lang w:val="en-GB"/>
              </w:rPr>
            </w:pPr>
          </w:p>
          <w:p w14:paraId="2551FAAB" w14:textId="77777777" w:rsidR="00931495" w:rsidRPr="002755B0" w:rsidRDefault="00931495" w:rsidP="00F02A83">
            <w:pPr>
              <w:jc w:val="center"/>
              <w:rPr>
                <w:color w:val="000000"/>
                <w:lang w:val="en-GB"/>
              </w:rPr>
            </w:pPr>
            <w:r>
              <w:rPr>
                <w:color w:val="000000"/>
                <w:lang w:val="en-GB"/>
              </w:rPr>
              <w:t>6</w:t>
            </w:r>
          </w:p>
        </w:tc>
        <w:tc>
          <w:tcPr>
            <w:tcW w:w="964" w:type="dxa"/>
            <w:tcBorders>
              <w:top w:val="nil"/>
            </w:tcBorders>
            <w:vAlign w:val="center"/>
          </w:tcPr>
          <w:p w14:paraId="550A28D1" w14:textId="77777777" w:rsidR="00931495" w:rsidRDefault="00931495" w:rsidP="00F02A83">
            <w:pPr>
              <w:spacing w:before="0"/>
              <w:jc w:val="center"/>
              <w:rPr>
                <w:color w:val="000000"/>
                <w:lang w:val="en-GB"/>
              </w:rPr>
            </w:pPr>
            <w:r>
              <w:rPr>
                <w:color w:val="000000"/>
                <w:lang w:val="en-GB"/>
              </w:rPr>
              <w:t>9</w:t>
            </w:r>
          </w:p>
          <w:p w14:paraId="01CCCAB2" w14:textId="77777777" w:rsidR="00931495" w:rsidRPr="002755B0" w:rsidRDefault="00931495" w:rsidP="00F02A83">
            <w:pPr>
              <w:spacing w:before="0"/>
              <w:jc w:val="center"/>
              <w:rPr>
                <w:color w:val="000000"/>
                <w:lang w:val="en-GB"/>
              </w:rPr>
            </w:pPr>
          </w:p>
          <w:p w14:paraId="2888D04E" w14:textId="77777777" w:rsidR="00931495" w:rsidRDefault="00931495" w:rsidP="00F02A83">
            <w:pPr>
              <w:spacing w:before="0"/>
              <w:jc w:val="center"/>
              <w:rPr>
                <w:color w:val="000000"/>
                <w:lang w:val="en-GB"/>
              </w:rPr>
            </w:pPr>
            <w:r>
              <w:rPr>
                <w:color w:val="000000"/>
                <w:lang w:val="en-GB"/>
              </w:rPr>
              <w:t>9</w:t>
            </w:r>
          </w:p>
          <w:p w14:paraId="23ABF850" w14:textId="77777777" w:rsidR="00931495" w:rsidRPr="002755B0" w:rsidRDefault="00931495" w:rsidP="00F02A83">
            <w:pPr>
              <w:spacing w:before="0"/>
              <w:jc w:val="center"/>
              <w:rPr>
                <w:color w:val="000000"/>
                <w:lang w:val="en-GB"/>
              </w:rPr>
            </w:pPr>
          </w:p>
          <w:p w14:paraId="1761D37B" w14:textId="77777777" w:rsidR="00931495" w:rsidRDefault="00931495" w:rsidP="00F02A83">
            <w:pPr>
              <w:spacing w:before="0"/>
              <w:jc w:val="center"/>
              <w:rPr>
                <w:color w:val="000000"/>
                <w:lang w:val="en-GB"/>
              </w:rPr>
            </w:pPr>
            <w:r>
              <w:rPr>
                <w:color w:val="000000"/>
                <w:lang w:val="en-GB"/>
              </w:rPr>
              <w:t>11</w:t>
            </w:r>
          </w:p>
          <w:p w14:paraId="1EFAD4ED" w14:textId="77777777" w:rsidR="00931495" w:rsidRPr="002755B0" w:rsidRDefault="00931495" w:rsidP="00F02A83">
            <w:pPr>
              <w:spacing w:before="0"/>
              <w:jc w:val="center"/>
              <w:rPr>
                <w:color w:val="000000"/>
                <w:lang w:val="en-GB"/>
              </w:rPr>
            </w:pPr>
          </w:p>
          <w:p w14:paraId="17C74744" w14:textId="77777777" w:rsidR="00931495" w:rsidRPr="002755B0" w:rsidRDefault="00931495" w:rsidP="00F02A83">
            <w:pPr>
              <w:jc w:val="center"/>
              <w:rPr>
                <w:color w:val="000000"/>
                <w:lang w:val="en-GB"/>
              </w:rPr>
            </w:pPr>
            <w:r>
              <w:rPr>
                <w:color w:val="000000"/>
                <w:lang w:val="en-GB"/>
              </w:rPr>
              <w:t>14</w:t>
            </w:r>
          </w:p>
        </w:tc>
        <w:tc>
          <w:tcPr>
            <w:tcW w:w="4720" w:type="dxa"/>
            <w:tcBorders>
              <w:top w:val="nil"/>
            </w:tcBorders>
            <w:vAlign w:val="center"/>
          </w:tcPr>
          <w:p w14:paraId="5305B3E6" w14:textId="77777777" w:rsidR="00931495" w:rsidRPr="002755B0" w:rsidRDefault="00931495" w:rsidP="00F02A83">
            <w:pPr>
              <w:spacing w:before="0"/>
              <w:rPr>
                <w:color w:val="000000"/>
                <w:lang w:val="en-GB"/>
              </w:rPr>
            </w:pPr>
            <w:r>
              <w:rPr>
                <w:color w:val="000000"/>
                <w:lang w:val="en-GB"/>
              </w:rPr>
              <w:t>Description on how to get the help of the tool changed.</w:t>
            </w:r>
          </w:p>
          <w:p w14:paraId="1CD3613D" w14:textId="77777777" w:rsidR="00931495" w:rsidRPr="002755B0" w:rsidRDefault="00931495" w:rsidP="00F02A83">
            <w:pPr>
              <w:spacing w:before="0"/>
              <w:rPr>
                <w:color w:val="000000"/>
                <w:lang w:val="en-GB"/>
              </w:rPr>
            </w:pPr>
            <w:r>
              <w:rPr>
                <w:color w:val="000000"/>
                <w:lang w:val="en-GB"/>
              </w:rPr>
              <w:t>Description of the input file for the FMPT rewritten.</w:t>
            </w:r>
          </w:p>
          <w:p w14:paraId="74461D1A" w14:textId="77777777" w:rsidR="00931495" w:rsidRPr="002755B0" w:rsidRDefault="00931495" w:rsidP="00F02A83">
            <w:pPr>
              <w:spacing w:before="0"/>
              <w:rPr>
                <w:color w:val="000000"/>
                <w:lang w:val="en-GB"/>
              </w:rPr>
            </w:pPr>
            <w:r>
              <w:rPr>
                <w:color w:val="000000"/>
                <w:lang w:val="en-GB"/>
              </w:rPr>
              <w:t>Description of the output files from the FMPT rewritten.</w:t>
            </w:r>
          </w:p>
          <w:p w14:paraId="40D75446" w14:textId="77777777" w:rsidR="00931495" w:rsidRPr="002755B0" w:rsidRDefault="00931495" w:rsidP="00F02A83">
            <w:pPr>
              <w:rPr>
                <w:color w:val="000000"/>
                <w:lang w:val="en-GB"/>
              </w:rPr>
            </w:pPr>
            <w:r>
              <w:rPr>
                <w:color w:val="000000"/>
                <w:lang w:val="en-GB"/>
              </w:rPr>
              <w:t>Description of the new functionalities of the FMPT rewritten.</w:t>
            </w:r>
          </w:p>
        </w:tc>
      </w:tr>
      <w:tr w:rsidR="00F02A83" w:rsidRPr="00C0301B" w14:paraId="22430F5E" w14:textId="77777777">
        <w:tc>
          <w:tcPr>
            <w:tcW w:w="964" w:type="dxa"/>
            <w:vAlign w:val="center"/>
          </w:tcPr>
          <w:p w14:paraId="76B64190" w14:textId="77777777" w:rsidR="00F02A83" w:rsidRPr="002755B0" w:rsidRDefault="00D624DD" w:rsidP="00F02A83">
            <w:pPr>
              <w:spacing w:before="0"/>
              <w:jc w:val="center"/>
              <w:rPr>
                <w:color w:val="000000"/>
                <w:lang w:val="en-GB"/>
              </w:rPr>
            </w:pPr>
            <w:r>
              <w:rPr>
                <w:color w:val="000000"/>
                <w:lang w:val="en-GB"/>
              </w:rPr>
              <w:t>1.C</w:t>
            </w:r>
          </w:p>
        </w:tc>
        <w:tc>
          <w:tcPr>
            <w:tcW w:w="964" w:type="dxa"/>
            <w:vAlign w:val="center"/>
          </w:tcPr>
          <w:p w14:paraId="48FE375C" w14:textId="77777777" w:rsidR="00F02A83" w:rsidRPr="002755B0" w:rsidRDefault="00D624DD" w:rsidP="00F02A83">
            <w:pPr>
              <w:spacing w:before="0"/>
              <w:jc w:val="center"/>
              <w:rPr>
                <w:color w:val="000000"/>
                <w:lang w:val="en-GB"/>
              </w:rPr>
            </w:pPr>
            <w:r>
              <w:rPr>
                <w:color w:val="000000"/>
                <w:lang w:val="en-GB"/>
              </w:rPr>
              <w:t>21/02/16</w:t>
            </w:r>
          </w:p>
        </w:tc>
        <w:tc>
          <w:tcPr>
            <w:tcW w:w="964" w:type="dxa"/>
            <w:vAlign w:val="center"/>
          </w:tcPr>
          <w:p w14:paraId="5B9E9C9C" w14:textId="77777777" w:rsidR="00F02A83" w:rsidRDefault="00980EB1" w:rsidP="00F02A83">
            <w:pPr>
              <w:spacing w:before="0"/>
              <w:jc w:val="center"/>
              <w:rPr>
                <w:color w:val="000000"/>
                <w:lang w:val="en-GB"/>
              </w:rPr>
            </w:pPr>
            <w:r>
              <w:rPr>
                <w:color w:val="000000"/>
                <w:lang w:val="en-GB"/>
              </w:rPr>
              <w:t>-</w:t>
            </w:r>
          </w:p>
          <w:p w14:paraId="6EEB04DB" w14:textId="77777777" w:rsidR="00980EB1" w:rsidRDefault="00980EB1" w:rsidP="00F02A83">
            <w:pPr>
              <w:spacing w:before="0"/>
              <w:jc w:val="center"/>
              <w:rPr>
                <w:color w:val="000000"/>
                <w:lang w:val="en-GB"/>
              </w:rPr>
            </w:pPr>
            <w:r>
              <w:rPr>
                <w:color w:val="000000"/>
                <w:lang w:val="en-GB"/>
              </w:rPr>
              <w:t>All</w:t>
            </w:r>
          </w:p>
          <w:p w14:paraId="49262CE2" w14:textId="77777777" w:rsidR="00980EB1" w:rsidRDefault="00980EB1" w:rsidP="00F02A83">
            <w:pPr>
              <w:spacing w:before="0"/>
              <w:jc w:val="center"/>
              <w:rPr>
                <w:color w:val="000000"/>
                <w:lang w:val="en-GB"/>
              </w:rPr>
            </w:pPr>
            <w:r>
              <w:rPr>
                <w:color w:val="000000"/>
                <w:lang w:val="en-GB"/>
              </w:rPr>
              <w:t>1</w:t>
            </w:r>
          </w:p>
          <w:p w14:paraId="5894C686" w14:textId="77777777" w:rsidR="00980EB1" w:rsidRDefault="00980EB1" w:rsidP="00F02A83">
            <w:pPr>
              <w:spacing w:before="0"/>
              <w:jc w:val="center"/>
              <w:rPr>
                <w:color w:val="000000"/>
                <w:lang w:val="en-GB"/>
              </w:rPr>
            </w:pPr>
          </w:p>
          <w:p w14:paraId="5E90D626" w14:textId="77777777" w:rsidR="00980EB1" w:rsidRDefault="00980EB1" w:rsidP="00F02A83">
            <w:pPr>
              <w:spacing w:before="0"/>
              <w:jc w:val="center"/>
              <w:rPr>
                <w:color w:val="000000"/>
                <w:lang w:val="en-GB"/>
              </w:rPr>
            </w:pPr>
            <w:r>
              <w:rPr>
                <w:color w:val="000000"/>
                <w:lang w:val="en-GB"/>
              </w:rPr>
              <w:t>All</w:t>
            </w:r>
          </w:p>
          <w:p w14:paraId="757456FA" w14:textId="77777777" w:rsidR="00980EB1" w:rsidRDefault="00266C9A" w:rsidP="00F02A83">
            <w:pPr>
              <w:spacing w:before="0"/>
              <w:jc w:val="center"/>
              <w:rPr>
                <w:color w:val="000000"/>
                <w:lang w:val="en-GB"/>
              </w:rPr>
            </w:pPr>
            <w:r>
              <w:rPr>
                <w:color w:val="000000"/>
                <w:lang w:val="en-GB"/>
              </w:rPr>
              <w:t>2</w:t>
            </w:r>
          </w:p>
          <w:p w14:paraId="0B39B999" w14:textId="77777777" w:rsidR="00266C9A" w:rsidRDefault="00C641CC" w:rsidP="00F02A83">
            <w:pPr>
              <w:spacing w:before="0"/>
              <w:jc w:val="center"/>
              <w:rPr>
                <w:color w:val="000000"/>
                <w:lang w:val="en-GB"/>
              </w:rPr>
            </w:pPr>
            <w:r>
              <w:rPr>
                <w:color w:val="000000"/>
                <w:lang w:val="en-GB"/>
              </w:rPr>
              <w:t>2</w:t>
            </w:r>
          </w:p>
          <w:p w14:paraId="4091D0F7" w14:textId="77777777" w:rsidR="00C641CC" w:rsidRDefault="00F56963" w:rsidP="00F02A83">
            <w:pPr>
              <w:spacing w:before="0"/>
              <w:jc w:val="center"/>
              <w:rPr>
                <w:color w:val="000000"/>
                <w:lang w:val="en-GB"/>
              </w:rPr>
            </w:pPr>
            <w:r>
              <w:rPr>
                <w:color w:val="000000"/>
                <w:lang w:val="en-GB"/>
              </w:rPr>
              <w:t>2</w:t>
            </w:r>
          </w:p>
          <w:p w14:paraId="350A57EB" w14:textId="77777777" w:rsidR="00F56963" w:rsidRDefault="00B4446B" w:rsidP="00F02A83">
            <w:pPr>
              <w:spacing w:before="0"/>
              <w:jc w:val="center"/>
              <w:rPr>
                <w:color w:val="000000"/>
                <w:lang w:val="en-GB"/>
              </w:rPr>
            </w:pPr>
            <w:r>
              <w:rPr>
                <w:color w:val="000000"/>
                <w:lang w:val="en-GB"/>
              </w:rPr>
              <w:t>3</w:t>
            </w:r>
          </w:p>
          <w:p w14:paraId="68DB9115" w14:textId="77777777" w:rsidR="00B4446B" w:rsidRDefault="00323BBD" w:rsidP="00F02A83">
            <w:pPr>
              <w:spacing w:before="0"/>
              <w:jc w:val="center"/>
              <w:rPr>
                <w:color w:val="000000"/>
                <w:lang w:val="en-GB"/>
              </w:rPr>
            </w:pPr>
            <w:r>
              <w:rPr>
                <w:color w:val="000000"/>
                <w:lang w:val="en-GB"/>
              </w:rPr>
              <w:t>4</w:t>
            </w:r>
          </w:p>
          <w:p w14:paraId="4A59D41B" w14:textId="77777777" w:rsidR="00323BBD" w:rsidRPr="00386926" w:rsidRDefault="00323BBD" w:rsidP="00F02A83">
            <w:pPr>
              <w:spacing w:before="0"/>
              <w:jc w:val="center"/>
              <w:rPr>
                <w:color w:val="000000"/>
                <w:lang w:val="en-GB"/>
              </w:rPr>
            </w:pPr>
            <w:r w:rsidRPr="00386926">
              <w:rPr>
                <w:color w:val="000000"/>
                <w:lang w:val="en-GB"/>
              </w:rPr>
              <w:t>5</w:t>
            </w:r>
          </w:p>
          <w:p w14:paraId="732AE4D9" w14:textId="77777777" w:rsidR="00323BBD" w:rsidRDefault="00471F35" w:rsidP="00F02A83">
            <w:pPr>
              <w:spacing w:before="0"/>
              <w:jc w:val="center"/>
              <w:rPr>
                <w:color w:val="000000"/>
                <w:lang w:val="en-GB"/>
              </w:rPr>
            </w:pPr>
            <w:r w:rsidRPr="00386926">
              <w:rPr>
                <w:color w:val="000000"/>
                <w:lang w:val="en-GB"/>
              </w:rPr>
              <w:t>5.1</w:t>
            </w:r>
          </w:p>
          <w:p w14:paraId="4F9A5F41" w14:textId="77777777" w:rsidR="000E0CEE" w:rsidRDefault="00D82324" w:rsidP="00F02A83">
            <w:pPr>
              <w:spacing w:before="0"/>
              <w:jc w:val="center"/>
              <w:rPr>
                <w:color w:val="000000"/>
                <w:lang w:val="en-GB"/>
              </w:rPr>
            </w:pPr>
            <w:r>
              <w:rPr>
                <w:color w:val="000000"/>
                <w:lang w:val="en-GB"/>
              </w:rPr>
              <w:t>5.2</w:t>
            </w:r>
          </w:p>
          <w:p w14:paraId="7045155B" w14:textId="77777777" w:rsidR="007176DF" w:rsidRDefault="007176DF" w:rsidP="00F02A83">
            <w:pPr>
              <w:spacing w:before="0"/>
              <w:jc w:val="center"/>
              <w:rPr>
                <w:color w:val="000000"/>
                <w:lang w:val="en-GB"/>
              </w:rPr>
            </w:pPr>
          </w:p>
          <w:p w14:paraId="25512E9C" w14:textId="77777777" w:rsidR="00D82324" w:rsidRDefault="00D82324" w:rsidP="00F02A83">
            <w:pPr>
              <w:spacing w:before="0"/>
              <w:jc w:val="center"/>
              <w:rPr>
                <w:color w:val="000000"/>
                <w:lang w:val="en-GB"/>
              </w:rPr>
            </w:pPr>
            <w:r>
              <w:rPr>
                <w:color w:val="000000"/>
                <w:lang w:val="en-GB"/>
              </w:rPr>
              <w:t>5.2</w:t>
            </w:r>
          </w:p>
          <w:p w14:paraId="3675D58A" w14:textId="77777777" w:rsidR="00D82324" w:rsidRDefault="00F31585" w:rsidP="00F02A83">
            <w:pPr>
              <w:spacing w:before="0"/>
              <w:jc w:val="center"/>
              <w:rPr>
                <w:color w:val="000000"/>
                <w:lang w:val="en-GB"/>
              </w:rPr>
            </w:pPr>
            <w:r>
              <w:rPr>
                <w:color w:val="000000"/>
                <w:lang w:val="en-GB"/>
              </w:rPr>
              <w:t>5.3</w:t>
            </w:r>
          </w:p>
          <w:p w14:paraId="618DD1D1" w14:textId="77777777" w:rsidR="00F31585" w:rsidRDefault="00F31585" w:rsidP="00F02A83">
            <w:pPr>
              <w:spacing w:before="0"/>
              <w:jc w:val="center"/>
              <w:rPr>
                <w:color w:val="000000"/>
                <w:lang w:val="en-GB"/>
              </w:rPr>
            </w:pPr>
          </w:p>
          <w:p w14:paraId="18B73218" w14:textId="77777777" w:rsidR="00F31585" w:rsidRDefault="00F31585" w:rsidP="00F02A83">
            <w:pPr>
              <w:spacing w:before="0"/>
              <w:jc w:val="center"/>
              <w:rPr>
                <w:color w:val="000000"/>
                <w:lang w:val="en-GB"/>
              </w:rPr>
            </w:pPr>
            <w:r>
              <w:rPr>
                <w:color w:val="000000"/>
                <w:lang w:val="en-GB"/>
              </w:rPr>
              <w:t>6.1</w:t>
            </w:r>
          </w:p>
          <w:p w14:paraId="47097D2A" w14:textId="77777777" w:rsidR="00F31585" w:rsidRDefault="00F31585" w:rsidP="00F02A83">
            <w:pPr>
              <w:spacing w:before="0"/>
              <w:jc w:val="center"/>
              <w:rPr>
                <w:color w:val="000000"/>
                <w:lang w:val="en-GB"/>
              </w:rPr>
            </w:pPr>
          </w:p>
          <w:p w14:paraId="521381CF" w14:textId="77777777" w:rsidR="00522B55" w:rsidRDefault="00522B55" w:rsidP="00F02A83">
            <w:pPr>
              <w:spacing w:before="0"/>
              <w:jc w:val="center"/>
              <w:rPr>
                <w:color w:val="000000"/>
                <w:lang w:val="en-GB"/>
              </w:rPr>
            </w:pPr>
            <w:r>
              <w:rPr>
                <w:color w:val="000000"/>
                <w:lang w:val="en-GB"/>
              </w:rPr>
              <w:t>6.2</w:t>
            </w:r>
          </w:p>
          <w:p w14:paraId="5167BBF6" w14:textId="77777777" w:rsidR="004B69DA" w:rsidRDefault="004B69DA" w:rsidP="00F02A83">
            <w:pPr>
              <w:spacing w:before="0"/>
              <w:jc w:val="center"/>
              <w:rPr>
                <w:color w:val="000000"/>
                <w:lang w:val="en-GB"/>
              </w:rPr>
            </w:pPr>
          </w:p>
          <w:p w14:paraId="13A2BD70" w14:textId="77777777" w:rsidR="004B69DA" w:rsidRDefault="004B69DA" w:rsidP="00F02A83">
            <w:pPr>
              <w:spacing w:before="0"/>
              <w:jc w:val="center"/>
              <w:rPr>
                <w:color w:val="000000"/>
                <w:lang w:val="en-GB"/>
              </w:rPr>
            </w:pPr>
          </w:p>
          <w:p w14:paraId="654A28D5" w14:textId="77777777" w:rsidR="004B69DA" w:rsidRDefault="004B69DA" w:rsidP="00F02A83">
            <w:pPr>
              <w:spacing w:before="0"/>
              <w:jc w:val="center"/>
              <w:rPr>
                <w:color w:val="000000"/>
                <w:lang w:val="en-GB"/>
              </w:rPr>
            </w:pPr>
          </w:p>
          <w:p w14:paraId="690D6797" w14:textId="77777777" w:rsidR="004B69DA" w:rsidRDefault="004B69DA" w:rsidP="00386926">
            <w:pPr>
              <w:spacing w:before="0"/>
              <w:jc w:val="center"/>
              <w:rPr>
                <w:color w:val="000000"/>
                <w:lang w:val="en-GB"/>
              </w:rPr>
            </w:pPr>
            <w:r>
              <w:rPr>
                <w:color w:val="000000"/>
                <w:lang w:val="en-GB"/>
              </w:rPr>
              <w:t>6.3</w:t>
            </w:r>
          </w:p>
          <w:p w14:paraId="424C017E" w14:textId="77777777" w:rsidR="00B6357E" w:rsidRPr="00386926" w:rsidRDefault="00B6357E" w:rsidP="00F02A83">
            <w:pPr>
              <w:spacing w:before="0"/>
              <w:jc w:val="center"/>
              <w:rPr>
                <w:color w:val="000000"/>
                <w:lang w:val="en-GB"/>
              </w:rPr>
            </w:pPr>
          </w:p>
        </w:tc>
        <w:tc>
          <w:tcPr>
            <w:tcW w:w="964" w:type="dxa"/>
            <w:vAlign w:val="center"/>
          </w:tcPr>
          <w:p w14:paraId="78E21F5A" w14:textId="77777777" w:rsidR="00F02A83" w:rsidRDefault="003B7F7F" w:rsidP="00F02A83">
            <w:pPr>
              <w:spacing w:before="0"/>
              <w:jc w:val="center"/>
              <w:rPr>
                <w:color w:val="000000"/>
                <w:lang w:val="en-GB"/>
              </w:rPr>
            </w:pPr>
            <w:r>
              <w:rPr>
                <w:color w:val="000000"/>
                <w:lang w:val="en-GB"/>
              </w:rPr>
              <w:t>7-8</w:t>
            </w:r>
          </w:p>
          <w:p w14:paraId="15D9C512" w14:textId="77777777" w:rsidR="00980EB1" w:rsidRDefault="00980EB1" w:rsidP="00F02A83">
            <w:pPr>
              <w:spacing w:before="0"/>
              <w:jc w:val="center"/>
              <w:rPr>
                <w:color w:val="000000"/>
                <w:lang w:val="en-GB"/>
              </w:rPr>
            </w:pPr>
            <w:r>
              <w:rPr>
                <w:color w:val="000000"/>
                <w:lang w:val="en-GB"/>
              </w:rPr>
              <w:t>All</w:t>
            </w:r>
          </w:p>
          <w:p w14:paraId="5E6A034D" w14:textId="77777777" w:rsidR="00980EB1" w:rsidRDefault="003B7F7F" w:rsidP="00F02A83">
            <w:pPr>
              <w:spacing w:before="0"/>
              <w:jc w:val="center"/>
              <w:rPr>
                <w:color w:val="000000"/>
                <w:lang w:val="en-GB"/>
              </w:rPr>
            </w:pPr>
            <w:r>
              <w:rPr>
                <w:color w:val="000000"/>
                <w:lang w:val="en-GB"/>
              </w:rPr>
              <w:t>9</w:t>
            </w:r>
          </w:p>
          <w:p w14:paraId="240D90EB" w14:textId="77777777" w:rsidR="00980EB1" w:rsidRDefault="00980EB1" w:rsidP="00F02A83">
            <w:pPr>
              <w:spacing w:before="0"/>
              <w:jc w:val="center"/>
              <w:rPr>
                <w:color w:val="000000"/>
                <w:lang w:val="en-GB"/>
              </w:rPr>
            </w:pPr>
          </w:p>
          <w:p w14:paraId="377D4916" w14:textId="77777777" w:rsidR="00980EB1" w:rsidRDefault="00980EB1" w:rsidP="00F02A83">
            <w:pPr>
              <w:spacing w:before="0"/>
              <w:jc w:val="center"/>
              <w:rPr>
                <w:color w:val="000000"/>
                <w:lang w:val="en-GB"/>
              </w:rPr>
            </w:pPr>
            <w:r>
              <w:rPr>
                <w:color w:val="000000"/>
                <w:lang w:val="en-GB"/>
              </w:rPr>
              <w:t>All</w:t>
            </w:r>
          </w:p>
          <w:p w14:paraId="5C698FEE" w14:textId="77777777" w:rsidR="00980EB1" w:rsidRDefault="003B7F7F" w:rsidP="00F02A83">
            <w:pPr>
              <w:spacing w:before="0"/>
              <w:jc w:val="center"/>
              <w:rPr>
                <w:color w:val="000000"/>
                <w:lang w:val="en-GB"/>
              </w:rPr>
            </w:pPr>
            <w:r>
              <w:rPr>
                <w:color w:val="000000"/>
                <w:lang w:val="en-GB"/>
              </w:rPr>
              <w:t>10</w:t>
            </w:r>
          </w:p>
          <w:p w14:paraId="58C38D7A" w14:textId="77777777" w:rsidR="00266C9A" w:rsidRDefault="003B7F7F" w:rsidP="00F02A83">
            <w:pPr>
              <w:spacing w:before="0"/>
              <w:jc w:val="center"/>
              <w:rPr>
                <w:color w:val="000000"/>
                <w:lang w:val="en-GB"/>
              </w:rPr>
            </w:pPr>
            <w:r>
              <w:rPr>
                <w:color w:val="000000"/>
                <w:lang w:val="en-GB"/>
              </w:rPr>
              <w:t>10</w:t>
            </w:r>
          </w:p>
          <w:p w14:paraId="6117705D" w14:textId="77777777" w:rsidR="00C641CC" w:rsidRDefault="003B7F7F" w:rsidP="00F02A83">
            <w:pPr>
              <w:spacing w:before="0"/>
              <w:jc w:val="center"/>
              <w:rPr>
                <w:color w:val="000000"/>
                <w:lang w:val="en-GB"/>
              </w:rPr>
            </w:pPr>
            <w:r>
              <w:rPr>
                <w:color w:val="000000"/>
                <w:lang w:val="en-GB"/>
              </w:rPr>
              <w:t>10</w:t>
            </w:r>
          </w:p>
          <w:p w14:paraId="5B3E80F7" w14:textId="77777777" w:rsidR="00F56963" w:rsidRDefault="003B7F7F" w:rsidP="00F02A83">
            <w:pPr>
              <w:spacing w:before="0"/>
              <w:jc w:val="center"/>
              <w:rPr>
                <w:color w:val="000000"/>
                <w:lang w:val="en-GB"/>
              </w:rPr>
            </w:pPr>
            <w:r>
              <w:rPr>
                <w:color w:val="000000"/>
                <w:lang w:val="en-GB"/>
              </w:rPr>
              <w:t>10</w:t>
            </w:r>
          </w:p>
          <w:p w14:paraId="07E67420" w14:textId="77777777" w:rsidR="00B4446B" w:rsidRDefault="003B7F7F" w:rsidP="00F02A83">
            <w:pPr>
              <w:spacing w:before="0"/>
              <w:jc w:val="center"/>
              <w:rPr>
                <w:color w:val="000000"/>
                <w:lang w:val="en-GB"/>
              </w:rPr>
            </w:pPr>
            <w:r>
              <w:rPr>
                <w:color w:val="000000"/>
                <w:lang w:val="en-GB"/>
              </w:rPr>
              <w:t>11-12</w:t>
            </w:r>
          </w:p>
          <w:p w14:paraId="2F01B4C9" w14:textId="77777777" w:rsidR="00323BBD" w:rsidRDefault="003B7F7F" w:rsidP="00F02A83">
            <w:pPr>
              <w:spacing w:before="0"/>
              <w:jc w:val="center"/>
              <w:rPr>
                <w:color w:val="000000"/>
                <w:lang w:val="en-GB"/>
              </w:rPr>
            </w:pPr>
            <w:r>
              <w:rPr>
                <w:color w:val="000000"/>
                <w:lang w:val="en-GB"/>
              </w:rPr>
              <w:t>13</w:t>
            </w:r>
          </w:p>
          <w:p w14:paraId="6F814F98" w14:textId="77777777" w:rsidR="00323BBD" w:rsidRDefault="003B7F7F" w:rsidP="00F02A83">
            <w:pPr>
              <w:spacing w:before="0"/>
              <w:jc w:val="center"/>
              <w:rPr>
                <w:color w:val="000000"/>
                <w:lang w:val="en-GB"/>
              </w:rPr>
            </w:pPr>
            <w:r>
              <w:rPr>
                <w:color w:val="000000"/>
                <w:lang w:val="en-GB"/>
              </w:rPr>
              <w:t>13</w:t>
            </w:r>
          </w:p>
          <w:p w14:paraId="4ED76C7C" w14:textId="77777777" w:rsidR="000E0CEE" w:rsidRDefault="003B7F7F" w:rsidP="00F02A83">
            <w:pPr>
              <w:spacing w:before="0"/>
              <w:jc w:val="center"/>
              <w:rPr>
                <w:color w:val="000000"/>
                <w:lang w:val="en-GB"/>
              </w:rPr>
            </w:pPr>
            <w:r>
              <w:rPr>
                <w:color w:val="000000"/>
                <w:lang w:val="en-GB"/>
              </w:rPr>
              <w:t>13</w:t>
            </w:r>
          </w:p>
          <w:p w14:paraId="3969AB09" w14:textId="77777777" w:rsidR="007176DF" w:rsidRDefault="007176DF" w:rsidP="00F02A83">
            <w:pPr>
              <w:spacing w:before="0"/>
              <w:jc w:val="center"/>
              <w:rPr>
                <w:color w:val="000000"/>
                <w:lang w:val="en-GB"/>
              </w:rPr>
            </w:pPr>
          </w:p>
          <w:p w14:paraId="25D357E1" w14:textId="77777777" w:rsidR="00D82324" w:rsidRDefault="003B7F7F" w:rsidP="00F02A83">
            <w:pPr>
              <w:spacing w:before="0"/>
              <w:jc w:val="center"/>
              <w:rPr>
                <w:color w:val="000000"/>
                <w:lang w:val="en-GB"/>
              </w:rPr>
            </w:pPr>
            <w:r>
              <w:rPr>
                <w:color w:val="000000"/>
                <w:lang w:val="en-GB"/>
              </w:rPr>
              <w:t>14-15</w:t>
            </w:r>
          </w:p>
          <w:p w14:paraId="37DF23E3" w14:textId="77777777" w:rsidR="00D82324" w:rsidRDefault="003B7F7F" w:rsidP="00F02A83">
            <w:pPr>
              <w:spacing w:before="0"/>
              <w:jc w:val="center"/>
              <w:rPr>
                <w:color w:val="000000"/>
                <w:lang w:val="en-GB"/>
              </w:rPr>
            </w:pPr>
            <w:r>
              <w:rPr>
                <w:color w:val="000000"/>
                <w:lang w:val="en-GB"/>
              </w:rPr>
              <w:t>15</w:t>
            </w:r>
          </w:p>
          <w:p w14:paraId="06708A71" w14:textId="77777777" w:rsidR="00F31585" w:rsidRDefault="00F31585" w:rsidP="00F02A83">
            <w:pPr>
              <w:spacing w:before="0"/>
              <w:jc w:val="center"/>
              <w:rPr>
                <w:color w:val="000000"/>
                <w:lang w:val="en-GB"/>
              </w:rPr>
            </w:pPr>
          </w:p>
          <w:p w14:paraId="267BD5C3" w14:textId="77777777" w:rsidR="00F31585" w:rsidRDefault="003B7F7F" w:rsidP="00F02A83">
            <w:pPr>
              <w:spacing w:before="0"/>
              <w:jc w:val="center"/>
              <w:rPr>
                <w:color w:val="000000"/>
                <w:lang w:val="en-GB"/>
              </w:rPr>
            </w:pPr>
            <w:r>
              <w:rPr>
                <w:color w:val="000000"/>
                <w:lang w:val="en-GB"/>
              </w:rPr>
              <w:t>16</w:t>
            </w:r>
          </w:p>
          <w:p w14:paraId="77C462F7" w14:textId="77777777" w:rsidR="00F31585" w:rsidRDefault="00F31585" w:rsidP="00F02A83">
            <w:pPr>
              <w:spacing w:before="0"/>
              <w:jc w:val="center"/>
              <w:rPr>
                <w:color w:val="000000"/>
                <w:lang w:val="en-GB"/>
              </w:rPr>
            </w:pPr>
          </w:p>
          <w:p w14:paraId="4415A8B9" w14:textId="77777777" w:rsidR="00522B55" w:rsidRDefault="003B7F7F" w:rsidP="00F02A83">
            <w:pPr>
              <w:spacing w:before="0"/>
              <w:jc w:val="center"/>
              <w:rPr>
                <w:color w:val="000000"/>
                <w:lang w:val="en-GB"/>
              </w:rPr>
            </w:pPr>
            <w:r>
              <w:rPr>
                <w:color w:val="000000"/>
                <w:lang w:val="en-GB"/>
              </w:rPr>
              <w:t>16-17</w:t>
            </w:r>
          </w:p>
          <w:p w14:paraId="0DF698F4" w14:textId="77777777" w:rsidR="004B69DA" w:rsidRDefault="004B69DA" w:rsidP="00F02A83">
            <w:pPr>
              <w:spacing w:before="0"/>
              <w:jc w:val="center"/>
              <w:rPr>
                <w:color w:val="000000"/>
                <w:lang w:val="en-GB"/>
              </w:rPr>
            </w:pPr>
          </w:p>
          <w:p w14:paraId="485670A7" w14:textId="77777777" w:rsidR="004B69DA" w:rsidRDefault="004B69DA" w:rsidP="00F02A83">
            <w:pPr>
              <w:spacing w:before="0"/>
              <w:jc w:val="center"/>
              <w:rPr>
                <w:color w:val="000000"/>
                <w:lang w:val="en-GB"/>
              </w:rPr>
            </w:pPr>
          </w:p>
          <w:p w14:paraId="372C905C" w14:textId="77777777" w:rsidR="004B69DA" w:rsidRDefault="004B69DA" w:rsidP="00F02A83">
            <w:pPr>
              <w:spacing w:before="0"/>
              <w:jc w:val="center"/>
              <w:rPr>
                <w:color w:val="000000"/>
                <w:lang w:val="en-GB"/>
              </w:rPr>
            </w:pPr>
          </w:p>
          <w:p w14:paraId="43AADD28" w14:textId="77777777" w:rsidR="004B69DA" w:rsidRDefault="003B7F7F" w:rsidP="00386926">
            <w:pPr>
              <w:spacing w:before="0"/>
              <w:jc w:val="center"/>
              <w:rPr>
                <w:color w:val="000000"/>
                <w:lang w:val="en-GB"/>
              </w:rPr>
            </w:pPr>
            <w:r>
              <w:rPr>
                <w:color w:val="000000"/>
                <w:lang w:val="en-GB"/>
              </w:rPr>
              <w:t>17</w:t>
            </w:r>
          </w:p>
          <w:p w14:paraId="0CF3292B" w14:textId="77777777" w:rsidR="00B6357E" w:rsidRDefault="00B6357E" w:rsidP="00F02A83">
            <w:pPr>
              <w:spacing w:before="0"/>
              <w:jc w:val="center"/>
              <w:rPr>
                <w:color w:val="000000"/>
                <w:lang w:val="en-GB"/>
              </w:rPr>
            </w:pPr>
          </w:p>
        </w:tc>
        <w:tc>
          <w:tcPr>
            <w:tcW w:w="4720" w:type="dxa"/>
            <w:vAlign w:val="center"/>
          </w:tcPr>
          <w:p w14:paraId="677EFDBB" w14:textId="77777777" w:rsidR="00F02A83" w:rsidRDefault="00980EB1" w:rsidP="00F02A83">
            <w:pPr>
              <w:spacing w:before="0"/>
              <w:rPr>
                <w:color w:val="000000"/>
                <w:lang w:val="en-GB"/>
              </w:rPr>
            </w:pPr>
            <w:r>
              <w:rPr>
                <w:color w:val="000000"/>
                <w:lang w:val="en-GB"/>
              </w:rPr>
              <w:t>Index updated.</w:t>
            </w:r>
          </w:p>
          <w:p w14:paraId="0DD8E819" w14:textId="77777777" w:rsidR="00980EB1" w:rsidRDefault="00980EB1" w:rsidP="00F02A83">
            <w:pPr>
              <w:spacing w:before="0"/>
              <w:rPr>
                <w:color w:val="000000"/>
                <w:lang w:val="en-GB"/>
              </w:rPr>
            </w:pPr>
            <w:r>
              <w:rPr>
                <w:color w:val="000000"/>
                <w:lang w:val="en-GB"/>
              </w:rPr>
              <w:t>Corrected use of abbreviation S/W.</w:t>
            </w:r>
          </w:p>
          <w:p w14:paraId="554CAF8B" w14:textId="77777777" w:rsidR="00980EB1" w:rsidRDefault="00980EB1" w:rsidP="00F02A83">
            <w:pPr>
              <w:spacing w:before="0"/>
              <w:rPr>
                <w:color w:val="000000"/>
                <w:lang w:val="en-GB"/>
              </w:rPr>
            </w:pPr>
            <w:r>
              <w:rPr>
                <w:color w:val="000000"/>
                <w:lang w:val="en-GB"/>
              </w:rPr>
              <w:t>Implemented functionality for generate parking program.</w:t>
            </w:r>
          </w:p>
          <w:p w14:paraId="79F744A1" w14:textId="77777777" w:rsidR="00980EB1" w:rsidRDefault="00980EB1" w:rsidP="00F02A83">
            <w:pPr>
              <w:spacing w:before="0"/>
              <w:rPr>
                <w:color w:val="000000"/>
                <w:lang w:val="en-GB"/>
              </w:rPr>
            </w:pPr>
            <w:r>
              <w:rPr>
                <w:color w:val="000000"/>
                <w:lang w:val="en-GB"/>
              </w:rPr>
              <w:t>Version number updated to 3.0.7.</w:t>
            </w:r>
          </w:p>
          <w:p w14:paraId="1E10CC3A" w14:textId="77777777" w:rsidR="00980EB1" w:rsidRDefault="00266C9A" w:rsidP="00F02A83">
            <w:pPr>
              <w:spacing w:before="0"/>
              <w:rPr>
                <w:color w:val="000000"/>
                <w:lang w:val="en-GB"/>
              </w:rPr>
            </w:pPr>
            <w:r>
              <w:rPr>
                <w:color w:val="000000"/>
                <w:lang w:val="en-GB"/>
              </w:rPr>
              <w:t>Execute ‘</w:t>
            </w:r>
            <w:proofErr w:type="spellStart"/>
            <w:r>
              <w:rPr>
                <w:color w:val="000000"/>
                <w:lang w:val="en-GB"/>
              </w:rPr>
              <w:t>ldconfig</w:t>
            </w:r>
            <w:proofErr w:type="spellEnd"/>
            <w:r>
              <w:rPr>
                <w:color w:val="000000"/>
                <w:lang w:val="en-GB"/>
              </w:rPr>
              <w:t>’ at the end of installation.</w:t>
            </w:r>
          </w:p>
          <w:p w14:paraId="05778ABD" w14:textId="77777777" w:rsidR="00266C9A" w:rsidRDefault="00C641CC" w:rsidP="00F02A83">
            <w:pPr>
              <w:spacing w:before="0"/>
              <w:rPr>
                <w:color w:val="000000"/>
                <w:lang w:val="en-GB"/>
              </w:rPr>
            </w:pPr>
            <w:r>
              <w:rPr>
                <w:color w:val="000000"/>
                <w:lang w:val="en-GB"/>
              </w:rPr>
              <w:t>Installation tested in Ubuntu 14.04.4</w:t>
            </w:r>
          </w:p>
          <w:p w14:paraId="56123AF1" w14:textId="77777777" w:rsidR="00C641CC" w:rsidRDefault="00F56963" w:rsidP="00F02A83">
            <w:pPr>
              <w:spacing w:before="0"/>
              <w:rPr>
                <w:color w:val="000000"/>
                <w:lang w:val="en-GB"/>
              </w:rPr>
            </w:pPr>
            <w:r>
              <w:rPr>
                <w:color w:val="000000"/>
                <w:lang w:val="en-GB"/>
              </w:rPr>
              <w:t>Application functioning in Solaris 10.</w:t>
            </w:r>
          </w:p>
          <w:p w14:paraId="146C17EE" w14:textId="77777777" w:rsidR="00F56963" w:rsidRDefault="00B4446B" w:rsidP="00F02A83">
            <w:pPr>
              <w:spacing w:before="0"/>
              <w:rPr>
                <w:color w:val="000000"/>
                <w:lang w:val="en-GB"/>
              </w:rPr>
            </w:pPr>
            <w:r>
              <w:rPr>
                <w:color w:val="000000"/>
                <w:lang w:val="en-GB"/>
              </w:rPr>
              <w:t>Output command help updated.</w:t>
            </w:r>
          </w:p>
          <w:p w14:paraId="11DEB9EA" w14:textId="77777777" w:rsidR="00B4446B" w:rsidRDefault="00323BBD" w:rsidP="00F02A83">
            <w:pPr>
              <w:spacing w:before="0"/>
              <w:rPr>
                <w:color w:val="000000"/>
                <w:lang w:val="en-GB"/>
              </w:rPr>
            </w:pPr>
            <w:r>
              <w:rPr>
                <w:color w:val="000000"/>
                <w:lang w:val="en-GB"/>
              </w:rPr>
              <w:t>Corrected description of format file FMOSA.</w:t>
            </w:r>
          </w:p>
          <w:p w14:paraId="288EFF2E" w14:textId="77777777" w:rsidR="00323BBD" w:rsidRDefault="00323BBD" w:rsidP="00F02A83">
            <w:pPr>
              <w:spacing w:before="0"/>
              <w:rPr>
                <w:color w:val="000000"/>
                <w:lang w:val="en-GB"/>
              </w:rPr>
            </w:pPr>
            <w:r>
              <w:rPr>
                <w:color w:val="000000"/>
                <w:lang w:val="en-GB"/>
              </w:rPr>
              <w:t>Modified example of FMOSA file.</w:t>
            </w:r>
          </w:p>
          <w:p w14:paraId="10E051E5" w14:textId="77777777" w:rsidR="00323BBD" w:rsidRDefault="00471F35" w:rsidP="00F02A83">
            <w:pPr>
              <w:spacing w:before="0"/>
              <w:rPr>
                <w:color w:val="000000"/>
                <w:lang w:val="en-GB"/>
              </w:rPr>
            </w:pPr>
            <w:r>
              <w:rPr>
                <w:color w:val="000000"/>
                <w:lang w:val="en-GB"/>
              </w:rPr>
              <w:t>Modified description of content of log file.</w:t>
            </w:r>
          </w:p>
          <w:p w14:paraId="08B26AED" w14:textId="77777777" w:rsidR="000E0CEE" w:rsidRDefault="00D82324" w:rsidP="00F02A83">
            <w:pPr>
              <w:spacing w:before="0"/>
              <w:rPr>
                <w:color w:val="000000"/>
                <w:lang w:val="en-GB"/>
              </w:rPr>
            </w:pPr>
            <w:r>
              <w:rPr>
                <w:color w:val="000000"/>
                <w:lang w:val="en-GB"/>
              </w:rPr>
              <w:t>PP and DP are stored in a single file jointly the content of FMOSA input file.</w:t>
            </w:r>
          </w:p>
          <w:p w14:paraId="3FBCCA6F" w14:textId="77777777" w:rsidR="00D82324" w:rsidRDefault="00D82324" w:rsidP="00F02A83">
            <w:pPr>
              <w:spacing w:before="0"/>
              <w:rPr>
                <w:color w:val="000000"/>
                <w:lang w:val="en-GB"/>
              </w:rPr>
            </w:pPr>
            <w:r>
              <w:rPr>
                <w:color w:val="000000"/>
                <w:lang w:val="en-GB"/>
              </w:rPr>
              <w:t>Modified description of format of the output file.</w:t>
            </w:r>
          </w:p>
          <w:p w14:paraId="48AED0FA" w14:textId="77777777" w:rsidR="007411AE" w:rsidRDefault="00F31585" w:rsidP="00F02A83">
            <w:pPr>
              <w:spacing w:before="0"/>
              <w:rPr>
                <w:color w:val="000000"/>
                <w:lang w:val="en-GB"/>
              </w:rPr>
            </w:pPr>
            <w:r>
              <w:rPr>
                <w:color w:val="000000"/>
                <w:lang w:val="en-GB"/>
              </w:rPr>
              <w:t xml:space="preserve">Modified </w:t>
            </w:r>
            <w:r w:rsidR="007411AE">
              <w:rPr>
                <w:color w:val="000000"/>
                <w:lang w:val="en-GB"/>
              </w:rPr>
              <w:t>description of file</w:t>
            </w:r>
          </w:p>
          <w:p w14:paraId="7593D9B0" w14:textId="77777777" w:rsidR="00D82324" w:rsidRDefault="007411AE" w:rsidP="00F02A83">
            <w:pPr>
              <w:spacing w:before="0"/>
              <w:rPr>
                <w:color w:val="000000"/>
                <w:lang w:val="en-GB"/>
              </w:rPr>
            </w:pPr>
            <w:r>
              <w:rPr>
                <w:color w:val="000000"/>
                <w:lang w:val="en-GB"/>
              </w:rPr>
              <w:t>‘</w:t>
            </w:r>
            <w:proofErr w:type="gramStart"/>
            <w:r w:rsidR="00F31585">
              <w:rPr>
                <w:color w:val="000000"/>
                <w:lang w:val="en-GB"/>
              </w:rPr>
              <w:t>outputs-</w:t>
            </w:r>
            <w:proofErr w:type="gramEnd"/>
            <w:r w:rsidR="00F31585">
              <w:rPr>
                <w:color w:val="000000"/>
                <w:lang w:val="en-GB"/>
              </w:rPr>
              <w:t>from-&lt;</w:t>
            </w:r>
            <w:proofErr w:type="spellStart"/>
            <w:r w:rsidR="00F31585">
              <w:rPr>
                <w:color w:val="000000"/>
                <w:lang w:val="en-GB"/>
              </w:rPr>
              <w:t>inputfile</w:t>
            </w:r>
            <w:proofErr w:type="spellEnd"/>
            <w:r w:rsidR="00F31585">
              <w:rPr>
                <w:color w:val="000000"/>
                <w:lang w:val="en-GB"/>
              </w:rPr>
              <w:t>&gt;</w:t>
            </w:r>
            <w:r>
              <w:rPr>
                <w:color w:val="000000"/>
                <w:lang w:val="en-GB"/>
              </w:rPr>
              <w:t>’</w:t>
            </w:r>
            <w:r w:rsidR="00F31585">
              <w:rPr>
                <w:color w:val="000000"/>
                <w:lang w:val="en-GB"/>
              </w:rPr>
              <w:t>.</w:t>
            </w:r>
          </w:p>
          <w:p w14:paraId="44133118" w14:textId="77777777" w:rsidR="00F31585" w:rsidRDefault="00F31585" w:rsidP="00F02A83">
            <w:pPr>
              <w:spacing w:before="0"/>
              <w:rPr>
                <w:color w:val="000000"/>
                <w:lang w:val="en-GB"/>
              </w:rPr>
            </w:pPr>
            <w:r>
              <w:rPr>
                <w:color w:val="000000"/>
                <w:lang w:val="en-GB"/>
              </w:rPr>
              <w:t xml:space="preserve">Generating a pair (PP, DP) is generated a file called </w:t>
            </w:r>
            <w:r w:rsidR="00295B59">
              <w:rPr>
                <w:color w:val="000000"/>
                <w:lang w:val="en-GB"/>
              </w:rPr>
              <w:t>‘</w:t>
            </w:r>
            <w:proofErr w:type="spellStart"/>
            <w:r>
              <w:rPr>
                <w:color w:val="000000"/>
                <w:lang w:val="en-GB"/>
              </w:rPr>
              <w:t>PPDPandFMOSA</w:t>
            </w:r>
            <w:proofErr w:type="spellEnd"/>
            <w:r>
              <w:rPr>
                <w:color w:val="000000"/>
                <w:lang w:val="en-GB"/>
              </w:rPr>
              <w:t>-from-&lt;</w:t>
            </w:r>
            <w:proofErr w:type="spellStart"/>
            <w:r>
              <w:rPr>
                <w:color w:val="000000"/>
                <w:lang w:val="en-GB"/>
              </w:rPr>
              <w:t>inputfile</w:t>
            </w:r>
            <w:proofErr w:type="spellEnd"/>
            <w:r>
              <w:rPr>
                <w:color w:val="000000"/>
                <w:lang w:val="en-GB"/>
              </w:rPr>
              <w:t>&gt;</w:t>
            </w:r>
            <w:r w:rsidR="00295B59">
              <w:rPr>
                <w:color w:val="000000"/>
                <w:lang w:val="en-GB"/>
              </w:rPr>
              <w:t>’</w:t>
            </w:r>
            <w:r>
              <w:rPr>
                <w:color w:val="000000"/>
                <w:lang w:val="en-GB"/>
              </w:rPr>
              <w:t>.</w:t>
            </w:r>
          </w:p>
          <w:p w14:paraId="2F4F3ECF" w14:textId="77777777" w:rsidR="00F31585" w:rsidRDefault="00522B55" w:rsidP="00F02A83">
            <w:pPr>
              <w:spacing w:before="0"/>
              <w:rPr>
                <w:color w:val="000000"/>
                <w:lang w:val="en-GB"/>
              </w:rPr>
            </w:pPr>
            <w:r>
              <w:rPr>
                <w:color w:val="000000"/>
                <w:lang w:val="en-GB"/>
              </w:rPr>
              <w:t xml:space="preserve">Motion program for recovery now is called </w:t>
            </w:r>
            <w:r w:rsidR="004B69DA">
              <w:rPr>
                <w:color w:val="000000"/>
                <w:lang w:val="en-GB"/>
              </w:rPr>
              <w:t>parking program</w:t>
            </w:r>
            <w:r>
              <w:rPr>
                <w:color w:val="000000"/>
                <w:lang w:val="en-GB"/>
              </w:rPr>
              <w:t xml:space="preserve"> instead </w:t>
            </w:r>
            <w:proofErr w:type="spellStart"/>
            <w:r w:rsidR="004B69DA">
              <w:rPr>
                <w:color w:val="000000"/>
                <w:lang w:val="en-GB"/>
              </w:rPr>
              <w:t>depositioning</w:t>
            </w:r>
            <w:proofErr w:type="spellEnd"/>
            <w:r w:rsidR="004B69DA">
              <w:rPr>
                <w:color w:val="000000"/>
                <w:lang w:val="en-GB"/>
              </w:rPr>
              <w:t xml:space="preserve"> program</w:t>
            </w:r>
            <w:r>
              <w:rPr>
                <w:color w:val="000000"/>
                <w:lang w:val="en-GB"/>
              </w:rPr>
              <w:t>.</w:t>
            </w:r>
          </w:p>
          <w:p w14:paraId="0E2963EB" w14:textId="77777777" w:rsidR="00522B55" w:rsidRDefault="004B69DA" w:rsidP="00F02A83">
            <w:pPr>
              <w:spacing w:before="0"/>
              <w:rPr>
                <w:color w:val="000000"/>
                <w:lang w:val="en-GB"/>
              </w:rPr>
            </w:pPr>
            <w:r>
              <w:rPr>
                <w:color w:val="000000"/>
                <w:lang w:val="en-GB"/>
              </w:rPr>
              <w:t>Furthermore has been described the syntax of the function for generate pairs (PP, DP).</w:t>
            </w:r>
          </w:p>
          <w:p w14:paraId="64EAE43E" w14:textId="77777777" w:rsidR="00522B55" w:rsidRDefault="00FF5C83" w:rsidP="00F02A83">
            <w:pPr>
              <w:spacing w:before="0"/>
              <w:rPr>
                <w:color w:val="000000"/>
                <w:lang w:val="en-GB"/>
              </w:rPr>
            </w:pPr>
            <w:r>
              <w:rPr>
                <w:color w:val="000000"/>
                <w:lang w:val="en-GB"/>
              </w:rPr>
              <w:t>D</w:t>
            </w:r>
            <w:r w:rsidR="004B69DA">
              <w:rPr>
                <w:color w:val="000000"/>
                <w:lang w:val="en-GB"/>
              </w:rPr>
              <w:t>escribed the syntax of the function for generate parking programs.</w:t>
            </w:r>
          </w:p>
        </w:tc>
      </w:tr>
      <w:tr w:rsidR="0015460D" w:rsidRPr="002755B0" w14:paraId="6DF96038" w14:textId="77777777">
        <w:tc>
          <w:tcPr>
            <w:tcW w:w="964" w:type="dxa"/>
            <w:vAlign w:val="center"/>
          </w:tcPr>
          <w:p w14:paraId="01B151C2" w14:textId="77777777" w:rsidR="0015460D" w:rsidRDefault="0015460D" w:rsidP="00F02A83">
            <w:pPr>
              <w:spacing w:before="0"/>
              <w:jc w:val="center"/>
              <w:rPr>
                <w:color w:val="000000"/>
                <w:lang w:val="en-GB"/>
              </w:rPr>
            </w:pPr>
            <w:r>
              <w:rPr>
                <w:color w:val="000000"/>
                <w:lang w:val="en-GB"/>
              </w:rPr>
              <w:lastRenderedPageBreak/>
              <w:t>1.D</w:t>
            </w:r>
          </w:p>
        </w:tc>
        <w:tc>
          <w:tcPr>
            <w:tcW w:w="964" w:type="dxa"/>
            <w:vAlign w:val="center"/>
          </w:tcPr>
          <w:p w14:paraId="0A9A3355" w14:textId="77777777" w:rsidR="0015460D" w:rsidRDefault="00BE7E5E" w:rsidP="00F02A83">
            <w:pPr>
              <w:spacing w:before="0"/>
              <w:jc w:val="center"/>
              <w:rPr>
                <w:color w:val="000000"/>
                <w:lang w:val="en-GB"/>
              </w:rPr>
            </w:pPr>
            <w:r>
              <w:rPr>
                <w:color w:val="000000"/>
                <w:lang w:val="en-GB"/>
              </w:rPr>
              <w:t>09</w:t>
            </w:r>
            <w:r w:rsidR="0015460D">
              <w:rPr>
                <w:color w:val="000000"/>
                <w:lang w:val="en-GB"/>
              </w:rPr>
              <w:t>/0</w:t>
            </w:r>
            <w:r>
              <w:rPr>
                <w:color w:val="000000"/>
                <w:lang w:val="en-GB"/>
              </w:rPr>
              <w:t>8</w:t>
            </w:r>
            <w:r w:rsidR="0015460D">
              <w:rPr>
                <w:color w:val="000000"/>
                <w:lang w:val="en-GB"/>
              </w:rPr>
              <w:t>/16</w:t>
            </w:r>
          </w:p>
        </w:tc>
        <w:tc>
          <w:tcPr>
            <w:tcW w:w="964" w:type="dxa"/>
            <w:vAlign w:val="center"/>
          </w:tcPr>
          <w:p w14:paraId="58AFEBAB" w14:textId="77777777" w:rsidR="0015460D" w:rsidRDefault="00592270" w:rsidP="00F02A83">
            <w:pPr>
              <w:spacing w:before="0"/>
              <w:jc w:val="center"/>
              <w:rPr>
                <w:color w:val="000000"/>
                <w:lang w:val="en-GB"/>
              </w:rPr>
            </w:pPr>
            <w:r>
              <w:rPr>
                <w:color w:val="000000"/>
                <w:lang w:val="en-GB"/>
              </w:rPr>
              <w:t>All</w:t>
            </w:r>
          </w:p>
          <w:p w14:paraId="6FF0DAE5" w14:textId="77777777" w:rsidR="00A508AA" w:rsidRDefault="00A508AA" w:rsidP="00F02A83">
            <w:pPr>
              <w:spacing w:before="0"/>
              <w:jc w:val="center"/>
              <w:rPr>
                <w:color w:val="000000"/>
                <w:lang w:val="en-GB"/>
              </w:rPr>
            </w:pPr>
          </w:p>
          <w:p w14:paraId="060A87AB" w14:textId="77777777" w:rsidR="00A508AA" w:rsidRDefault="00A508AA" w:rsidP="00F02A83">
            <w:pPr>
              <w:spacing w:before="0"/>
              <w:jc w:val="center"/>
              <w:rPr>
                <w:color w:val="000000"/>
                <w:lang w:val="en-GB"/>
              </w:rPr>
            </w:pPr>
          </w:p>
          <w:p w14:paraId="5D0363FD" w14:textId="77777777" w:rsidR="00A508AA" w:rsidRDefault="00A508AA" w:rsidP="00F02A83">
            <w:pPr>
              <w:spacing w:before="0"/>
              <w:jc w:val="center"/>
              <w:rPr>
                <w:color w:val="000000"/>
                <w:lang w:val="en-GB"/>
              </w:rPr>
            </w:pPr>
          </w:p>
          <w:p w14:paraId="661FDBF1" w14:textId="77777777" w:rsidR="00A508AA" w:rsidRDefault="00A508AA" w:rsidP="00F02A83">
            <w:pPr>
              <w:spacing w:before="0"/>
              <w:jc w:val="center"/>
              <w:rPr>
                <w:color w:val="000000"/>
                <w:lang w:val="en-GB"/>
              </w:rPr>
            </w:pPr>
          </w:p>
          <w:p w14:paraId="6F459021" w14:textId="77777777" w:rsidR="00BB09B0" w:rsidRDefault="00BB09B0" w:rsidP="00F02A83">
            <w:pPr>
              <w:spacing w:before="0"/>
              <w:jc w:val="center"/>
              <w:rPr>
                <w:color w:val="000000"/>
                <w:lang w:val="en-GB"/>
              </w:rPr>
            </w:pPr>
          </w:p>
          <w:p w14:paraId="5AB72B30" w14:textId="77777777" w:rsidR="008E1512" w:rsidRDefault="008E1512" w:rsidP="00F02A83">
            <w:pPr>
              <w:spacing w:before="0"/>
              <w:jc w:val="center"/>
              <w:rPr>
                <w:color w:val="000000"/>
                <w:lang w:val="en-GB"/>
              </w:rPr>
            </w:pPr>
          </w:p>
          <w:p w14:paraId="4000AB2D" w14:textId="77777777" w:rsidR="00A508AA" w:rsidRDefault="00A508AA" w:rsidP="00F02A83">
            <w:pPr>
              <w:spacing w:before="0"/>
              <w:jc w:val="center"/>
              <w:rPr>
                <w:color w:val="000000"/>
                <w:lang w:val="en-GB"/>
              </w:rPr>
            </w:pPr>
          </w:p>
          <w:p w14:paraId="74B3B5E9" w14:textId="77777777" w:rsidR="00A508AA" w:rsidRDefault="00A508AA" w:rsidP="00F02A83">
            <w:pPr>
              <w:spacing w:before="0"/>
              <w:jc w:val="center"/>
              <w:rPr>
                <w:color w:val="000000"/>
                <w:lang w:val="en-GB"/>
              </w:rPr>
            </w:pPr>
            <w:r>
              <w:rPr>
                <w:color w:val="000000"/>
                <w:lang w:val="en-GB"/>
              </w:rPr>
              <w:t>3</w:t>
            </w:r>
          </w:p>
          <w:p w14:paraId="2D56A04F" w14:textId="77777777" w:rsidR="00D05112" w:rsidRDefault="00D05112" w:rsidP="00F02A83">
            <w:pPr>
              <w:spacing w:before="0"/>
              <w:jc w:val="center"/>
              <w:rPr>
                <w:color w:val="000000"/>
                <w:lang w:val="en-GB"/>
              </w:rPr>
            </w:pPr>
            <w:r>
              <w:rPr>
                <w:color w:val="000000"/>
                <w:lang w:val="en-GB"/>
              </w:rPr>
              <w:t>4</w:t>
            </w:r>
          </w:p>
          <w:p w14:paraId="6F50C97E" w14:textId="77777777" w:rsidR="00D05112" w:rsidRDefault="00D05112" w:rsidP="00F02A83">
            <w:pPr>
              <w:spacing w:before="0"/>
              <w:jc w:val="center"/>
              <w:rPr>
                <w:color w:val="000000"/>
                <w:lang w:val="en-GB"/>
              </w:rPr>
            </w:pPr>
          </w:p>
          <w:p w14:paraId="094EDBF7" w14:textId="77777777" w:rsidR="00EF356A" w:rsidRDefault="00EF356A" w:rsidP="00F02A83">
            <w:pPr>
              <w:spacing w:before="0"/>
              <w:jc w:val="center"/>
              <w:rPr>
                <w:color w:val="000000"/>
                <w:lang w:val="en-GB"/>
              </w:rPr>
            </w:pPr>
            <w:r>
              <w:rPr>
                <w:color w:val="000000"/>
                <w:lang w:val="en-GB"/>
              </w:rPr>
              <w:t>5.1</w:t>
            </w:r>
          </w:p>
          <w:p w14:paraId="31594981" w14:textId="77777777" w:rsidR="00300A7D" w:rsidRDefault="00300A7D" w:rsidP="00F02A83">
            <w:pPr>
              <w:spacing w:before="0"/>
              <w:jc w:val="center"/>
              <w:rPr>
                <w:color w:val="000000"/>
                <w:lang w:val="en-GB"/>
              </w:rPr>
            </w:pPr>
            <w:r>
              <w:rPr>
                <w:color w:val="000000"/>
                <w:lang w:val="en-GB"/>
              </w:rPr>
              <w:t>5.3</w:t>
            </w:r>
          </w:p>
          <w:p w14:paraId="4965AB3C" w14:textId="77777777" w:rsidR="00D5584A" w:rsidRDefault="00D5584A" w:rsidP="00F02A83">
            <w:pPr>
              <w:spacing w:before="0"/>
              <w:jc w:val="center"/>
              <w:rPr>
                <w:color w:val="000000"/>
                <w:lang w:val="en-GB"/>
              </w:rPr>
            </w:pPr>
            <w:r>
              <w:rPr>
                <w:color w:val="000000"/>
                <w:lang w:val="en-GB"/>
              </w:rPr>
              <w:t>6.1</w:t>
            </w:r>
          </w:p>
          <w:p w14:paraId="5C6700AD" w14:textId="77777777" w:rsidR="00D5584A" w:rsidRDefault="00D5584A" w:rsidP="00F02A83">
            <w:pPr>
              <w:spacing w:before="0"/>
              <w:jc w:val="center"/>
              <w:rPr>
                <w:color w:val="000000"/>
                <w:lang w:val="en-GB"/>
              </w:rPr>
            </w:pPr>
          </w:p>
          <w:p w14:paraId="7691CB8E" w14:textId="77777777" w:rsidR="00D5584A" w:rsidRDefault="00D5584A" w:rsidP="00F02A83">
            <w:pPr>
              <w:spacing w:before="0"/>
              <w:jc w:val="center"/>
              <w:rPr>
                <w:color w:val="000000"/>
                <w:lang w:val="en-GB"/>
              </w:rPr>
            </w:pPr>
          </w:p>
          <w:p w14:paraId="523AF734" w14:textId="77777777" w:rsidR="006D5B73" w:rsidRDefault="006D5B73" w:rsidP="00F02A83">
            <w:pPr>
              <w:spacing w:before="0"/>
              <w:jc w:val="center"/>
              <w:rPr>
                <w:color w:val="000000"/>
                <w:lang w:val="en-GB"/>
              </w:rPr>
            </w:pPr>
          </w:p>
          <w:p w14:paraId="3B2A6008" w14:textId="77777777" w:rsidR="001A1A62" w:rsidRDefault="00F94A58" w:rsidP="00F02A83">
            <w:pPr>
              <w:spacing w:before="0"/>
              <w:jc w:val="center"/>
              <w:rPr>
                <w:color w:val="000000"/>
                <w:lang w:val="en-GB"/>
              </w:rPr>
            </w:pPr>
            <w:r>
              <w:rPr>
                <w:color w:val="000000"/>
                <w:lang w:val="en-GB"/>
              </w:rPr>
              <w:t>7.1.2</w:t>
            </w:r>
          </w:p>
          <w:p w14:paraId="63B2DA16" w14:textId="77777777" w:rsidR="00F94A58" w:rsidRDefault="00F94A58" w:rsidP="00F94A58">
            <w:pPr>
              <w:spacing w:before="0"/>
              <w:jc w:val="center"/>
              <w:rPr>
                <w:color w:val="000000"/>
                <w:lang w:val="en-GB"/>
              </w:rPr>
            </w:pPr>
            <w:r>
              <w:rPr>
                <w:color w:val="000000"/>
                <w:lang w:val="en-GB"/>
              </w:rPr>
              <w:t>7.1.3</w:t>
            </w:r>
          </w:p>
          <w:p w14:paraId="5F656D42" w14:textId="77777777" w:rsidR="003815D6" w:rsidRDefault="003815D6" w:rsidP="00F94A58">
            <w:pPr>
              <w:spacing w:before="0"/>
              <w:jc w:val="center"/>
              <w:rPr>
                <w:color w:val="000000"/>
                <w:lang w:val="en-GB"/>
              </w:rPr>
            </w:pPr>
          </w:p>
          <w:p w14:paraId="511D7310" w14:textId="77777777" w:rsidR="00F94A58" w:rsidRDefault="00F94A58" w:rsidP="00F94A58">
            <w:pPr>
              <w:spacing w:before="0"/>
              <w:jc w:val="center"/>
              <w:rPr>
                <w:color w:val="000000"/>
                <w:lang w:val="en-GB"/>
              </w:rPr>
            </w:pPr>
            <w:r>
              <w:rPr>
                <w:color w:val="000000"/>
                <w:lang w:val="en-GB"/>
              </w:rPr>
              <w:t>7.6</w:t>
            </w:r>
          </w:p>
          <w:p w14:paraId="71D410D7" w14:textId="77777777" w:rsidR="00F94A58" w:rsidRDefault="00F94A58" w:rsidP="00F94A58">
            <w:pPr>
              <w:spacing w:before="0"/>
              <w:jc w:val="center"/>
              <w:rPr>
                <w:color w:val="000000"/>
                <w:lang w:val="en-GB"/>
              </w:rPr>
            </w:pPr>
            <w:r>
              <w:rPr>
                <w:color w:val="000000"/>
                <w:lang w:val="en-GB"/>
              </w:rPr>
              <w:t>7.7</w:t>
            </w:r>
          </w:p>
          <w:p w14:paraId="6F96F4C0" w14:textId="77777777" w:rsidR="00F94A58" w:rsidRDefault="00F94A58" w:rsidP="00F94A58">
            <w:pPr>
              <w:spacing w:before="0"/>
              <w:jc w:val="center"/>
              <w:rPr>
                <w:color w:val="000000"/>
                <w:lang w:val="en-GB"/>
              </w:rPr>
            </w:pPr>
            <w:r>
              <w:rPr>
                <w:color w:val="000000"/>
                <w:lang w:val="en-GB"/>
              </w:rPr>
              <w:t>7.8</w:t>
            </w:r>
          </w:p>
          <w:p w14:paraId="0D385247" w14:textId="77777777" w:rsidR="00F94A58" w:rsidRDefault="00F94A58" w:rsidP="00F94A58">
            <w:pPr>
              <w:spacing w:before="0"/>
              <w:jc w:val="center"/>
              <w:rPr>
                <w:color w:val="000000"/>
                <w:lang w:val="en-GB"/>
              </w:rPr>
            </w:pPr>
            <w:r>
              <w:rPr>
                <w:color w:val="000000"/>
                <w:lang w:val="en-GB"/>
              </w:rPr>
              <w:t>7.9</w:t>
            </w:r>
          </w:p>
          <w:p w14:paraId="44B93041" w14:textId="77777777" w:rsidR="00F94A58" w:rsidRDefault="00F94A58" w:rsidP="00F94A58">
            <w:pPr>
              <w:spacing w:before="0"/>
              <w:jc w:val="center"/>
              <w:rPr>
                <w:color w:val="000000"/>
                <w:lang w:val="en-GB"/>
              </w:rPr>
            </w:pPr>
            <w:r>
              <w:rPr>
                <w:color w:val="000000"/>
                <w:lang w:val="en-GB"/>
              </w:rPr>
              <w:t>7.10</w:t>
            </w:r>
          </w:p>
          <w:p w14:paraId="0F7D0BE0" w14:textId="77777777" w:rsidR="00F94A58" w:rsidRDefault="00F94A58" w:rsidP="00F94A58">
            <w:pPr>
              <w:spacing w:before="0"/>
              <w:jc w:val="center"/>
              <w:rPr>
                <w:color w:val="000000"/>
                <w:lang w:val="en-GB"/>
              </w:rPr>
            </w:pPr>
            <w:r>
              <w:rPr>
                <w:color w:val="000000"/>
                <w:lang w:val="en-GB"/>
              </w:rPr>
              <w:t>7.11</w:t>
            </w:r>
          </w:p>
          <w:p w14:paraId="4B3D572F" w14:textId="77777777" w:rsidR="00F94A58" w:rsidRDefault="00F94A58" w:rsidP="00F94A58">
            <w:pPr>
              <w:spacing w:before="0"/>
              <w:jc w:val="center"/>
              <w:rPr>
                <w:color w:val="000000"/>
                <w:lang w:val="en-GB"/>
              </w:rPr>
            </w:pPr>
            <w:r>
              <w:rPr>
                <w:color w:val="000000"/>
                <w:lang w:val="en-GB"/>
              </w:rPr>
              <w:t>7.12</w:t>
            </w:r>
          </w:p>
          <w:p w14:paraId="0B467281" w14:textId="77777777" w:rsidR="003815D6" w:rsidRDefault="00F94A58" w:rsidP="003815D6">
            <w:pPr>
              <w:spacing w:before="0"/>
              <w:jc w:val="center"/>
              <w:rPr>
                <w:color w:val="000000"/>
                <w:lang w:val="en-GB"/>
              </w:rPr>
            </w:pPr>
            <w:r>
              <w:rPr>
                <w:color w:val="000000"/>
                <w:lang w:val="en-GB"/>
              </w:rPr>
              <w:t>7.13</w:t>
            </w:r>
          </w:p>
        </w:tc>
        <w:tc>
          <w:tcPr>
            <w:tcW w:w="964" w:type="dxa"/>
            <w:vAlign w:val="center"/>
          </w:tcPr>
          <w:p w14:paraId="28A37CD5" w14:textId="77777777" w:rsidR="0015460D" w:rsidRDefault="00592270" w:rsidP="00F02A83">
            <w:pPr>
              <w:spacing w:before="0"/>
              <w:jc w:val="center"/>
              <w:rPr>
                <w:color w:val="000000"/>
                <w:lang w:val="en-GB"/>
              </w:rPr>
            </w:pPr>
            <w:r>
              <w:rPr>
                <w:color w:val="000000"/>
                <w:lang w:val="en-GB"/>
              </w:rPr>
              <w:t>All</w:t>
            </w:r>
          </w:p>
          <w:p w14:paraId="22F8B32C" w14:textId="77777777" w:rsidR="00A508AA" w:rsidRDefault="00A508AA" w:rsidP="00F02A83">
            <w:pPr>
              <w:spacing w:before="0"/>
              <w:jc w:val="center"/>
              <w:rPr>
                <w:color w:val="000000"/>
                <w:lang w:val="en-GB"/>
              </w:rPr>
            </w:pPr>
          </w:p>
          <w:p w14:paraId="39FE76E0" w14:textId="77777777" w:rsidR="00A508AA" w:rsidRDefault="00A508AA" w:rsidP="00F02A83">
            <w:pPr>
              <w:spacing w:before="0"/>
              <w:jc w:val="center"/>
              <w:rPr>
                <w:color w:val="000000"/>
                <w:lang w:val="en-GB"/>
              </w:rPr>
            </w:pPr>
          </w:p>
          <w:p w14:paraId="72234BAF" w14:textId="77777777" w:rsidR="00A508AA" w:rsidRDefault="00A508AA" w:rsidP="00F02A83">
            <w:pPr>
              <w:spacing w:before="0"/>
              <w:jc w:val="center"/>
              <w:rPr>
                <w:color w:val="000000"/>
                <w:lang w:val="en-GB"/>
              </w:rPr>
            </w:pPr>
          </w:p>
          <w:p w14:paraId="4F1B7062" w14:textId="77777777" w:rsidR="00A508AA" w:rsidRDefault="00A508AA" w:rsidP="00F02A83">
            <w:pPr>
              <w:spacing w:before="0"/>
              <w:jc w:val="center"/>
              <w:rPr>
                <w:color w:val="000000"/>
                <w:lang w:val="en-GB"/>
              </w:rPr>
            </w:pPr>
          </w:p>
          <w:p w14:paraId="6AB34A86" w14:textId="77777777" w:rsidR="008E1512" w:rsidRDefault="008E1512" w:rsidP="00F02A83">
            <w:pPr>
              <w:spacing w:before="0"/>
              <w:jc w:val="center"/>
              <w:rPr>
                <w:color w:val="000000"/>
                <w:lang w:val="en-GB"/>
              </w:rPr>
            </w:pPr>
          </w:p>
          <w:p w14:paraId="7B3ED83C" w14:textId="77777777" w:rsidR="00BB09B0" w:rsidRDefault="00BB09B0" w:rsidP="00F02A83">
            <w:pPr>
              <w:spacing w:before="0"/>
              <w:jc w:val="center"/>
              <w:rPr>
                <w:color w:val="000000"/>
                <w:lang w:val="en-GB"/>
              </w:rPr>
            </w:pPr>
          </w:p>
          <w:p w14:paraId="34FA62AB" w14:textId="77777777" w:rsidR="00A508AA" w:rsidRDefault="00A508AA" w:rsidP="00F02A83">
            <w:pPr>
              <w:spacing w:before="0"/>
              <w:jc w:val="center"/>
              <w:rPr>
                <w:color w:val="000000"/>
                <w:lang w:val="en-GB"/>
              </w:rPr>
            </w:pPr>
          </w:p>
          <w:p w14:paraId="04A8111E" w14:textId="77777777" w:rsidR="00A508AA" w:rsidRDefault="00A508AA" w:rsidP="00F02A83">
            <w:pPr>
              <w:spacing w:before="0"/>
              <w:jc w:val="center"/>
              <w:rPr>
                <w:color w:val="000000"/>
                <w:lang w:val="en-GB"/>
              </w:rPr>
            </w:pPr>
            <w:r>
              <w:rPr>
                <w:color w:val="000000"/>
                <w:lang w:val="en-GB"/>
              </w:rPr>
              <w:t>10-11</w:t>
            </w:r>
          </w:p>
          <w:p w14:paraId="3EA55AF4" w14:textId="77777777" w:rsidR="00D05112" w:rsidRDefault="00D05112" w:rsidP="00F02A83">
            <w:pPr>
              <w:spacing w:before="0"/>
              <w:jc w:val="center"/>
              <w:rPr>
                <w:color w:val="000000"/>
                <w:lang w:val="en-GB"/>
              </w:rPr>
            </w:pPr>
            <w:r>
              <w:rPr>
                <w:color w:val="000000"/>
                <w:lang w:val="en-GB"/>
              </w:rPr>
              <w:t>11</w:t>
            </w:r>
          </w:p>
          <w:p w14:paraId="689F1F2D" w14:textId="77777777" w:rsidR="00D05112" w:rsidRDefault="00D05112" w:rsidP="00F02A83">
            <w:pPr>
              <w:spacing w:before="0"/>
              <w:jc w:val="center"/>
              <w:rPr>
                <w:color w:val="000000"/>
                <w:lang w:val="en-GB"/>
              </w:rPr>
            </w:pPr>
          </w:p>
          <w:p w14:paraId="3B7BE7B3" w14:textId="77777777" w:rsidR="00EF356A" w:rsidRDefault="00EF356A" w:rsidP="00F02A83">
            <w:pPr>
              <w:spacing w:before="0"/>
              <w:jc w:val="center"/>
              <w:rPr>
                <w:color w:val="000000"/>
                <w:lang w:val="en-GB"/>
              </w:rPr>
            </w:pPr>
            <w:r>
              <w:rPr>
                <w:color w:val="000000"/>
                <w:lang w:val="en-GB"/>
              </w:rPr>
              <w:t>13-14</w:t>
            </w:r>
          </w:p>
          <w:p w14:paraId="1B749C84" w14:textId="77777777" w:rsidR="00300A7D" w:rsidRDefault="00300A7D" w:rsidP="00F02A83">
            <w:pPr>
              <w:spacing w:before="0"/>
              <w:jc w:val="center"/>
              <w:rPr>
                <w:color w:val="000000"/>
                <w:lang w:val="en-GB"/>
              </w:rPr>
            </w:pPr>
            <w:r>
              <w:rPr>
                <w:color w:val="000000"/>
                <w:lang w:val="en-GB"/>
              </w:rPr>
              <w:t>17</w:t>
            </w:r>
          </w:p>
          <w:p w14:paraId="63A5294D" w14:textId="77777777" w:rsidR="00D5584A" w:rsidRDefault="00D5584A" w:rsidP="00F02A83">
            <w:pPr>
              <w:spacing w:before="0"/>
              <w:jc w:val="center"/>
              <w:rPr>
                <w:color w:val="000000"/>
                <w:lang w:val="en-GB"/>
              </w:rPr>
            </w:pPr>
            <w:r>
              <w:rPr>
                <w:color w:val="000000"/>
                <w:lang w:val="en-GB"/>
              </w:rPr>
              <w:t>18</w:t>
            </w:r>
          </w:p>
          <w:p w14:paraId="522E5566" w14:textId="77777777" w:rsidR="00D5584A" w:rsidRDefault="00D5584A" w:rsidP="00F02A83">
            <w:pPr>
              <w:spacing w:before="0"/>
              <w:jc w:val="center"/>
              <w:rPr>
                <w:color w:val="000000"/>
                <w:lang w:val="en-GB"/>
              </w:rPr>
            </w:pPr>
          </w:p>
          <w:p w14:paraId="568F0F82" w14:textId="77777777" w:rsidR="00D5584A" w:rsidRDefault="00D5584A" w:rsidP="00F02A83">
            <w:pPr>
              <w:spacing w:before="0"/>
              <w:jc w:val="center"/>
              <w:rPr>
                <w:color w:val="000000"/>
                <w:lang w:val="en-GB"/>
              </w:rPr>
            </w:pPr>
          </w:p>
          <w:p w14:paraId="4952C5D1" w14:textId="77777777" w:rsidR="006D5B73" w:rsidRDefault="006D5B73" w:rsidP="00F02A83">
            <w:pPr>
              <w:spacing w:before="0"/>
              <w:jc w:val="center"/>
              <w:rPr>
                <w:color w:val="000000"/>
                <w:lang w:val="en-GB"/>
              </w:rPr>
            </w:pPr>
          </w:p>
          <w:p w14:paraId="077BC9BB" w14:textId="77777777" w:rsidR="001A1A62" w:rsidRDefault="00F94A58" w:rsidP="00F02A83">
            <w:pPr>
              <w:spacing w:before="0"/>
              <w:jc w:val="center"/>
              <w:rPr>
                <w:color w:val="000000"/>
                <w:lang w:val="en-GB"/>
              </w:rPr>
            </w:pPr>
            <w:r>
              <w:rPr>
                <w:color w:val="000000"/>
                <w:lang w:val="en-GB"/>
              </w:rPr>
              <w:t>20</w:t>
            </w:r>
          </w:p>
          <w:p w14:paraId="32F6C681" w14:textId="77777777" w:rsidR="001A1A62" w:rsidRDefault="00F94A58" w:rsidP="00F02A83">
            <w:pPr>
              <w:spacing w:before="0"/>
              <w:jc w:val="center"/>
              <w:rPr>
                <w:color w:val="000000"/>
                <w:lang w:val="en-GB"/>
              </w:rPr>
            </w:pPr>
            <w:r>
              <w:rPr>
                <w:color w:val="000000"/>
                <w:lang w:val="en-GB"/>
              </w:rPr>
              <w:t>21</w:t>
            </w:r>
          </w:p>
          <w:p w14:paraId="402A05D9" w14:textId="77777777" w:rsidR="00F94A58" w:rsidRDefault="00F94A58" w:rsidP="00F02A83">
            <w:pPr>
              <w:spacing w:before="0"/>
              <w:jc w:val="center"/>
              <w:rPr>
                <w:color w:val="000000"/>
                <w:lang w:val="en-GB"/>
              </w:rPr>
            </w:pPr>
          </w:p>
          <w:p w14:paraId="272F3E82" w14:textId="77777777" w:rsidR="00F94A58" w:rsidRDefault="00BA0E11" w:rsidP="00F02A83">
            <w:pPr>
              <w:spacing w:before="0"/>
              <w:jc w:val="center"/>
              <w:rPr>
                <w:color w:val="000000"/>
                <w:lang w:val="en-GB"/>
              </w:rPr>
            </w:pPr>
            <w:r>
              <w:rPr>
                <w:color w:val="000000"/>
                <w:lang w:val="en-GB"/>
              </w:rPr>
              <w:t>23</w:t>
            </w:r>
          </w:p>
          <w:p w14:paraId="5A7DD18C" w14:textId="77777777" w:rsidR="00F94A58" w:rsidRDefault="00BA0E11" w:rsidP="00F02A83">
            <w:pPr>
              <w:spacing w:before="0"/>
              <w:jc w:val="center"/>
              <w:rPr>
                <w:color w:val="000000"/>
                <w:lang w:val="en-GB"/>
              </w:rPr>
            </w:pPr>
            <w:r>
              <w:rPr>
                <w:color w:val="000000"/>
                <w:lang w:val="en-GB"/>
              </w:rPr>
              <w:t>2</w:t>
            </w:r>
            <w:r w:rsidR="00587D8C">
              <w:rPr>
                <w:color w:val="000000"/>
                <w:lang w:val="en-GB"/>
              </w:rPr>
              <w:t>4</w:t>
            </w:r>
          </w:p>
          <w:p w14:paraId="27DCDD46" w14:textId="77777777" w:rsidR="003815D6" w:rsidRDefault="00BA0E11" w:rsidP="00F02A83">
            <w:pPr>
              <w:spacing w:before="0"/>
              <w:jc w:val="center"/>
              <w:rPr>
                <w:color w:val="000000"/>
                <w:lang w:val="en-GB"/>
              </w:rPr>
            </w:pPr>
            <w:r>
              <w:rPr>
                <w:color w:val="000000"/>
                <w:lang w:val="en-GB"/>
              </w:rPr>
              <w:t>2</w:t>
            </w:r>
            <w:r w:rsidR="00587D8C">
              <w:rPr>
                <w:color w:val="000000"/>
                <w:lang w:val="en-GB"/>
              </w:rPr>
              <w:t>4</w:t>
            </w:r>
          </w:p>
          <w:p w14:paraId="5F21921B" w14:textId="77777777" w:rsidR="00F94A58" w:rsidRPr="00CA7D48" w:rsidRDefault="00BA0E11" w:rsidP="00F02A83">
            <w:pPr>
              <w:spacing w:before="0"/>
              <w:jc w:val="center"/>
              <w:rPr>
                <w:color w:val="000000"/>
                <w:lang w:val="en-GB"/>
              </w:rPr>
            </w:pPr>
            <w:r>
              <w:rPr>
                <w:color w:val="000000"/>
                <w:lang w:val="en-GB"/>
              </w:rPr>
              <w:t>2</w:t>
            </w:r>
            <w:r w:rsidR="00587D8C">
              <w:rPr>
                <w:color w:val="000000"/>
                <w:lang w:val="en-GB"/>
              </w:rPr>
              <w:t>4</w:t>
            </w:r>
          </w:p>
          <w:p w14:paraId="25EF012F" w14:textId="77777777" w:rsidR="00F94A58" w:rsidRDefault="00BA0E11" w:rsidP="00F02A83">
            <w:pPr>
              <w:spacing w:before="0"/>
              <w:jc w:val="center"/>
              <w:rPr>
                <w:color w:val="000000"/>
                <w:lang w:val="en-GB"/>
              </w:rPr>
            </w:pPr>
            <w:r>
              <w:rPr>
                <w:color w:val="000000"/>
                <w:lang w:val="en-GB"/>
              </w:rPr>
              <w:t>24</w:t>
            </w:r>
          </w:p>
          <w:p w14:paraId="5D0D26B6" w14:textId="77777777" w:rsidR="00F94A58" w:rsidRDefault="00BA0E11" w:rsidP="00F02A83">
            <w:pPr>
              <w:spacing w:before="0"/>
              <w:jc w:val="center"/>
              <w:rPr>
                <w:color w:val="000000"/>
                <w:lang w:val="en-GB"/>
              </w:rPr>
            </w:pPr>
            <w:r>
              <w:rPr>
                <w:color w:val="000000"/>
                <w:lang w:val="en-GB"/>
              </w:rPr>
              <w:t>2</w:t>
            </w:r>
            <w:r w:rsidR="00587D8C">
              <w:rPr>
                <w:color w:val="000000"/>
                <w:lang w:val="en-GB"/>
              </w:rPr>
              <w:t>4</w:t>
            </w:r>
          </w:p>
          <w:p w14:paraId="5C930EA0" w14:textId="77777777" w:rsidR="00F94A58" w:rsidRDefault="00BA0E11" w:rsidP="00F02A83">
            <w:pPr>
              <w:spacing w:before="0"/>
              <w:jc w:val="center"/>
              <w:rPr>
                <w:color w:val="000000"/>
                <w:lang w:val="en-GB"/>
              </w:rPr>
            </w:pPr>
            <w:r>
              <w:rPr>
                <w:color w:val="000000"/>
                <w:lang w:val="en-GB"/>
              </w:rPr>
              <w:t>2</w:t>
            </w:r>
            <w:r w:rsidR="00587D8C">
              <w:rPr>
                <w:color w:val="000000"/>
                <w:lang w:val="en-GB"/>
              </w:rPr>
              <w:t>5</w:t>
            </w:r>
          </w:p>
          <w:p w14:paraId="10A4E94B" w14:textId="77777777" w:rsidR="003815D6" w:rsidRDefault="00F94A58" w:rsidP="003815D6">
            <w:pPr>
              <w:spacing w:before="0"/>
              <w:jc w:val="center"/>
              <w:rPr>
                <w:color w:val="000000"/>
                <w:lang w:val="en-GB"/>
              </w:rPr>
            </w:pPr>
            <w:r>
              <w:rPr>
                <w:color w:val="000000"/>
                <w:lang w:val="en-GB"/>
              </w:rPr>
              <w:t>2</w:t>
            </w:r>
            <w:r w:rsidR="00587D8C">
              <w:rPr>
                <w:color w:val="000000"/>
                <w:lang w:val="en-GB"/>
              </w:rPr>
              <w:t>5</w:t>
            </w:r>
          </w:p>
        </w:tc>
        <w:tc>
          <w:tcPr>
            <w:tcW w:w="4720" w:type="dxa"/>
            <w:vAlign w:val="center"/>
          </w:tcPr>
          <w:p w14:paraId="21969B92" w14:textId="77777777" w:rsidR="0015460D" w:rsidRDefault="007469C1" w:rsidP="00F02A83">
            <w:pPr>
              <w:spacing w:before="0"/>
              <w:rPr>
                <w:color w:val="000000"/>
                <w:lang w:val="en-GB"/>
              </w:rPr>
            </w:pPr>
            <w:r>
              <w:rPr>
                <w:color w:val="000000"/>
                <w:lang w:val="en-GB"/>
              </w:rPr>
              <w:t>S</w:t>
            </w:r>
            <w:r w:rsidR="00592270">
              <w:rPr>
                <w:color w:val="000000"/>
                <w:lang w:val="en-GB"/>
              </w:rPr>
              <w:t>trings</w:t>
            </w:r>
            <w:r>
              <w:rPr>
                <w:color w:val="000000"/>
                <w:lang w:val="en-GB"/>
              </w:rPr>
              <w:t xml:space="preserve"> changed</w:t>
            </w:r>
            <w:r w:rsidR="00592270">
              <w:rPr>
                <w:color w:val="000000"/>
                <w:lang w:val="en-GB"/>
              </w:rPr>
              <w:t>:</w:t>
            </w:r>
          </w:p>
          <w:p w14:paraId="29DAE1CB" w14:textId="77777777" w:rsidR="00592270" w:rsidRDefault="00592270" w:rsidP="00F02A83">
            <w:pPr>
              <w:spacing w:before="0"/>
              <w:rPr>
                <w:color w:val="000000"/>
                <w:lang w:val="en-GB"/>
              </w:rPr>
            </w:pPr>
            <w:r>
              <w:rPr>
                <w:color w:val="000000"/>
                <w:lang w:val="en-GB"/>
              </w:rPr>
              <w:t xml:space="preserve">    </w:t>
            </w:r>
            <w:r w:rsidR="00805C43">
              <w:rPr>
                <w:color w:val="000000"/>
                <w:lang w:val="en-GB"/>
              </w:rPr>
              <w:t>“</w:t>
            </w:r>
            <w:r>
              <w:rPr>
                <w:color w:val="000000"/>
                <w:lang w:val="en-GB"/>
              </w:rPr>
              <w:t>&lt;</w:t>
            </w:r>
            <w:proofErr w:type="spellStart"/>
            <w:r>
              <w:rPr>
                <w:color w:val="000000"/>
                <w:lang w:val="en-GB"/>
              </w:rPr>
              <w:t>inputfile</w:t>
            </w:r>
            <w:proofErr w:type="spellEnd"/>
            <w:r>
              <w:rPr>
                <w:color w:val="000000"/>
                <w:lang w:val="en-GB"/>
              </w:rPr>
              <w:t>&gt;</w:t>
            </w:r>
            <w:r w:rsidR="00805C43">
              <w:rPr>
                <w:color w:val="000000"/>
                <w:lang w:val="en-GB"/>
              </w:rPr>
              <w:t>”</w:t>
            </w:r>
            <w:r>
              <w:rPr>
                <w:color w:val="000000"/>
                <w:lang w:val="en-GB"/>
              </w:rPr>
              <w:t xml:space="preserve"> </w:t>
            </w:r>
            <w:r w:rsidRPr="00592270">
              <w:rPr>
                <w:color w:val="000000"/>
                <w:lang w:val="en-GB"/>
              </w:rPr>
              <w:sym w:font="Wingdings" w:char="F0E0"/>
            </w:r>
            <w:r>
              <w:rPr>
                <w:color w:val="000000"/>
                <w:lang w:val="en-GB"/>
              </w:rPr>
              <w:t xml:space="preserve"> </w:t>
            </w:r>
            <w:r w:rsidR="00805C43">
              <w:rPr>
                <w:color w:val="000000"/>
                <w:lang w:val="en-GB"/>
              </w:rPr>
              <w:t>“</w:t>
            </w:r>
            <w:r>
              <w:rPr>
                <w:color w:val="000000"/>
                <w:lang w:val="en-GB"/>
              </w:rPr>
              <w:t>&lt;</w:t>
            </w:r>
            <w:proofErr w:type="spellStart"/>
            <w:r>
              <w:rPr>
                <w:color w:val="000000"/>
                <w:lang w:val="en-GB"/>
              </w:rPr>
              <w:t>inputfilename</w:t>
            </w:r>
            <w:proofErr w:type="spellEnd"/>
            <w:r>
              <w:rPr>
                <w:color w:val="000000"/>
                <w:lang w:val="en-GB"/>
              </w:rPr>
              <w:t>&gt;</w:t>
            </w:r>
            <w:r w:rsidR="00805C43">
              <w:rPr>
                <w:color w:val="000000"/>
                <w:lang w:val="en-GB"/>
              </w:rPr>
              <w:t>”</w:t>
            </w:r>
          </w:p>
          <w:p w14:paraId="4D14F399" w14:textId="77777777" w:rsidR="00592270" w:rsidRDefault="00592270" w:rsidP="00F02A83">
            <w:pPr>
              <w:spacing w:before="0"/>
              <w:rPr>
                <w:color w:val="000000"/>
                <w:lang w:val="en-GB"/>
              </w:rPr>
            </w:pPr>
            <w:r>
              <w:rPr>
                <w:color w:val="000000"/>
                <w:lang w:val="en-GB"/>
              </w:rPr>
              <w:t xml:space="preserve">    </w:t>
            </w:r>
            <w:r w:rsidR="00805C43">
              <w:rPr>
                <w:color w:val="000000"/>
                <w:lang w:val="en-GB"/>
              </w:rPr>
              <w:t>“</w:t>
            </w:r>
            <w:r>
              <w:rPr>
                <w:color w:val="000000"/>
                <w:lang w:val="en-GB"/>
              </w:rPr>
              <w:t>&lt;</w:t>
            </w:r>
            <w:proofErr w:type="spellStart"/>
            <w:r>
              <w:rPr>
                <w:color w:val="000000"/>
                <w:lang w:val="en-GB"/>
              </w:rPr>
              <w:t>inputfile</w:t>
            </w:r>
            <w:proofErr w:type="spellEnd"/>
            <w:r>
              <w:rPr>
                <w:color w:val="000000"/>
                <w:lang w:val="en-GB"/>
              </w:rPr>
              <w:t>&gt;.log</w:t>
            </w:r>
            <w:r w:rsidR="00805C43">
              <w:rPr>
                <w:color w:val="000000"/>
                <w:lang w:val="en-GB"/>
              </w:rPr>
              <w:t>”</w:t>
            </w:r>
            <w:r>
              <w:rPr>
                <w:color w:val="000000"/>
                <w:lang w:val="en-GB"/>
              </w:rPr>
              <w:t xml:space="preserve"> </w:t>
            </w:r>
            <w:r w:rsidRPr="00592270">
              <w:rPr>
                <w:color w:val="000000"/>
                <w:lang w:val="en-GB"/>
              </w:rPr>
              <w:sym w:font="Wingdings" w:char="F0E0"/>
            </w:r>
            <w:r>
              <w:rPr>
                <w:color w:val="000000"/>
                <w:lang w:val="en-GB"/>
              </w:rPr>
              <w:t xml:space="preserve"> </w:t>
            </w:r>
            <w:r w:rsidR="00805C43">
              <w:rPr>
                <w:color w:val="000000"/>
                <w:lang w:val="en-GB"/>
              </w:rPr>
              <w:t>“</w:t>
            </w:r>
            <w:r>
              <w:rPr>
                <w:color w:val="000000"/>
                <w:lang w:val="en-GB"/>
              </w:rPr>
              <w:t>fmpt_saa.log</w:t>
            </w:r>
            <w:r w:rsidR="00805C43">
              <w:rPr>
                <w:color w:val="000000"/>
                <w:lang w:val="en-GB"/>
              </w:rPr>
              <w:t>”</w:t>
            </w:r>
          </w:p>
          <w:p w14:paraId="37D22008" w14:textId="77777777" w:rsidR="00592270" w:rsidRDefault="00592270" w:rsidP="00F02A83">
            <w:pPr>
              <w:spacing w:before="0"/>
              <w:rPr>
                <w:color w:val="000000"/>
                <w:lang w:val="en-GB"/>
              </w:rPr>
            </w:pPr>
            <w:r>
              <w:rPr>
                <w:color w:val="000000"/>
                <w:lang w:val="en-GB"/>
              </w:rPr>
              <w:t xml:space="preserve">    </w:t>
            </w:r>
            <w:r w:rsidR="00805C43">
              <w:rPr>
                <w:color w:val="000000"/>
                <w:lang w:val="en-GB"/>
              </w:rPr>
              <w:t>“</w:t>
            </w:r>
            <w:proofErr w:type="spellStart"/>
            <w:r>
              <w:rPr>
                <w:color w:val="000000"/>
                <w:lang w:val="en-GB"/>
              </w:rPr>
              <w:t>PPDPandFMOSA</w:t>
            </w:r>
            <w:proofErr w:type="spellEnd"/>
            <w:r w:rsidR="00805C43">
              <w:rPr>
                <w:color w:val="000000"/>
                <w:lang w:val="en-GB"/>
              </w:rPr>
              <w:t>”</w:t>
            </w:r>
            <w:r>
              <w:rPr>
                <w:color w:val="000000"/>
                <w:lang w:val="en-GB"/>
              </w:rPr>
              <w:t xml:space="preserve"> </w:t>
            </w:r>
            <w:r w:rsidRPr="00592270">
              <w:rPr>
                <w:color w:val="000000"/>
                <w:lang w:val="en-GB"/>
              </w:rPr>
              <w:sym w:font="Wingdings" w:char="F0E0"/>
            </w:r>
            <w:r>
              <w:rPr>
                <w:color w:val="000000"/>
                <w:lang w:val="en-GB"/>
              </w:rPr>
              <w:t xml:space="preserve"> </w:t>
            </w:r>
            <w:r w:rsidR="00805C43">
              <w:rPr>
                <w:color w:val="000000"/>
                <w:lang w:val="en-GB"/>
              </w:rPr>
              <w:t>“</w:t>
            </w:r>
            <w:r>
              <w:rPr>
                <w:color w:val="000000"/>
                <w:lang w:val="en-GB"/>
              </w:rPr>
              <w:t>outputs</w:t>
            </w:r>
            <w:r w:rsidR="00805C43">
              <w:rPr>
                <w:color w:val="000000"/>
                <w:lang w:val="en-GB"/>
              </w:rPr>
              <w:t>”</w:t>
            </w:r>
          </w:p>
          <w:p w14:paraId="13239885" w14:textId="77777777" w:rsidR="00592270" w:rsidRDefault="00592270" w:rsidP="00592270">
            <w:pPr>
              <w:spacing w:before="0"/>
              <w:rPr>
                <w:color w:val="000000"/>
                <w:lang w:val="en-GB"/>
              </w:rPr>
            </w:pPr>
            <w:r>
              <w:rPr>
                <w:color w:val="000000"/>
                <w:lang w:val="en-GB"/>
              </w:rPr>
              <w:t xml:space="preserve">    </w:t>
            </w:r>
            <w:r w:rsidR="00805C43">
              <w:rPr>
                <w:color w:val="000000"/>
                <w:lang w:val="en-GB"/>
              </w:rPr>
              <w:t>“</w:t>
            </w:r>
            <w:r>
              <w:rPr>
                <w:color w:val="000000"/>
                <w:lang w:val="en-GB"/>
              </w:rPr>
              <w:t>outputs</w:t>
            </w:r>
            <w:r w:rsidR="00805C43">
              <w:rPr>
                <w:color w:val="000000"/>
                <w:lang w:val="en-GB"/>
              </w:rPr>
              <w:t>”</w:t>
            </w:r>
            <w:r>
              <w:rPr>
                <w:color w:val="000000"/>
                <w:lang w:val="en-GB"/>
              </w:rPr>
              <w:t xml:space="preserve"> </w:t>
            </w:r>
            <w:r w:rsidRPr="00592270">
              <w:rPr>
                <w:color w:val="000000"/>
                <w:lang w:val="en-GB"/>
              </w:rPr>
              <w:sym w:font="Wingdings" w:char="F0E0"/>
            </w:r>
            <w:r w:rsidR="00805C43">
              <w:rPr>
                <w:color w:val="000000"/>
                <w:lang w:val="en-GB"/>
              </w:rPr>
              <w:t>”</w:t>
            </w:r>
            <w:proofErr w:type="spellStart"/>
            <w:r>
              <w:rPr>
                <w:color w:val="000000"/>
                <w:lang w:val="en-GB"/>
              </w:rPr>
              <w:t>other_outputs</w:t>
            </w:r>
            <w:proofErr w:type="spellEnd"/>
            <w:r w:rsidR="00805C43">
              <w:rPr>
                <w:color w:val="000000"/>
                <w:lang w:val="en-GB"/>
              </w:rPr>
              <w:t>”</w:t>
            </w:r>
          </w:p>
          <w:p w14:paraId="579ECFFA" w14:textId="77777777" w:rsidR="00BB09B0" w:rsidRDefault="00BB09B0" w:rsidP="00592270">
            <w:pPr>
              <w:spacing w:before="0"/>
              <w:rPr>
                <w:color w:val="000000"/>
                <w:lang w:val="en-GB"/>
              </w:rPr>
            </w:pPr>
            <w:r>
              <w:rPr>
                <w:color w:val="000000"/>
                <w:lang w:val="en-GB"/>
              </w:rPr>
              <w:t xml:space="preserve">    </w:t>
            </w:r>
            <w:r w:rsidR="00805C43">
              <w:rPr>
                <w:color w:val="000000"/>
                <w:lang w:val="en-GB"/>
              </w:rPr>
              <w:t>“</w:t>
            </w:r>
            <w:r>
              <w:rPr>
                <w:color w:val="000000"/>
                <w:lang w:val="en-GB"/>
              </w:rPr>
              <w:t>FMOSA file</w:t>
            </w:r>
            <w:r w:rsidR="00805C43">
              <w:rPr>
                <w:color w:val="000000"/>
                <w:lang w:val="en-GB"/>
              </w:rPr>
              <w:t>”</w:t>
            </w:r>
            <w:r>
              <w:rPr>
                <w:color w:val="000000"/>
                <w:lang w:val="en-GB"/>
              </w:rPr>
              <w:t xml:space="preserve"> </w:t>
            </w:r>
            <w:r w:rsidRPr="00BB09B0">
              <w:rPr>
                <w:color w:val="000000"/>
                <w:lang w:val="en-GB"/>
              </w:rPr>
              <w:sym w:font="Wingdings" w:char="F0E0"/>
            </w:r>
            <w:r>
              <w:rPr>
                <w:color w:val="000000"/>
                <w:lang w:val="en-GB"/>
              </w:rPr>
              <w:t xml:space="preserve"> </w:t>
            </w:r>
            <w:r w:rsidR="00805C43">
              <w:rPr>
                <w:color w:val="000000"/>
                <w:lang w:val="en-GB"/>
              </w:rPr>
              <w:t>“</w:t>
            </w:r>
            <w:r>
              <w:rPr>
                <w:color w:val="000000"/>
                <w:lang w:val="en-GB"/>
              </w:rPr>
              <w:t>file type FMOSA</w:t>
            </w:r>
            <w:r w:rsidR="00805C43">
              <w:rPr>
                <w:color w:val="000000"/>
                <w:lang w:val="en-GB"/>
              </w:rPr>
              <w:t>”</w:t>
            </w:r>
          </w:p>
          <w:p w14:paraId="029D835D" w14:textId="1DFFA0C4" w:rsidR="00A508AA" w:rsidRDefault="008E1512" w:rsidP="00592270">
            <w:pPr>
              <w:spacing w:before="0"/>
              <w:rPr>
                <w:color w:val="000000"/>
                <w:lang w:val="en-GB"/>
              </w:rPr>
            </w:pPr>
            <w:r>
              <w:rPr>
                <w:color w:val="000000"/>
                <w:lang w:val="en-GB"/>
              </w:rPr>
              <w:t xml:space="preserve">    </w:t>
            </w:r>
            <w:r w:rsidR="00805C43">
              <w:rPr>
                <w:color w:val="000000"/>
                <w:lang w:val="en-GB"/>
              </w:rPr>
              <w:t>“</w:t>
            </w:r>
            <w:r w:rsidR="00A508AA">
              <w:rPr>
                <w:color w:val="000000"/>
                <w:lang w:val="en-GB"/>
              </w:rPr>
              <w:t>3.0.6</w:t>
            </w:r>
            <w:r w:rsidR="00805C43">
              <w:rPr>
                <w:color w:val="000000"/>
                <w:lang w:val="en-GB"/>
              </w:rPr>
              <w:t>”</w:t>
            </w:r>
            <w:r w:rsidR="00A508AA">
              <w:rPr>
                <w:color w:val="000000"/>
                <w:lang w:val="en-GB"/>
              </w:rPr>
              <w:t xml:space="preserve"> </w:t>
            </w:r>
            <w:r w:rsidR="00A508AA" w:rsidRPr="00A508AA">
              <w:rPr>
                <w:color w:val="000000"/>
                <w:lang w:val="en-GB"/>
              </w:rPr>
              <w:sym w:font="Wingdings" w:char="F0E0"/>
            </w:r>
            <w:r w:rsidR="00A508AA">
              <w:rPr>
                <w:color w:val="000000"/>
                <w:lang w:val="en-GB"/>
              </w:rPr>
              <w:t xml:space="preserve"> </w:t>
            </w:r>
            <w:r w:rsidR="00805C43">
              <w:rPr>
                <w:color w:val="000000"/>
                <w:lang w:val="en-GB"/>
              </w:rPr>
              <w:t>“</w:t>
            </w:r>
            <w:r w:rsidR="00D83A73">
              <w:rPr>
                <w:color w:val="000000"/>
                <w:lang w:val="en-GB"/>
              </w:rPr>
              <w:t>3.3.4</w:t>
            </w:r>
            <w:r w:rsidR="00805C43">
              <w:rPr>
                <w:color w:val="000000"/>
                <w:lang w:val="en-GB"/>
              </w:rPr>
              <w:t>”</w:t>
            </w:r>
          </w:p>
          <w:p w14:paraId="6FC53C95" w14:textId="60C499CD" w:rsidR="008E1512" w:rsidRDefault="008E1512" w:rsidP="00592270">
            <w:pPr>
              <w:spacing w:before="0"/>
              <w:rPr>
                <w:color w:val="000000"/>
                <w:lang w:val="en-GB"/>
              </w:rPr>
            </w:pPr>
            <w:r>
              <w:rPr>
                <w:color w:val="000000"/>
                <w:lang w:val="en-GB"/>
              </w:rPr>
              <w:t xml:space="preserve">    </w:t>
            </w:r>
            <w:r w:rsidR="00805C43">
              <w:rPr>
                <w:color w:val="000000"/>
                <w:lang w:val="en-GB"/>
              </w:rPr>
              <w:t>“</w:t>
            </w:r>
            <w:r>
              <w:rPr>
                <w:color w:val="000000"/>
                <w:lang w:val="en-GB"/>
              </w:rPr>
              <w:t>3.0.7</w:t>
            </w:r>
            <w:r w:rsidR="00805C43">
              <w:rPr>
                <w:color w:val="000000"/>
                <w:lang w:val="en-GB"/>
              </w:rPr>
              <w:t>”</w:t>
            </w:r>
            <w:r>
              <w:rPr>
                <w:color w:val="000000"/>
                <w:lang w:val="en-GB"/>
              </w:rPr>
              <w:t xml:space="preserve"> </w:t>
            </w:r>
            <w:r w:rsidRPr="008E1512">
              <w:rPr>
                <w:color w:val="000000"/>
                <w:lang w:val="en-GB"/>
              </w:rPr>
              <w:sym w:font="Wingdings" w:char="F0E0"/>
            </w:r>
            <w:r>
              <w:rPr>
                <w:color w:val="000000"/>
                <w:lang w:val="en-GB"/>
              </w:rPr>
              <w:t xml:space="preserve"> </w:t>
            </w:r>
            <w:r w:rsidR="00805C43">
              <w:rPr>
                <w:color w:val="000000"/>
                <w:lang w:val="en-GB"/>
              </w:rPr>
              <w:t>“</w:t>
            </w:r>
            <w:r w:rsidR="00D83A73">
              <w:rPr>
                <w:color w:val="000000"/>
                <w:lang w:val="en-GB"/>
              </w:rPr>
              <w:t>3.3.4</w:t>
            </w:r>
            <w:r w:rsidR="00805C43">
              <w:rPr>
                <w:color w:val="000000"/>
                <w:lang w:val="en-GB"/>
              </w:rPr>
              <w:t>”</w:t>
            </w:r>
          </w:p>
          <w:p w14:paraId="7CB20A00" w14:textId="77777777" w:rsidR="00A508AA" w:rsidRDefault="00A508AA" w:rsidP="00592270">
            <w:pPr>
              <w:spacing w:before="0"/>
              <w:rPr>
                <w:color w:val="000000"/>
                <w:lang w:val="en-GB"/>
              </w:rPr>
            </w:pPr>
            <w:r>
              <w:rPr>
                <w:color w:val="000000"/>
                <w:lang w:val="en-GB"/>
              </w:rPr>
              <w:t>Updated output of</w:t>
            </w:r>
            <w:r w:rsidR="0045007E">
              <w:rPr>
                <w:color w:val="000000"/>
                <w:lang w:val="en-GB"/>
              </w:rPr>
              <w:t xml:space="preserve"> command</w:t>
            </w:r>
            <w:r w:rsidR="006D1A9E">
              <w:rPr>
                <w:color w:val="000000"/>
                <w:lang w:val="en-GB"/>
              </w:rPr>
              <w:t xml:space="preserve"> $ </w:t>
            </w:r>
            <w:proofErr w:type="spellStart"/>
            <w:r>
              <w:rPr>
                <w:color w:val="000000"/>
                <w:lang w:val="en-GB"/>
              </w:rPr>
              <w:t>fmpt_saa</w:t>
            </w:r>
            <w:proofErr w:type="spellEnd"/>
            <w:r>
              <w:rPr>
                <w:color w:val="000000"/>
                <w:lang w:val="en-GB"/>
              </w:rPr>
              <w:t xml:space="preserve"> help</w:t>
            </w:r>
          </w:p>
          <w:p w14:paraId="5536AC18" w14:textId="77777777" w:rsidR="00D05112" w:rsidRDefault="00D05112" w:rsidP="00592270">
            <w:pPr>
              <w:spacing w:before="0"/>
              <w:rPr>
                <w:color w:val="000000"/>
                <w:lang w:val="en-GB"/>
              </w:rPr>
            </w:pPr>
            <w:r>
              <w:rPr>
                <w:color w:val="000000"/>
                <w:lang w:val="en-GB"/>
              </w:rPr>
              <w:t>Added phrase:</w:t>
            </w:r>
          </w:p>
          <w:p w14:paraId="2D74E591" w14:textId="77777777" w:rsidR="00D05112" w:rsidRDefault="006D5B73" w:rsidP="00592270">
            <w:pPr>
              <w:spacing w:before="0"/>
              <w:rPr>
                <w:lang w:val="en-US"/>
              </w:rPr>
            </w:pPr>
            <w:r>
              <w:rPr>
                <w:color w:val="000000"/>
                <w:lang w:val="en-GB"/>
              </w:rPr>
              <w:t xml:space="preserve">    </w:t>
            </w:r>
            <w:r w:rsidR="00D05112">
              <w:rPr>
                <w:color w:val="000000"/>
                <w:lang w:val="en-GB"/>
              </w:rPr>
              <w:t>“</w:t>
            </w:r>
            <w:r w:rsidR="00AE0976">
              <w:rPr>
                <w:lang w:val="en-US"/>
              </w:rPr>
              <w:t>These</w:t>
            </w:r>
            <w:r w:rsidR="00D05112" w:rsidRPr="00D91636">
              <w:rPr>
                <w:lang w:val="en-US"/>
              </w:rPr>
              <w:t xml:space="preserve"> parameters are ignored by the FMPT.</w:t>
            </w:r>
            <w:r w:rsidR="00D05112">
              <w:rPr>
                <w:lang w:val="en-US"/>
              </w:rPr>
              <w:t>”</w:t>
            </w:r>
          </w:p>
          <w:p w14:paraId="7897C523" w14:textId="77777777" w:rsidR="00EF356A" w:rsidRDefault="00EF356A" w:rsidP="00592270">
            <w:pPr>
              <w:spacing w:before="0"/>
              <w:rPr>
                <w:lang w:val="en-US"/>
              </w:rPr>
            </w:pPr>
            <w:r>
              <w:rPr>
                <w:lang w:val="en-US"/>
              </w:rPr>
              <w:t>Updated content of log file</w:t>
            </w:r>
            <w:r w:rsidR="00FD008B">
              <w:rPr>
                <w:lang w:val="en-US"/>
              </w:rPr>
              <w:t xml:space="preserve"> ‘fmpt_saa.log’</w:t>
            </w:r>
            <w:r>
              <w:rPr>
                <w:lang w:val="en-US"/>
              </w:rPr>
              <w:t>.</w:t>
            </w:r>
          </w:p>
          <w:p w14:paraId="7172CB45" w14:textId="77777777" w:rsidR="00300A7D" w:rsidRDefault="00300A7D" w:rsidP="00592270">
            <w:pPr>
              <w:spacing w:before="0"/>
              <w:rPr>
                <w:lang w:val="en-US"/>
              </w:rPr>
            </w:pPr>
            <w:r>
              <w:rPr>
                <w:lang w:val="en-US"/>
              </w:rPr>
              <w:t>Updated content of file ‘</w:t>
            </w:r>
            <w:proofErr w:type="spellStart"/>
            <w:r>
              <w:rPr>
                <w:lang w:val="en-US"/>
              </w:rPr>
              <w:t>other_outputs</w:t>
            </w:r>
            <w:proofErr w:type="spellEnd"/>
            <w:r>
              <w:rPr>
                <w:lang w:val="en-US"/>
              </w:rPr>
              <w:t>...</w:t>
            </w:r>
            <w:r w:rsidR="00952D91">
              <w:rPr>
                <w:lang w:val="en-US"/>
              </w:rPr>
              <w:t>txt</w:t>
            </w:r>
            <w:r>
              <w:rPr>
                <w:lang w:val="en-US"/>
              </w:rPr>
              <w:t>’.</w:t>
            </w:r>
          </w:p>
          <w:p w14:paraId="5BED0422" w14:textId="77777777" w:rsidR="00D5584A" w:rsidRDefault="00D5584A" w:rsidP="00592270">
            <w:pPr>
              <w:spacing w:before="0"/>
              <w:rPr>
                <w:lang w:val="en-US"/>
              </w:rPr>
            </w:pPr>
            <w:r>
              <w:rPr>
                <w:lang w:val="en-US"/>
              </w:rPr>
              <w:t>Changed strings:</w:t>
            </w:r>
          </w:p>
          <w:p w14:paraId="2EC4861D" w14:textId="77777777" w:rsidR="00D5584A" w:rsidRDefault="00D5584A" w:rsidP="00592270">
            <w:pPr>
              <w:spacing w:before="0"/>
              <w:rPr>
                <w:lang w:val="en-US"/>
              </w:rPr>
            </w:pPr>
            <w:r>
              <w:rPr>
                <w:lang w:val="en-US"/>
              </w:rPr>
              <w:t xml:space="preserve">    </w:t>
            </w:r>
            <w:proofErr w:type="spellStart"/>
            <w:r>
              <w:rPr>
                <w:lang w:val="en-US"/>
              </w:rPr>
              <w:t>generatePPDP</w:t>
            </w:r>
            <w:proofErr w:type="spellEnd"/>
            <w:r>
              <w:rPr>
                <w:lang w:val="en-US"/>
              </w:rPr>
              <w:t xml:space="preserve">  </w:t>
            </w:r>
            <w:r w:rsidRPr="00D5584A">
              <w:rPr>
                <w:lang w:val="en-US"/>
              </w:rPr>
              <w:sym w:font="Wingdings" w:char="F0E0"/>
            </w:r>
            <w:r>
              <w:rPr>
                <w:lang w:val="en-US"/>
              </w:rPr>
              <w:t xml:space="preserve"> </w:t>
            </w:r>
            <w:proofErr w:type="spellStart"/>
            <w:r>
              <w:rPr>
                <w:lang w:val="en-US"/>
              </w:rPr>
              <w:t>generatePairPPDP_offline</w:t>
            </w:r>
            <w:proofErr w:type="spellEnd"/>
          </w:p>
          <w:p w14:paraId="4459C061" w14:textId="77777777" w:rsidR="00D5584A" w:rsidRDefault="00D5584A" w:rsidP="00592270">
            <w:pPr>
              <w:spacing w:before="0"/>
              <w:rPr>
                <w:lang w:val="en-US"/>
              </w:rPr>
            </w:pPr>
            <w:r>
              <w:rPr>
                <w:lang w:val="en-US"/>
              </w:rPr>
              <w:t xml:space="preserve">    &lt;path&gt; </w:t>
            </w:r>
            <w:r w:rsidRPr="00D5584A">
              <w:rPr>
                <w:lang w:val="en-US"/>
              </w:rPr>
              <w:sym w:font="Wingdings" w:char="F0E0"/>
            </w:r>
            <w:r>
              <w:rPr>
                <w:lang w:val="en-US"/>
              </w:rPr>
              <w:t xml:space="preserve"> &lt;</w:t>
            </w:r>
            <w:proofErr w:type="spellStart"/>
            <w:r>
              <w:rPr>
                <w:lang w:val="en-US"/>
              </w:rPr>
              <w:t>path_FMOSA</w:t>
            </w:r>
            <w:proofErr w:type="spellEnd"/>
            <w:r>
              <w:rPr>
                <w:lang w:val="en-US"/>
              </w:rPr>
              <w:t>&gt;</w:t>
            </w:r>
          </w:p>
          <w:p w14:paraId="42362BC5" w14:textId="77777777" w:rsidR="001A1A62" w:rsidRDefault="001A1A62" w:rsidP="00592270">
            <w:pPr>
              <w:spacing w:before="0"/>
              <w:rPr>
                <w:lang w:val="en-US"/>
              </w:rPr>
            </w:pPr>
            <w:r>
              <w:rPr>
                <w:lang w:val="en-US"/>
              </w:rPr>
              <w:t xml:space="preserve">Replaced </w:t>
            </w:r>
            <w:r w:rsidR="006D5B73">
              <w:rPr>
                <w:lang w:val="en-US"/>
              </w:rPr>
              <w:t>figure due to error:</w:t>
            </w:r>
          </w:p>
          <w:p w14:paraId="3339F8F0" w14:textId="77777777" w:rsidR="006D5B73" w:rsidRDefault="006D5B73" w:rsidP="00592270">
            <w:pPr>
              <w:spacing w:before="0"/>
              <w:rPr>
                <w:lang w:val="en-US"/>
              </w:rPr>
            </w:pPr>
            <w:r>
              <w:rPr>
                <w:lang w:val="en-US"/>
              </w:rPr>
              <w:t xml:space="preserve">    Figure 1 (</w:t>
            </w:r>
            <w:r w:rsidR="00895196">
              <w:rPr>
                <w:lang w:val="en-US"/>
              </w:rPr>
              <w:t xml:space="preserve">error in </w:t>
            </w:r>
            <w:r>
              <w:rPr>
                <w:lang w:val="en-US"/>
              </w:rPr>
              <w:t>labels P0 and P1).</w:t>
            </w:r>
          </w:p>
          <w:p w14:paraId="520FD6E5" w14:textId="77777777" w:rsidR="006D5B73" w:rsidRDefault="006D5B73" w:rsidP="00592270">
            <w:pPr>
              <w:spacing w:before="0"/>
              <w:rPr>
                <w:lang w:val="en-US"/>
              </w:rPr>
            </w:pPr>
            <w:r>
              <w:rPr>
                <w:lang w:val="en-US"/>
              </w:rPr>
              <w:t xml:space="preserve">    Figure 2 (</w:t>
            </w:r>
            <w:r w:rsidR="00895196">
              <w:rPr>
                <w:lang w:val="en-US"/>
              </w:rPr>
              <w:t xml:space="preserve">error in </w:t>
            </w:r>
            <w:r>
              <w:rPr>
                <w:lang w:val="en-US"/>
              </w:rPr>
              <w:t>label P3).</w:t>
            </w:r>
          </w:p>
          <w:p w14:paraId="44B3E283" w14:textId="77777777" w:rsidR="00F94A58" w:rsidRDefault="00B8291E" w:rsidP="00592270">
            <w:pPr>
              <w:spacing w:before="0"/>
              <w:rPr>
                <w:lang w:val="en-US"/>
              </w:rPr>
            </w:pPr>
            <w:r>
              <w:rPr>
                <w:lang w:val="en-US"/>
              </w:rPr>
              <w:t xml:space="preserve">Updated content of files of </w:t>
            </w:r>
            <w:r w:rsidR="00086C96">
              <w:rPr>
                <w:lang w:val="en-US"/>
              </w:rPr>
              <w:t xml:space="preserve">the FMM </w:t>
            </w:r>
            <w:r>
              <w:rPr>
                <w:lang w:val="en-US"/>
              </w:rPr>
              <w:t>instance</w:t>
            </w:r>
            <w:r w:rsidR="003815D6">
              <w:rPr>
                <w:lang w:val="en-US"/>
              </w:rPr>
              <w:t>:</w:t>
            </w:r>
          </w:p>
          <w:p w14:paraId="440594D4" w14:textId="77777777" w:rsidR="003815D6" w:rsidRDefault="003815D6" w:rsidP="003815D6">
            <w:pPr>
              <w:spacing w:before="0"/>
              <w:rPr>
                <w:lang w:val="en-US"/>
              </w:rPr>
            </w:pPr>
            <w:r>
              <w:rPr>
                <w:lang w:val="en-US"/>
              </w:rPr>
              <w:t xml:space="preserve">    Instance.txt</w:t>
            </w:r>
          </w:p>
          <w:p w14:paraId="252B6FAB" w14:textId="77777777" w:rsidR="0049024A" w:rsidRDefault="0049024A" w:rsidP="0049024A">
            <w:pPr>
              <w:spacing w:before="0"/>
              <w:rPr>
                <w:lang w:val="en-US"/>
              </w:rPr>
            </w:pPr>
            <w:r>
              <w:rPr>
                <w:lang w:val="en-US"/>
              </w:rPr>
              <w:t xml:space="preserve">    </w:t>
            </w:r>
            <w:proofErr w:type="spellStart"/>
            <w:r>
              <w:rPr>
                <w:lang w:val="en-US"/>
              </w:rPr>
              <w:t>ExclusionArea</w:t>
            </w:r>
            <w:proofErr w:type="spellEnd"/>
            <w:r>
              <w:rPr>
                <w:lang w:val="en-US"/>
              </w:rPr>
              <w:t>&lt;Id&gt;/Contour_.txt</w:t>
            </w:r>
          </w:p>
          <w:p w14:paraId="0E67C71E" w14:textId="77777777" w:rsidR="0049024A" w:rsidRDefault="0049024A" w:rsidP="0049024A">
            <w:pPr>
              <w:spacing w:before="0"/>
              <w:rPr>
                <w:lang w:val="en-US"/>
              </w:rPr>
            </w:pPr>
            <w:r>
              <w:rPr>
                <w:lang w:val="en-US"/>
              </w:rPr>
              <w:t xml:space="preserve">    </w:t>
            </w:r>
            <w:proofErr w:type="spellStart"/>
            <w:r>
              <w:rPr>
                <w:lang w:val="en-US"/>
              </w:rPr>
              <w:t>ExclusionArea</w:t>
            </w:r>
            <w:proofErr w:type="spellEnd"/>
            <w:r>
              <w:rPr>
                <w:lang w:val="en-US"/>
              </w:rPr>
              <w:t>&lt;Id&gt;/Instance.txt</w:t>
            </w:r>
          </w:p>
          <w:p w14:paraId="3E4E9520" w14:textId="77777777" w:rsidR="003815D6" w:rsidRDefault="003815D6" w:rsidP="003815D6">
            <w:pPr>
              <w:spacing w:before="0"/>
              <w:rPr>
                <w:lang w:val="en-US"/>
              </w:rPr>
            </w:pPr>
            <w:r>
              <w:rPr>
                <w:lang w:val="en-US"/>
              </w:rPr>
              <w:t xml:space="preserve">    </w:t>
            </w:r>
            <w:proofErr w:type="spellStart"/>
            <w:r>
              <w:rPr>
                <w:lang w:val="en-US"/>
              </w:rPr>
              <w:t>RoboticPositioner</w:t>
            </w:r>
            <w:proofErr w:type="spellEnd"/>
            <w:r>
              <w:rPr>
                <w:lang w:val="en-US"/>
              </w:rPr>
              <w:t>&lt;Id&gt;/</w:t>
            </w:r>
            <w:r w:rsidR="006D5B73">
              <w:rPr>
                <w:lang w:val="en-US"/>
              </w:rPr>
              <w:t>Contour____</w:t>
            </w:r>
            <w:r>
              <w:rPr>
                <w:lang w:val="en-US"/>
              </w:rPr>
              <w:t>.txt</w:t>
            </w:r>
          </w:p>
          <w:p w14:paraId="67BBD48C" w14:textId="77777777" w:rsidR="003815D6" w:rsidRDefault="003815D6" w:rsidP="003815D6">
            <w:pPr>
              <w:spacing w:before="0"/>
              <w:rPr>
                <w:lang w:val="en-US"/>
              </w:rPr>
            </w:pPr>
            <w:r>
              <w:rPr>
                <w:lang w:val="en-US"/>
              </w:rPr>
              <w:t xml:space="preserve">    </w:t>
            </w:r>
            <w:proofErr w:type="spellStart"/>
            <w:r>
              <w:rPr>
                <w:lang w:val="en-US"/>
              </w:rPr>
              <w:t>RoboticPositioner</w:t>
            </w:r>
            <w:proofErr w:type="spellEnd"/>
            <w:r>
              <w:rPr>
                <w:lang w:val="en-US"/>
              </w:rPr>
              <w:t>&lt;Id&gt;/</w:t>
            </w:r>
            <w:r w:rsidR="006D5B73">
              <w:rPr>
                <w:lang w:val="en-US"/>
              </w:rPr>
              <w:t>Contour_</w:t>
            </w:r>
            <w:r>
              <w:rPr>
                <w:lang w:val="en-US"/>
              </w:rPr>
              <w:t>.txt</w:t>
            </w:r>
          </w:p>
          <w:p w14:paraId="2BD5FC97" w14:textId="77777777" w:rsidR="003815D6" w:rsidRDefault="003815D6" w:rsidP="003815D6">
            <w:pPr>
              <w:spacing w:before="0"/>
              <w:rPr>
                <w:lang w:val="en-US"/>
              </w:rPr>
            </w:pPr>
            <w:r>
              <w:rPr>
                <w:lang w:val="en-US"/>
              </w:rPr>
              <w:t xml:space="preserve">    </w:t>
            </w:r>
            <w:proofErr w:type="spellStart"/>
            <w:r>
              <w:rPr>
                <w:lang w:val="en-US"/>
              </w:rPr>
              <w:t>RoboticPositioner</w:t>
            </w:r>
            <w:proofErr w:type="spellEnd"/>
            <w:r>
              <w:rPr>
                <w:lang w:val="en-US"/>
              </w:rPr>
              <w:t>&lt;Id&gt;/</w:t>
            </w:r>
            <w:r w:rsidR="0049024A">
              <w:rPr>
                <w:lang w:val="en-US"/>
              </w:rPr>
              <w:t>F1</w:t>
            </w:r>
            <w:r>
              <w:rPr>
                <w:lang w:val="en-US"/>
              </w:rPr>
              <w:t>.txt</w:t>
            </w:r>
          </w:p>
          <w:p w14:paraId="4B47FEC0" w14:textId="77777777" w:rsidR="003815D6" w:rsidRDefault="003815D6" w:rsidP="003815D6">
            <w:pPr>
              <w:spacing w:before="0"/>
              <w:rPr>
                <w:lang w:val="en-US"/>
              </w:rPr>
            </w:pPr>
            <w:r>
              <w:rPr>
                <w:lang w:val="en-US"/>
              </w:rPr>
              <w:t xml:space="preserve">    </w:t>
            </w:r>
            <w:proofErr w:type="spellStart"/>
            <w:r>
              <w:rPr>
                <w:lang w:val="en-US"/>
              </w:rPr>
              <w:t>RoboticPositioner</w:t>
            </w:r>
            <w:proofErr w:type="spellEnd"/>
            <w:r>
              <w:rPr>
                <w:lang w:val="en-US"/>
              </w:rPr>
              <w:t>&lt;Id&gt;/</w:t>
            </w:r>
            <w:r w:rsidR="006D5B73">
              <w:rPr>
                <w:lang w:val="en-US"/>
              </w:rPr>
              <w:t>F2</w:t>
            </w:r>
            <w:r>
              <w:rPr>
                <w:lang w:val="en-US"/>
              </w:rPr>
              <w:t>.txt</w:t>
            </w:r>
          </w:p>
          <w:p w14:paraId="2404FA0C" w14:textId="77777777" w:rsidR="003815D6" w:rsidRPr="00CA7D48" w:rsidRDefault="003815D6" w:rsidP="00592270">
            <w:pPr>
              <w:spacing w:before="0"/>
              <w:rPr>
                <w:lang w:val="en-US"/>
              </w:rPr>
            </w:pPr>
            <w:r>
              <w:rPr>
                <w:lang w:val="en-US"/>
              </w:rPr>
              <w:t xml:space="preserve">    </w:t>
            </w:r>
            <w:proofErr w:type="spellStart"/>
            <w:r>
              <w:rPr>
                <w:lang w:val="en-US"/>
              </w:rPr>
              <w:t>RoboticPositioner</w:t>
            </w:r>
            <w:proofErr w:type="spellEnd"/>
            <w:r>
              <w:rPr>
                <w:lang w:val="en-US"/>
              </w:rPr>
              <w:t>&lt;Id&gt;/Instance.txt</w:t>
            </w:r>
          </w:p>
        </w:tc>
      </w:tr>
      <w:tr w:rsidR="00363CA8" w:rsidRPr="00C0301B" w14:paraId="64A9B289" w14:textId="77777777" w:rsidTr="003F1A12">
        <w:tc>
          <w:tcPr>
            <w:tcW w:w="964" w:type="dxa"/>
            <w:vAlign w:val="center"/>
          </w:tcPr>
          <w:p w14:paraId="12ED3796" w14:textId="77777777" w:rsidR="00363CA8" w:rsidRDefault="00363CA8" w:rsidP="003F1A12">
            <w:pPr>
              <w:spacing w:before="0"/>
              <w:jc w:val="center"/>
              <w:rPr>
                <w:color w:val="000000"/>
                <w:lang w:val="en-GB"/>
              </w:rPr>
            </w:pPr>
            <w:r>
              <w:rPr>
                <w:color w:val="000000"/>
                <w:lang w:val="en-GB"/>
              </w:rPr>
              <w:t>1.E</w:t>
            </w:r>
          </w:p>
        </w:tc>
        <w:tc>
          <w:tcPr>
            <w:tcW w:w="964" w:type="dxa"/>
            <w:vAlign w:val="center"/>
          </w:tcPr>
          <w:p w14:paraId="317A370E" w14:textId="77777777" w:rsidR="00363CA8" w:rsidRDefault="00363CA8" w:rsidP="003F1A12">
            <w:pPr>
              <w:spacing w:before="0"/>
              <w:jc w:val="center"/>
              <w:rPr>
                <w:color w:val="000000"/>
                <w:lang w:val="en-GB"/>
              </w:rPr>
            </w:pPr>
            <w:r>
              <w:rPr>
                <w:color w:val="000000"/>
                <w:lang w:val="en-GB"/>
              </w:rPr>
              <w:t>16/01/16</w:t>
            </w:r>
          </w:p>
        </w:tc>
        <w:tc>
          <w:tcPr>
            <w:tcW w:w="964" w:type="dxa"/>
            <w:vAlign w:val="center"/>
          </w:tcPr>
          <w:p w14:paraId="389EEB74" w14:textId="77777777" w:rsidR="00363CA8" w:rsidRDefault="00363CA8" w:rsidP="003F1A12">
            <w:pPr>
              <w:spacing w:before="0"/>
              <w:jc w:val="center"/>
              <w:rPr>
                <w:color w:val="000000"/>
                <w:lang w:val="en-GB"/>
              </w:rPr>
            </w:pPr>
            <w:r>
              <w:rPr>
                <w:color w:val="000000"/>
                <w:lang w:val="en-GB"/>
              </w:rPr>
              <w:t>All</w:t>
            </w:r>
          </w:p>
        </w:tc>
        <w:tc>
          <w:tcPr>
            <w:tcW w:w="964" w:type="dxa"/>
            <w:vAlign w:val="center"/>
          </w:tcPr>
          <w:p w14:paraId="43BB930A" w14:textId="77777777" w:rsidR="00363CA8" w:rsidRDefault="00363CA8" w:rsidP="003F1A12">
            <w:pPr>
              <w:spacing w:before="0"/>
              <w:jc w:val="center"/>
              <w:rPr>
                <w:color w:val="000000"/>
                <w:lang w:val="en-GB"/>
              </w:rPr>
            </w:pPr>
            <w:r>
              <w:rPr>
                <w:color w:val="000000"/>
                <w:lang w:val="en-GB"/>
              </w:rPr>
              <w:t>All</w:t>
            </w:r>
          </w:p>
        </w:tc>
        <w:tc>
          <w:tcPr>
            <w:tcW w:w="4720" w:type="dxa"/>
            <w:vAlign w:val="center"/>
          </w:tcPr>
          <w:p w14:paraId="0E04AE91" w14:textId="77777777" w:rsidR="00363CA8" w:rsidRDefault="00363CA8" w:rsidP="003F1A12">
            <w:pPr>
              <w:spacing w:before="0"/>
              <w:jc w:val="left"/>
              <w:rPr>
                <w:color w:val="000000"/>
                <w:lang w:val="en-GB"/>
              </w:rPr>
            </w:pPr>
            <w:r w:rsidRPr="00C77FBF">
              <w:rPr>
                <w:color w:val="000000"/>
                <w:lang w:val="en-GB"/>
              </w:rPr>
              <w:t>The document has been updated to reply the comments in LAR-INT-007 to LAR-INT-011</w:t>
            </w:r>
          </w:p>
        </w:tc>
      </w:tr>
      <w:tr w:rsidR="00681EE5" w:rsidRPr="00C0301B" w14:paraId="12742D40" w14:textId="77777777">
        <w:tc>
          <w:tcPr>
            <w:tcW w:w="964" w:type="dxa"/>
            <w:vAlign w:val="center"/>
          </w:tcPr>
          <w:p w14:paraId="5D332502" w14:textId="714D39BE" w:rsidR="00681EE5" w:rsidRDefault="00681EE5" w:rsidP="00F02A83">
            <w:pPr>
              <w:spacing w:before="0"/>
              <w:jc w:val="center"/>
              <w:rPr>
                <w:color w:val="000000"/>
                <w:lang w:val="en-GB"/>
              </w:rPr>
            </w:pPr>
            <w:r>
              <w:rPr>
                <w:color w:val="000000"/>
                <w:lang w:val="en-GB"/>
              </w:rPr>
              <w:t>1.</w:t>
            </w:r>
            <w:r w:rsidR="00363CA8">
              <w:rPr>
                <w:color w:val="000000"/>
                <w:lang w:val="en-GB"/>
              </w:rPr>
              <w:t>F</w:t>
            </w:r>
          </w:p>
        </w:tc>
        <w:tc>
          <w:tcPr>
            <w:tcW w:w="964" w:type="dxa"/>
            <w:vAlign w:val="center"/>
          </w:tcPr>
          <w:p w14:paraId="0E1FA581" w14:textId="77777777" w:rsidR="00681EE5" w:rsidRDefault="00710F2D" w:rsidP="00F02A83">
            <w:pPr>
              <w:spacing w:before="0"/>
              <w:jc w:val="center"/>
              <w:rPr>
                <w:color w:val="000000"/>
                <w:lang w:val="en-GB"/>
              </w:rPr>
            </w:pPr>
            <w:r>
              <w:rPr>
                <w:color w:val="000000"/>
                <w:lang w:val="en-GB"/>
              </w:rPr>
              <w:t>22/06</w:t>
            </w:r>
            <w:r w:rsidR="00681EE5">
              <w:rPr>
                <w:color w:val="000000"/>
                <w:lang w:val="en-GB"/>
              </w:rPr>
              <w:t>/17</w:t>
            </w:r>
          </w:p>
        </w:tc>
        <w:tc>
          <w:tcPr>
            <w:tcW w:w="964" w:type="dxa"/>
            <w:vAlign w:val="center"/>
          </w:tcPr>
          <w:p w14:paraId="6F1D0F4A" w14:textId="77777777" w:rsidR="00BB2793" w:rsidRDefault="00BB2793" w:rsidP="00F02A83">
            <w:pPr>
              <w:spacing w:before="0"/>
              <w:jc w:val="center"/>
              <w:rPr>
                <w:color w:val="000000"/>
                <w:lang w:val="en-GB"/>
              </w:rPr>
            </w:pPr>
            <w:r>
              <w:rPr>
                <w:color w:val="000000"/>
                <w:lang w:val="en-GB"/>
              </w:rPr>
              <w:t>4</w:t>
            </w:r>
          </w:p>
          <w:p w14:paraId="48E08A62" w14:textId="77777777" w:rsidR="00BC4A4D" w:rsidRDefault="00BC4A4D" w:rsidP="00F02A83">
            <w:pPr>
              <w:spacing w:before="0"/>
              <w:jc w:val="center"/>
              <w:rPr>
                <w:color w:val="000000"/>
                <w:lang w:val="en-GB"/>
              </w:rPr>
            </w:pPr>
            <w:r>
              <w:rPr>
                <w:color w:val="000000"/>
                <w:lang w:val="en-GB"/>
              </w:rPr>
              <w:t>4</w:t>
            </w:r>
          </w:p>
          <w:p w14:paraId="6929BF38" w14:textId="77777777" w:rsidR="00BC4A4D" w:rsidRDefault="00BC4A4D" w:rsidP="00F02A83">
            <w:pPr>
              <w:spacing w:before="0"/>
              <w:jc w:val="center"/>
              <w:rPr>
                <w:color w:val="000000"/>
                <w:lang w:val="en-GB"/>
              </w:rPr>
            </w:pPr>
            <w:r>
              <w:rPr>
                <w:color w:val="000000"/>
                <w:lang w:val="en-GB"/>
              </w:rPr>
              <w:t>6.2</w:t>
            </w:r>
          </w:p>
          <w:p w14:paraId="0199BD96" w14:textId="77777777" w:rsidR="00BC4A4D" w:rsidRDefault="00BC4A4D" w:rsidP="00F02A83">
            <w:pPr>
              <w:spacing w:before="0"/>
              <w:jc w:val="center"/>
              <w:rPr>
                <w:color w:val="000000"/>
                <w:lang w:val="en-GB"/>
              </w:rPr>
            </w:pPr>
          </w:p>
          <w:p w14:paraId="020AC8BC" w14:textId="77777777" w:rsidR="00BC4A4D" w:rsidRDefault="00BC4A4D" w:rsidP="00F02A83">
            <w:pPr>
              <w:spacing w:before="0"/>
              <w:jc w:val="center"/>
              <w:rPr>
                <w:color w:val="000000"/>
                <w:lang w:val="en-GB"/>
              </w:rPr>
            </w:pPr>
            <w:r>
              <w:rPr>
                <w:color w:val="000000"/>
                <w:lang w:val="en-GB"/>
              </w:rPr>
              <w:t>6.3</w:t>
            </w:r>
          </w:p>
          <w:p w14:paraId="72C39256" w14:textId="77777777" w:rsidR="00BC4A4D" w:rsidRDefault="00BC4A4D" w:rsidP="00F02A83">
            <w:pPr>
              <w:spacing w:before="0"/>
              <w:jc w:val="center"/>
              <w:rPr>
                <w:color w:val="000000"/>
                <w:lang w:val="en-GB"/>
              </w:rPr>
            </w:pPr>
          </w:p>
          <w:p w14:paraId="53D1E1DD" w14:textId="77777777" w:rsidR="00681EE5" w:rsidRDefault="00681EE5" w:rsidP="00F02A83">
            <w:pPr>
              <w:spacing w:before="0"/>
              <w:jc w:val="center"/>
              <w:rPr>
                <w:color w:val="000000"/>
                <w:lang w:val="en-GB"/>
              </w:rPr>
            </w:pPr>
            <w:r>
              <w:rPr>
                <w:color w:val="000000"/>
                <w:lang w:val="en-GB"/>
              </w:rPr>
              <w:t>7.11</w:t>
            </w:r>
          </w:p>
          <w:p w14:paraId="35D2CD1A" w14:textId="77777777" w:rsidR="00681EE5" w:rsidRDefault="00681EE5" w:rsidP="00F02A83">
            <w:pPr>
              <w:spacing w:before="0"/>
              <w:jc w:val="center"/>
              <w:rPr>
                <w:color w:val="000000"/>
                <w:lang w:val="en-GB"/>
              </w:rPr>
            </w:pPr>
            <w:r>
              <w:rPr>
                <w:color w:val="000000"/>
                <w:lang w:val="en-GB"/>
              </w:rPr>
              <w:t>7.13</w:t>
            </w:r>
          </w:p>
          <w:p w14:paraId="731334E9" w14:textId="77777777" w:rsidR="00F83B36" w:rsidRDefault="00F83B36" w:rsidP="00190DF6">
            <w:pPr>
              <w:spacing w:before="0"/>
              <w:ind w:left="2832" w:hanging="2832"/>
              <w:jc w:val="center"/>
              <w:rPr>
                <w:color w:val="000000"/>
                <w:lang w:val="en-GB"/>
              </w:rPr>
            </w:pPr>
          </w:p>
          <w:p w14:paraId="42E1C003" w14:textId="77777777" w:rsidR="00BA3AB8" w:rsidRDefault="00D83A73" w:rsidP="00271CC5">
            <w:pPr>
              <w:spacing w:before="0"/>
              <w:jc w:val="center"/>
              <w:rPr>
                <w:color w:val="000000"/>
                <w:lang w:val="en-GB"/>
              </w:rPr>
            </w:pPr>
            <w:r>
              <w:rPr>
                <w:color w:val="000000"/>
                <w:lang w:val="en-GB"/>
              </w:rPr>
              <w:t>All</w:t>
            </w:r>
          </w:p>
          <w:p w14:paraId="6990062F" w14:textId="77777777" w:rsidR="00BA3AB8" w:rsidRDefault="00BA3AB8" w:rsidP="00271CC5">
            <w:pPr>
              <w:spacing w:before="0"/>
              <w:jc w:val="center"/>
              <w:rPr>
                <w:color w:val="000000"/>
                <w:lang w:val="en-GB"/>
              </w:rPr>
            </w:pPr>
            <w:r>
              <w:rPr>
                <w:color w:val="000000"/>
                <w:lang w:val="en-GB"/>
              </w:rPr>
              <w:t>7.6</w:t>
            </w:r>
            <w:r w:rsidR="00271CC5">
              <w:rPr>
                <w:color w:val="000000"/>
                <w:lang w:val="en-GB"/>
              </w:rPr>
              <w:t>-7.13</w:t>
            </w:r>
          </w:p>
        </w:tc>
        <w:tc>
          <w:tcPr>
            <w:tcW w:w="964" w:type="dxa"/>
            <w:vAlign w:val="center"/>
          </w:tcPr>
          <w:p w14:paraId="554A23C5" w14:textId="77777777" w:rsidR="00BB2793" w:rsidRDefault="00FE095A" w:rsidP="00F02A83">
            <w:pPr>
              <w:spacing w:before="0"/>
              <w:jc w:val="center"/>
              <w:rPr>
                <w:color w:val="000000"/>
                <w:lang w:val="en-GB"/>
              </w:rPr>
            </w:pPr>
            <w:r>
              <w:rPr>
                <w:color w:val="000000"/>
                <w:lang w:val="en-GB"/>
              </w:rPr>
              <w:t>13</w:t>
            </w:r>
          </w:p>
          <w:p w14:paraId="184B2F96" w14:textId="77777777" w:rsidR="00FE095A" w:rsidRDefault="00FE095A" w:rsidP="00F02A83">
            <w:pPr>
              <w:spacing w:before="0"/>
              <w:jc w:val="center"/>
              <w:rPr>
                <w:color w:val="000000"/>
                <w:lang w:val="en-GB"/>
              </w:rPr>
            </w:pPr>
            <w:r>
              <w:rPr>
                <w:color w:val="000000"/>
                <w:lang w:val="en-GB"/>
              </w:rPr>
              <w:t>15</w:t>
            </w:r>
          </w:p>
          <w:p w14:paraId="176D3A01" w14:textId="77777777" w:rsidR="00BC4A4D" w:rsidRDefault="00BC4A4D" w:rsidP="00F02A83">
            <w:pPr>
              <w:spacing w:before="0"/>
              <w:jc w:val="center"/>
              <w:rPr>
                <w:color w:val="000000"/>
                <w:lang w:val="en-GB"/>
              </w:rPr>
            </w:pPr>
            <w:r>
              <w:rPr>
                <w:color w:val="000000"/>
                <w:lang w:val="en-GB"/>
              </w:rPr>
              <w:t>21</w:t>
            </w:r>
          </w:p>
          <w:p w14:paraId="5456E7CB" w14:textId="77777777" w:rsidR="00BC4A4D" w:rsidRDefault="00BC4A4D" w:rsidP="00F02A83">
            <w:pPr>
              <w:spacing w:before="0"/>
              <w:jc w:val="center"/>
              <w:rPr>
                <w:color w:val="000000"/>
                <w:lang w:val="en-GB"/>
              </w:rPr>
            </w:pPr>
          </w:p>
          <w:p w14:paraId="25072FC3" w14:textId="77777777" w:rsidR="00BC4A4D" w:rsidRDefault="00BC4A4D" w:rsidP="00F02A83">
            <w:pPr>
              <w:spacing w:before="0"/>
              <w:jc w:val="center"/>
              <w:rPr>
                <w:color w:val="000000"/>
                <w:lang w:val="en-GB"/>
              </w:rPr>
            </w:pPr>
            <w:r>
              <w:rPr>
                <w:color w:val="000000"/>
                <w:lang w:val="en-GB"/>
              </w:rPr>
              <w:t>22</w:t>
            </w:r>
          </w:p>
          <w:p w14:paraId="1FC01D97" w14:textId="77777777" w:rsidR="00BC4A4D" w:rsidRDefault="00BC4A4D" w:rsidP="00F02A83">
            <w:pPr>
              <w:spacing w:before="0"/>
              <w:jc w:val="center"/>
              <w:rPr>
                <w:color w:val="000000"/>
                <w:lang w:val="en-GB"/>
              </w:rPr>
            </w:pPr>
          </w:p>
          <w:p w14:paraId="283BE3DA" w14:textId="77777777" w:rsidR="00681EE5" w:rsidRDefault="00681EE5" w:rsidP="00F02A83">
            <w:pPr>
              <w:spacing w:before="0"/>
              <w:jc w:val="center"/>
              <w:rPr>
                <w:color w:val="000000"/>
                <w:lang w:val="en-GB"/>
              </w:rPr>
            </w:pPr>
            <w:r>
              <w:rPr>
                <w:color w:val="000000"/>
                <w:lang w:val="en-GB"/>
              </w:rPr>
              <w:t>26</w:t>
            </w:r>
          </w:p>
          <w:p w14:paraId="1CA0EC4D" w14:textId="77777777" w:rsidR="00681EE5" w:rsidRDefault="00681EE5" w:rsidP="00F02A83">
            <w:pPr>
              <w:spacing w:before="0"/>
              <w:jc w:val="center"/>
              <w:rPr>
                <w:color w:val="000000"/>
                <w:lang w:val="en-GB"/>
              </w:rPr>
            </w:pPr>
            <w:r>
              <w:rPr>
                <w:color w:val="000000"/>
                <w:lang w:val="en-GB"/>
              </w:rPr>
              <w:t>27</w:t>
            </w:r>
          </w:p>
          <w:p w14:paraId="64961219" w14:textId="77777777" w:rsidR="00F83B36" w:rsidRDefault="00F83B36" w:rsidP="00F02A83">
            <w:pPr>
              <w:spacing w:before="0"/>
              <w:jc w:val="center"/>
              <w:rPr>
                <w:color w:val="000000"/>
                <w:lang w:val="en-GB"/>
              </w:rPr>
            </w:pPr>
          </w:p>
          <w:p w14:paraId="6C4137E6" w14:textId="77777777" w:rsidR="0033186F" w:rsidRDefault="00D83A73" w:rsidP="00271CC5">
            <w:pPr>
              <w:spacing w:before="0"/>
              <w:jc w:val="center"/>
              <w:rPr>
                <w:color w:val="000000"/>
                <w:lang w:val="en-GB"/>
              </w:rPr>
            </w:pPr>
            <w:r>
              <w:rPr>
                <w:color w:val="000000"/>
                <w:lang w:val="en-GB"/>
              </w:rPr>
              <w:t>All</w:t>
            </w:r>
          </w:p>
          <w:p w14:paraId="1D0A6533" w14:textId="77777777" w:rsidR="0033186F" w:rsidRDefault="0033186F" w:rsidP="00271CC5">
            <w:pPr>
              <w:spacing w:before="0"/>
              <w:jc w:val="center"/>
              <w:rPr>
                <w:color w:val="000000"/>
                <w:lang w:val="en-GB"/>
              </w:rPr>
            </w:pPr>
            <w:r>
              <w:rPr>
                <w:color w:val="000000"/>
                <w:lang w:val="en-GB"/>
              </w:rPr>
              <w:t>27</w:t>
            </w:r>
            <w:r w:rsidR="00271CC5">
              <w:rPr>
                <w:color w:val="000000"/>
                <w:lang w:val="en-GB"/>
              </w:rPr>
              <w:t>-29</w:t>
            </w:r>
          </w:p>
        </w:tc>
        <w:tc>
          <w:tcPr>
            <w:tcW w:w="4720" w:type="dxa"/>
            <w:vAlign w:val="center"/>
          </w:tcPr>
          <w:p w14:paraId="32D905B5" w14:textId="77777777" w:rsidR="00FE095A" w:rsidRDefault="00FE095A" w:rsidP="00F02A83">
            <w:pPr>
              <w:spacing w:before="0"/>
              <w:rPr>
                <w:color w:val="000000"/>
                <w:lang w:val="en-GB"/>
              </w:rPr>
            </w:pPr>
            <w:r>
              <w:rPr>
                <w:color w:val="000000"/>
                <w:lang w:val="en-GB"/>
              </w:rPr>
              <w:t>Added field “Angle (</w:t>
            </w:r>
            <w:proofErr w:type="spellStart"/>
            <w:r>
              <w:rPr>
                <w:color w:val="000000"/>
                <w:lang w:val="en-GB"/>
              </w:rPr>
              <w:t>deg</w:t>
            </w:r>
            <w:proofErr w:type="spellEnd"/>
            <w:r>
              <w:rPr>
                <w:color w:val="000000"/>
                <w:lang w:val="en-GB"/>
              </w:rPr>
              <w:t>)” to file type FMOSA.</w:t>
            </w:r>
          </w:p>
          <w:p w14:paraId="4ABCC2BA" w14:textId="77777777" w:rsidR="00FE095A" w:rsidRDefault="00FE095A" w:rsidP="00F02A83">
            <w:pPr>
              <w:spacing w:before="0"/>
              <w:rPr>
                <w:color w:val="000000"/>
                <w:lang w:val="en-GB"/>
              </w:rPr>
            </w:pPr>
            <w:r>
              <w:rPr>
                <w:color w:val="000000"/>
                <w:lang w:val="en-GB"/>
              </w:rPr>
              <w:t>Example type FMOSA updated.</w:t>
            </w:r>
          </w:p>
          <w:p w14:paraId="46872878" w14:textId="77777777" w:rsidR="00BC4A4D" w:rsidRDefault="00BC4A4D" w:rsidP="00F02A83">
            <w:pPr>
              <w:spacing w:before="0"/>
              <w:rPr>
                <w:color w:val="000000"/>
                <w:lang w:val="en-GB"/>
              </w:rPr>
            </w:pPr>
            <w:r>
              <w:rPr>
                <w:color w:val="000000"/>
                <w:lang w:val="en-GB"/>
              </w:rPr>
              <w:t>Function “</w:t>
            </w:r>
            <w:proofErr w:type="spellStart"/>
            <w:r>
              <w:rPr>
                <w:color w:val="000000"/>
                <w:lang w:val="en-GB"/>
              </w:rPr>
              <w:t>generateParkProg_online</w:t>
            </w:r>
            <w:proofErr w:type="spellEnd"/>
            <w:r>
              <w:rPr>
                <w:color w:val="000000"/>
                <w:lang w:val="en-GB"/>
              </w:rPr>
              <w:t xml:space="preserve">” return structure outputs instead </w:t>
            </w:r>
            <w:proofErr w:type="spellStart"/>
            <w:r>
              <w:rPr>
                <w:color w:val="000000"/>
                <w:lang w:val="en-GB"/>
              </w:rPr>
              <w:t>ParkProg</w:t>
            </w:r>
            <w:proofErr w:type="spellEnd"/>
            <w:r>
              <w:rPr>
                <w:color w:val="000000"/>
                <w:lang w:val="en-GB"/>
              </w:rPr>
              <w:t>.</w:t>
            </w:r>
          </w:p>
          <w:p w14:paraId="4A2867B3" w14:textId="77777777" w:rsidR="00BC4A4D" w:rsidRDefault="00BC4A4D" w:rsidP="00F02A83">
            <w:pPr>
              <w:spacing w:before="0"/>
              <w:rPr>
                <w:color w:val="000000"/>
                <w:lang w:val="en-GB"/>
              </w:rPr>
            </w:pPr>
            <w:r>
              <w:rPr>
                <w:color w:val="000000"/>
                <w:lang w:val="en-GB"/>
              </w:rPr>
              <w:t>Function “</w:t>
            </w:r>
            <w:proofErr w:type="spellStart"/>
            <w:r>
              <w:rPr>
                <w:color w:val="000000"/>
                <w:lang w:val="en-GB"/>
              </w:rPr>
              <w:t>generatePPDP_online</w:t>
            </w:r>
            <w:proofErr w:type="spellEnd"/>
            <w:r>
              <w:rPr>
                <w:color w:val="000000"/>
                <w:lang w:val="en-GB"/>
              </w:rPr>
              <w:t>” return structure outputs instead PP and DP.</w:t>
            </w:r>
          </w:p>
          <w:p w14:paraId="0B1F0B48" w14:textId="77777777" w:rsidR="00681EE5" w:rsidRPr="00190DF6" w:rsidRDefault="004B6EE7" w:rsidP="00F02A83">
            <w:pPr>
              <w:spacing w:before="0"/>
              <w:rPr>
                <w:color w:val="000000"/>
                <w:u w:val="single"/>
                <w:lang w:val="en-GB"/>
              </w:rPr>
            </w:pPr>
            <w:r>
              <w:rPr>
                <w:color w:val="000000"/>
                <w:lang w:val="en-GB"/>
              </w:rPr>
              <w:t>Redefined F1 for SB1 = 194086.302.</w:t>
            </w:r>
          </w:p>
          <w:p w14:paraId="4100870C" w14:textId="77777777" w:rsidR="004B6EE7" w:rsidRDefault="004B6EE7" w:rsidP="00F02A83">
            <w:pPr>
              <w:spacing w:before="0"/>
              <w:rPr>
                <w:color w:val="000000"/>
                <w:lang w:val="en-GB"/>
              </w:rPr>
            </w:pPr>
            <w:r>
              <w:rPr>
                <w:color w:val="000000"/>
                <w:lang w:val="en-GB"/>
              </w:rPr>
              <w:t>Removed SB1 and SB2 from ‘Instance.txt’.</w:t>
            </w:r>
          </w:p>
          <w:p w14:paraId="4C49B28C" w14:textId="77777777" w:rsidR="004B6EE7" w:rsidRDefault="00D83A73" w:rsidP="00D83A73">
            <w:pPr>
              <w:spacing w:before="0"/>
              <w:rPr>
                <w:color w:val="000000"/>
                <w:lang w:val="en-GB"/>
              </w:rPr>
            </w:pPr>
            <w:r>
              <w:rPr>
                <w:color w:val="000000"/>
                <w:lang w:val="en-GB"/>
              </w:rPr>
              <w:t>String changed</w:t>
            </w:r>
            <w:r w:rsidR="004B6EE7">
              <w:rPr>
                <w:color w:val="000000"/>
                <w:lang w:val="en-GB"/>
              </w:rPr>
              <w:t>:</w:t>
            </w:r>
            <w:r>
              <w:rPr>
                <w:color w:val="000000"/>
                <w:lang w:val="en-GB"/>
              </w:rPr>
              <w:t xml:space="preserve"> </w:t>
            </w:r>
            <w:r w:rsidR="004B6EE7">
              <w:rPr>
                <w:color w:val="000000"/>
                <w:lang w:val="en-GB"/>
              </w:rPr>
              <w:t xml:space="preserve">“S2” </w:t>
            </w:r>
            <w:r w:rsidR="004B6EE7" w:rsidRPr="004B6EE7">
              <w:rPr>
                <w:color w:val="000000"/>
                <w:lang w:val="en-GB"/>
              </w:rPr>
              <w:sym w:font="Wingdings" w:char="F0E0"/>
            </w:r>
            <w:r w:rsidR="004B6EE7">
              <w:rPr>
                <w:color w:val="000000"/>
                <w:lang w:val="en-GB"/>
              </w:rPr>
              <w:t xml:space="preserve"> “S0”</w:t>
            </w:r>
            <w:r>
              <w:rPr>
                <w:color w:val="000000"/>
                <w:lang w:val="en-GB"/>
              </w:rPr>
              <w:t>.</w:t>
            </w:r>
          </w:p>
          <w:p w14:paraId="425380DF" w14:textId="77777777" w:rsidR="00271CC5" w:rsidRDefault="00254FEA" w:rsidP="00D83A73">
            <w:pPr>
              <w:spacing w:before="0"/>
              <w:rPr>
                <w:color w:val="000000"/>
                <w:lang w:val="en-GB"/>
              </w:rPr>
            </w:pPr>
            <w:r>
              <w:rPr>
                <w:color w:val="000000"/>
                <w:lang w:val="en-GB"/>
              </w:rPr>
              <w:t>String changed: “3.3.4</w:t>
            </w:r>
            <w:r w:rsidR="00D83A73">
              <w:rPr>
                <w:color w:val="000000"/>
                <w:lang w:val="en-GB"/>
              </w:rPr>
              <w:t xml:space="preserve">” </w:t>
            </w:r>
            <w:r w:rsidR="00D83A73" w:rsidRPr="00D83A73">
              <w:rPr>
                <w:color w:val="000000"/>
                <w:lang w:val="en-GB"/>
              </w:rPr>
              <w:sym w:font="Wingdings" w:char="F0E0"/>
            </w:r>
            <w:r w:rsidR="00D83A73">
              <w:rPr>
                <w:color w:val="000000"/>
                <w:lang w:val="en-GB"/>
              </w:rPr>
              <w:t xml:space="preserve"> “</w:t>
            </w:r>
            <w:r w:rsidR="00705C03">
              <w:rPr>
                <w:color w:val="000000"/>
                <w:lang w:val="en-GB"/>
              </w:rPr>
              <w:t>4.8.0</w:t>
            </w:r>
            <w:r w:rsidR="00D83A73">
              <w:rPr>
                <w:color w:val="000000"/>
                <w:lang w:val="en-GB"/>
              </w:rPr>
              <w:t>”.</w:t>
            </w:r>
          </w:p>
          <w:p w14:paraId="1883C6F4" w14:textId="77777777" w:rsidR="0033186F" w:rsidRPr="00190DF6" w:rsidRDefault="0033186F" w:rsidP="0033186F">
            <w:pPr>
              <w:spacing w:before="0"/>
              <w:rPr>
                <w:lang w:val="en-US"/>
              </w:rPr>
            </w:pPr>
            <w:r>
              <w:rPr>
                <w:lang w:val="en-US"/>
              </w:rPr>
              <w:t>Updated content of files of the FMM instance</w:t>
            </w:r>
            <w:r w:rsidR="00271CC5">
              <w:rPr>
                <w:lang w:val="en-US"/>
              </w:rPr>
              <w:t>.</w:t>
            </w:r>
          </w:p>
        </w:tc>
      </w:tr>
    </w:tbl>
    <w:p w14:paraId="1691298A" w14:textId="77777777" w:rsidR="00271CC5" w:rsidRDefault="00271CC5" w:rsidP="00F02A83">
      <w:pPr>
        <w:spacing w:after="120"/>
        <w:rPr>
          <w:b/>
          <w:color w:val="000000"/>
          <w:sz w:val="24"/>
          <w:lang w:val="en-GB"/>
        </w:rPr>
      </w:pPr>
    </w:p>
    <w:p w14:paraId="59F34901" w14:textId="77777777" w:rsidR="00271CC5" w:rsidRDefault="00271CC5" w:rsidP="00F02A83">
      <w:pPr>
        <w:spacing w:after="120"/>
        <w:rPr>
          <w:b/>
          <w:color w:val="000000"/>
          <w:sz w:val="24"/>
          <w:lang w:val="en-GB"/>
        </w:rPr>
      </w:pPr>
    </w:p>
    <w:p w14:paraId="2F4B47E6" w14:textId="77777777" w:rsidR="00A22258" w:rsidRPr="002755B0" w:rsidRDefault="00A22258" w:rsidP="00F02A83">
      <w:pPr>
        <w:spacing w:after="120"/>
        <w:rPr>
          <w:b/>
          <w:color w:val="000000"/>
          <w:sz w:val="24"/>
          <w:lang w:val="en-GB"/>
        </w:rPr>
      </w:pPr>
    </w:p>
    <w:p w14:paraId="76120EFB" w14:textId="77777777" w:rsidR="00F02A83" w:rsidRPr="002755B0" w:rsidRDefault="00F02A83" w:rsidP="00F02A83">
      <w:pPr>
        <w:spacing w:after="120"/>
        <w:rPr>
          <w:b/>
          <w:color w:val="000000"/>
          <w:sz w:val="24"/>
          <w:lang w:val="en-GB"/>
        </w:rPr>
      </w:pPr>
      <w:r w:rsidRPr="002755B0">
        <w:rPr>
          <w:b/>
          <w:color w:val="000000"/>
          <w:sz w:val="24"/>
          <w:lang w:val="en-GB"/>
        </w:rPr>
        <w:t>Reference Documents</w:t>
      </w:r>
    </w:p>
    <w:tbl>
      <w:tblPr>
        <w:tblW w:w="0" w:type="auto"/>
        <w:tblLayout w:type="fixed"/>
        <w:tblCellMar>
          <w:left w:w="70" w:type="dxa"/>
          <w:right w:w="70" w:type="dxa"/>
        </w:tblCellMar>
        <w:tblLook w:val="0000" w:firstRow="0" w:lastRow="0" w:firstColumn="0" w:lastColumn="0" w:noHBand="0" w:noVBand="0"/>
      </w:tblPr>
      <w:tblGrid>
        <w:gridCol w:w="637"/>
        <w:gridCol w:w="5013"/>
        <w:gridCol w:w="2880"/>
      </w:tblGrid>
      <w:tr w:rsidR="00F02A83" w:rsidRPr="002755B0" w14:paraId="5179F325" w14:textId="77777777">
        <w:tc>
          <w:tcPr>
            <w:tcW w:w="637" w:type="dxa"/>
            <w:tcBorders>
              <w:top w:val="single" w:sz="12" w:space="0" w:color="auto"/>
              <w:left w:val="single" w:sz="12" w:space="0" w:color="auto"/>
              <w:right w:val="single" w:sz="6" w:space="0" w:color="auto"/>
            </w:tcBorders>
          </w:tcPr>
          <w:p w14:paraId="2DD59784" w14:textId="77777777" w:rsidR="00F02A83" w:rsidRPr="002755B0" w:rsidRDefault="00F02A83" w:rsidP="00F02A83">
            <w:pPr>
              <w:spacing w:before="0"/>
              <w:jc w:val="center"/>
              <w:rPr>
                <w:b/>
                <w:color w:val="000000"/>
                <w:lang w:val="en-GB"/>
              </w:rPr>
            </w:pPr>
            <w:r w:rsidRPr="002755B0">
              <w:rPr>
                <w:b/>
                <w:color w:val="000000"/>
                <w:lang w:val="en-GB"/>
              </w:rPr>
              <w:t>Nº</w:t>
            </w:r>
          </w:p>
        </w:tc>
        <w:tc>
          <w:tcPr>
            <w:tcW w:w="5013" w:type="dxa"/>
            <w:tcBorders>
              <w:top w:val="single" w:sz="12" w:space="0" w:color="auto"/>
              <w:left w:val="single" w:sz="6" w:space="0" w:color="auto"/>
              <w:right w:val="single" w:sz="6" w:space="0" w:color="auto"/>
            </w:tcBorders>
          </w:tcPr>
          <w:p w14:paraId="76225ED1" w14:textId="77777777" w:rsidR="00F02A83" w:rsidRPr="002755B0" w:rsidRDefault="00F02A83" w:rsidP="00F02A83">
            <w:pPr>
              <w:spacing w:before="0"/>
              <w:jc w:val="center"/>
              <w:rPr>
                <w:b/>
                <w:color w:val="000000"/>
                <w:lang w:val="en-GB"/>
              </w:rPr>
            </w:pPr>
            <w:r w:rsidRPr="002755B0">
              <w:rPr>
                <w:b/>
                <w:color w:val="000000"/>
                <w:lang w:val="en-GB"/>
              </w:rPr>
              <w:t>Document Name</w:t>
            </w:r>
          </w:p>
        </w:tc>
        <w:tc>
          <w:tcPr>
            <w:tcW w:w="2880" w:type="dxa"/>
            <w:tcBorders>
              <w:top w:val="single" w:sz="12" w:space="0" w:color="auto"/>
              <w:left w:val="single" w:sz="6" w:space="0" w:color="auto"/>
              <w:right w:val="single" w:sz="12" w:space="0" w:color="auto"/>
            </w:tcBorders>
          </w:tcPr>
          <w:p w14:paraId="1F9C7D27" w14:textId="77777777" w:rsidR="00F02A83" w:rsidRPr="002755B0" w:rsidRDefault="00F02A83" w:rsidP="00F02A83">
            <w:pPr>
              <w:spacing w:before="0"/>
              <w:jc w:val="center"/>
              <w:rPr>
                <w:b/>
                <w:color w:val="000000"/>
                <w:lang w:val="en-GB"/>
              </w:rPr>
            </w:pPr>
            <w:r w:rsidRPr="002755B0">
              <w:rPr>
                <w:b/>
                <w:color w:val="000000"/>
                <w:lang w:val="en-GB"/>
              </w:rPr>
              <w:t>Code</w:t>
            </w:r>
          </w:p>
        </w:tc>
      </w:tr>
      <w:tr w:rsidR="00F02A83" w:rsidRPr="002755B0" w14:paraId="10E29907" w14:textId="77777777">
        <w:tc>
          <w:tcPr>
            <w:tcW w:w="637" w:type="dxa"/>
            <w:tcBorders>
              <w:top w:val="single" w:sz="12" w:space="0" w:color="auto"/>
              <w:left w:val="single" w:sz="12" w:space="0" w:color="auto"/>
              <w:bottom w:val="single" w:sz="6" w:space="0" w:color="auto"/>
              <w:right w:val="single" w:sz="6" w:space="0" w:color="auto"/>
            </w:tcBorders>
            <w:vAlign w:val="center"/>
          </w:tcPr>
          <w:p w14:paraId="4E71B233" w14:textId="77777777" w:rsidR="00F02A83" w:rsidRPr="002755B0" w:rsidRDefault="00F274A1" w:rsidP="00F02A83">
            <w:pPr>
              <w:spacing w:before="0"/>
              <w:jc w:val="center"/>
              <w:rPr>
                <w:color w:val="000000"/>
                <w:lang w:val="en-GB"/>
              </w:rPr>
            </w:pPr>
            <w:r>
              <w:rPr>
                <w:color w:val="000000"/>
                <w:lang w:val="en-GB"/>
              </w:rPr>
              <w:t>R.1</w:t>
            </w:r>
          </w:p>
        </w:tc>
        <w:tc>
          <w:tcPr>
            <w:tcW w:w="5013" w:type="dxa"/>
            <w:tcBorders>
              <w:top w:val="single" w:sz="12" w:space="0" w:color="auto"/>
              <w:left w:val="single" w:sz="6" w:space="0" w:color="auto"/>
              <w:bottom w:val="single" w:sz="6" w:space="0" w:color="auto"/>
              <w:right w:val="single" w:sz="6" w:space="0" w:color="auto"/>
            </w:tcBorders>
            <w:vAlign w:val="center"/>
          </w:tcPr>
          <w:p w14:paraId="7ACE2D9C" w14:textId="77777777" w:rsidR="00F02A83" w:rsidRPr="002755B0" w:rsidRDefault="00EC2D2C" w:rsidP="00F02A83">
            <w:pPr>
              <w:spacing w:before="0"/>
              <w:jc w:val="left"/>
              <w:rPr>
                <w:color w:val="000000"/>
                <w:lang w:val="en-GB"/>
              </w:rPr>
            </w:pPr>
            <w:r>
              <w:rPr>
                <w:color w:val="000000"/>
                <w:lang w:val="en-GB"/>
              </w:rPr>
              <w:t xml:space="preserve">MEGARA CS. </w:t>
            </w:r>
            <w:proofErr w:type="spellStart"/>
            <w:r>
              <w:rPr>
                <w:color w:val="000000"/>
                <w:lang w:val="en-GB"/>
              </w:rPr>
              <w:t>Fiber</w:t>
            </w:r>
            <w:proofErr w:type="spellEnd"/>
            <w:r>
              <w:rPr>
                <w:color w:val="000000"/>
                <w:lang w:val="en-GB"/>
              </w:rPr>
              <w:t xml:space="preserve"> MOS Assignment Tool (FMAT). User Manual</w:t>
            </w:r>
          </w:p>
        </w:tc>
        <w:tc>
          <w:tcPr>
            <w:tcW w:w="2880" w:type="dxa"/>
            <w:tcBorders>
              <w:top w:val="single" w:sz="12" w:space="0" w:color="auto"/>
              <w:left w:val="single" w:sz="6" w:space="0" w:color="auto"/>
              <w:bottom w:val="single" w:sz="6" w:space="0" w:color="auto"/>
              <w:right w:val="single" w:sz="12" w:space="0" w:color="auto"/>
            </w:tcBorders>
            <w:vAlign w:val="center"/>
          </w:tcPr>
          <w:p w14:paraId="52B8A6C4" w14:textId="77777777" w:rsidR="00F02A83" w:rsidRPr="002755B0" w:rsidRDefault="00EC2D2C" w:rsidP="00F02A83">
            <w:pPr>
              <w:spacing w:before="0"/>
              <w:jc w:val="left"/>
              <w:rPr>
                <w:color w:val="000000"/>
                <w:lang w:val="en-GB"/>
              </w:rPr>
            </w:pPr>
            <w:r>
              <w:rPr>
                <w:color w:val="000000"/>
                <w:lang w:val="en-GB"/>
              </w:rPr>
              <w:t>TEC/MEG/174</w:t>
            </w:r>
          </w:p>
        </w:tc>
      </w:tr>
      <w:tr w:rsidR="00F02A83" w:rsidRPr="002755B0" w14:paraId="3343E43D" w14:textId="77777777">
        <w:tc>
          <w:tcPr>
            <w:tcW w:w="637" w:type="dxa"/>
            <w:tcBorders>
              <w:top w:val="single" w:sz="6" w:space="0" w:color="auto"/>
              <w:left w:val="single" w:sz="12" w:space="0" w:color="auto"/>
              <w:bottom w:val="single" w:sz="6" w:space="0" w:color="auto"/>
              <w:right w:val="single" w:sz="6" w:space="0" w:color="auto"/>
            </w:tcBorders>
            <w:vAlign w:val="center"/>
          </w:tcPr>
          <w:p w14:paraId="601563A1" w14:textId="77777777" w:rsidR="00F02A83" w:rsidRPr="002755B0" w:rsidRDefault="00EC2D2C" w:rsidP="00F02A83">
            <w:pPr>
              <w:spacing w:before="0"/>
              <w:jc w:val="center"/>
              <w:rPr>
                <w:color w:val="000000"/>
                <w:lang w:val="en-GB"/>
              </w:rPr>
            </w:pPr>
            <w:r>
              <w:rPr>
                <w:color w:val="000000"/>
                <w:lang w:val="en-GB"/>
              </w:rPr>
              <w:t>R.2</w:t>
            </w:r>
          </w:p>
        </w:tc>
        <w:tc>
          <w:tcPr>
            <w:tcW w:w="5013" w:type="dxa"/>
            <w:tcBorders>
              <w:top w:val="single" w:sz="6" w:space="0" w:color="auto"/>
              <w:left w:val="single" w:sz="6" w:space="0" w:color="auto"/>
              <w:bottom w:val="single" w:sz="6" w:space="0" w:color="auto"/>
              <w:right w:val="single" w:sz="6" w:space="0" w:color="auto"/>
            </w:tcBorders>
            <w:vAlign w:val="center"/>
          </w:tcPr>
          <w:p w14:paraId="2F9BF945" w14:textId="77777777" w:rsidR="00F02A83" w:rsidRPr="002755B0" w:rsidRDefault="00EC2D2C" w:rsidP="00F02A83">
            <w:pPr>
              <w:spacing w:before="0"/>
              <w:jc w:val="left"/>
              <w:rPr>
                <w:color w:val="000000"/>
                <w:lang w:val="en-GB"/>
              </w:rPr>
            </w:pPr>
            <w:r>
              <w:rPr>
                <w:color w:val="000000"/>
                <w:lang w:val="en-GB"/>
              </w:rPr>
              <w:t xml:space="preserve">FMPT/FMAT </w:t>
            </w:r>
            <w:r w:rsidR="000910F0">
              <w:rPr>
                <w:color w:val="000000"/>
                <w:lang w:val="en-GB"/>
              </w:rPr>
              <w:t xml:space="preserve">tools </w:t>
            </w:r>
            <w:r>
              <w:rPr>
                <w:color w:val="000000"/>
                <w:lang w:val="en-GB"/>
              </w:rPr>
              <w:t>compatibility report</w:t>
            </w:r>
            <w:r w:rsidR="000910F0">
              <w:rPr>
                <w:color w:val="000000"/>
                <w:lang w:val="en-GB"/>
              </w:rPr>
              <w:t>.</w:t>
            </w:r>
          </w:p>
        </w:tc>
        <w:tc>
          <w:tcPr>
            <w:tcW w:w="2880" w:type="dxa"/>
            <w:tcBorders>
              <w:top w:val="single" w:sz="6" w:space="0" w:color="auto"/>
              <w:left w:val="single" w:sz="6" w:space="0" w:color="auto"/>
              <w:bottom w:val="single" w:sz="6" w:space="0" w:color="auto"/>
              <w:right w:val="single" w:sz="12" w:space="0" w:color="auto"/>
            </w:tcBorders>
            <w:vAlign w:val="center"/>
          </w:tcPr>
          <w:p w14:paraId="0DB6A77B" w14:textId="77777777" w:rsidR="00F02A83" w:rsidRPr="002755B0" w:rsidRDefault="000910F0" w:rsidP="00F02A83">
            <w:pPr>
              <w:spacing w:before="0"/>
              <w:jc w:val="left"/>
              <w:rPr>
                <w:color w:val="000000"/>
                <w:lang w:val="en-GB"/>
              </w:rPr>
            </w:pPr>
            <w:r>
              <w:rPr>
                <w:color w:val="000000"/>
                <w:lang w:val="en-GB"/>
              </w:rPr>
              <w:t>TEC/MEG/184</w:t>
            </w:r>
          </w:p>
        </w:tc>
      </w:tr>
      <w:tr w:rsidR="00F02A83" w:rsidRPr="002755B0" w14:paraId="4D5D69D2" w14:textId="77777777">
        <w:tc>
          <w:tcPr>
            <w:tcW w:w="637" w:type="dxa"/>
            <w:tcBorders>
              <w:top w:val="single" w:sz="6" w:space="0" w:color="auto"/>
              <w:left w:val="single" w:sz="12" w:space="0" w:color="auto"/>
              <w:bottom w:val="single" w:sz="6" w:space="0" w:color="auto"/>
              <w:right w:val="single" w:sz="6" w:space="0" w:color="auto"/>
            </w:tcBorders>
            <w:vAlign w:val="center"/>
          </w:tcPr>
          <w:p w14:paraId="4E97C7BC" w14:textId="77777777" w:rsidR="00F02A83" w:rsidRPr="002755B0" w:rsidRDefault="00F02A83" w:rsidP="00F02A83">
            <w:pPr>
              <w:spacing w:before="0"/>
              <w:jc w:val="center"/>
              <w:rPr>
                <w:color w:val="000000"/>
                <w:lang w:val="en-GB"/>
              </w:rPr>
            </w:pPr>
          </w:p>
        </w:tc>
        <w:tc>
          <w:tcPr>
            <w:tcW w:w="5013" w:type="dxa"/>
            <w:tcBorders>
              <w:top w:val="single" w:sz="6" w:space="0" w:color="auto"/>
              <w:left w:val="single" w:sz="6" w:space="0" w:color="auto"/>
              <w:bottom w:val="single" w:sz="6" w:space="0" w:color="auto"/>
              <w:right w:val="single" w:sz="6" w:space="0" w:color="auto"/>
            </w:tcBorders>
            <w:vAlign w:val="center"/>
          </w:tcPr>
          <w:p w14:paraId="2FD64D64" w14:textId="77777777" w:rsidR="00F02A83" w:rsidRPr="002755B0" w:rsidRDefault="00F02A83" w:rsidP="00F02A83">
            <w:pPr>
              <w:spacing w:before="0"/>
              <w:jc w:val="left"/>
              <w:rPr>
                <w:color w:val="000000"/>
                <w:lang w:val="en-GB"/>
              </w:rPr>
            </w:pPr>
          </w:p>
        </w:tc>
        <w:tc>
          <w:tcPr>
            <w:tcW w:w="2880" w:type="dxa"/>
            <w:tcBorders>
              <w:top w:val="single" w:sz="6" w:space="0" w:color="auto"/>
              <w:left w:val="single" w:sz="6" w:space="0" w:color="auto"/>
              <w:bottom w:val="single" w:sz="6" w:space="0" w:color="auto"/>
              <w:right w:val="single" w:sz="12" w:space="0" w:color="auto"/>
            </w:tcBorders>
            <w:vAlign w:val="center"/>
          </w:tcPr>
          <w:p w14:paraId="4B63C3DA" w14:textId="77777777" w:rsidR="00F02A83" w:rsidRPr="002755B0" w:rsidRDefault="00F02A83" w:rsidP="00F02A83">
            <w:pPr>
              <w:spacing w:before="0"/>
              <w:jc w:val="left"/>
              <w:rPr>
                <w:color w:val="000000"/>
                <w:lang w:val="en-GB"/>
              </w:rPr>
            </w:pPr>
          </w:p>
        </w:tc>
      </w:tr>
      <w:tr w:rsidR="00F02A83" w:rsidRPr="002755B0" w14:paraId="7ACEDCF0" w14:textId="77777777">
        <w:tc>
          <w:tcPr>
            <w:tcW w:w="637" w:type="dxa"/>
            <w:tcBorders>
              <w:top w:val="single" w:sz="6" w:space="0" w:color="auto"/>
              <w:left w:val="single" w:sz="12" w:space="0" w:color="auto"/>
              <w:bottom w:val="single" w:sz="6" w:space="0" w:color="auto"/>
              <w:right w:val="single" w:sz="6" w:space="0" w:color="auto"/>
            </w:tcBorders>
            <w:vAlign w:val="center"/>
          </w:tcPr>
          <w:p w14:paraId="13B17F26" w14:textId="77777777" w:rsidR="00F02A83" w:rsidRPr="002755B0" w:rsidRDefault="00F02A83" w:rsidP="00F02A83">
            <w:pPr>
              <w:spacing w:before="0"/>
              <w:jc w:val="center"/>
              <w:rPr>
                <w:color w:val="000000"/>
                <w:lang w:val="en-GB"/>
              </w:rPr>
            </w:pPr>
          </w:p>
        </w:tc>
        <w:tc>
          <w:tcPr>
            <w:tcW w:w="5013" w:type="dxa"/>
            <w:tcBorders>
              <w:top w:val="single" w:sz="6" w:space="0" w:color="auto"/>
              <w:left w:val="single" w:sz="6" w:space="0" w:color="auto"/>
              <w:bottom w:val="single" w:sz="6" w:space="0" w:color="auto"/>
              <w:right w:val="single" w:sz="6" w:space="0" w:color="auto"/>
            </w:tcBorders>
            <w:vAlign w:val="center"/>
          </w:tcPr>
          <w:p w14:paraId="1B6790D3" w14:textId="77777777" w:rsidR="00F02A83" w:rsidRPr="002755B0" w:rsidRDefault="00F02A83" w:rsidP="00F02A83">
            <w:pPr>
              <w:spacing w:before="0"/>
              <w:jc w:val="left"/>
              <w:rPr>
                <w:color w:val="000000"/>
                <w:lang w:val="en-GB"/>
              </w:rPr>
            </w:pPr>
          </w:p>
        </w:tc>
        <w:tc>
          <w:tcPr>
            <w:tcW w:w="2880" w:type="dxa"/>
            <w:tcBorders>
              <w:top w:val="single" w:sz="6" w:space="0" w:color="auto"/>
              <w:left w:val="single" w:sz="6" w:space="0" w:color="auto"/>
              <w:bottom w:val="single" w:sz="6" w:space="0" w:color="auto"/>
              <w:right w:val="single" w:sz="12" w:space="0" w:color="auto"/>
            </w:tcBorders>
            <w:vAlign w:val="center"/>
          </w:tcPr>
          <w:p w14:paraId="6F2BB515" w14:textId="77777777" w:rsidR="00F02A83" w:rsidRPr="002755B0" w:rsidRDefault="00F02A83" w:rsidP="00F02A83">
            <w:pPr>
              <w:spacing w:before="0"/>
              <w:jc w:val="left"/>
              <w:rPr>
                <w:color w:val="000000"/>
                <w:lang w:val="en-GB"/>
              </w:rPr>
            </w:pPr>
          </w:p>
        </w:tc>
      </w:tr>
      <w:tr w:rsidR="00F02A83" w:rsidRPr="002755B0" w14:paraId="65E502D9" w14:textId="77777777">
        <w:tc>
          <w:tcPr>
            <w:tcW w:w="637" w:type="dxa"/>
            <w:tcBorders>
              <w:top w:val="single" w:sz="6" w:space="0" w:color="auto"/>
              <w:left w:val="single" w:sz="12" w:space="0" w:color="auto"/>
              <w:bottom w:val="single" w:sz="12" w:space="0" w:color="auto"/>
              <w:right w:val="single" w:sz="6" w:space="0" w:color="auto"/>
            </w:tcBorders>
            <w:vAlign w:val="center"/>
          </w:tcPr>
          <w:p w14:paraId="6CFEDC32" w14:textId="77777777" w:rsidR="00F02A83" w:rsidRPr="002755B0" w:rsidRDefault="00F02A83" w:rsidP="00F02A83">
            <w:pPr>
              <w:spacing w:before="0"/>
              <w:jc w:val="center"/>
              <w:rPr>
                <w:color w:val="000000"/>
                <w:lang w:val="en-GB"/>
              </w:rPr>
            </w:pPr>
          </w:p>
        </w:tc>
        <w:tc>
          <w:tcPr>
            <w:tcW w:w="5013" w:type="dxa"/>
            <w:tcBorders>
              <w:top w:val="single" w:sz="6" w:space="0" w:color="auto"/>
              <w:left w:val="single" w:sz="6" w:space="0" w:color="auto"/>
              <w:bottom w:val="single" w:sz="12" w:space="0" w:color="auto"/>
              <w:right w:val="single" w:sz="6" w:space="0" w:color="auto"/>
            </w:tcBorders>
            <w:vAlign w:val="center"/>
          </w:tcPr>
          <w:p w14:paraId="0852517E" w14:textId="77777777" w:rsidR="00F02A83" w:rsidRPr="002755B0" w:rsidRDefault="00F02A83" w:rsidP="00F02A83">
            <w:pPr>
              <w:spacing w:before="0"/>
              <w:jc w:val="left"/>
              <w:rPr>
                <w:color w:val="000000"/>
                <w:lang w:val="en-GB"/>
              </w:rPr>
            </w:pPr>
          </w:p>
        </w:tc>
        <w:tc>
          <w:tcPr>
            <w:tcW w:w="2880" w:type="dxa"/>
            <w:tcBorders>
              <w:top w:val="single" w:sz="6" w:space="0" w:color="auto"/>
              <w:left w:val="single" w:sz="6" w:space="0" w:color="auto"/>
              <w:bottom w:val="single" w:sz="12" w:space="0" w:color="auto"/>
              <w:right w:val="single" w:sz="12" w:space="0" w:color="auto"/>
            </w:tcBorders>
            <w:vAlign w:val="center"/>
          </w:tcPr>
          <w:p w14:paraId="590D14D5" w14:textId="77777777" w:rsidR="00F02A83" w:rsidRPr="002755B0" w:rsidRDefault="00F02A83" w:rsidP="00F02A83">
            <w:pPr>
              <w:spacing w:before="0"/>
              <w:jc w:val="left"/>
              <w:rPr>
                <w:color w:val="000000"/>
                <w:lang w:val="en-GB"/>
              </w:rPr>
            </w:pPr>
          </w:p>
        </w:tc>
      </w:tr>
    </w:tbl>
    <w:p w14:paraId="1DAB2603" w14:textId="77777777" w:rsidR="00F02A83" w:rsidRPr="002755B0" w:rsidRDefault="00F02A83" w:rsidP="00F02A83">
      <w:pPr>
        <w:rPr>
          <w:color w:val="000000"/>
          <w:lang w:val="en-GB"/>
        </w:rPr>
      </w:pPr>
    </w:p>
    <w:p w14:paraId="49DDF923" w14:textId="77777777" w:rsidR="00F02A83" w:rsidRPr="002755B0" w:rsidRDefault="00F02A83" w:rsidP="00F02A83">
      <w:pPr>
        <w:spacing w:after="120"/>
        <w:rPr>
          <w:b/>
          <w:color w:val="000000"/>
          <w:sz w:val="24"/>
          <w:lang w:val="en-GB"/>
        </w:rPr>
      </w:pPr>
      <w:r w:rsidRPr="002755B0">
        <w:rPr>
          <w:b/>
          <w:color w:val="000000"/>
          <w:sz w:val="24"/>
          <w:lang w:val="en-GB"/>
        </w:rPr>
        <w:t>Reference Documents (GTC codes)</w:t>
      </w:r>
    </w:p>
    <w:tbl>
      <w:tblPr>
        <w:tblW w:w="0" w:type="auto"/>
        <w:tblLayout w:type="fixed"/>
        <w:tblCellMar>
          <w:left w:w="70" w:type="dxa"/>
          <w:right w:w="70" w:type="dxa"/>
        </w:tblCellMar>
        <w:tblLook w:val="0000" w:firstRow="0" w:lastRow="0" w:firstColumn="0" w:lastColumn="0" w:noHBand="0" w:noVBand="0"/>
      </w:tblPr>
      <w:tblGrid>
        <w:gridCol w:w="637"/>
        <w:gridCol w:w="5013"/>
        <w:gridCol w:w="2880"/>
      </w:tblGrid>
      <w:tr w:rsidR="00F02A83" w:rsidRPr="002755B0" w14:paraId="42E2A196" w14:textId="77777777">
        <w:tc>
          <w:tcPr>
            <w:tcW w:w="637" w:type="dxa"/>
            <w:tcBorders>
              <w:top w:val="single" w:sz="12" w:space="0" w:color="auto"/>
              <w:left w:val="single" w:sz="12" w:space="0" w:color="auto"/>
              <w:right w:val="single" w:sz="6" w:space="0" w:color="auto"/>
            </w:tcBorders>
          </w:tcPr>
          <w:p w14:paraId="63AB8875" w14:textId="77777777" w:rsidR="00F02A83" w:rsidRPr="002755B0" w:rsidRDefault="00F02A83" w:rsidP="00F02A83">
            <w:pPr>
              <w:spacing w:before="0"/>
              <w:jc w:val="center"/>
              <w:rPr>
                <w:b/>
                <w:color w:val="000000"/>
                <w:lang w:val="en-GB"/>
              </w:rPr>
            </w:pPr>
            <w:r w:rsidRPr="002755B0">
              <w:rPr>
                <w:b/>
                <w:color w:val="000000"/>
                <w:lang w:val="en-GB"/>
              </w:rPr>
              <w:t>Nº</w:t>
            </w:r>
          </w:p>
        </w:tc>
        <w:tc>
          <w:tcPr>
            <w:tcW w:w="5013" w:type="dxa"/>
            <w:tcBorders>
              <w:top w:val="single" w:sz="12" w:space="0" w:color="auto"/>
              <w:left w:val="single" w:sz="6" w:space="0" w:color="auto"/>
              <w:right w:val="single" w:sz="6" w:space="0" w:color="auto"/>
            </w:tcBorders>
          </w:tcPr>
          <w:p w14:paraId="469EDB0D" w14:textId="77777777" w:rsidR="00F02A83" w:rsidRPr="002755B0" w:rsidRDefault="00F02A83" w:rsidP="00F02A83">
            <w:pPr>
              <w:spacing w:before="0"/>
              <w:jc w:val="center"/>
              <w:rPr>
                <w:b/>
                <w:color w:val="000000"/>
                <w:lang w:val="en-GB"/>
              </w:rPr>
            </w:pPr>
            <w:r w:rsidRPr="002755B0">
              <w:rPr>
                <w:b/>
                <w:color w:val="000000"/>
                <w:lang w:val="en-GB"/>
              </w:rPr>
              <w:t>Document Name</w:t>
            </w:r>
          </w:p>
        </w:tc>
        <w:tc>
          <w:tcPr>
            <w:tcW w:w="2880" w:type="dxa"/>
            <w:tcBorders>
              <w:top w:val="single" w:sz="12" w:space="0" w:color="auto"/>
              <w:left w:val="single" w:sz="6" w:space="0" w:color="auto"/>
              <w:right w:val="single" w:sz="12" w:space="0" w:color="auto"/>
            </w:tcBorders>
          </w:tcPr>
          <w:p w14:paraId="574666CD" w14:textId="77777777" w:rsidR="00F02A83" w:rsidRPr="002755B0" w:rsidRDefault="00F02A83" w:rsidP="00F02A83">
            <w:pPr>
              <w:spacing w:before="0"/>
              <w:jc w:val="center"/>
              <w:rPr>
                <w:b/>
                <w:color w:val="000000"/>
                <w:lang w:val="en-GB"/>
              </w:rPr>
            </w:pPr>
            <w:r w:rsidRPr="002755B0">
              <w:rPr>
                <w:b/>
                <w:color w:val="000000"/>
                <w:lang w:val="en-GB"/>
              </w:rPr>
              <w:t>Code</w:t>
            </w:r>
          </w:p>
        </w:tc>
      </w:tr>
      <w:tr w:rsidR="00EC2D2C" w:rsidRPr="002755B0" w14:paraId="0C87AD49" w14:textId="77777777">
        <w:tc>
          <w:tcPr>
            <w:tcW w:w="637" w:type="dxa"/>
            <w:tcBorders>
              <w:top w:val="single" w:sz="12" w:space="0" w:color="auto"/>
              <w:left w:val="single" w:sz="12" w:space="0" w:color="auto"/>
              <w:bottom w:val="single" w:sz="6" w:space="0" w:color="auto"/>
              <w:right w:val="single" w:sz="6" w:space="0" w:color="auto"/>
            </w:tcBorders>
            <w:vAlign w:val="center"/>
          </w:tcPr>
          <w:p w14:paraId="0B5DCC8A" w14:textId="77777777" w:rsidR="00EC2D2C" w:rsidRPr="002755B0" w:rsidRDefault="00EC2D2C" w:rsidP="00F02A83">
            <w:pPr>
              <w:spacing w:before="0"/>
              <w:jc w:val="center"/>
              <w:rPr>
                <w:color w:val="000000"/>
                <w:lang w:val="en-GB"/>
              </w:rPr>
            </w:pPr>
            <w:r>
              <w:rPr>
                <w:color w:val="000000"/>
                <w:lang w:val="en-GB"/>
              </w:rPr>
              <w:t>R.1</w:t>
            </w:r>
          </w:p>
        </w:tc>
        <w:tc>
          <w:tcPr>
            <w:tcW w:w="5013" w:type="dxa"/>
            <w:tcBorders>
              <w:top w:val="single" w:sz="12" w:space="0" w:color="auto"/>
              <w:left w:val="single" w:sz="6" w:space="0" w:color="auto"/>
              <w:bottom w:val="single" w:sz="6" w:space="0" w:color="auto"/>
              <w:right w:val="single" w:sz="6" w:space="0" w:color="auto"/>
            </w:tcBorders>
            <w:vAlign w:val="center"/>
          </w:tcPr>
          <w:p w14:paraId="287C83D4" w14:textId="77777777" w:rsidR="00EC2D2C" w:rsidRPr="002755B0" w:rsidRDefault="00EC2D2C" w:rsidP="00F02A83">
            <w:pPr>
              <w:spacing w:before="0"/>
              <w:jc w:val="left"/>
              <w:rPr>
                <w:color w:val="000000"/>
                <w:lang w:val="en-GB"/>
              </w:rPr>
            </w:pPr>
            <w:r>
              <w:rPr>
                <w:color w:val="000000"/>
                <w:lang w:val="en-GB"/>
              </w:rPr>
              <w:t xml:space="preserve">MEGARA CS. </w:t>
            </w:r>
            <w:proofErr w:type="spellStart"/>
            <w:r>
              <w:rPr>
                <w:color w:val="000000"/>
                <w:lang w:val="en-GB"/>
              </w:rPr>
              <w:t>Fiber</w:t>
            </w:r>
            <w:proofErr w:type="spellEnd"/>
            <w:r>
              <w:rPr>
                <w:color w:val="000000"/>
                <w:lang w:val="en-GB"/>
              </w:rPr>
              <w:t xml:space="preserve"> MOS Assignment Tool (FMAT). User Manual</w:t>
            </w:r>
          </w:p>
        </w:tc>
        <w:tc>
          <w:tcPr>
            <w:tcW w:w="2880" w:type="dxa"/>
            <w:tcBorders>
              <w:top w:val="single" w:sz="12" w:space="0" w:color="auto"/>
              <w:left w:val="single" w:sz="6" w:space="0" w:color="auto"/>
              <w:bottom w:val="single" w:sz="6" w:space="0" w:color="auto"/>
              <w:right w:val="single" w:sz="12" w:space="0" w:color="auto"/>
            </w:tcBorders>
            <w:vAlign w:val="center"/>
          </w:tcPr>
          <w:p w14:paraId="4BDA309C" w14:textId="77777777" w:rsidR="00EC2D2C" w:rsidRPr="002755B0" w:rsidRDefault="00EC2D2C" w:rsidP="00F02A83">
            <w:pPr>
              <w:spacing w:before="0"/>
              <w:jc w:val="left"/>
              <w:rPr>
                <w:color w:val="000000"/>
                <w:lang w:val="en-GB"/>
              </w:rPr>
            </w:pPr>
            <w:r>
              <w:rPr>
                <w:color w:val="000000"/>
                <w:lang w:val="en-GB"/>
              </w:rPr>
              <w:t>N/A</w:t>
            </w:r>
          </w:p>
        </w:tc>
      </w:tr>
      <w:tr w:rsidR="000910F0" w:rsidRPr="002755B0" w14:paraId="3FD0594D" w14:textId="77777777">
        <w:tc>
          <w:tcPr>
            <w:tcW w:w="637" w:type="dxa"/>
            <w:tcBorders>
              <w:top w:val="single" w:sz="6" w:space="0" w:color="auto"/>
              <w:left w:val="single" w:sz="12" w:space="0" w:color="auto"/>
              <w:bottom w:val="single" w:sz="6" w:space="0" w:color="auto"/>
              <w:right w:val="single" w:sz="6" w:space="0" w:color="auto"/>
            </w:tcBorders>
            <w:vAlign w:val="center"/>
          </w:tcPr>
          <w:p w14:paraId="4C0F907A" w14:textId="77777777" w:rsidR="000910F0" w:rsidRPr="002755B0" w:rsidRDefault="000910F0" w:rsidP="00F02A83">
            <w:pPr>
              <w:spacing w:before="0"/>
              <w:jc w:val="center"/>
              <w:rPr>
                <w:color w:val="000000"/>
                <w:lang w:val="en-GB"/>
              </w:rPr>
            </w:pPr>
            <w:r>
              <w:rPr>
                <w:color w:val="000000"/>
                <w:lang w:val="en-GB"/>
              </w:rPr>
              <w:t>R.2</w:t>
            </w:r>
          </w:p>
        </w:tc>
        <w:tc>
          <w:tcPr>
            <w:tcW w:w="5013" w:type="dxa"/>
            <w:tcBorders>
              <w:top w:val="single" w:sz="6" w:space="0" w:color="auto"/>
              <w:left w:val="single" w:sz="6" w:space="0" w:color="auto"/>
              <w:bottom w:val="single" w:sz="6" w:space="0" w:color="auto"/>
              <w:right w:val="single" w:sz="6" w:space="0" w:color="auto"/>
            </w:tcBorders>
            <w:vAlign w:val="center"/>
          </w:tcPr>
          <w:p w14:paraId="0C2672B0" w14:textId="77777777" w:rsidR="000910F0" w:rsidRPr="002755B0" w:rsidRDefault="000910F0" w:rsidP="00F02A83">
            <w:pPr>
              <w:spacing w:before="0"/>
              <w:jc w:val="left"/>
              <w:rPr>
                <w:color w:val="000000"/>
                <w:lang w:val="en-GB"/>
              </w:rPr>
            </w:pPr>
            <w:r>
              <w:rPr>
                <w:color w:val="000000"/>
                <w:lang w:val="en-GB"/>
              </w:rPr>
              <w:t>FMPT/FMAT tools compatibility report.</w:t>
            </w:r>
          </w:p>
        </w:tc>
        <w:tc>
          <w:tcPr>
            <w:tcW w:w="2880" w:type="dxa"/>
            <w:tcBorders>
              <w:top w:val="single" w:sz="6" w:space="0" w:color="auto"/>
              <w:left w:val="single" w:sz="6" w:space="0" w:color="auto"/>
              <w:bottom w:val="single" w:sz="6" w:space="0" w:color="auto"/>
              <w:right w:val="single" w:sz="12" w:space="0" w:color="auto"/>
            </w:tcBorders>
            <w:vAlign w:val="center"/>
          </w:tcPr>
          <w:p w14:paraId="3A0A7FA9" w14:textId="77777777" w:rsidR="000910F0" w:rsidRPr="002755B0" w:rsidRDefault="000910F0" w:rsidP="00F02A83">
            <w:pPr>
              <w:spacing w:before="0"/>
              <w:jc w:val="left"/>
              <w:rPr>
                <w:color w:val="000000"/>
                <w:lang w:val="en-GB"/>
              </w:rPr>
            </w:pPr>
            <w:r>
              <w:rPr>
                <w:color w:val="000000"/>
                <w:lang w:val="en-GB"/>
              </w:rPr>
              <w:t>N/A</w:t>
            </w:r>
          </w:p>
        </w:tc>
      </w:tr>
      <w:tr w:rsidR="00F02A83" w:rsidRPr="002755B0" w14:paraId="7133BF54" w14:textId="77777777">
        <w:tc>
          <w:tcPr>
            <w:tcW w:w="637" w:type="dxa"/>
            <w:tcBorders>
              <w:top w:val="single" w:sz="6" w:space="0" w:color="auto"/>
              <w:left w:val="single" w:sz="12" w:space="0" w:color="auto"/>
              <w:bottom w:val="single" w:sz="6" w:space="0" w:color="auto"/>
              <w:right w:val="single" w:sz="6" w:space="0" w:color="auto"/>
            </w:tcBorders>
            <w:vAlign w:val="center"/>
          </w:tcPr>
          <w:p w14:paraId="36FEAFD2" w14:textId="77777777" w:rsidR="00F02A83" w:rsidRPr="002755B0" w:rsidRDefault="00F02A83" w:rsidP="00F02A83">
            <w:pPr>
              <w:spacing w:before="0"/>
              <w:jc w:val="center"/>
              <w:rPr>
                <w:color w:val="000000"/>
                <w:lang w:val="en-GB"/>
              </w:rPr>
            </w:pPr>
          </w:p>
        </w:tc>
        <w:tc>
          <w:tcPr>
            <w:tcW w:w="5013" w:type="dxa"/>
            <w:tcBorders>
              <w:top w:val="single" w:sz="6" w:space="0" w:color="auto"/>
              <w:left w:val="single" w:sz="6" w:space="0" w:color="auto"/>
              <w:bottom w:val="single" w:sz="6" w:space="0" w:color="auto"/>
              <w:right w:val="single" w:sz="6" w:space="0" w:color="auto"/>
            </w:tcBorders>
            <w:vAlign w:val="center"/>
          </w:tcPr>
          <w:p w14:paraId="63ABE4C0" w14:textId="77777777" w:rsidR="00F02A83" w:rsidRPr="002755B0" w:rsidRDefault="00F02A83" w:rsidP="00F02A83">
            <w:pPr>
              <w:spacing w:before="0"/>
              <w:jc w:val="left"/>
              <w:rPr>
                <w:color w:val="000000"/>
                <w:lang w:val="en-GB"/>
              </w:rPr>
            </w:pPr>
          </w:p>
        </w:tc>
        <w:tc>
          <w:tcPr>
            <w:tcW w:w="2880" w:type="dxa"/>
            <w:tcBorders>
              <w:top w:val="single" w:sz="6" w:space="0" w:color="auto"/>
              <w:left w:val="single" w:sz="6" w:space="0" w:color="auto"/>
              <w:bottom w:val="single" w:sz="6" w:space="0" w:color="auto"/>
              <w:right w:val="single" w:sz="12" w:space="0" w:color="auto"/>
            </w:tcBorders>
            <w:vAlign w:val="center"/>
          </w:tcPr>
          <w:p w14:paraId="5473954E" w14:textId="77777777" w:rsidR="00F02A83" w:rsidRPr="002755B0" w:rsidRDefault="00F02A83" w:rsidP="00F02A83">
            <w:pPr>
              <w:spacing w:before="0"/>
              <w:jc w:val="left"/>
              <w:rPr>
                <w:color w:val="000000"/>
                <w:lang w:val="en-GB"/>
              </w:rPr>
            </w:pPr>
          </w:p>
        </w:tc>
      </w:tr>
      <w:tr w:rsidR="00F02A83" w:rsidRPr="002755B0" w14:paraId="6ECAE196" w14:textId="77777777">
        <w:tc>
          <w:tcPr>
            <w:tcW w:w="637" w:type="dxa"/>
            <w:tcBorders>
              <w:top w:val="single" w:sz="6" w:space="0" w:color="auto"/>
              <w:left w:val="single" w:sz="12" w:space="0" w:color="auto"/>
              <w:bottom w:val="single" w:sz="6" w:space="0" w:color="auto"/>
              <w:right w:val="single" w:sz="6" w:space="0" w:color="auto"/>
            </w:tcBorders>
            <w:vAlign w:val="center"/>
          </w:tcPr>
          <w:p w14:paraId="693FEC3B" w14:textId="77777777" w:rsidR="00F02A83" w:rsidRPr="002755B0" w:rsidRDefault="00F02A83" w:rsidP="00F02A83">
            <w:pPr>
              <w:spacing w:before="0"/>
              <w:jc w:val="center"/>
              <w:rPr>
                <w:color w:val="000000"/>
                <w:lang w:val="en-GB"/>
              </w:rPr>
            </w:pPr>
          </w:p>
        </w:tc>
        <w:tc>
          <w:tcPr>
            <w:tcW w:w="5013" w:type="dxa"/>
            <w:tcBorders>
              <w:top w:val="single" w:sz="6" w:space="0" w:color="auto"/>
              <w:left w:val="single" w:sz="6" w:space="0" w:color="auto"/>
              <w:bottom w:val="single" w:sz="6" w:space="0" w:color="auto"/>
              <w:right w:val="single" w:sz="6" w:space="0" w:color="auto"/>
            </w:tcBorders>
            <w:vAlign w:val="center"/>
          </w:tcPr>
          <w:p w14:paraId="545670DE" w14:textId="77777777" w:rsidR="00F02A83" w:rsidRPr="002755B0" w:rsidRDefault="00F02A83" w:rsidP="00F02A83">
            <w:pPr>
              <w:spacing w:before="0"/>
              <w:jc w:val="left"/>
              <w:rPr>
                <w:color w:val="000000"/>
                <w:lang w:val="en-GB"/>
              </w:rPr>
            </w:pPr>
          </w:p>
        </w:tc>
        <w:tc>
          <w:tcPr>
            <w:tcW w:w="2880" w:type="dxa"/>
            <w:tcBorders>
              <w:top w:val="single" w:sz="6" w:space="0" w:color="auto"/>
              <w:left w:val="single" w:sz="6" w:space="0" w:color="auto"/>
              <w:bottom w:val="single" w:sz="6" w:space="0" w:color="auto"/>
              <w:right w:val="single" w:sz="12" w:space="0" w:color="auto"/>
            </w:tcBorders>
            <w:vAlign w:val="center"/>
          </w:tcPr>
          <w:p w14:paraId="1334E1E6" w14:textId="77777777" w:rsidR="00F02A83" w:rsidRPr="002755B0" w:rsidRDefault="00F02A83" w:rsidP="00F02A83">
            <w:pPr>
              <w:spacing w:before="0"/>
              <w:jc w:val="left"/>
              <w:rPr>
                <w:color w:val="000000"/>
                <w:lang w:val="en-GB"/>
              </w:rPr>
            </w:pPr>
          </w:p>
        </w:tc>
      </w:tr>
      <w:tr w:rsidR="00F02A83" w:rsidRPr="002755B0" w14:paraId="42517B5E" w14:textId="77777777">
        <w:tc>
          <w:tcPr>
            <w:tcW w:w="637" w:type="dxa"/>
            <w:tcBorders>
              <w:top w:val="single" w:sz="6" w:space="0" w:color="auto"/>
              <w:left w:val="single" w:sz="12" w:space="0" w:color="auto"/>
              <w:bottom w:val="single" w:sz="12" w:space="0" w:color="auto"/>
              <w:right w:val="single" w:sz="6" w:space="0" w:color="auto"/>
            </w:tcBorders>
            <w:vAlign w:val="center"/>
          </w:tcPr>
          <w:p w14:paraId="783D17B2" w14:textId="77777777" w:rsidR="00F02A83" w:rsidRPr="002755B0" w:rsidRDefault="00F02A83" w:rsidP="00F02A83">
            <w:pPr>
              <w:spacing w:before="0"/>
              <w:jc w:val="center"/>
              <w:rPr>
                <w:color w:val="000000"/>
                <w:lang w:val="en-GB"/>
              </w:rPr>
            </w:pPr>
          </w:p>
        </w:tc>
        <w:tc>
          <w:tcPr>
            <w:tcW w:w="5013" w:type="dxa"/>
            <w:tcBorders>
              <w:top w:val="single" w:sz="6" w:space="0" w:color="auto"/>
              <w:left w:val="single" w:sz="6" w:space="0" w:color="auto"/>
              <w:bottom w:val="single" w:sz="12" w:space="0" w:color="auto"/>
              <w:right w:val="single" w:sz="6" w:space="0" w:color="auto"/>
            </w:tcBorders>
            <w:vAlign w:val="center"/>
          </w:tcPr>
          <w:p w14:paraId="5AC3108F" w14:textId="77777777" w:rsidR="00F02A83" w:rsidRPr="002755B0" w:rsidRDefault="00F02A83" w:rsidP="00F02A83">
            <w:pPr>
              <w:spacing w:before="0"/>
              <w:jc w:val="left"/>
              <w:rPr>
                <w:color w:val="000000"/>
                <w:lang w:val="en-GB"/>
              </w:rPr>
            </w:pPr>
          </w:p>
        </w:tc>
        <w:tc>
          <w:tcPr>
            <w:tcW w:w="2880" w:type="dxa"/>
            <w:tcBorders>
              <w:top w:val="single" w:sz="6" w:space="0" w:color="auto"/>
              <w:left w:val="single" w:sz="6" w:space="0" w:color="auto"/>
              <w:bottom w:val="single" w:sz="12" w:space="0" w:color="auto"/>
              <w:right w:val="single" w:sz="12" w:space="0" w:color="auto"/>
            </w:tcBorders>
            <w:vAlign w:val="center"/>
          </w:tcPr>
          <w:p w14:paraId="085F1266" w14:textId="77777777" w:rsidR="00F02A83" w:rsidRPr="002755B0" w:rsidRDefault="00F02A83" w:rsidP="00F02A83">
            <w:pPr>
              <w:spacing w:before="0"/>
              <w:jc w:val="left"/>
              <w:rPr>
                <w:color w:val="000000"/>
                <w:lang w:val="en-GB"/>
              </w:rPr>
            </w:pPr>
          </w:p>
        </w:tc>
      </w:tr>
    </w:tbl>
    <w:p w14:paraId="4AF69459" w14:textId="77777777" w:rsidR="00F02A83" w:rsidRPr="002755B0" w:rsidRDefault="00F02A83" w:rsidP="00F02A83">
      <w:pPr>
        <w:rPr>
          <w:color w:val="000000"/>
          <w:lang w:val="en-GB"/>
        </w:rPr>
      </w:pPr>
    </w:p>
    <w:p w14:paraId="70A5F3F2" w14:textId="77777777" w:rsidR="00F02A83" w:rsidRPr="002755B0" w:rsidRDefault="00F02A83" w:rsidP="00F02A83">
      <w:pPr>
        <w:rPr>
          <w:color w:val="000000"/>
          <w:lang w:val="en-GB"/>
        </w:rPr>
      </w:pPr>
    </w:p>
    <w:p w14:paraId="298C6E0C" w14:textId="77777777" w:rsidR="00F02A83" w:rsidRPr="002755B0" w:rsidRDefault="00F02A83" w:rsidP="00F02A83">
      <w:pPr>
        <w:rPr>
          <w:color w:val="000000"/>
          <w:lang w:val="en-GB"/>
        </w:rPr>
      </w:pPr>
      <w:r w:rsidRPr="002755B0">
        <w:rPr>
          <w:color w:val="000000"/>
          <w:lang w:val="en-GB"/>
        </w:rPr>
        <w:br w:type="page"/>
      </w:r>
    </w:p>
    <w:p w14:paraId="0B6681D4" w14:textId="77777777" w:rsidR="00F02A83" w:rsidRPr="002755B0" w:rsidRDefault="00F02A83" w:rsidP="00F02A83">
      <w:pPr>
        <w:jc w:val="center"/>
        <w:rPr>
          <w:b/>
          <w:color w:val="000000"/>
          <w:sz w:val="24"/>
          <w:lang w:val="en-GB"/>
        </w:rPr>
      </w:pPr>
      <w:r w:rsidRPr="002755B0">
        <w:rPr>
          <w:b/>
          <w:color w:val="000000"/>
          <w:sz w:val="24"/>
          <w:lang w:val="en-GB"/>
        </w:rPr>
        <w:lastRenderedPageBreak/>
        <w:t>INDEX</w:t>
      </w:r>
    </w:p>
    <w:p w14:paraId="24481EB8" w14:textId="77777777" w:rsidR="00EA7E53" w:rsidRDefault="00F02A83">
      <w:pPr>
        <w:pStyle w:val="TDC1"/>
        <w:tabs>
          <w:tab w:val="left" w:pos="397"/>
        </w:tabs>
        <w:rPr>
          <w:rFonts w:asciiTheme="minorHAnsi" w:eastAsiaTheme="minorEastAsia" w:hAnsiTheme="minorHAnsi" w:cstheme="minorBidi"/>
          <w:b w:val="0"/>
          <w:caps w:val="0"/>
          <w:noProof/>
          <w:szCs w:val="22"/>
          <w:lang w:val="es-ES"/>
        </w:rPr>
      </w:pPr>
      <w:r w:rsidRPr="002755B0">
        <w:rPr>
          <w:color w:val="000000"/>
          <w:sz w:val="24"/>
          <w:lang w:val="en-GB"/>
        </w:rPr>
        <w:fldChar w:fldCharType="begin"/>
      </w:r>
      <w:r w:rsidRPr="002755B0">
        <w:rPr>
          <w:color w:val="000000"/>
          <w:sz w:val="24"/>
          <w:lang w:val="en-GB"/>
        </w:rPr>
        <w:instrText xml:space="preserve"> </w:instrText>
      </w:r>
      <w:r w:rsidR="00471653">
        <w:rPr>
          <w:color w:val="000000"/>
          <w:sz w:val="24"/>
          <w:lang w:val="en-GB"/>
        </w:rPr>
        <w:instrText>TOC</w:instrText>
      </w:r>
      <w:r w:rsidRPr="002755B0">
        <w:rPr>
          <w:color w:val="000000"/>
          <w:sz w:val="24"/>
          <w:lang w:val="en-GB"/>
        </w:rPr>
        <w:instrText xml:space="preserve"> \o </w:instrText>
      </w:r>
      <w:r w:rsidRPr="002755B0">
        <w:rPr>
          <w:color w:val="000000"/>
          <w:sz w:val="24"/>
          <w:lang w:val="en-GB"/>
        </w:rPr>
        <w:fldChar w:fldCharType="separate"/>
      </w:r>
      <w:bookmarkStart w:id="0" w:name="_GoBack"/>
      <w:bookmarkEnd w:id="0"/>
      <w:r w:rsidR="00EA7E53">
        <w:rPr>
          <w:noProof/>
        </w:rPr>
        <w:t>1.</w:t>
      </w:r>
      <w:r w:rsidR="00EA7E53">
        <w:rPr>
          <w:rFonts w:asciiTheme="minorHAnsi" w:eastAsiaTheme="minorEastAsia" w:hAnsiTheme="minorHAnsi" w:cstheme="minorBidi"/>
          <w:b w:val="0"/>
          <w:caps w:val="0"/>
          <w:noProof/>
          <w:szCs w:val="22"/>
          <w:lang w:val="es-ES"/>
        </w:rPr>
        <w:tab/>
      </w:r>
      <w:r w:rsidR="00EA7E53">
        <w:rPr>
          <w:noProof/>
        </w:rPr>
        <w:t>Introduction</w:t>
      </w:r>
      <w:r w:rsidR="00EA7E53">
        <w:rPr>
          <w:noProof/>
        </w:rPr>
        <w:tab/>
      </w:r>
      <w:r w:rsidR="00EA7E53">
        <w:rPr>
          <w:noProof/>
        </w:rPr>
        <w:fldChar w:fldCharType="begin"/>
      </w:r>
      <w:r w:rsidR="00EA7E53">
        <w:rPr>
          <w:noProof/>
        </w:rPr>
        <w:instrText xml:space="preserve"> PAGEREF _Toc490314188 \h </w:instrText>
      </w:r>
      <w:r w:rsidR="00EA7E53">
        <w:rPr>
          <w:noProof/>
        </w:rPr>
      </w:r>
      <w:r w:rsidR="00EA7E53">
        <w:rPr>
          <w:noProof/>
        </w:rPr>
        <w:fldChar w:fldCharType="separate"/>
      </w:r>
      <w:r w:rsidR="00EA7E53">
        <w:rPr>
          <w:noProof/>
        </w:rPr>
        <w:t>10</w:t>
      </w:r>
      <w:r w:rsidR="00EA7E53">
        <w:rPr>
          <w:noProof/>
        </w:rPr>
        <w:fldChar w:fldCharType="end"/>
      </w:r>
    </w:p>
    <w:p w14:paraId="7DCF3AC7" w14:textId="77777777" w:rsidR="00EA7E53" w:rsidRPr="00EA7E53" w:rsidRDefault="00EA7E53">
      <w:pPr>
        <w:pStyle w:val="TDC1"/>
        <w:tabs>
          <w:tab w:val="left" w:pos="397"/>
        </w:tabs>
        <w:rPr>
          <w:rFonts w:asciiTheme="minorHAnsi" w:eastAsiaTheme="minorEastAsia" w:hAnsiTheme="minorHAnsi" w:cstheme="minorBidi"/>
          <w:b w:val="0"/>
          <w:caps w:val="0"/>
          <w:noProof/>
          <w:szCs w:val="22"/>
          <w:lang w:val="en-US"/>
        </w:rPr>
      </w:pPr>
      <w:r w:rsidRPr="00EA7E53">
        <w:rPr>
          <w:noProof/>
          <w:lang w:val="en-US"/>
        </w:rPr>
        <w:t>2.</w:t>
      </w:r>
      <w:r w:rsidRPr="00EA7E53">
        <w:rPr>
          <w:rFonts w:asciiTheme="minorHAnsi" w:eastAsiaTheme="minorEastAsia" w:hAnsiTheme="minorHAnsi" w:cstheme="minorBidi"/>
          <w:b w:val="0"/>
          <w:caps w:val="0"/>
          <w:noProof/>
          <w:szCs w:val="22"/>
          <w:lang w:val="en-US"/>
        </w:rPr>
        <w:tab/>
      </w:r>
      <w:r w:rsidRPr="00EA7E53">
        <w:rPr>
          <w:noProof/>
          <w:lang w:val="en-US"/>
        </w:rPr>
        <w:t>How To install the FMPT</w:t>
      </w:r>
      <w:r w:rsidRPr="00EA7E53">
        <w:rPr>
          <w:noProof/>
          <w:lang w:val="en-US"/>
        </w:rPr>
        <w:tab/>
      </w:r>
      <w:r>
        <w:rPr>
          <w:noProof/>
        </w:rPr>
        <w:fldChar w:fldCharType="begin"/>
      </w:r>
      <w:r w:rsidRPr="00EA7E53">
        <w:rPr>
          <w:noProof/>
          <w:lang w:val="en-US"/>
        </w:rPr>
        <w:instrText xml:space="preserve"> PAGEREF _Toc490314189 \h </w:instrText>
      </w:r>
      <w:r>
        <w:rPr>
          <w:noProof/>
        </w:rPr>
      </w:r>
      <w:r>
        <w:rPr>
          <w:noProof/>
        </w:rPr>
        <w:fldChar w:fldCharType="separate"/>
      </w:r>
      <w:r w:rsidRPr="00EA7E53">
        <w:rPr>
          <w:noProof/>
          <w:lang w:val="en-US"/>
        </w:rPr>
        <w:t>10</w:t>
      </w:r>
      <w:r>
        <w:rPr>
          <w:noProof/>
        </w:rPr>
        <w:fldChar w:fldCharType="end"/>
      </w:r>
    </w:p>
    <w:p w14:paraId="120EDE81" w14:textId="77777777" w:rsidR="00EA7E53" w:rsidRPr="00EA7E53" w:rsidRDefault="00EA7E53">
      <w:pPr>
        <w:pStyle w:val="TDC1"/>
        <w:tabs>
          <w:tab w:val="left" w:pos="397"/>
        </w:tabs>
        <w:rPr>
          <w:rFonts w:asciiTheme="minorHAnsi" w:eastAsiaTheme="minorEastAsia" w:hAnsiTheme="minorHAnsi" w:cstheme="minorBidi"/>
          <w:b w:val="0"/>
          <w:caps w:val="0"/>
          <w:noProof/>
          <w:szCs w:val="22"/>
          <w:lang w:val="en-US"/>
        </w:rPr>
      </w:pPr>
      <w:r w:rsidRPr="00EA7E53">
        <w:rPr>
          <w:noProof/>
          <w:lang w:val="en-US"/>
        </w:rPr>
        <w:t>3.</w:t>
      </w:r>
      <w:r w:rsidRPr="00EA7E53">
        <w:rPr>
          <w:rFonts w:asciiTheme="minorHAnsi" w:eastAsiaTheme="minorEastAsia" w:hAnsiTheme="minorHAnsi" w:cstheme="minorBidi"/>
          <w:b w:val="0"/>
          <w:caps w:val="0"/>
          <w:noProof/>
          <w:szCs w:val="22"/>
          <w:lang w:val="en-US"/>
        </w:rPr>
        <w:tab/>
      </w:r>
      <w:r w:rsidRPr="00EA7E53">
        <w:rPr>
          <w:noProof/>
          <w:lang w:val="en-US"/>
        </w:rPr>
        <w:t>Getting help running the FMPT SAA</w:t>
      </w:r>
      <w:r w:rsidRPr="00EA7E53">
        <w:rPr>
          <w:noProof/>
          <w:lang w:val="en-US"/>
        </w:rPr>
        <w:tab/>
      </w:r>
      <w:r>
        <w:rPr>
          <w:noProof/>
        </w:rPr>
        <w:fldChar w:fldCharType="begin"/>
      </w:r>
      <w:r w:rsidRPr="00EA7E53">
        <w:rPr>
          <w:noProof/>
          <w:lang w:val="en-US"/>
        </w:rPr>
        <w:instrText xml:space="preserve"> PAGEREF _Toc490314190 \h </w:instrText>
      </w:r>
      <w:r>
        <w:rPr>
          <w:noProof/>
        </w:rPr>
      </w:r>
      <w:r>
        <w:rPr>
          <w:noProof/>
        </w:rPr>
        <w:fldChar w:fldCharType="separate"/>
      </w:r>
      <w:r w:rsidRPr="00EA7E53">
        <w:rPr>
          <w:noProof/>
          <w:lang w:val="en-US"/>
        </w:rPr>
        <w:t>11</w:t>
      </w:r>
      <w:r>
        <w:rPr>
          <w:noProof/>
        </w:rPr>
        <w:fldChar w:fldCharType="end"/>
      </w:r>
    </w:p>
    <w:p w14:paraId="5F7AB83A" w14:textId="77777777" w:rsidR="00EA7E53" w:rsidRPr="00EA7E53" w:rsidRDefault="00EA7E53">
      <w:pPr>
        <w:pStyle w:val="TDC1"/>
        <w:tabs>
          <w:tab w:val="left" w:pos="397"/>
        </w:tabs>
        <w:rPr>
          <w:rFonts w:asciiTheme="minorHAnsi" w:eastAsiaTheme="minorEastAsia" w:hAnsiTheme="minorHAnsi" w:cstheme="minorBidi"/>
          <w:b w:val="0"/>
          <w:caps w:val="0"/>
          <w:noProof/>
          <w:szCs w:val="22"/>
          <w:lang w:val="en-US"/>
        </w:rPr>
      </w:pPr>
      <w:r w:rsidRPr="00EA7E53">
        <w:rPr>
          <w:noProof/>
          <w:lang w:val="en-US"/>
        </w:rPr>
        <w:t>4.</w:t>
      </w:r>
      <w:r w:rsidRPr="00EA7E53">
        <w:rPr>
          <w:rFonts w:asciiTheme="minorHAnsi" w:eastAsiaTheme="minorEastAsia" w:hAnsiTheme="minorHAnsi" w:cstheme="minorBidi"/>
          <w:b w:val="0"/>
          <w:caps w:val="0"/>
          <w:noProof/>
          <w:szCs w:val="22"/>
          <w:lang w:val="en-US"/>
        </w:rPr>
        <w:tab/>
      </w:r>
      <w:r w:rsidRPr="00EA7E53">
        <w:rPr>
          <w:noProof/>
          <w:lang w:val="en-US"/>
        </w:rPr>
        <w:t>Inputs of the FMPT SAA</w:t>
      </w:r>
      <w:r w:rsidRPr="00EA7E53">
        <w:rPr>
          <w:noProof/>
          <w:lang w:val="en-US"/>
        </w:rPr>
        <w:tab/>
      </w:r>
      <w:r>
        <w:rPr>
          <w:noProof/>
        </w:rPr>
        <w:fldChar w:fldCharType="begin"/>
      </w:r>
      <w:r w:rsidRPr="00EA7E53">
        <w:rPr>
          <w:noProof/>
          <w:lang w:val="en-US"/>
        </w:rPr>
        <w:instrText xml:space="preserve"> PAGEREF _Toc490314191 \h </w:instrText>
      </w:r>
      <w:r>
        <w:rPr>
          <w:noProof/>
        </w:rPr>
      </w:r>
      <w:r>
        <w:rPr>
          <w:noProof/>
        </w:rPr>
        <w:fldChar w:fldCharType="separate"/>
      </w:r>
      <w:r w:rsidRPr="00EA7E53">
        <w:rPr>
          <w:noProof/>
          <w:lang w:val="en-US"/>
        </w:rPr>
        <w:t>12</w:t>
      </w:r>
      <w:r>
        <w:rPr>
          <w:noProof/>
        </w:rPr>
        <w:fldChar w:fldCharType="end"/>
      </w:r>
    </w:p>
    <w:p w14:paraId="01FA8036" w14:textId="77777777" w:rsidR="00EA7E53" w:rsidRPr="00EA7E53" w:rsidRDefault="00EA7E53">
      <w:pPr>
        <w:pStyle w:val="TDC1"/>
        <w:tabs>
          <w:tab w:val="left" w:pos="397"/>
        </w:tabs>
        <w:rPr>
          <w:rFonts w:asciiTheme="minorHAnsi" w:eastAsiaTheme="minorEastAsia" w:hAnsiTheme="minorHAnsi" w:cstheme="minorBidi"/>
          <w:b w:val="0"/>
          <w:caps w:val="0"/>
          <w:noProof/>
          <w:szCs w:val="22"/>
          <w:lang w:val="en-US"/>
        </w:rPr>
      </w:pPr>
      <w:r w:rsidRPr="00EA7E53">
        <w:rPr>
          <w:noProof/>
          <w:lang w:val="en-US"/>
        </w:rPr>
        <w:t>5.</w:t>
      </w:r>
      <w:r w:rsidRPr="00EA7E53">
        <w:rPr>
          <w:rFonts w:asciiTheme="minorHAnsi" w:eastAsiaTheme="minorEastAsia" w:hAnsiTheme="minorHAnsi" w:cstheme="minorBidi"/>
          <w:b w:val="0"/>
          <w:caps w:val="0"/>
          <w:noProof/>
          <w:szCs w:val="22"/>
          <w:lang w:val="en-US"/>
        </w:rPr>
        <w:tab/>
      </w:r>
      <w:r w:rsidRPr="00EA7E53">
        <w:rPr>
          <w:noProof/>
          <w:lang w:val="en-US"/>
        </w:rPr>
        <w:t>OUTputs of the FMPT SAA</w:t>
      </w:r>
      <w:r w:rsidRPr="00EA7E53">
        <w:rPr>
          <w:noProof/>
          <w:lang w:val="en-US"/>
        </w:rPr>
        <w:tab/>
      </w:r>
      <w:r>
        <w:rPr>
          <w:noProof/>
        </w:rPr>
        <w:fldChar w:fldCharType="begin"/>
      </w:r>
      <w:r w:rsidRPr="00EA7E53">
        <w:rPr>
          <w:noProof/>
          <w:lang w:val="en-US"/>
        </w:rPr>
        <w:instrText xml:space="preserve"> PAGEREF _Toc490314192 \h </w:instrText>
      </w:r>
      <w:r>
        <w:rPr>
          <w:noProof/>
        </w:rPr>
      </w:r>
      <w:r>
        <w:rPr>
          <w:noProof/>
        </w:rPr>
        <w:fldChar w:fldCharType="separate"/>
      </w:r>
      <w:r w:rsidRPr="00EA7E53">
        <w:rPr>
          <w:noProof/>
          <w:lang w:val="en-US"/>
        </w:rPr>
        <w:t>16</w:t>
      </w:r>
      <w:r>
        <w:rPr>
          <w:noProof/>
        </w:rPr>
        <w:fldChar w:fldCharType="end"/>
      </w:r>
    </w:p>
    <w:p w14:paraId="021543C1"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5.1</w:t>
      </w:r>
      <w:r w:rsidRPr="00EA7E53">
        <w:rPr>
          <w:rFonts w:asciiTheme="minorHAnsi" w:eastAsiaTheme="minorEastAsia" w:hAnsiTheme="minorHAnsi" w:cstheme="minorBidi"/>
          <w:b w:val="0"/>
          <w:noProof/>
          <w:szCs w:val="22"/>
          <w:lang w:val="en-US"/>
        </w:rPr>
        <w:tab/>
      </w:r>
      <w:r w:rsidRPr="00EA7E53">
        <w:rPr>
          <w:noProof/>
          <w:lang w:val="en-US"/>
        </w:rPr>
        <w:t>Log file</w:t>
      </w:r>
      <w:r w:rsidRPr="00EA7E53">
        <w:rPr>
          <w:noProof/>
          <w:lang w:val="en-US"/>
        </w:rPr>
        <w:tab/>
      </w:r>
      <w:r>
        <w:rPr>
          <w:noProof/>
        </w:rPr>
        <w:fldChar w:fldCharType="begin"/>
      </w:r>
      <w:r w:rsidRPr="00EA7E53">
        <w:rPr>
          <w:noProof/>
          <w:lang w:val="en-US"/>
        </w:rPr>
        <w:instrText xml:space="preserve"> PAGEREF _Toc490314193 \h </w:instrText>
      </w:r>
      <w:r>
        <w:rPr>
          <w:noProof/>
        </w:rPr>
      </w:r>
      <w:r>
        <w:rPr>
          <w:noProof/>
        </w:rPr>
        <w:fldChar w:fldCharType="separate"/>
      </w:r>
      <w:r w:rsidRPr="00EA7E53">
        <w:rPr>
          <w:noProof/>
          <w:lang w:val="en-US"/>
        </w:rPr>
        <w:t>16</w:t>
      </w:r>
      <w:r>
        <w:rPr>
          <w:noProof/>
        </w:rPr>
        <w:fldChar w:fldCharType="end"/>
      </w:r>
    </w:p>
    <w:p w14:paraId="04D4F612"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5.2</w:t>
      </w:r>
      <w:r w:rsidRPr="00EA7E53">
        <w:rPr>
          <w:rFonts w:asciiTheme="minorHAnsi" w:eastAsiaTheme="minorEastAsia" w:hAnsiTheme="minorHAnsi" w:cstheme="minorBidi"/>
          <w:b w:val="0"/>
          <w:noProof/>
          <w:szCs w:val="22"/>
          <w:lang w:val="en-US"/>
        </w:rPr>
        <w:tab/>
      </w:r>
      <w:r w:rsidRPr="00EA7E53">
        <w:rPr>
          <w:noProof/>
          <w:lang w:val="en-US"/>
        </w:rPr>
        <w:t>File containing the pair (PP, DP)</w:t>
      </w:r>
      <w:r w:rsidRPr="00EA7E53">
        <w:rPr>
          <w:noProof/>
          <w:lang w:val="en-US"/>
        </w:rPr>
        <w:tab/>
      </w:r>
      <w:r>
        <w:rPr>
          <w:noProof/>
        </w:rPr>
        <w:fldChar w:fldCharType="begin"/>
      </w:r>
      <w:r w:rsidRPr="00EA7E53">
        <w:rPr>
          <w:noProof/>
          <w:lang w:val="en-US"/>
        </w:rPr>
        <w:instrText xml:space="preserve"> PAGEREF _Toc490314194 \h </w:instrText>
      </w:r>
      <w:r>
        <w:rPr>
          <w:noProof/>
        </w:rPr>
      </w:r>
      <w:r>
        <w:rPr>
          <w:noProof/>
        </w:rPr>
        <w:fldChar w:fldCharType="separate"/>
      </w:r>
      <w:r w:rsidRPr="00EA7E53">
        <w:rPr>
          <w:noProof/>
          <w:lang w:val="en-US"/>
        </w:rPr>
        <w:t>16</w:t>
      </w:r>
      <w:r>
        <w:rPr>
          <w:noProof/>
        </w:rPr>
        <w:fldChar w:fldCharType="end"/>
      </w:r>
    </w:p>
    <w:p w14:paraId="78F0C86E"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5.3</w:t>
      </w:r>
      <w:r w:rsidRPr="00EA7E53">
        <w:rPr>
          <w:rFonts w:asciiTheme="minorHAnsi" w:eastAsiaTheme="minorEastAsia" w:hAnsiTheme="minorHAnsi" w:cstheme="minorBidi"/>
          <w:b w:val="0"/>
          <w:noProof/>
          <w:szCs w:val="22"/>
          <w:lang w:val="en-US"/>
        </w:rPr>
        <w:tab/>
      </w:r>
      <w:r w:rsidRPr="00EA7E53">
        <w:rPr>
          <w:noProof/>
          <w:lang w:val="en-US"/>
        </w:rPr>
        <w:t>File containing other output data</w:t>
      </w:r>
      <w:r w:rsidRPr="00EA7E53">
        <w:rPr>
          <w:noProof/>
          <w:lang w:val="en-US"/>
        </w:rPr>
        <w:tab/>
      </w:r>
      <w:r>
        <w:rPr>
          <w:noProof/>
        </w:rPr>
        <w:fldChar w:fldCharType="begin"/>
      </w:r>
      <w:r w:rsidRPr="00EA7E53">
        <w:rPr>
          <w:noProof/>
          <w:lang w:val="en-US"/>
        </w:rPr>
        <w:instrText xml:space="preserve"> PAGEREF _Toc490314195 \h </w:instrText>
      </w:r>
      <w:r>
        <w:rPr>
          <w:noProof/>
        </w:rPr>
      </w:r>
      <w:r>
        <w:rPr>
          <w:noProof/>
        </w:rPr>
        <w:fldChar w:fldCharType="separate"/>
      </w:r>
      <w:r w:rsidRPr="00EA7E53">
        <w:rPr>
          <w:noProof/>
          <w:lang w:val="en-US"/>
        </w:rPr>
        <w:t>18</w:t>
      </w:r>
      <w:r>
        <w:rPr>
          <w:noProof/>
        </w:rPr>
        <w:fldChar w:fldCharType="end"/>
      </w:r>
    </w:p>
    <w:p w14:paraId="48460981" w14:textId="77777777" w:rsidR="00EA7E53" w:rsidRPr="00EA7E53" w:rsidRDefault="00EA7E53">
      <w:pPr>
        <w:pStyle w:val="TDC1"/>
        <w:tabs>
          <w:tab w:val="left" w:pos="397"/>
        </w:tabs>
        <w:rPr>
          <w:rFonts w:asciiTheme="minorHAnsi" w:eastAsiaTheme="minorEastAsia" w:hAnsiTheme="minorHAnsi" w:cstheme="minorBidi"/>
          <w:b w:val="0"/>
          <w:caps w:val="0"/>
          <w:noProof/>
          <w:szCs w:val="22"/>
          <w:lang w:val="en-US"/>
        </w:rPr>
      </w:pPr>
      <w:r w:rsidRPr="00EA7E53">
        <w:rPr>
          <w:noProof/>
          <w:lang w:val="en-US"/>
        </w:rPr>
        <w:t>6.</w:t>
      </w:r>
      <w:r w:rsidRPr="00EA7E53">
        <w:rPr>
          <w:rFonts w:asciiTheme="minorHAnsi" w:eastAsiaTheme="minorEastAsia" w:hAnsiTheme="minorHAnsi" w:cstheme="minorBidi"/>
          <w:b w:val="0"/>
          <w:caps w:val="0"/>
          <w:noProof/>
          <w:szCs w:val="22"/>
          <w:lang w:val="en-US"/>
        </w:rPr>
        <w:tab/>
      </w:r>
      <w:r w:rsidRPr="00EA7E53">
        <w:rPr>
          <w:noProof/>
          <w:lang w:val="en-US"/>
        </w:rPr>
        <w:t>EXECUTION OF THE FMPT</w:t>
      </w:r>
      <w:r w:rsidRPr="00EA7E53">
        <w:rPr>
          <w:noProof/>
          <w:lang w:val="en-US"/>
        </w:rPr>
        <w:tab/>
      </w:r>
      <w:r>
        <w:rPr>
          <w:noProof/>
        </w:rPr>
        <w:fldChar w:fldCharType="begin"/>
      </w:r>
      <w:r w:rsidRPr="00EA7E53">
        <w:rPr>
          <w:noProof/>
          <w:lang w:val="en-US"/>
        </w:rPr>
        <w:instrText xml:space="preserve"> PAGEREF _Toc490314196 \h </w:instrText>
      </w:r>
      <w:r>
        <w:rPr>
          <w:noProof/>
        </w:rPr>
      </w:r>
      <w:r>
        <w:rPr>
          <w:noProof/>
        </w:rPr>
        <w:fldChar w:fldCharType="separate"/>
      </w:r>
      <w:r w:rsidRPr="00EA7E53">
        <w:rPr>
          <w:noProof/>
          <w:lang w:val="en-US"/>
        </w:rPr>
        <w:t>19</w:t>
      </w:r>
      <w:r>
        <w:rPr>
          <w:noProof/>
        </w:rPr>
        <w:fldChar w:fldCharType="end"/>
      </w:r>
    </w:p>
    <w:p w14:paraId="41E76910"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6.1</w:t>
      </w:r>
      <w:r w:rsidRPr="00EA7E53">
        <w:rPr>
          <w:rFonts w:asciiTheme="minorHAnsi" w:eastAsiaTheme="minorEastAsia" w:hAnsiTheme="minorHAnsi" w:cstheme="minorBidi"/>
          <w:b w:val="0"/>
          <w:noProof/>
          <w:szCs w:val="22"/>
          <w:lang w:val="en-US"/>
        </w:rPr>
        <w:tab/>
      </w:r>
      <w:r w:rsidRPr="00EA7E53">
        <w:rPr>
          <w:noProof/>
          <w:lang w:val="en-US"/>
        </w:rPr>
        <w:t>Generating a pair (PP, DP)</w:t>
      </w:r>
      <w:r w:rsidRPr="00EA7E53">
        <w:rPr>
          <w:noProof/>
          <w:lang w:val="en-US"/>
        </w:rPr>
        <w:tab/>
      </w:r>
      <w:r>
        <w:rPr>
          <w:noProof/>
        </w:rPr>
        <w:fldChar w:fldCharType="begin"/>
      </w:r>
      <w:r w:rsidRPr="00EA7E53">
        <w:rPr>
          <w:noProof/>
          <w:lang w:val="en-US"/>
        </w:rPr>
        <w:instrText xml:space="preserve"> PAGEREF _Toc490314197 \h </w:instrText>
      </w:r>
      <w:r>
        <w:rPr>
          <w:noProof/>
        </w:rPr>
      </w:r>
      <w:r>
        <w:rPr>
          <w:noProof/>
        </w:rPr>
        <w:fldChar w:fldCharType="separate"/>
      </w:r>
      <w:r w:rsidRPr="00EA7E53">
        <w:rPr>
          <w:noProof/>
          <w:lang w:val="en-US"/>
        </w:rPr>
        <w:t>19</w:t>
      </w:r>
      <w:r>
        <w:rPr>
          <w:noProof/>
        </w:rPr>
        <w:fldChar w:fldCharType="end"/>
      </w:r>
    </w:p>
    <w:p w14:paraId="65B6646D"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6.2</w:t>
      </w:r>
      <w:r w:rsidRPr="00EA7E53">
        <w:rPr>
          <w:rFonts w:asciiTheme="minorHAnsi" w:eastAsiaTheme="minorEastAsia" w:hAnsiTheme="minorHAnsi" w:cstheme="minorBidi"/>
          <w:b w:val="0"/>
          <w:noProof/>
          <w:szCs w:val="22"/>
          <w:lang w:val="en-US"/>
        </w:rPr>
        <w:tab/>
      </w:r>
      <w:r w:rsidRPr="00EA7E53">
        <w:rPr>
          <w:noProof/>
          <w:lang w:val="en-US"/>
        </w:rPr>
        <w:t>Generating a parking program</w:t>
      </w:r>
      <w:r w:rsidRPr="00EA7E53">
        <w:rPr>
          <w:noProof/>
          <w:lang w:val="en-US"/>
        </w:rPr>
        <w:tab/>
      </w:r>
      <w:r>
        <w:rPr>
          <w:noProof/>
        </w:rPr>
        <w:fldChar w:fldCharType="begin"/>
      </w:r>
      <w:r w:rsidRPr="00EA7E53">
        <w:rPr>
          <w:noProof/>
          <w:lang w:val="en-US"/>
        </w:rPr>
        <w:instrText xml:space="preserve"> PAGEREF _Toc490314198 \h </w:instrText>
      </w:r>
      <w:r>
        <w:rPr>
          <w:noProof/>
        </w:rPr>
      </w:r>
      <w:r>
        <w:rPr>
          <w:noProof/>
        </w:rPr>
        <w:fldChar w:fldCharType="separate"/>
      </w:r>
      <w:r w:rsidRPr="00EA7E53">
        <w:rPr>
          <w:noProof/>
          <w:lang w:val="en-US"/>
        </w:rPr>
        <w:t>21</w:t>
      </w:r>
      <w:r>
        <w:rPr>
          <w:noProof/>
        </w:rPr>
        <w:fldChar w:fldCharType="end"/>
      </w:r>
    </w:p>
    <w:p w14:paraId="21378CBB"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6.3</w:t>
      </w:r>
      <w:r w:rsidRPr="00EA7E53">
        <w:rPr>
          <w:rFonts w:asciiTheme="minorHAnsi" w:eastAsiaTheme="minorEastAsia" w:hAnsiTheme="minorHAnsi" w:cstheme="minorBidi"/>
          <w:b w:val="0"/>
          <w:noProof/>
          <w:szCs w:val="22"/>
          <w:lang w:val="en-US"/>
        </w:rPr>
        <w:tab/>
      </w:r>
      <w:r w:rsidRPr="00EA7E53">
        <w:rPr>
          <w:noProof/>
          <w:lang w:val="en-US"/>
        </w:rPr>
        <w:t>Regenerate a pair (PP, DP)</w:t>
      </w:r>
      <w:r w:rsidRPr="00EA7E53">
        <w:rPr>
          <w:noProof/>
          <w:lang w:val="en-US"/>
        </w:rPr>
        <w:tab/>
      </w:r>
      <w:r>
        <w:rPr>
          <w:noProof/>
        </w:rPr>
        <w:fldChar w:fldCharType="begin"/>
      </w:r>
      <w:r w:rsidRPr="00EA7E53">
        <w:rPr>
          <w:noProof/>
          <w:lang w:val="en-US"/>
        </w:rPr>
        <w:instrText xml:space="preserve"> PAGEREF _Toc490314199 \h </w:instrText>
      </w:r>
      <w:r>
        <w:rPr>
          <w:noProof/>
        </w:rPr>
      </w:r>
      <w:r>
        <w:rPr>
          <w:noProof/>
        </w:rPr>
        <w:fldChar w:fldCharType="separate"/>
      </w:r>
      <w:r w:rsidRPr="00EA7E53">
        <w:rPr>
          <w:noProof/>
          <w:lang w:val="en-US"/>
        </w:rPr>
        <w:t>22</w:t>
      </w:r>
      <w:r>
        <w:rPr>
          <w:noProof/>
        </w:rPr>
        <w:fldChar w:fldCharType="end"/>
      </w:r>
    </w:p>
    <w:p w14:paraId="6B1EA152"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6.4</w:t>
      </w:r>
      <w:r w:rsidRPr="00EA7E53">
        <w:rPr>
          <w:rFonts w:asciiTheme="minorHAnsi" w:eastAsiaTheme="minorEastAsia" w:hAnsiTheme="minorHAnsi" w:cstheme="minorBidi"/>
          <w:b w:val="0"/>
          <w:noProof/>
          <w:szCs w:val="22"/>
          <w:lang w:val="en-US"/>
        </w:rPr>
        <w:tab/>
      </w:r>
      <w:r w:rsidRPr="00EA7E53">
        <w:rPr>
          <w:noProof/>
          <w:lang w:val="en-US"/>
        </w:rPr>
        <w:t>Getting (p_1s, p___3s) from (Ids, Xs, Ys)</w:t>
      </w:r>
      <w:r w:rsidRPr="00EA7E53">
        <w:rPr>
          <w:noProof/>
          <w:lang w:val="en-US"/>
        </w:rPr>
        <w:tab/>
      </w:r>
      <w:r>
        <w:rPr>
          <w:noProof/>
        </w:rPr>
        <w:fldChar w:fldCharType="begin"/>
      </w:r>
      <w:r w:rsidRPr="00EA7E53">
        <w:rPr>
          <w:noProof/>
          <w:lang w:val="en-US"/>
        </w:rPr>
        <w:instrText xml:space="preserve"> PAGEREF _Toc490314200 \h </w:instrText>
      </w:r>
      <w:r>
        <w:rPr>
          <w:noProof/>
        </w:rPr>
      </w:r>
      <w:r>
        <w:rPr>
          <w:noProof/>
        </w:rPr>
        <w:fldChar w:fldCharType="separate"/>
      </w:r>
      <w:r w:rsidRPr="00EA7E53">
        <w:rPr>
          <w:noProof/>
          <w:lang w:val="en-US"/>
        </w:rPr>
        <w:t>23</w:t>
      </w:r>
      <w:r>
        <w:rPr>
          <w:noProof/>
        </w:rPr>
        <w:fldChar w:fldCharType="end"/>
      </w:r>
    </w:p>
    <w:p w14:paraId="111FBA42" w14:textId="77777777" w:rsidR="00EA7E53" w:rsidRPr="00EA7E53" w:rsidRDefault="00EA7E53">
      <w:pPr>
        <w:pStyle w:val="TDC1"/>
        <w:tabs>
          <w:tab w:val="left" w:pos="397"/>
        </w:tabs>
        <w:rPr>
          <w:rFonts w:asciiTheme="minorHAnsi" w:eastAsiaTheme="minorEastAsia" w:hAnsiTheme="minorHAnsi" w:cstheme="minorBidi"/>
          <w:b w:val="0"/>
          <w:caps w:val="0"/>
          <w:noProof/>
          <w:szCs w:val="22"/>
          <w:lang w:val="en-US"/>
        </w:rPr>
      </w:pPr>
      <w:r w:rsidRPr="00EA7E53">
        <w:rPr>
          <w:noProof/>
          <w:lang w:val="en-US"/>
        </w:rPr>
        <w:t>7.</w:t>
      </w:r>
      <w:r w:rsidRPr="00EA7E53">
        <w:rPr>
          <w:rFonts w:asciiTheme="minorHAnsi" w:eastAsiaTheme="minorEastAsia" w:hAnsiTheme="minorHAnsi" w:cstheme="minorBidi"/>
          <w:b w:val="0"/>
          <w:caps w:val="0"/>
          <w:noProof/>
          <w:szCs w:val="22"/>
          <w:lang w:val="en-US"/>
        </w:rPr>
        <w:tab/>
      </w:r>
      <w:r w:rsidRPr="00EA7E53">
        <w:rPr>
          <w:noProof/>
          <w:lang w:val="en-US"/>
        </w:rPr>
        <w:t>APPENDIX: instance of the Fiber MOS Model</w:t>
      </w:r>
      <w:r w:rsidRPr="00EA7E53">
        <w:rPr>
          <w:noProof/>
          <w:lang w:val="en-US"/>
        </w:rPr>
        <w:tab/>
      </w:r>
      <w:r>
        <w:rPr>
          <w:noProof/>
        </w:rPr>
        <w:fldChar w:fldCharType="begin"/>
      </w:r>
      <w:r w:rsidRPr="00EA7E53">
        <w:rPr>
          <w:noProof/>
          <w:lang w:val="en-US"/>
        </w:rPr>
        <w:instrText xml:space="preserve"> PAGEREF _Toc490314201 \h </w:instrText>
      </w:r>
      <w:r>
        <w:rPr>
          <w:noProof/>
        </w:rPr>
      </w:r>
      <w:r>
        <w:rPr>
          <w:noProof/>
        </w:rPr>
        <w:fldChar w:fldCharType="separate"/>
      </w:r>
      <w:r w:rsidRPr="00EA7E53">
        <w:rPr>
          <w:noProof/>
          <w:lang w:val="en-US"/>
        </w:rPr>
        <w:t>24</w:t>
      </w:r>
      <w:r>
        <w:rPr>
          <w:noProof/>
        </w:rPr>
        <w:fldChar w:fldCharType="end"/>
      </w:r>
    </w:p>
    <w:p w14:paraId="09392602"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7.1</w:t>
      </w:r>
      <w:r w:rsidRPr="00EA7E53">
        <w:rPr>
          <w:rFonts w:asciiTheme="minorHAnsi" w:eastAsiaTheme="minorEastAsia" w:hAnsiTheme="minorHAnsi" w:cstheme="minorBidi"/>
          <w:b w:val="0"/>
          <w:noProof/>
          <w:szCs w:val="22"/>
          <w:lang w:val="en-US"/>
        </w:rPr>
        <w:tab/>
      </w:r>
      <w:r w:rsidRPr="00EA7E53">
        <w:rPr>
          <w:noProof/>
          <w:lang w:val="en-US"/>
        </w:rPr>
        <w:t>FMPT coordinate systems</w:t>
      </w:r>
      <w:r w:rsidRPr="00EA7E53">
        <w:rPr>
          <w:noProof/>
          <w:lang w:val="en-US"/>
        </w:rPr>
        <w:tab/>
      </w:r>
      <w:r>
        <w:rPr>
          <w:noProof/>
        </w:rPr>
        <w:fldChar w:fldCharType="begin"/>
      </w:r>
      <w:r w:rsidRPr="00EA7E53">
        <w:rPr>
          <w:noProof/>
          <w:lang w:val="en-US"/>
        </w:rPr>
        <w:instrText xml:space="preserve"> PAGEREF _Toc490314202 \h </w:instrText>
      </w:r>
      <w:r>
        <w:rPr>
          <w:noProof/>
        </w:rPr>
      </w:r>
      <w:r>
        <w:rPr>
          <w:noProof/>
        </w:rPr>
        <w:fldChar w:fldCharType="separate"/>
      </w:r>
      <w:r w:rsidRPr="00EA7E53">
        <w:rPr>
          <w:noProof/>
          <w:lang w:val="en-US"/>
        </w:rPr>
        <w:t>24</w:t>
      </w:r>
      <w:r>
        <w:rPr>
          <w:noProof/>
        </w:rPr>
        <w:fldChar w:fldCharType="end"/>
      </w:r>
    </w:p>
    <w:p w14:paraId="7073DEC2" w14:textId="77777777" w:rsidR="00EA7E53" w:rsidRPr="00EA7E53" w:rsidRDefault="00EA7E53">
      <w:pPr>
        <w:pStyle w:val="TDC3"/>
        <w:rPr>
          <w:rFonts w:asciiTheme="minorHAnsi" w:eastAsiaTheme="minorEastAsia" w:hAnsiTheme="minorHAnsi" w:cstheme="minorBidi"/>
          <w:noProof/>
          <w:szCs w:val="22"/>
          <w:lang w:val="en-US"/>
        </w:rPr>
      </w:pPr>
      <w:r w:rsidRPr="005570B7">
        <w:rPr>
          <w:noProof/>
          <w:lang w:val="en-US"/>
        </w:rPr>
        <w:t>7.1.1</w:t>
      </w:r>
      <w:r w:rsidRPr="00EA7E53">
        <w:rPr>
          <w:rFonts w:asciiTheme="minorHAnsi" w:eastAsiaTheme="minorEastAsia" w:hAnsiTheme="minorHAnsi" w:cstheme="minorBidi"/>
          <w:noProof/>
          <w:szCs w:val="22"/>
          <w:lang w:val="en-US"/>
        </w:rPr>
        <w:tab/>
      </w:r>
      <w:r w:rsidRPr="005570B7">
        <w:rPr>
          <w:noProof/>
          <w:lang w:val="en-US"/>
        </w:rPr>
        <w:t>FMPT S0 coordinate system</w:t>
      </w:r>
      <w:r w:rsidRPr="00EA7E53">
        <w:rPr>
          <w:noProof/>
          <w:lang w:val="en-US"/>
        </w:rPr>
        <w:tab/>
      </w:r>
      <w:r>
        <w:rPr>
          <w:noProof/>
        </w:rPr>
        <w:fldChar w:fldCharType="begin"/>
      </w:r>
      <w:r w:rsidRPr="00EA7E53">
        <w:rPr>
          <w:noProof/>
          <w:lang w:val="en-US"/>
        </w:rPr>
        <w:instrText xml:space="preserve"> PAGEREF _Toc490314203 \h </w:instrText>
      </w:r>
      <w:r>
        <w:rPr>
          <w:noProof/>
        </w:rPr>
      </w:r>
      <w:r>
        <w:rPr>
          <w:noProof/>
        </w:rPr>
        <w:fldChar w:fldCharType="separate"/>
      </w:r>
      <w:r w:rsidRPr="00EA7E53">
        <w:rPr>
          <w:noProof/>
          <w:lang w:val="en-US"/>
        </w:rPr>
        <w:t>24</w:t>
      </w:r>
      <w:r>
        <w:rPr>
          <w:noProof/>
        </w:rPr>
        <w:fldChar w:fldCharType="end"/>
      </w:r>
    </w:p>
    <w:p w14:paraId="2835B5FC" w14:textId="77777777" w:rsidR="00EA7E53" w:rsidRPr="00EA7E53" w:rsidRDefault="00EA7E53">
      <w:pPr>
        <w:pStyle w:val="TDC3"/>
        <w:rPr>
          <w:rFonts w:asciiTheme="minorHAnsi" w:eastAsiaTheme="minorEastAsia" w:hAnsiTheme="minorHAnsi" w:cstheme="minorBidi"/>
          <w:noProof/>
          <w:szCs w:val="22"/>
          <w:lang w:val="en-US"/>
        </w:rPr>
      </w:pPr>
      <w:r w:rsidRPr="005570B7">
        <w:rPr>
          <w:noProof/>
          <w:lang w:val="en-US"/>
        </w:rPr>
        <w:t>7.1.2</w:t>
      </w:r>
      <w:r w:rsidRPr="00EA7E53">
        <w:rPr>
          <w:rFonts w:asciiTheme="minorHAnsi" w:eastAsiaTheme="minorEastAsia" w:hAnsiTheme="minorHAnsi" w:cstheme="minorBidi"/>
          <w:noProof/>
          <w:szCs w:val="22"/>
          <w:lang w:val="en-US"/>
        </w:rPr>
        <w:tab/>
      </w:r>
      <w:r w:rsidRPr="005570B7">
        <w:rPr>
          <w:noProof/>
          <w:lang w:val="en-US"/>
        </w:rPr>
        <w:t>FMPT S1 coordinate system</w:t>
      </w:r>
      <w:r w:rsidRPr="00EA7E53">
        <w:rPr>
          <w:noProof/>
          <w:lang w:val="en-US"/>
        </w:rPr>
        <w:tab/>
      </w:r>
      <w:r>
        <w:rPr>
          <w:noProof/>
        </w:rPr>
        <w:fldChar w:fldCharType="begin"/>
      </w:r>
      <w:r w:rsidRPr="00EA7E53">
        <w:rPr>
          <w:noProof/>
          <w:lang w:val="en-US"/>
        </w:rPr>
        <w:instrText xml:space="preserve"> PAGEREF _Toc490314204 \h </w:instrText>
      </w:r>
      <w:r>
        <w:rPr>
          <w:noProof/>
        </w:rPr>
      </w:r>
      <w:r>
        <w:rPr>
          <w:noProof/>
        </w:rPr>
        <w:fldChar w:fldCharType="separate"/>
      </w:r>
      <w:r w:rsidRPr="00EA7E53">
        <w:rPr>
          <w:noProof/>
          <w:lang w:val="en-US"/>
        </w:rPr>
        <w:t>25</w:t>
      </w:r>
      <w:r>
        <w:rPr>
          <w:noProof/>
        </w:rPr>
        <w:fldChar w:fldCharType="end"/>
      </w:r>
    </w:p>
    <w:p w14:paraId="2F93419D" w14:textId="77777777" w:rsidR="00EA7E53" w:rsidRPr="00EA7E53" w:rsidRDefault="00EA7E53">
      <w:pPr>
        <w:pStyle w:val="TDC3"/>
        <w:rPr>
          <w:rFonts w:asciiTheme="minorHAnsi" w:eastAsiaTheme="minorEastAsia" w:hAnsiTheme="minorHAnsi" w:cstheme="minorBidi"/>
          <w:noProof/>
          <w:szCs w:val="22"/>
          <w:lang w:val="en-US"/>
        </w:rPr>
      </w:pPr>
      <w:r w:rsidRPr="005570B7">
        <w:rPr>
          <w:noProof/>
          <w:lang w:val="en-US"/>
        </w:rPr>
        <w:t>7.1.3</w:t>
      </w:r>
      <w:r w:rsidRPr="00EA7E53">
        <w:rPr>
          <w:rFonts w:asciiTheme="minorHAnsi" w:eastAsiaTheme="minorEastAsia" w:hAnsiTheme="minorHAnsi" w:cstheme="minorBidi"/>
          <w:noProof/>
          <w:szCs w:val="22"/>
          <w:lang w:val="en-US"/>
        </w:rPr>
        <w:tab/>
      </w:r>
      <w:r w:rsidRPr="005570B7">
        <w:rPr>
          <w:noProof/>
          <w:lang w:val="en-US"/>
        </w:rPr>
        <w:t>FMPT S2 coordinate system</w:t>
      </w:r>
      <w:r w:rsidRPr="00EA7E53">
        <w:rPr>
          <w:noProof/>
          <w:lang w:val="en-US"/>
        </w:rPr>
        <w:tab/>
      </w:r>
      <w:r>
        <w:rPr>
          <w:noProof/>
        </w:rPr>
        <w:fldChar w:fldCharType="begin"/>
      </w:r>
      <w:r w:rsidRPr="00EA7E53">
        <w:rPr>
          <w:noProof/>
          <w:lang w:val="en-US"/>
        </w:rPr>
        <w:instrText xml:space="preserve"> PAGEREF _Toc490314205 \h </w:instrText>
      </w:r>
      <w:r>
        <w:rPr>
          <w:noProof/>
        </w:rPr>
      </w:r>
      <w:r>
        <w:rPr>
          <w:noProof/>
        </w:rPr>
        <w:fldChar w:fldCharType="separate"/>
      </w:r>
      <w:r w:rsidRPr="00EA7E53">
        <w:rPr>
          <w:noProof/>
          <w:lang w:val="en-US"/>
        </w:rPr>
        <w:t>25</w:t>
      </w:r>
      <w:r>
        <w:rPr>
          <w:noProof/>
        </w:rPr>
        <w:fldChar w:fldCharType="end"/>
      </w:r>
    </w:p>
    <w:p w14:paraId="3F48FF4C" w14:textId="77777777" w:rsidR="00EA7E53" w:rsidRPr="00EA7E53" w:rsidRDefault="00EA7E53">
      <w:pPr>
        <w:pStyle w:val="TDC3"/>
        <w:rPr>
          <w:rFonts w:asciiTheme="minorHAnsi" w:eastAsiaTheme="minorEastAsia" w:hAnsiTheme="minorHAnsi" w:cstheme="minorBidi"/>
          <w:noProof/>
          <w:szCs w:val="22"/>
          <w:lang w:val="en-US"/>
        </w:rPr>
      </w:pPr>
      <w:r w:rsidRPr="005570B7">
        <w:rPr>
          <w:noProof/>
          <w:lang w:val="en-US"/>
        </w:rPr>
        <w:t>7.1.4</w:t>
      </w:r>
      <w:r w:rsidRPr="00EA7E53">
        <w:rPr>
          <w:rFonts w:asciiTheme="minorHAnsi" w:eastAsiaTheme="minorEastAsia" w:hAnsiTheme="minorHAnsi" w:cstheme="minorBidi"/>
          <w:noProof/>
          <w:szCs w:val="22"/>
          <w:lang w:val="en-US"/>
        </w:rPr>
        <w:tab/>
      </w:r>
      <w:r w:rsidRPr="005570B7">
        <w:rPr>
          <w:noProof/>
          <w:lang w:val="en-US"/>
        </w:rPr>
        <w:t>FMPT S3 coordinate system</w:t>
      </w:r>
      <w:r w:rsidRPr="00EA7E53">
        <w:rPr>
          <w:noProof/>
          <w:lang w:val="en-US"/>
        </w:rPr>
        <w:tab/>
      </w:r>
      <w:r>
        <w:rPr>
          <w:noProof/>
        </w:rPr>
        <w:fldChar w:fldCharType="begin"/>
      </w:r>
      <w:r w:rsidRPr="00EA7E53">
        <w:rPr>
          <w:noProof/>
          <w:lang w:val="en-US"/>
        </w:rPr>
        <w:instrText xml:space="preserve"> PAGEREF _Toc490314206 \h </w:instrText>
      </w:r>
      <w:r>
        <w:rPr>
          <w:noProof/>
        </w:rPr>
      </w:r>
      <w:r>
        <w:rPr>
          <w:noProof/>
        </w:rPr>
        <w:fldChar w:fldCharType="separate"/>
      </w:r>
      <w:r w:rsidRPr="00EA7E53">
        <w:rPr>
          <w:noProof/>
          <w:lang w:val="en-US"/>
        </w:rPr>
        <w:t>26</w:t>
      </w:r>
      <w:r>
        <w:rPr>
          <w:noProof/>
        </w:rPr>
        <w:fldChar w:fldCharType="end"/>
      </w:r>
    </w:p>
    <w:p w14:paraId="6E76E996"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7.2</w:t>
      </w:r>
      <w:r w:rsidRPr="00EA7E53">
        <w:rPr>
          <w:rFonts w:asciiTheme="minorHAnsi" w:eastAsiaTheme="minorEastAsia" w:hAnsiTheme="minorHAnsi" w:cstheme="minorBidi"/>
          <w:b w:val="0"/>
          <w:noProof/>
          <w:szCs w:val="22"/>
          <w:lang w:val="en-US"/>
        </w:rPr>
        <w:tab/>
      </w:r>
      <w:r w:rsidRPr="00EA7E53">
        <w:rPr>
          <w:noProof/>
          <w:lang w:val="en-US"/>
        </w:rPr>
        <w:t>Set of files composing the instance of the Fiber MOS Model</w:t>
      </w:r>
      <w:r w:rsidRPr="00EA7E53">
        <w:rPr>
          <w:noProof/>
          <w:lang w:val="en-US"/>
        </w:rPr>
        <w:tab/>
      </w:r>
      <w:r>
        <w:rPr>
          <w:noProof/>
        </w:rPr>
        <w:fldChar w:fldCharType="begin"/>
      </w:r>
      <w:r w:rsidRPr="00EA7E53">
        <w:rPr>
          <w:noProof/>
          <w:lang w:val="en-US"/>
        </w:rPr>
        <w:instrText xml:space="preserve"> PAGEREF _Toc490314207 \h </w:instrText>
      </w:r>
      <w:r>
        <w:rPr>
          <w:noProof/>
        </w:rPr>
      </w:r>
      <w:r>
        <w:rPr>
          <w:noProof/>
        </w:rPr>
        <w:fldChar w:fldCharType="separate"/>
      </w:r>
      <w:r w:rsidRPr="00EA7E53">
        <w:rPr>
          <w:noProof/>
          <w:lang w:val="en-US"/>
        </w:rPr>
        <w:t>26</w:t>
      </w:r>
      <w:r>
        <w:rPr>
          <w:noProof/>
        </w:rPr>
        <w:fldChar w:fldCharType="end"/>
      </w:r>
    </w:p>
    <w:p w14:paraId="62EC1DAB"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7.3</w:t>
      </w:r>
      <w:r w:rsidRPr="00EA7E53">
        <w:rPr>
          <w:rFonts w:asciiTheme="minorHAnsi" w:eastAsiaTheme="minorEastAsia" w:hAnsiTheme="minorHAnsi" w:cstheme="minorBidi"/>
          <w:b w:val="0"/>
          <w:noProof/>
          <w:szCs w:val="22"/>
          <w:lang w:val="en-US"/>
        </w:rPr>
        <w:tab/>
      </w:r>
      <w:r w:rsidRPr="00EA7E53">
        <w:rPr>
          <w:noProof/>
          <w:lang w:val="en-US"/>
        </w:rPr>
        <w:t>Fiber MOS Model - RP Origins Table (RoboticPositionerOriginsTable.txt)</w:t>
      </w:r>
      <w:r w:rsidRPr="00EA7E53">
        <w:rPr>
          <w:noProof/>
          <w:lang w:val="en-US"/>
        </w:rPr>
        <w:tab/>
      </w:r>
      <w:r>
        <w:rPr>
          <w:noProof/>
        </w:rPr>
        <w:fldChar w:fldCharType="begin"/>
      </w:r>
      <w:r w:rsidRPr="00EA7E53">
        <w:rPr>
          <w:noProof/>
          <w:lang w:val="en-US"/>
        </w:rPr>
        <w:instrText xml:space="preserve"> PAGEREF _Toc490314208 \h </w:instrText>
      </w:r>
      <w:r>
        <w:rPr>
          <w:noProof/>
        </w:rPr>
      </w:r>
      <w:r>
        <w:rPr>
          <w:noProof/>
        </w:rPr>
        <w:fldChar w:fldCharType="separate"/>
      </w:r>
      <w:r w:rsidRPr="00EA7E53">
        <w:rPr>
          <w:noProof/>
          <w:lang w:val="en-US"/>
        </w:rPr>
        <w:t>27</w:t>
      </w:r>
      <w:r>
        <w:rPr>
          <w:noProof/>
        </w:rPr>
        <w:fldChar w:fldCharType="end"/>
      </w:r>
    </w:p>
    <w:p w14:paraId="173B24D5"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7.4</w:t>
      </w:r>
      <w:r w:rsidRPr="00EA7E53">
        <w:rPr>
          <w:rFonts w:asciiTheme="minorHAnsi" w:eastAsiaTheme="minorEastAsia" w:hAnsiTheme="minorHAnsi" w:cstheme="minorBidi"/>
          <w:b w:val="0"/>
          <w:noProof/>
          <w:szCs w:val="22"/>
          <w:lang w:val="en-US"/>
        </w:rPr>
        <w:tab/>
      </w:r>
      <w:r w:rsidRPr="00EA7E53">
        <w:rPr>
          <w:noProof/>
          <w:lang w:val="en-US"/>
        </w:rPr>
        <w:t>Fiber MOS Model - EA Origins Table (ExclusionAreaOriginsTable.txt)</w:t>
      </w:r>
      <w:r w:rsidRPr="00EA7E53">
        <w:rPr>
          <w:noProof/>
          <w:lang w:val="en-US"/>
        </w:rPr>
        <w:tab/>
      </w:r>
      <w:r>
        <w:rPr>
          <w:noProof/>
        </w:rPr>
        <w:fldChar w:fldCharType="begin"/>
      </w:r>
      <w:r w:rsidRPr="00EA7E53">
        <w:rPr>
          <w:noProof/>
          <w:lang w:val="en-US"/>
        </w:rPr>
        <w:instrText xml:space="preserve"> PAGEREF _Toc490314209 \h </w:instrText>
      </w:r>
      <w:r>
        <w:rPr>
          <w:noProof/>
        </w:rPr>
      </w:r>
      <w:r>
        <w:rPr>
          <w:noProof/>
        </w:rPr>
        <w:fldChar w:fldCharType="separate"/>
      </w:r>
      <w:r w:rsidRPr="00EA7E53">
        <w:rPr>
          <w:noProof/>
          <w:lang w:val="en-US"/>
        </w:rPr>
        <w:t>27</w:t>
      </w:r>
      <w:r>
        <w:rPr>
          <w:noProof/>
        </w:rPr>
        <w:fldChar w:fldCharType="end"/>
      </w:r>
    </w:p>
    <w:p w14:paraId="5300AE95"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7.5</w:t>
      </w:r>
      <w:r w:rsidRPr="00EA7E53">
        <w:rPr>
          <w:rFonts w:asciiTheme="minorHAnsi" w:eastAsiaTheme="minorEastAsia" w:hAnsiTheme="minorHAnsi" w:cstheme="minorBidi"/>
          <w:b w:val="0"/>
          <w:noProof/>
          <w:szCs w:val="22"/>
          <w:lang w:val="en-US"/>
        </w:rPr>
        <w:tab/>
      </w:r>
      <w:r w:rsidRPr="00EA7E53">
        <w:rPr>
          <w:noProof/>
          <w:lang w:val="en-US"/>
        </w:rPr>
        <w:t>Fiber MOS Model - RP Map (InstanceMap.txt)</w:t>
      </w:r>
      <w:r w:rsidRPr="00EA7E53">
        <w:rPr>
          <w:noProof/>
          <w:lang w:val="en-US"/>
        </w:rPr>
        <w:tab/>
      </w:r>
      <w:r>
        <w:rPr>
          <w:noProof/>
        </w:rPr>
        <w:fldChar w:fldCharType="begin"/>
      </w:r>
      <w:r w:rsidRPr="00EA7E53">
        <w:rPr>
          <w:noProof/>
          <w:lang w:val="en-US"/>
        </w:rPr>
        <w:instrText xml:space="preserve"> PAGEREF _Toc490314210 \h </w:instrText>
      </w:r>
      <w:r>
        <w:rPr>
          <w:noProof/>
        </w:rPr>
      </w:r>
      <w:r>
        <w:rPr>
          <w:noProof/>
        </w:rPr>
        <w:fldChar w:fldCharType="separate"/>
      </w:r>
      <w:r w:rsidRPr="00EA7E53">
        <w:rPr>
          <w:noProof/>
          <w:lang w:val="en-US"/>
        </w:rPr>
        <w:t>27</w:t>
      </w:r>
      <w:r>
        <w:rPr>
          <w:noProof/>
        </w:rPr>
        <w:fldChar w:fldCharType="end"/>
      </w:r>
    </w:p>
    <w:p w14:paraId="5C36749A"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7.6</w:t>
      </w:r>
      <w:r w:rsidRPr="00EA7E53">
        <w:rPr>
          <w:rFonts w:asciiTheme="minorHAnsi" w:eastAsiaTheme="minorEastAsia" w:hAnsiTheme="minorHAnsi" w:cstheme="minorBidi"/>
          <w:b w:val="0"/>
          <w:noProof/>
          <w:szCs w:val="22"/>
          <w:lang w:val="en-US"/>
        </w:rPr>
        <w:tab/>
      </w:r>
      <w:r w:rsidRPr="00EA7E53">
        <w:rPr>
          <w:noProof/>
          <w:lang w:val="en-US"/>
        </w:rPr>
        <w:t>Fiber MOS Model - Instance properties (Instance.txt)</w:t>
      </w:r>
      <w:r w:rsidRPr="00EA7E53">
        <w:rPr>
          <w:noProof/>
          <w:lang w:val="en-US"/>
        </w:rPr>
        <w:tab/>
      </w:r>
      <w:r>
        <w:rPr>
          <w:noProof/>
        </w:rPr>
        <w:fldChar w:fldCharType="begin"/>
      </w:r>
      <w:r w:rsidRPr="00EA7E53">
        <w:rPr>
          <w:noProof/>
          <w:lang w:val="en-US"/>
        </w:rPr>
        <w:instrText xml:space="preserve"> PAGEREF _Toc490314211 \h </w:instrText>
      </w:r>
      <w:r>
        <w:rPr>
          <w:noProof/>
        </w:rPr>
      </w:r>
      <w:r>
        <w:rPr>
          <w:noProof/>
        </w:rPr>
        <w:fldChar w:fldCharType="separate"/>
      </w:r>
      <w:r w:rsidRPr="00EA7E53">
        <w:rPr>
          <w:noProof/>
          <w:lang w:val="en-US"/>
        </w:rPr>
        <w:t>28</w:t>
      </w:r>
      <w:r>
        <w:rPr>
          <w:noProof/>
        </w:rPr>
        <w:fldChar w:fldCharType="end"/>
      </w:r>
    </w:p>
    <w:p w14:paraId="3024160E"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7.7</w:t>
      </w:r>
      <w:r w:rsidRPr="00EA7E53">
        <w:rPr>
          <w:rFonts w:asciiTheme="minorHAnsi" w:eastAsiaTheme="minorEastAsia" w:hAnsiTheme="minorHAnsi" w:cstheme="minorBidi"/>
          <w:b w:val="0"/>
          <w:noProof/>
          <w:szCs w:val="22"/>
          <w:lang w:val="en-US"/>
        </w:rPr>
        <w:tab/>
      </w:r>
      <w:r w:rsidRPr="00EA7E53">
        <w:rPr>
          <w:noProof/>
          <w:lang w:val="en-US"/>
        </w:rPr>
        <w:t>EA - Barrier Contour_ (ExclusionArea&lt;Id&gt;/Countour_.txt)</w:t>
      </w:r>
      <w:r w:rsidRPr="00EA7E53">
        <w:rPr>
          <w:noProof/>
          <w:lang w:val="en-US"/>
        </w:rPr>
        <w:tab/>
      </w:r>
      <w:r>
        <w:rPr>
          <w:noProof/>
        </w:rPr>
        <w:fldChar w:fldCharType="begin"/>
      </w:r>
      <w:r w:rsidRPr="00EA7E53">
        <w:rPr>
          <w:noProof/>
          <w:lang w:val="en-US"/>
        </w:rPr>
        <w:instrText xml:space="preserve"> PAGEREF _Toc490314212 \h </w:instrText>
      </w:r>
      <w:r>
        <w:rPr>
          <w:noProof/>
        </w:rPr>
      </w:r>
      <w:r>
        <w:rPr>
          <w:noProof/>
        </w:rPr>
        <w:fldChar w:fldCharType="separate"/>
      </w:r>
      <w:r w:rsidRPr="00EA7E53">
        <w:rPr>
          <w:noProof/>
          <w:lang w:val="en-US"/>
        </w:rPr>
        <w:t>28</w:t>
      </w:r>
      <w:r>
        <w:rPr>
          <w:noProof/>
        </w:rPr>
        <w:fldChar w:fldCharType="end"/>
      </w:r>
    </w:p>
    <w:p w14:paraId="736EF651"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7.8</w:t>
      </w:r>
      <w:r w:rsidRPr="00EA7E53">
        <w:rPr>
          <w:rFonts w:asciiTheme="minorHAnsi" w:eastAsiaTheme="minorEastAsia" w:hAnsiTheme="minorHAnsi" w:cstheme="minorBidi"/>
          <w:b w:val="0"/>
          <w:noProof/>
          <w:szCs w:val="22"/>
          <w:lang w:val="en-US"/>
        </w:rPr>
        <w:tab/>
      </w:r>
      <w:r w:rsidRPr="00EA7E53">
        <w:rPr>
          <w:noProof/>
          <w:lang w:val="en-US"/>
        </w:rPr>
        <w:t>EA - Instance properties (ExclusionArea&lt;Id&gt;/Instance.txt)</w:t>
      </w:r>
      <w:r w:rsidRPr="00EA7E53">
        <w:rPr>
          <w:noProof/>
          <w:lang w:val="en-US"/>
        </w:rPr>
        <w:tab/>
      </w:r>
      <w:r>
        <w:rPr>
          <w:noProof/>
        </w:rPr>
        <w:fldChar w:fldCharType="begin"/>
      </w:r>
      <w:r w:rsidRPr="00EA7E53">
        <w:rPr>
          <w:noProof/>
          <w:lang w:val="en-US"/>
        </w:rPr>
        <w:instrText xml:space="preserve"> PAGEREF _Toc490314213 \h </w:instrText>
      </w:r>
      <w:r>
        <w:rPr>
          <w:noProof/>
        </w:rPr>
      </w:r>
      <w:r>
        <w:rPr>
          <w:noProof/>
        </w:rPr>
        <w:fldChar w:fldCharType="separate"/>
      </w:r>
      <w:r w:rsidRPr="00EA7E53">
        <w:rPr>
          <w:noProof/>
          <w:lang w:val="en-US"/>
        </w:rPr>
        <w:t>28</w:t>
      </w:r>
      <w:r>
        <w:rPr>
          <w:noProof/>
        </w:rPr>
        <w:fldChar w:fldCharType="end"/>
      </w:r>
    </w:p>
    <w:p w14:paraId="02EC7C76"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7.9</w:t>
      </w:r>
      <w:r w:rsidRPr="00EA7E53">
        <w:rPr>
          <w:rFonts w:asciiTheme="minorHAnsi" w:eastAsiaTheme="minorEastAsia" w:hAnsiTheme="minorHAnsi" w:cstheme="minorBidi"/>
          <w:b w:val="0"/>
          <w:noProof/>
          <w:szCs w:val="22"/>
          <w:lang w:val="en-US"/>
        </w:rPr>
        <w:tab/>
      </w:r>
      <w:r w:rsidRPr="00EA7E53">
        <w:rPr>
          <w:noProof/>
          <w:lang w:val="en-US"/>
        </w:rPr>
        <w:t>RP - Arm Contour____ (RoboticPositioner&lt;Id&gt;/Contour____.txt)</w:t>
      </w:r>
      <w:r w:rsidRPr="00EA7E53">
        <w:rPr>
          <w:noProof/>
          <w:lang w:val="en-US"/>
        </w:rPr>
        <w:tab/>
      </w:r>
      <w:r>
        <w:rPr>
          <w:noProof/>
        </w:rPr>
        <w:fldChar w:fldCharType="begin"/>
      </w:r>
      <w:r w:rsidRPr="00EA7E53">
        <w:rPr>
          <w:noProof/>
          <w:lang w:val="en-US"/>
        </w:rPr>
        <w:instrText xml:space="preserve"> PAGEREF _Toc490314214 \h </w:instrText>
      </w:r>
      <w:r>
        <w:rPr>
          <w:noProof/>
        </w:rPr>
      </w:r>
      <w:r>
        <w:rPr>
          <w:noProof/>
        </w:rPr>
        <w:fldChar w:fldCharType="separate"/>
      </w:r>
      <w:r w:rsidRPr="00EA7E53">
        <w:rPr>
          <w:noProof/>
          <w:lang w:val="en-US"/>
        </w:rPr>
        <w:t>28</w:t>
      </w:r>
      <w:r>
        <w:rPr>
          <w:noProof/>
        </w:rPr>
        <w:fldChar w:fldCharType="end"/>
      </w:r>
    </w:p>
    <w:p w14:paraId="456F783C"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7.10</w:t>
      </w:r>
      <w:r w:rsidRPr="00EA7E53">
        <w:rPr>
          <w:rFonts w:asciiTheme="minorHAnsi" w:eastAsiaTheme="minorEastAsia" w:hAnsiTheme="minorHAnsi" w:cstheme="minorBidi"/>
          <w:b w:val="0"/>
          <w:noProof/>
          <w:szCs w:val="22"/>
          <w:lang w:val="en-US"/>
        </w:rPr>
        <w:tab/>
      </w:r>
      <w:r w:rsidRPr="00EA7E53">
        <w:rPr>
          <w:noProof/>
          <w:lang w:val="en-US"/>
        </w:rPr>
        <w:t>RP - Barrier Contour_ (RoboticPositioner&lt;Id&gt;/Contour_.txt)</w:t>
      </w:r>
      <w:r w:rsidRPr="00EA7E53">
        <w:rPr>
          <w:noProof/>
          <w:lang w:val="en-US"/>
        </w:rPr>
        <w:tab/>
      </w:r>
      <w:r>
        <w:rPr>
          <w:noProof/>
        </w:rPr>
        <w:fldChar w:fldCharType="begin"/>
      </w:r>
      <w:r w:rsidRPr="00EA7E53">
        <w:rPr>
          <w:noProof/>
          <w:lang w:val="en-US"/>
        </w:rPr>
        <w:instrText xml:space="preserve"> PAGEREF _Toc490314215 \h </w:instrText>
      </w:r>
      <w:r>
        <w:rPr>
          <w:noProof/>
        </w:rPr>
      </w:r>
      <w:r>
        <w:rPr>
          <w:noProof/>
        </w:rPr>
        <w:fldChar w:fldCharType="separate"/>
      </w:r>
      <w:r w:rsidRPr="00EA7E53">
        <w:rPr>
          <w:noProof/>
          <w:lang w:val="en-US"/>
        </w:rPr>
        <w:t>28</w:t>
      </w:r>
      <w:r>
        <w:rPr>
          <w:noProof/>
        </w:rPr>
        <w:fldChar w:fldCharType="end"/>
      </w:r>
    </w:p>
    <w:p w14:paraId="60646692"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lastRenderedPageBreak/>
        <w:t>7.11</w:t>
      </w:r>
      <w:r w:rsidRPr="00EA7E53">
        <w:rPr>
          <w:rFonts w:asciiTheme="minorHAnsi" w:eastAsiaTheme="minorEastAsia" w:hAnsiTheme="minorHAnsi" w:cstheme="minorBidi"/>
          <w:b w:val="0"/>
          <w:noProof/>
          <w:szCs w:val="22"/>
          <w:lang w:val="en-US"/>
        </w:rPr>
        <w:tab/>
      </w:r>
      <w:r w:rsidRPr="00EA7E53">
        <w:rPr>
          <w:noProof/>
          <w:lang w:val="en-US"/>
        </w:rPr>
        <w:t>RP – Rotor 1 compression function (RoboticPositioner&lt;Id&gt;/F1.txt)</w:t>
      </w:r>
      <w:r w:rsidRPr="00EA7E53">
        <w:rPr>
          <w:noProof/>
          <w:lang w:val="en-US"/>
        </w:rPr>
        <w:tab/>
      </w:r>
      <w:r>
        <w:rPr>
          <w:noProof/>
        </w:rPr>
        <w:fldChar w:fldCharType="begin"/>
      </w:r>
      <w:r w:rsidRPr="00EA7E53">
        <w:rPr>
          <w:noProof/>
          <w:lang w:val="en-US"/>
        </w:rPr>
        <w:instrText xml:space="preserve"> PAGEREF _Toc490314216 \h </w:instrText>
      </w:r>
      <w:r>
        <w:rPr>
          <w:noProof/>
        </w:rPr>
      </w:r>
      <w:r>
        <w:rPr>
          <w:noProof/>
        </w:rPr>
        <w:fldChar w:fldCharType="separate"/>
      </w:r>
      <w:r w:rsidRPr="00EA7E53">
        <w:rPr>
          <w:noProof/>
          <w:lang w:val="en-US"/>
        </w:rPr>
        <w:t>29</w:t>
      </w:r>
      <w:r>
        <w:rPr>
          <w:noProof/>
        </w:rPr>
        <w:fldChar w:fldCharType="end"/>
      </w:r>
    </w:p>
    <w:p w14:paraId="06BFD88B"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7.12</w:t>
      </w:r>
      <w:r w:rsidRPr="00EA7E53">
        <w:rPr>
          <w:rFonts w:asciiTheme="minorHAnsi" w:eastAsiaTheme="minorEastAsia" w:hAnsiTheme="minorHAnsi" w:cstheme="minorBidi"/>
          <w:b w:val="0"/>
          <w:noProof/>
          <w:szCs w:val="22"/>
          <w:lang w:val="en-US"/>
        </w:rPr>
        <w:tab/>
      </w:r>
      <w:r w:rsidRPr="00EA7E53">
        <w:rPr>
          <w:noProof/>
          <w:lang w:val="en-US"/>
        </w:rPr>
        <w:t>RP – Rotor 2 compression function (RoboticPositioner&lt;Id&gt;/F2.txt)</w:t>
      </w:r>
      <w:r w:rsidRPr="00EA7E53">
        <w:rPr>
          <w:noProof/>
          <w:lang w:val="en-US"/>
        </w:rPr>
        <w:tab/>
      </w:r>
      <w:r>
        <w:rPr>
          <w:noProof/>
        </w:rPr>
        <w:fldChar w:fldCharType="begin"/>
      </w:r>
      <w:r w:rsidRPr="00EA7E53">
        <w:rPr>
          <w:noProof/>
          <w:lang w:val="en-US"/>
        </w:rPr>
        <w:instrText xml:space="preserve"> PAGEREF _Toc490314217 \h </w:instrText>
      </w:r>
      <w:r>
        <w:rPr>
          <w:noProof/>
        </w:rPr>
      </w:r>
      <w:r>
        <w:rPr>
          <w:noProof/>
        </w:rPr>
        <w:fldChar w:fldCharType="separate"/>
      </w:r>
      <w:r w:rsidRPr="00EA7E53">
        <w:rPr>
          <w:noProof/>
          <w:lang w:val="en-US"/>
        </w:rPr>
        <w:t>29</w:t>
      </w:r>
      <w:r>
        <w:rPr>
          <w:noProof/>
        </w:rPr>
        <w:fldChar w:fldCharType="end"/>
      </w:r>
    </w:p>
    <w:p w14:paraId="08E2F662" w14:textId="77777777" w:rsidR="00EA7E53" w:rsidRPr="00EA7E53" w:rsidRDefault="00EA7E53">
      <w:pPr>
        <w:pStyle w:val="TDC2"/>
        <w:rPr>
          <w:rFonts w:asciiTheme="minorHAnsi" w:eastAsiaTheme="minorEastAsia" w:hAnsiTheme="minorHAnsi" w:cstheme="minorBidi"/>
          <w:b w:val="0"/>
          <w:noProof/>
          <w:szCs w:val="22"/>
          <w:lang w:val="en-US"/>
        </w:rPr>
      </w:pPr>
      <w:r w:rsidRPr="00EA7E53">
        <w:rPr>
          <w:noProof/>
          <w:lang w:val="en-US"/>
        </w:rPr>
        <w:t>7.13</w:t>
      </w:r>
      <w:r w:rsidRPr="00EA7E53">
        <w:rPr>
          <w:rFonts w:asciiTheme="minorHAnsi" w:eastAsiaTheme="minorEastAsia" w:hAnsiTheme="minorHAnsi" w:cstheme="minorBidi"/>
          <w:b w:val="0"/>
          <w:noProof/>
          <w:szCs w:val="22"/>
          <w:lang w:val="en-US"/>
        </w:rPr>
        <w:tab/>
      </w:r>
      <w:r w:rsidRPr="00EA7E53">
        <w:rPr>
          <w:noProof/>
          <w:lang w:val="en-US"/>
        </w:rPr>
        <w:t>RP - Instance properties (RoboticPositioner&lt;Id&gt;/Instance.txt)</w:t>
      </w:r>
      <w:r w:rsidRPr="00EA7E53">
        <w:rPr>
          <w:noProof/>
          <w:lang w:val="en-US"/>
        </w:rPr>
        <w:tab/>
      </w:r>
      <w:r>
        <w:rPr>
          <w:noProof/>
        </w:rPr>
        <w:fldChar w:fldCharType="begin"/>
      </w:r>
      <w:r w:rsidRPr="00EA7E53">
        <w:rPr>
          <w:noProof/>
          <w:lang w:val="en-US"/>
        </w:rPr>
        <w:instrText xml:space="preserve"> PAGEREF _Toc490314218 \h </w:instrText>
      </w:r>
      <w:r>
        <w:rPr>
          <w:noProof/>
        </w:rPr>
      </w:r>
      <w:r>
        <w:rPr>
          <w:noProof/>
        </w:rPr>
        <w:fldChar w:fldCharType="separate"/>
      </w:r>
      <w:r w:rsidRPr="00EA7E53">
        <w:rPr>
          <w:noProof/>
          <w:lang w:val="en-US"/>
        </w:rPr>
        <w:t>30</w:t>
      </w:r>
      <w:r>
        <w:rPr>
          <w:noProof/>
        </w:rPr>
        <w:fldChar w:fldCharType="end"/>
      </w:r>
    </w:p>
    <w:p w14:paraId="4AA9E6D0" w14:textId="77777777" w:rsidR="00F02A83" w:rsidRPr="002755B0" w:rsidRDefault="00F02A83" w:rsidP="00F02A83">
      <w:pPr>
        <w:rPr>
          <w:color w:val="000000"/>
          <w:lang w:val="en-US"/>
        </w:rPr>
      </w:pPr>
      <w:r w:rsidRPr="002755B0">
        <w:rPr>
          <w:color w:val="000000"/>
          <w:sz w:val="24"/>
          <w:lang w:val="en-GB"/>
        </w:rPr>
        <w:fldChar w:fldCharType="end"/>
      </w:r>
    </w:p>
    <w:p w14:paraId="73089679" w14:textId="77777777" w:rsidR="00F02A83" w:rsidRPr="002755B0" w:rsidRDefault="00F02A83" w:rsidP="00F02A83">
      <w:pPr>
        <w:rPr>
          <w:color w:val="000000"/>
          <w:lang w:val="en-US"/>
        </w:rPr>
      </w:pPr>
    </w:p>
    <w:p w14:paraId="2B8182CA" w14:textId="77777777" w:rsidR="00F02A83" w:rsidRPr="002755B0" w:rsidRDefault="00F02A83" w:rsidP="00116C8F">
      <w:pPr>
        <w:pStyle w:val="Ttulo1"/>
      </w:pPr>
      <w:r w:rsidRPr="002755B0">
        <w:br w:type="page"/>
      </w:r>
      <w:bookmarkStart w:id="1" w:name="_Toc490314188"/>
      <w:r>
        <w:lastRenderedPageBreak/>
        <w:t>Introduction</w:t>
      </w:r>
      <w:bookmarkEnd w:id="1"/>
    </w:p>
    <w:p w14:paraId="22834957" w14:textId="77777777" w:rsidR="00F02A83" w:rsidRPr="002C3796" w:rsidRDefault="00F02A83" w:rsidP="00F02A83">
      <w:pPr>
        <w:rPr>
          <w:lang w:val="en-US"/>
        </w:rPr>
      </w:pPr>
      <w:r w:rsidRPr="002C3796">
        <w:rPr>
          <w:lang w:val="en-US"/>
        </w:rPr>
        <w:t xml:space="preserve">This document contains the User Manual of the MEGARA Fiber MOS </w:t>
      </w:r>
      <w:r>
        <w:rPr>
          <w:lang w:val="en-US"/>
        </w:rPr>
        <w:t>Positioning Tool (FMP</w:t>
      </w:r>
      <w:r w:rsidRPr="002C3796">
        <w:rPr>
          <w:lang w:val="en-US"/>
        </w:rPr>
        <w:t>T).</w:t>
      </w:r>
      <w:r>
        <w:rPr>
          <w:lang w:val="en-US"/>
        </w:rPr>
        <w:t xml:space="preserve"> </w:t>
      </w:r>
      <w:r w:rsidRPr="002C3796">
        <w:rPr>
          <w:lang w:val="en-US"/>
        </w:rPr>
        <w:t>The manual a</w:t>
      </w:r>
      <w:r>
        <w:rPr>
          <w:lang w:val="en-US"/>
        </w:rPr>
        <w:t>llow</w:t>
      </w:r>
      <w:r w:rsidR="003E1ECD">
        <w:rPr>
          <w:lang w:val="en-US"/>
        </w:rPr>
        <w:t>s</w:t>
      </w:r>
      <w:r>
        <w:rPr>
          <w:lang w:val="en-US"/>
        </w:rPr>
        <w:t xml:space="preserve"> the user to install the FMPT in his computer and to understand the FMPT functionality.</w:t>
      </w:r>
    </w:p>
    <w:p w14:paraId="21A14CCC" w14:textId="26E814F7" w:rsidR="00F02A83" w:rsidRDefault="00F02A83" w:rsidP="00F02A83">
      <w:pPr>
        <w:rPr>
          <w:lang w:val="en-US"/>
        </w:rPr>
      </w:pPr>
      <w:r>
        <w:rPr>
          <w:lang w:val="en-US"/>
        </w:rPr>
        <w:t xml:space="preserve">The </w:t>
      </w:r>
      <w:r w:rsidR="00367A35">
        <w:rPr>
          <w:lang w:val="en-US"/>
        </w:rPr>
        <w:t xml:space="preserve">S/W </w:t>
      </w:r>
      <w:r>
        <w:rPr>
          <w:lang w:val="en-US"/>
        </w:rPr>
        <w:t xml:space="preserve">to configure the Fiber MOS has been split in two tools: Fiber MOS Assignment Tool (FMAT) </w:t>
      </w:r>
      <w:r w:rsidR="00EC2D2C">
        <w:rPr>
          <w:lang w:val="en-US"/>
        </w:rPr>
        <w:t xml:space="preserve">[R.1] </w:t>
      </w:r>
      <w:r>
        <w:rPr>
          <w:lang w:val="en-US"/>
        </w:rPr>
        <w:t xml:space="preserve">and Fiber MOS Positioning Tool (FMPT). </w:t>
      </w:r>
      <w:r w:rsidRPr="002C3796">
        <w:rPr>
          <w:lang w:val="en-US"/>
        </w:rPr>
        <w:t>The FMAT allow</w:t>
      </w:r>
      <w:r w:rsidR="003E1ECD">
        <w:rPr>
          <w:lang w:val="en-US"/>
        </w:rPr>
        <w:t>s</w:t>
      </w:r>
      <w:r w:rsidRPr="002C3796">
        <w:rPr>
          <w:lang w:val="en-US"/>
        </w:rPr>
        <w:t xml:space="preserve"> the user to prepare a Configuration </w:t>
      </w:r>
      <w:r w:rsidR="0014588B">
        <w:rPr>
          <w:lang w:val="en-US"/>
        </w:rPr>
        <w:t>Block Set</w:t>
      </w:r>
      <w:r>
        <w:rPr>
          <w:lang w:val="en-US"/>
        </w:rPr>
        <w:t xml:space="preserve"> (C</w:t>
      </w:r>
      <w:r w:rsidR="0014588B">
        <w:rPr>
          <w:lang w:val="en-US"/>
        </w:rPr>
        <w:t>BS</w:t>
      </w:r>
      <w:r>
        <w:rPr>
          <w:lang w:val="en-US"/>
        </w:rPr>
        <w:t>)</w:t>
      </w:r>
      <w:r w:rsidRPr="002C3796">
        <w:rPr>
          <w:lang w:val="en-US"/>
        </w:rPr>
        <w:t xml:space="preserve"> composed </w:t>
      </w:r>
      <w:r>
        <w:rPr>
          <w:lang w:val="en-US"/>
        </w:rPr>
        <w:t>by</w:t>
      </w:r>
      <w:r w:rsidRPr="002C3796">
        <w:rPr>
          <w:lang w:val="en-US"/>
        </w:rPr>
        <w:t xml:space="preserve"> several Configuration Blocks for the MEGARA MOS mode by assisting the user in the assignment of their sources to the different in-use robotic positioners of the MEGARA MOS (up to 92 positioners).</w:t>
      </w:r>
      <w:r>
        <w:rPr>
          <w:lang w:val="en-US"/>
        </w:rPr>
        <w:t xml:space="preserve"> Each file containing the information of a particular Configuration Block will be the input for the </w:t>
      </w:r>
      <w:r w:rsidRPr="00542B34">
        <w:rPr>
          <w:lang w:val="en-US"/>
        </w:rPr>
        <w:t>Fiber MOS Positioning Tool</w:t>
      </w:r>
      <w:r>
        <w:rPr>
          <w:lang w:val="en-US"/>
        </w:rPr>
        <w:t>. This tool</w:t>
      </w:r>
      <w:r w:rsidR="003E1ECD">
        <w:rPr>
          <w:lang w:val="en-US"/>
        </w:rPr>
        <w:t xml:space="preserve"> </w:t>
      </w:r>
      <w:r>
        <w:rPr>
          <w:lang w:val="en-US"/>
        </w:rPr>
        <w:t>compute</w:t>
      </w:r>
      <w:r w:rsidR="003E1ECD">
        <w:rPr>
          <w:lang w:val="en-US"/>
        </w:rPr>
        <w:t>s</w:t>
      </w:r>
      <w:r>
        <w:rPr>
          <w:lang w:val="en-US"/>
        </w:rPr>
        <w:t xml:space="preserve"> </w:t>
      </w:r>
      <w:r w:rsidRPr="009F6EC4">
        <w:rPr>
          <w:lang w:val="en-US"/>
        </w:rPr>
        <w:t>the sequence of movements that will be commanded before starting</w:t>
      </w:r>
      <w:r>
        <w:rPr>
          <w:lang w:val="en-US"/>
        </w:rPr>
        <w:t xml:space="preserve"> the exposure for reaching the</w:t>
      </w:r>
      <w:r w:rsidR="00CD21BE">
        <w:rPr>
          <w:lang w:val="en-US"/>
        </w:rPr>
        <w:t xml:space="preserve"> </w:t>
      </w:r>
      <w:r>
        <w:rPr>
          <w:lang w:val="en-US"/>
        </w:rPr>
        <w:t>source</w:t>
      </w:r>
      <w:r w:rsidRPr="009F6EC4">
        <w:rPr>
          <w:lang w:val="en-US"/>
        </w:rPr>
        <w:t xml:space="preserve"> positions (position</w:t>
      </w:r>
      <w:r>
        <w:rPr>
          <w:lang w:val="en-US"/>
        </w:rPr>
        <w:t>ing</w:t>
      </w:r>
      <w:r w:rsidRPr="009F6EC4">
        <w:rPr>
          <w:lang w:val="en-US"/>
        </w:rPr>
        <w:t xml:space="preserve"> program, PP) as well as the sequence of movements that will be commanded after the exposure is finish</w:t>
      </w:r>
      <w:r>
        <w:rPr>
          <w:lang w:val="en-US"/>
        </w:rPr>
        <w:t>ed</w:t>
      </w:r>
      <w:r w:rsidRPr="009F6EC4">
        <w:rPr>
          <w:lang w:val="en-US"/>
        </w:rPr>
        <w:t xml:space="preserve"> for coming back to the parking position (</w:t>
      </w:r>
      <w:proofErr w:type="spellStart"/>
      <w:r w:rsidRPr="009F6EC4">
        <w:rPr>
          <w:lang w:val="en-US"/>
        </w:rPr>
        <w:t>deposition</w:t>
      </w:r>
      <w:r>
        <w:rPr>
          <w:lang w:val="en-US"/>
        </w:rPr>
        <w:t>ing</w:t>
      </w:r>
      <w:proofErr w:type="spellEnd"/>
      <w:r w:rsidRPr="009F6EC4">
        <w:rPr>
          <w:lang w:val="en-US"/>
        </w:rPr>
        <w:t xml:space="preserve"> program, DP). The </w:t>
      </w:r>
      <w:r>
        <w:rPr>
          <w:lang w:val="en-US"/>
        </w:rPr>
        <w:t>Fiber MOS Positioning Tool also allow</w:t>
      </w:r>
      <w:r w:rsidR="003E1ECD">
        <w:rPr>
          <w:lang w:val="en-US"/>
        </w:rPr>
        <w:t>s</w:t>
      </w:r>
      <w:r w:rsidR="00204A02">
        <w:rPr>
          <w:lang w:val="en-US"/>
        </w:rPr>
        <w:t xml:space="preserve"> </w:t>
      </w:r>
      <w:r w:rsidR="003E1ECD">
        <w:rPr>
          <w:lang w:val="en-US"/>
        </w:rPr>
        <w:t xml:space="preserve">to </w:t>
      </w:r>
      <w:r w:rsidR="00204A02">
        <w:rPr>
          <w:lang w:val="en-US"/>
        </w:rPr>
        <w:t>comput</w:t>
      </w:r>
      <w:r w:rsidR="003E1ECD">
        <w:rPr>
          <w:lang w:val="en-US"/>
        </w:rPr>
        <w:t>e</w:t>
      </w:r>
      <w:r w:rsidRPr="009F6EC4">
        <w:rPr>
          <w:lang w:val="en-US"/>
        </w:rPr>
        <w:t xml:space="preserve"> a </w:t>
      </w:r>
      <w:proofErr w:type="spellStart"/>
      <w:r w:rsidRPr="009F6EC4">
        <w:rPr>
          <w:lang w:val="en-US"/>
        </w:rPr>
        <w:t>depositioning</w:t>
      </w:r>
      <w:proofErr w:type="spellEnd"/>
      <w:r w:rsidRPr="009F6EC4">
        <w:rPr>
          <w:lang w:val="en-US"/>
        </w:rPr>
        <w:t xml:space="preserve"> program to come back from an anomalous situation</w:t>
      </w:r>
      <w:r>
        <w:rPr>
          <w:lang w:val="en-US"/>
        </w:rPr>
        <w:t xml:space="preserve"> (during the observation)</w:t>
      </w:r>
      <w:r w:rsidRPr="009F6EC4">
        <w:rPr>
          <w:lang w:val="en-US"/>
        </w:rPr>
        <w:t xml:space="preserve"> receiving, in this case, as input the current positions of the </w:t>
      </w:r>
      <w:r w:rsidR="003E1ECD">
        <w:rPr>
          <w:lang w:val="en-US"/>
        </w:rPr>
        <w:t xml:space="preserve">robotic </w:t>
      </w:r>
      <w:r w:rsidRPr="009F6EC4">
        <w:rPr>
          <w:lang w:val="en-US"/>
        </w:rPr>
        <w:t>pos</w:t>
      </w:r>
      <w:r>
        <w:rPr>
          <w:lang w:val="en-US"/>
        </w:rPr>
        <w:t>i</w:t>
      </w:r>
      <w:r w:rsidRPr="009F6EC4">
        <w:rPr>
          <w:lang w:val="en-US"/>
        </w:rPr>
        <w:t>tioners that are not at the parking position.</w:t>
      </w:r>
    </w:p>
    <w:p w14:paraId="440BFECF" w14:textId="77777777" w:rsidR="00F02A83" w:rsidRPr="00403918" w:rsidRDefault="00F02A83" w:rsidP="00F02A83">
      <w:pPr>
        <w:rPr>
          <w:lang w:val="en-US"/>
        </w:rPr>
      </w:pPr>
      <w:r w:rsidRPr="00403918">
        <w:rPr>
          <w:lang w:val="en-US"/>
        </w:rPr>
        <w:t xml:space="preserve">This manual describes only the </w:t>
      </w:r>
      <w:r>
        <w:rPr>
          <w:lang w:val="en-US"/>
        </w:rPr>
        <w:t>installation and use of the FMPT</w:t>
      </w:r>
      <w:r w:rsidRPr="00403918">
        <w:rPr>
          <w:lang w:val="en-US"/>
        </w:rPr>
        <w:t>, which is composed by the FMPT library, containing all necessary functionalities, and the application FMPT SAA, which use</w:t>
      </w:r>
      <w:r w:rsidR="003E1ECD">
        <w:rPr>
          <w:lang w:val="en-US"/>
        </w:rPr>
        <w:t>s</w:t>
      </w:r>
      <w:r w:rsidRPr="00403918">
        <w:rPr>
          <w:lang w:val="en-US"/>
        </w:rPr>
        <w:t xml:space="preserve"> the dynamic library ‘libfmpt.so’. The functionalities of the FMPT will be </w:t>
      </w:r>
      <w:r>
        <w:rPr>
          <w:lang w:val="en-US"/>
        </w:rPr>
        <w:t>the following:</w:t>
      </w:r>
    </w:p>
    <w:p w14:paraId="1B3B16BB" w14:textId="77777777" w:rsidR="00F02A83" w:rsidRPr="001546BA" w:rsidRDefault="00F02A83" w:rsidP="00F02A83">
      <w:pPr>
        <w:numPr>
          <w:ilvl w:val="0"/>
          <w:numId w:val="11"/>
        </w:numPr>
        <w:rPr>
          <w:lang w:val="en-US"/>
        </w:rPr>
      </w:pPr>
      <w:r w:rsidRPr="001546BA">
        <w:rPr>
          <w:lang w:val="en-US"/>
        </w:rPr>
        <w:t>The GRANTECAN sta</w:t>
      </w:r>
      <w:r w:rsidR="00C1761E">
        <w:rPr>
          <w:lang w:val="en-US"/>
        </w:rPr>
        <w:t>ff will use the FMPT as a stand</w:t>
      </w:r>
      <w:r w:rsidRPr="001546BA">
        <w:rPr>
          <w:lang w:val="en-US"/>
        </w:rPr>
        <w:t>alone tool to generate pairs (PP, DP) for the Configuration Blocks of a C</w:t>
      </w:r>
      <w:r w:rsidR="0023079C">
        <w:rPr>
          <w:lang w:val="en-US"/>
        </w:rPr>
        <w:t>BS</w:t>
      </w:r>
      <w:r w:rsidRPr="001546BA">
        <w:rPr>
          <w:lang w:val="en-US"/>
        </w:rPr>
        <w:t xml:space="preserve"> generated </w:t>
      </w:r>
      <w:r w:rsidR="00C1761E">
        <w:rPr>
          <w:lang w:val="en-US"/>
        </w:rPr>
        <w:t xml:space="preserve">and previously </w:t>
      </w:r>
      <w:r>
        <w:rPr>
          <w:lang w:val="en-US"/>
        </w:rPr>
        <w:t xml:space="preserve">validated </w:t>
      </w:r>
      <w:r w:rsidRPr="001546BA">
        <w:rPr>
          <w:lang w:val="en-US"/>
        </w:rPr>
        <w:t>by the FMAT</w:t>
      </w:r>
      <w:r>
        <w:rPr>
          <w:lang w:val="en-US"/>
        </w:rPr>
        <w:t>.</w:t>
      </w:r>
      <w:r w:rsidRPr="001546BA">
        <w:rPr>
          <w:lang w:val="en-US"/>
        </w:rPr>
        <w:t xml:space="preserve"> </w:t>
      </w:r>
      <w:r w:rsidRPr="00116C8F">
        <w:rPr>
          <w:lang w:val="en-US"/>
        </w:rPr>
        <w:t>The FMPT also includes the validation of the source assignments to ensure there is no risk of collisions between the RPs.</w:t>
      </w:r>
    </w:p>
    <w:p w14:paraId="44E3BB02" w14:textId="77777777" w:rsidR="00F02A83" w:rsidRPr="007525EB" w:rsidRDefault="00F02A83" w:rsidP="00F02A83">
      <w:pPr>
        <w:numPr>
          <w:ilvl w:val="0"/>
          <w:numId w:val="11"/>
        </w:numPr>
        <w:rPr>
          <w:lang w:val="en-US"/>
        </w:rPr>
      </w:pPr>
      <w:r w:rsidRPr="001546BA">
        <w:rPr>
          <w:lang w:val="en-US"/>
        </w:rPr>
        <w:t>MEGARA Control System (MCS) will make use of some FMPT functionalitie</w:t>
      </w:r>
      <w:r w:rsidRPr="00C23025">
        <w:rPr>
          <w:lang w:val="en-US"/>
        </w:rPr>
        <w:t>s</w:t>
      </w:r>
      <w:r>
        <w:rPr>
          <w:lang w:val="en-US"/>
        </w:rPr>
        <w:t xml:space="preserve"> to:</w:t>
      </w:r>
    </w:p>
    <w:p w14:paraId="6F8A029B" w14:textId="77777777" w:rsidR="00F02A83" w:rsidRPr="00C23025" w:rsidRDefault="00F02A83" w:rsidP="00F02A83">
      <w:pPr>
        <w:numPr>
          <w:ilvl w:val="0"/>
          <w:numId w:val="10"/>
        </w:numPr>
        <w:rPr>
          <w:lang w:val="en-US"/>
        </w:rPr>
      </w:pPr>
      <w:r w:rsidRPr="00542B34">
        <w:rPr>
          <w:bCs/>
          <w:lang w:val="en-US"/>
        </w:rPr>
        <w:t xml:space="preserve">Generate a </w:t>
      </w:r>
      <w:proofErr w:type="spellStart"/>
      <w:r w:rsidRPr="00B31A04">
        <w:rPr>
          <w:bCs/>
          <w:lang w:val="en-US"/>
        </w:rPr>
        <w:t>depositioning</w:t>
      </w:r>
      <w:proofErr w:type="spellEnd"/>
      <w:r w:rsidRPr="00191E5D">
        <w:rPr>
          <w:bCs/>
          <w:color w:val="FF0000"/>
          <w:lang w:val="en-US"/>
        </w:rPr>
        <w:t xml:space="preserve"> </w:t>
      </w:r>
      <w:r w:rsidRPr="00542B34">
        <w:rPr>
          <w:bCs/>
          <w:lang w:val="en-US"/>
        </w:rPr>
        <w:t xml:space="preserve">program </w:t>
      </w:r>
      <w:r w:rsidRPr="009F6EC4">
        <w:rPr>
          <w:lang w:val="en-US"/>
        </w:rPr>
        <w:t>to come back from an anomalous situation</w:t>
      </w:r>
      <w:r>
        <w:rPr>
          <w:lang w:val="en-US"/>
        </w:rPr>
        <w:t xml:space="preserve"> (during the observation) </w:t>
      </w:r>
      <w:r>
        <w:rPr>
          <w:bCs/>
          <w:lang w:val="en-US"/>
        </w:rPr>
        <w:t>knowing</w:t>
      </w:r>
      <w:r w:rsidRPr="00542B34">
        <w:rPr>
          <w:bCs/>
          <w:lang w:val="en-US"/>
        </w:rPr>
        <w:t xml:space="preserve"> the </w:t>
      </w:r>
      <w:r>
        <w:rPr>
          <w:bCs/>
          <w:lang w:val="en-US"/>
        </w:rPr>
        <w:t xml:space="preserve">disabled </w:t>
      </w:r>
      <w:r w:rsidRPr="00542B34">
        <w:rPr>
          <w:bCs/>
          <w:lang w:val="en-US"/>
        </w:rPr>
        <w:t>RPs</w:t>
      </w:r>
      <w:r>
        <w:rPr>
          <w:bCs/>
          <w:lang w:val="en-US"/>
        </w:rPr>
        <w:t xml:space="preserve"> and the positions of all RPs.</w:t>
      </w:r>
    </w:p>
    <w:p w14:paraId="1C92EE12" w14:textId="77777777" w:rsidR="00F02A83" w:rsidRPr="006B2254" w:rsidRDefault="00F02A83" w:rsidP="00F02A83">
      <w:pPr>
        <w:numPr>
          <w:ilvl w:val="0"/>
          <w:numId w:val="10"/>
        </w:numPr>
        <w:rPr>
          <w:lang w:val="en-US"/>
        </w:rPr>
      </w:pPr>
      <w:r>
        <w:rPr>
          <w:lang w:val="en-US"/>
        </w:rPr>
        <w:t>R</w:t>
      </w:r>
      <w:r w:rsidRPr="006B2254">
        <w:rPr>
          <w:bCs/>
          <w:lang w:val="en-US"/>
        </w:rPr>
        <w:t xml:space="preserve">egenerate the pair (PP, DP) </w:t>
      </w:r>
      <w:r>
        <w:rPr>
          <w:bCs/>
          <w:lang w:val="en-US"/>
        </w:rPr>
        <w:t xml:space="preserve">from the information about the positions of the disabled RPs. The rest of the RPs </w:t>
      </w:r>
      <w:proofErr w:type="gramStart"/>
      <w:r>
        <w:rPr>
          <w:bCs/>
          <w:lang w:val="en-US"/>
        </w:rPr>
        <w:t>are</w:t>
      </w:r>
      <w:proofErr w:type="gramEnd"/>
      <w:r>
        <w:rPr>
          <w:bCs/>
          <w:lang w:val="en-US"/>
        </w:rPr>
        <w:t xml:space="preserve"> in parking positions after executing the </w:t>
      </w:r>
      <w:proofErr w:type="spellStart"/>
      <w:r>
        <w:rPr>
          <w:bCs/>
          <w:lang w:val="en-US"/>
        </w:rPr>
        <w:t>depositioning</w:t>
      </w:r>
      <w:proofErr w:type="spellEnd"/>
      <w:r>
        <w:rPr>
          <w:bCs/>
          <w:lang w:val="en-US"/>
        </w:rPr>
        <w:t xml:space="preserve"> program previously computed.</w:t>
      </w:r>
    </w:p>
    <w:p w14:paraId="4BC3E275" w14:textId="77777777" w:rsidR="00F02A83" w:rsidRPr="006B2254" w:rsidRDefault="00F02A83" w:rsidP="00F02A83">
      <w:pPr>
        <w:pStyle w:val="Ttulo1"/>
      </w:pPr>
      <w:bookmarkStart w:id="2" w:name="_Toc490314189"/>
      <w:r w:rsidRPr="006B2254">
        <w:t>How To install the FMPT</w:t>
      </w:r>
      <w:bookmarkEnd w:id="2"/>
    </w:p>
    <w:p w14:paraId="34D38C01" w14:textId="77777777" w:rsidR="00F02A83" w:rsidRPr="00C23025" w:rsidRDefault="00F02A83" w:rsidP="00F02A83">
      <w:pPr>
        <w:rPr>
          <w:lang w:val="en-US" w:eastAsia="en-US"/>
        </w:rPr>
      </w:pPr>
      <w:r w:rsidRPr="006B2254">
        <w:rPr>
          <w:bCs/>
          <w:lang w:val="en-US" w:eastAsia="en-US"/>
        </w:rPr>
        <w:t>The process to i</w:t>
      </w:r>
      <w:r w:rsidRPr="006B2254">
        <w:rPr>
          <w:lang w:val="en-US" w:eastAsia="en-US"/>
        </w:rPr>
        <w:t>n</w:t>
      </w:r>
      <w:r w:rsidRPr="00C23025">
        <w:rPr>
          <w:lang w:val="en-US" w:eastAsia="en-US"/>
        </w:rPr>
        <w:t>stall this S/W can be found in the file INSTALL. The process is summarized below:</w:t>
      </w:r>
    </w:p>
    <w:p w14:paraId="32AED29D" w14:textId="6FAF0D76" w:rsidR="00F02A83" w:rsidRPr="00C23025" w:rsidRDefault="00F02A83" w:rsidP="00386926">
      <w:pPr>
        <w:numPr>
          <w:ilvl w:val="0"/>
          <w:numId w:val="15"/>
        </w:numPr>
        <w:rPr>
          <w:lang w:val="en-US"/>
        </w:rPr>
      </w:pPr>
      <w:r w:rsidRPr="00C23025">
        <w:rPr>
          <w:lang w:val="en-US"/>
        </w:rPr>
        <w:t>Decomp</w:t>
      </w:r>
      <w:r>
        <w:rPr>
          <w:lang w:val="en-US"/>
        </w:rPr>
        <w:t>ress tar file 'megara-</w:t>
      </w:r>
      <w:r w:rsidRPr="00C8459C">
        <w:rPr>
          <w:lang w:val="en-US"/>
        </w:rPr>
        <w:t>fmpt-</w:t>
      </w:r>
      <w:r w:rsidR="0017499D">
        <w:rPr>
          <w:lang w:val="en-US"/>
        </w:rPr>
        <w:t>4.8.0</w:t>
      </w:r>
      <w:r w:rsidRPr="00116C8F">
        <w:rPr>
          <w:lang w:val="en-US"/>
        </w:rPr>
        <w:t>.</w:t>
      </w:r>
      <w:r w:rsidRPr="00C8459C">
        <w:rPr>
          <w:lang w:val="en-US"/>
        </w:rPr>
        <w:t>tar</w:t>
      </w:r>
      <w:r w:rsidRPr="00C23025">
        <w:rPr>
          <w:lang w:val="en-US"/>
        </w:rPr>
        <w:t>.gz' (or .</w:t>
      </w:r>
      <w:proofErr w:type="spellStart"/>
      <w:r w:rsidRPr="00C23025">
        <w:rPr>
          <w:lang w:val="en-US"/>
        </w:rPr>
        <w:t>xz</w:t>
      </w:r>
      <w:proofErr w:type="spellEnd"/>
      <w:r w:rsidRPr="00C23025">
        <w:rPr>
          <w:lang w:val="en-US"/>
        </w:rPr>
        <w:t>).</w:t>
      </w:r>
    </w:p>
    <w:p w14:paraId="77D2991D" w14:textId="106F0186" w:rsidR="00F02A83" w:rsidRPr="00C8459C" w:rsidRDefault="00F02A83" w:rsidP="00386926">
      <w:pPr>
        <w:numPr>
          <w:ilvl w:val="0"/>
          <w:numId w:val="15"/>
        </w:numPr>
        <w:rPr>
          <w:lang w:val="en-US"/>
        </w:rPr>
      </w:pPr>
      <w:r w:rsidRPr="00C23025">
        <w:rPr>
          <w:lang w:val="en-US"/>
        </w:rPr>
        <w:t>Change to directory '</w:t>
      </w:r>
      <w:proofErr w:type="gramStart"/>
      <w:r w:rsidRPr="00C23025">
        <w:rPr>
          <w:lang w:val="en-US"/>
        </w:rPr>
        <w:t>./</w:t>
      </w:r>
      <w:proofErr w:type="gramEnd"/>
      <w:r w:rsidRPr="00C23025">
        <w:rPr>
          <w:lang w:val="en-US"/>
        </w:rPr>
        <w:t>megara-</w:t>
      </w:r>
      <w:r w:rsidRPr="00C8459C">
        <w:rPr>
          <w:lang w:val="en-US"/>
        </w:rPr>
        <w:t>fmpt-</w:t>
      </w:r>
      <w:r w:rsidR="0017499D">
        <w:rPr>
          <w:lang w:val="en-US"/>
        </w:rPr>
        <w:t>4.8.0</w:t>
      </w:r>
      <w:r w:rsidRPr="00D91636">
        <w:rPr>
          <w:lang w:val="en-US"/>
        </w:rPr>
        <w:t>'</w:t>
      </w:r>
      <w:r w:rsidRPr="00C8459C">
        <w:rPr>
          <w:lang w:val="en-US"/>
        </w:rPr>
        <w:t>.</w:t>
      </w:r>
    </w:p>
    <w:p w14:paraId="6548E3B2" w14:textId="77777777" w:rsidR="00F02A83" w:rsidRPr="00C23025" w:rsidRDefault="00F02A83" w:rsidP="00386926">
      <w:pPr>
        <w:numPr>
          <w:ilvl w:val="0"/>
          <w:numId w:val="15"/>
        </w:numPr>
        <w:rPr>
          <w:lang w:val="en-US"/>
        </w:rPr>
      </w:pPr>
      <w:r w:rsidRPr="00C23025">
        <w:rPr>
          <w:lang w:val="en-US"/>
        </w:rPr>
        <w:t>Execute '</w:t>
      </w:r>
      <w:proofErr w:type="gramStart"/>
      <w:r w:rsidRPr="00C23025">
        <w:rPr>
          <w:lang w:val="en-US"/>
        </w:rPr>
        <w:t>./</w:t>
      </w:r>
      <w:proofErr w:type="gramEnd"/>
      <w:r w:rsidRPr="00C23025">
        <w:rPr>
          <w:lang w:val="en-US"/>
        </w:rPr>
        <w:t>configure; make;' to configure and build this package.</w:t>
      </w:r>
    </w:p>
    <w:p w14:paraId="38540EBD" w14:textId="77777777" w:rsidR="00F02A83" w:rsidRPr="00C23025" w:rsidRDefault="00BD6DBA" w:rsidP="00386926">
      <w:pPr>
        <w:numPr>
          <w:ilvl w:val="0"/>
          <w:numId w:val="15"/>
        </w:numPr>
        <w:rPr>
          <w:lang w:val="en-US"/>
        </w:rPr>
      </w:pPr>
      <w:r>
        <w:rPr>
          <w:lang w:val="en-US"/>
        </w:rPr>
        <w:lastRenderedPageBreak/>
        <w:t>Grant</w:t>
      </w:r>
      <w:r w:rsidR="00F02A83" w:rsidRPr="00C23025">
        <w:rPr>
          <w:lang w:val="en-US"/>
        </w:rPr>
        <w:t xml:space="preserve"> </w:t>
      </w:r>
      <w:proofErr w:type="spellStart"/>
      <w:r w:rsidR="00F02A83" w:rsidRPr="00C23025">
        <w:rPr>
          <w:lang w:val="en-US"/>
        </w:rPr>
        <w:t>superuser</w:t>
      </w:r>
      <w:proofErr w:type="spellEnd"/>
      <w:r w:rsidR="00F02A83" w:rsidRPr="00C23025">
        <w:rPr>
          <w:lang w:val="en-US"/>
        </w:rPr>
        <w:t xml:space="preserve"> </w:t>
      </w:r>
      <w:r>
        <w:rPr>
          <w:lang w:val="en-US"/>
        </w:rPr>
        <w:t xml:space="preserve">privileges </w:t>
      </w:r>
      <w:r w:rsidR="00F02A83" w:rsidRPr="00C23025">
        <w:rPr>
          <w:lang w:val="en-US"/>
        </w:rPr>
        <w:t>to have access to '/</w:t>
      </w:r>
      <w:proofErr w:type="spellStart"/>
      <w:r w:rsidR="00F02A83" w:rsidRPr="00C23025">
        <w:rPr>
          <w:lang w:val="en-US"/>
        </w:rPr>
        <w:t>usr</w:t>
      </w:r>
      <w:proofErr w:type="spellEnd"/>
      <w:r w:rsidR="00F02A83" w:rsidRPr="00C23025">
        <w:rPr>
          <w:lang w:val="en-US"/>
        </w:rPr>
        <w:t>/local/...</w:t>
      </w:r>
      <w:proofErr w:type="gramStart"/>
      <w:r w:rsidR="00F02A83" w:rsidRPr="00C23025">
        <w:rPr>
          <w:lang w:val="en-US"/>
        </w:rPr>
        <w:t>'.</w:t>
      </w:r>
      <w:proofErr w:type="gramEnd"/>
    </w:p>
    <w:p w14:paraId="0BC631CB" w14:textId="77777777" w:rsidR="00F02A83" w:rsidRDefault="00F02A83" w:rsidP="00386926">
      <w:pPr>
        <w:numPr>
          <w:ilvl w:val="0"/>
          <w:numId w:val="15"/>
        </w:numPr>
        <w:rPr>
          <w:lang w:val="en-US"/>
        </w:rPr>
      </w:pPr>
      <w:r w:rsidRPr="00C23025">
        <w:rPr>
          <w:lang w:val="en-US"/>
        </w:rPr>
        <w:t xml:space="preserve">Execute 'make install' (as </w:t>
      </w:r>
      <w:proofErr w:type="spellStart"/>
      <w:r w:rsidRPr="00C23025">
        <w:rPr>
          <w:lang w:val="en-US"/>
        </w:rPr>
        <w:t>superuser</w:t>
      </w:r>
      <w:proofErr w:type="spellEnd"/>
      <w:r w:rsidRPr="00C23025">
        <w:rPr>
          <w:lang w:val="en-US"/>
        </w:rPr>
        <w:t>) to install the library and the application.</w:t>
      </w:r>
    </w:p>
    <w:p w14:paraId="4D70F703" w14:textId="77777777" w:rsidR="00AB3F65" w:rsidRPr="00C23025" w:rsidRDefault="00AB3F65" w:rsidP="00386926">
      <w:pPr>
        <w:numPr>
          <w:ilvl w:val="0"/>
          <w:numId w:val="15"/>
        </w:numPr>
        <w:rPr>
          <w:lang w:val="en-US"/>
        </w:rPr>
      </w:pPr>
      <w:r>
        <w:rPr>
          <w:lang w:val="en-US"/>
        </w:rPr>
        <w:t xml:space="preserve">Execute </w:t>
      </w:r>
      <w:r w:rsidRPr="00C23025">
        <w:rPr>
          <w:lang w:val="en-US"/>
        </w:rPr>
        <w:t>'</w:t>
      </w:r>
      <w:proofErr w:type="spellStart"/>
      <w:r>
        <w:rPr>
          <w:lang w:val="en-US"/>
        </w:rPr>
        <w:t>ldconfig</w:t>
      </w:r>
      <w:proofErr w:type="spellEnd"/>
      <w:r w:rsidRPr="00C23025">
        <w:rPr>
          <w:lang w:val="en-US"/>
        </w:rPr>
        <w:t>'</w:t>
      </w:r>
      <w:r w:rsidR="00CD1097">
        <w:rPr>
          <w:lang w:val="en-US"/>
        </w:rPr>
        <w:t xml:space="preserve"> </w:t>
      </w:r>
      <w:r>
        <w:rPr>
          <w:lang w:val="en-US"/>
        </w:rPr>
        <w:t xml:space="preserve">(as </w:t>
      </w:r>
      <w:proofErr w:type="spellStart"/>
      <w:r>
        <w:rPr>
          <w:lang w:val="en-US"/>
        </w:rPr>
        <w:t>superuser</w:t>
      </w:r>
      <w:proofErr w:type="spellEnd"/>
      <w:r>
        <w:rPr>
          <w:lang w:val="en-US"/>
        </w:rPr>
        <w:t xml:space="preserve">) </w:t>
      </w:r>
      <w:r w:rsidR="005C6897">
        <w:rPr>
          <w:lang w:val="en-US"/>
        </w:rPr>
        <w:t>to</w:t>
      </w:r>
      <w:r>
        <w:rPr>
          <w:lang w:val="en-US"/>
        </w:rPr>
        <w:t xml:space="preserve"> update the linkage with the libraries </w:t>
      </w:r>
      <w:r w:rsidR="005C6897">
        <w:rPr>
          <w:lang w:val="en-US"/>
        </w:rPr>
        <w:t xml:space="preserve">in case of </w:t>
      </w:r>
      <w:r w:rsidR="00FC6816">
        <w:rPr>
          <w:lang w:val="en-US"/>
        </w:rPr>
        <w:t>L</w:t>
      </w:r>
      <w:r w:rsidR="005C6897">
        <w:rPr>
          <w:lang w:val="en-US"/>
        </w:rPr>
        <w:t>inux systems</w:t>
      </w:r>
      <w:r>
        <w:rPr>
          <w:lang w:val="en-US"/>
        </w:rPr>
        <w:t>.</w:t>
      </w:r>
    </w:p>
    <w:p w14:paraId="01C105C3" w14:textId="77777777" w:rsidR="00F02A83" w:rsidRPr="007F1953" w:rsidRDefault="00F02A83" w:rsidP="00F02A83">
      <w:pPr>
        <w:autoSpaceDE w:val="0"/>
        <w:autoSpaceDN w:val="0"/>
        <w:adjustRightInd w:val="0"/>
        <w:jc w:val="left"/>
        <w:rPr>
          <w:lang w:val="en-US"/>
        </w:rPr>
      </w:pPr>
      <w:r>
        <w:rPr>
          <w:lang w:val="en-US"/>
        </w:rPr>
        <w:t>B</w:t>
      </w:r>
      <w:r w:rsidRPr="007F1953">
        <w:rPr>
          <w:lang w:val="en-US"/>
        </w:rPr>
        <w:t>oth dynamic and static librar</w:t>
      </w:r>
      <w:r w:rsidR="0023079C">
        <w:rPr>
          <w:lang w:val="en-US"/>
        </w:rPr>
        <w:t>ies</w:t>
      </w:r>
      <w:r>
        <w:rPr>
          <w:lang w:val="en-US"/>
        </w:rPr>
        <w:t xml:space="preserve"> will be installed in the </w:t>
      </w:r>
      <w:r w:rsidRPr="007F1953">
        <w:rPr>
          <w:lang w:val="en-US"/>
        </w:rPr>
        <w:t xml:space="preserve">usual directories of the operative system, according </w:t>
      </w:r>
      <w:r>
        <w:rPr>
          <w:lang w:val="en-US"/>
        </w:rPr>
        <w:t xml:space="preserve">to </w:t>
      </w:r>
      <w:r w:rsidRPr="007F1953">
        <w:rPr>
          <w:lang w:val="en-US"/>
        </w:rPr>
        <w:t xml:space="preserve">the </w:t>
      </w:r>
      <w:r>
        <w:rPr>
          <w:lang w:val="en-US"/>
        </w:rPr>
        <w:t xml:space="preserve">user </w:t>
      </w:r>
      <w:r w:rsidRPr="007F1953">
        <w:rPr>
          <w:lang w:val="en-US"/>
        </w:rPr>
        <w:t>distribution and version.</w:t>
      </w:r>
    </w:p>
    <w:p w14:paraId="6506AAE2" w14:textId="77777777" w:rsidR="00F02A83" w:rsidRPr="00CD4E18" w:rsidRDefault="00F02A83" w:rsidP="00F02A83">
      <w:pPr>
        <w:autoSpaceDE w:val="0"/>
        <w:autoSpaceDN w:val="0"/>
        <w:adjustRightInd w:val="0"/>
        <w:jc w:val="left"/>
        <w:rPr>
          <w:szCs w:val="22"/>
          <w:lang w:val="en-US" w:eastAsia="en-US"/>
        </w:rPr>
      </w:pPr>
      <w:r>
        <w:rPr>
          <w:szCs w:val="22"/>
          <w:lang w:val="en-US" w:eastAsia="en-US"/>
        </w:rPr>
        <w:t xml:space="preserve">As </w:t>
      </w:r>
      <w:r w:rsidR="00CD6204">
        <w:rPr>
          <w:szCs w:val="22"/>
          <w:lang w:val="en-US" w:eastAsia="en-US"/>
        </w:rPr>
        <w:t xml:space="preserve">an </w:t>
      </w:r>
      <w:r>
        <w:rPr>
          <w:szCs w:val="22"/>
          <w:lang w:val="en-US" w:eastAsia="en-US"/>
        </w:rPr>
        <w:t>example,</w:t>
      </w:r>
      <w:r w:rsidRPr="00CD4E18">
        <w:rPr>
          <w:szCs w:val="22"/>
          <w:lang w:val="en-US" w:eastAsia="en-US"/>
        </w:rPr>
        <w:t xml:space="preserve"> in </w:t>
      </w:r>
      <w:r w:rsidR="008950FF">
        <w:rPr>
          <w:szCs w:val="22"/>
          <w:lang w:val="en-US" w:eastAsia="en-US"/>
        </w:rPr>
        <w:t xml:space="preserve">Ubuntu 14.04.4 and </w:t>
      </w:r>
      <w:r w:rsidRPr="00CD4E18">
        <w:rPr>
          <w:szCs w:val="22"/>
          <w:lang w:val="en-US" w:eastAsia="en-US"/>
        </w:rPr>
        <w:t>Fedora 20:</w:t>
      </w:r>
    </w:p>
    <w:p w14:paraId="4BD67DEA" w14:textId="77777777" w:rsidR="00F02A83" w:rsidRPr="00CD4E18" w:rsidRDefault="00CD6204" w:rsidP="00F02A83">
      <w:pPr>
        <w:numPr>
          <w:ilvl w:val="0"/>
          <w:numId w:val="6"/>
        </w:numPr>
        <w:autoSpaceDE w:val="0"/>
        <w:autoSpaceDN w:val="0"/>
        <w:adjustRightInd w:val="0"/>
        <w:jc w:val="left"/>
        <w:rPr>
          <w:szCs w:val="22"/>
          <w:lang w:val="en-US" w:eastAsia="en-US"/>
        </w:rPr>
      </w:pPr>
      <w:r w:rsidRPr="00CD4E18">
        <w:rPr>
          <w:szCs w:val="22"/>
          <w:lang w:val="en-US" w:eastAsia="en-US"/>
        </w:rPr>
        <w:t>Static</w:t>
      </w:r>
      <w:r w:rsidR="00F02A83" w:rsidRPr="00CD4E18">
        <w:rPr>
          <w:szCs w:val="22"/>
          <w:lang w:val="en-US" w:eastAsia="en-US"/>
        </w:rPr>
        <w:t xml:space="preserve"> and dynamic libraries will be installed in '/</w:t>
      </w:r>
      <w:proofErr w:type="spellStart"/>
      <w:r w:rsidR="00F02A83" w:rsidRPr="00CD4E18">
        <w:rPr>
          <w:szCs w:val="22"/>
          <w:lang w:val="en-US" w:eastAsia="en-US"/>
        </w:rPr>
        <w:t>usr</w:t>
      </w:r>
      <w:proofErr w:type="spellEnd"/>
      <w:r w:rsidR="00F02A83" w:rsidRPr="00CD4E18">
        <w:rPr>
          <w:szCs w:val="22"/>
          <w:lang w:val="en-US" w:eastAsia="en-US"/>
        </w:rPr>
        <w:t>/local/lib';</w:t>
      </w:r>
    </w:p>
    <w:p w14:paraId="7EA9545E" w14:textId="77777777" w:rsidR="00F02A83" w:rsidRPr="00CD4E18" w:rsidRDefault="00CD6204" w:rsidP="00F02A83">
      <w:pPr>
        <w:numPr>
          <w:ilvl w:val="0"/>
          <w:numId w:val="6"/>
        </w:numPr>
        <w:autoSpaceDE w:val="0"/>
        <w:autoSpaceDN w:val="0"/>
        <w:adjustRightInd w:val="0"/>
        <w:jc w:val="left"/>
        <w:rPr>
          <w:szCs w:val="22"/>
          <w:lang w:val="en-US" w:eastAsia="en-US"/>
        </w:rPr>
      </w:pPr>
      <w:r w:rsidRPr="00CD4E18">
        <w:rPr>
          <w:szCs w:val="22"/>
          <w:lang w:val="en-US" w:eastAsia="en-US"/>
        </w:rPr>
        <w:t>The</w:t>
      </w:r>
      <w:r w:rsidR="00F02A83" w:rsidRPr="00CD4E18">
        <w:rPr>
          <w:szCs w:val="22"/>
          <w:lang w:val="en-US" w:eastAsia="en-US"/>
        </w:rPr>
        <w:t xml:space="preserve"> executable file </w:t>
      </w:r>
      <w:proofErr w:type="spellStart"/>
      <w:r w:rsidR="00F02A83" w:rsidRPr="00CD4E18">
        <w:rPr>
          <w:szCs w:val="22"/>
          <w:lang w:val="en-US" w:eastAsia="en-US"/>
        </w:rPr>
        <w:t>fmpt_saa</w:t>
      </w:r>
      <w:proofErr w:type="spellEnd"/>
      <w:r w:rsidR="00F02A83" w:rsidRPr="00CD4E18">
        <w:rPr>
          <w:szCs w:val="22"/>
          <w:lang w:val="en-US" w:eastAsia="en-US"/>
        </w:rPr>
        <w:t xml:space="preserve"> will be installed in '/</w:t>
      </w:r>
      <w:proofErr w:type="spellStart"/>
      <w:r w:rsidR="00F02A83" w:rsidRPr="00CD4E18">
        <w:rPr>
          <w:szCs w:val="22"/>
          <w:lang w:val="en-US" w:eastAsia="en-US"/>
        </w:rPr>
        <w:t>usr</w:t>
      </w:r>
      <w:proofErr w:type="spellEnd"/>
      <w:r w:rsidR="00F02A83" w:rsidRPr="00CD4E18">
        <w:rPr>
          <w:szCs w:val="22"/>
          <w:lang w:val="en-US" w:eastAsia="en-US"/>
        </w:rPr>
        <w:t>/local/bin';</w:t>
      </w:r>
    </w:p>
    <w:p w14:paraId="41169C99" w14:textId="77777777" w:rsidR="00F02A83" w:rsidRDefault="00CD6204" w:rsidP="00F02A83">
      <w:pPr>
        <w:numPr>
          <w:ilvl w:val="0"/>
          <w:numId w:val="6"/>
        </w:numPr>
        <w:autoSpaceDE w:val="0"/>
        <w:autoSpaceDN w:val="0"/>
        <w:adjustRightInd w:val="0"/>
        <w:jc w:val="left"/>
        <w:rPr>
          <w:szCs w:val="22"/>
          <w:lang w:val="en-US" w:eastAsia="en-US"/>
        </w:rPr>
      </w:pPr>
      <w:r w:rsidRPr="00CD4E18">
        <w:rPr>
          <w:szCs w:val="22"/>
          <w:lang w:val="en-US" w:eastAsia="en-US"/>
        </w:rPr>
        <w:t>The</w:t>
      </w:r>
      <w:r w:rsidR="00F02A83" w:rsidRPr="00CD4E18">
        <w:rPr>
          <w:szCs w:val="22"/>
          <w:lang w:val="en-US" w:eastAsia="en-US"/>
        </w:rPr>
        <w:t xml:space="preserve"> instance of the Fiber MOS Model will be installed in:</w:t>
      </w:r>
    </w:p>
    <w:p w14:paraId="1B827C91" w14:textId="77777777" w:rsidR="00F02A83" w:rsidRPr="00CD4E18" w:rsidRDefault="00F02A83" w:rsidP="00F02A83">
      <w:pPr>
        <w:autoSpaceDE w:val="0"/>
        <w:autoSpaceDN w:val="0"/>
        <w:adjustRightInd w:val="0"/>
        <w:ind w:left="720"/>
        <w:jc w:val="left"/>
        <w:rPr>
          <w:szCs w:val="22"/>
          <w:lang w:val="en-US" w:eastAsia="en-US"/>
        </w:rPr>
      </w:pPr>
      <w:r w:rsidRPr="00CD4E18">
        <w:rPr>
          <w:szCs w:val="22"/>
          <w:lang w:val="en-US" w:eastAsia="en-US"/>
        </w:rPr>
        <w:t>'/usr/local/share/megara-fmpt/Models/MEGARA_FiberMOSModel_Instance';</w:t>
      </w:r>
    </w:p>
    <w:p w14:paraId="77F17820" w14:textId="77777777" w:rsidR="00F02A83" w:rsidRPr="00CD4E18" w:rsidRDefault="00CD6204" w:rsidP="00F02A83">
      <w:pPr>
        <w:numPr>
          <w:ilvl w:val="0"/>
          <w:numId w:val="6"/>
        </w:numPr>
        <w:autoSpaceDE w:val="0"/>
        <w:autoSpaceDN w:val="0"/>
        <w:adjustRightInd w:val="0"/>
        <w:jc w:val="left"/>
        <w:rPr>
          <w:szCs w:val="22"/>
          <w:lang w:val="en-US" w:eastAsia="en-US"/>
        </w:rPr>
      </w:pPr>
      <w:r w:rsidRPr="00CD4E18">
        <w:rPr>
          <w:szCs w:val="22"/>
          <w:lang w:val="en-US" w:eastAsia="en-US"/>
        </w:rPr>
        <w:t>The</w:t>
      </w:r>
      <w:r w:rsidR="00F02A83" w:rsidRPr="00CD4E18">
        <w:rPr>
          <w:szCs w:val="22"/>
          <w:lang w:val="en-US" w:eastAsia="en-US"/>
        </w:rPr>
        <w:t xml:space="preserve"> sample</w:t>
      </w:r>
      <w:r w:rsidR="00F02A83">
        <w:rPr>
          <w:szCs w:val="22"/>
          <w:lang w:val="en-US" w:eastAsia="en-US"/>
        </w:rPr>
        <w:t xml:space="preserve"> </w:t>
      </w:r>
      <w:r w:rsidR="00F02A83" w:rsidRPr="00CD4E18">
        <w:rPr>
          <w:szCs w:val="22"/>
          <w:lang w:val="en-US" w:eastAsia="en-US"/>
        </w:rPr>
        <w:t>input files will be installed in: '</w:t>
      </w:r>
      <w:proofErr w:type="spellStart"/>
      <w:r w:rsidR="00F02A83" w:rsidRPr="00CD4E18">
        <w:rPr>
          <w:szCs w:val="22"/>
          <w:lang w:val="en-US" w:eastAsia="en-US"/>
        </w:rPr>
        <w:t>usr</w:t>
      </w:r>
      <w:proofErr w:type="spellEnd"/>
      <w:r w:rsidR="00F02A83" w:rsidRPr="00CD4E18">
        <w:rPr>
          <w:szCs w:val="22"/>
          <w:lang w:val="en-US" w:eastAsia="en-US"/>
        </w:rPr>
        <w:t>/local/bin/share/</w:t>
      </w:r>
      <w:proofErr w:type="spellStart"/>
      <w:r w:rsidR="00F02A83" w:rsidRPr="00CD4E18">
        <w:rPr>
          <w:szCs w:val="22"/>
          <w:lang w:val="en-US" w:eastAsia="en-US"/>
        </w:rPr>
        <w:t>megara-fmpt</w:t>
      </w:r>
      <w:proofErr w:type="spellEnd"/>
      <w:r w:rsidR="00F02A83" w:rsidRPr="00CD4E18">
        <w:rPr>
          <w:szCs w:val="22"/>
          <w:lang w:val="en-US" w:eastAsia="en-US"/>
        </w:rPr>
        <w:t>/Samples'.</w:t>
      </w:r>
    </w:p>
    <w:p w14:paraId="059A5F56" w14:textId="77777777" w:rsidR="00F02A83" w:rsidRDefault="00F02A83" w:rsidP="00F02A83">
      <w:pPr>
        <w:autoSpaceDE w:val="0"/>
        <w:autoSpaceDN w:val="0"/>
        <w:adjustRightInd w:val="0"/>
        <w:rPr>
          <w:szCs w:val="22"/>
          <w:lang w:val="en-US" w:eastAsia="en-US"/>
        </w:rPr>
      </w:pPr>
      <w:r w:rsidRPr="00CD4E18">
        <w:rPr>
          <w:szCs w:val="22"/>
          <w:lang w:val="en-US" w:eastAsia="en-US"/>
        </w:rPr>
        <w:t xml:space="preserve">These </w:t>
      </w:r>
      <w:r>
        <w:rPr>
          <w:szCs w:val="22"/>
          <w:lang w:val="en-US" w:eastAsia="en-US"/>
        </w:rPr>
        <w:t>paths</w:t>
      </w:r>
      <w:r w:rsidRPr="00CD4E18">
        <w:rPr>
          <w:szCs w:val="22"/>
          <w:lang w:val="en-US" w:eastAsia="en-US"/>
        </w:rPr>
        <w:t xml:space="preserve"> can vary depending on the operating system and distribution where this package is installed.</w:t>
      </w:r>
      <w:r>
        <w:rPr>
          <w:szCs w:val="22"/>
          <w:lang w:val="en-US" w:eastAsia="en-US"/>
        </w:rPr>
        <w:t xml:space="preserve"> In this document </w:t>
      </w:r>
      <w:r w:rsidR="00CD6204">
        <w:rPr>
          <w:szCs w:val="22"/>
          <w:lang w:val="en-US" w:eastAsia="en-US"/>
        </w:rPr>
        <w:t xml:space="preserve">the </w:t>
      </w:r>
      <w:r w:rsidR="00BA582D">
        <w:rPr>
          <w:szCs w:val="22"/>
          <w:lang w:val="en-US" w:eastAsia="en-US"/>
        </w:rPr>
        <w:t xml:space="preserve">mentioned </w:t>
      </w:r>
      <w:r w:rsidR="00CD6204">
        <w:rPr>
          <w:szCs w:val="22"/>
          <w:lang w:val="en-US" w:eastAsia="en-US"/>
        </w:rPr>
        <w:t>paths assume</w:t>
      </w:r>
      <w:r>
        <w:rPr>
          <w:szCs w:val="22"/>
          <w:lang w:val="en-US" w:eastAsia="en-US"/>
        </w:rPr>
        <w:t xml:space="preserve"> that the installation has been done in </w:t>
      </w:r>
      <w:r w:rsidR="00F66B4B">
        <w:rPr>
          <w:szCs w:val="22"/>
          <w:lang w:val="en-US" w:eastAsia="en-US"/>
        </w:rPr>
        <w:t>Ubuntu 14.04.4</w:t>
      </w:r>
      <w:r>
        <w:rPr>
          <w:szCs w:val="22"/>
          <w:lang w:val="en-US" w:eastAsia="en-US"/>
        </w:rPr>
        <w:t>.</w:t>
      </w:r>
    </w:p>
    <w:p w14:paraId="7E6E80C1" w14:textId="19623588" w:rsidR="00F02A83" w:rsidRDefault="004B6328" w:rsidP="00190DF6">
      <w:pPr>
        <w:autoSpaceDE w:val="0"/>
        <w:autoSpaceDN w:val="0"/>
        <w:adjustRightInd w:val="0"/>
        <w:rPr>
          <w:szCs w:val="22"/>
          <w:lang w:val="en-US" w:eastAsia="en-US"/>
        </w:rPr>
      </w:pPr>
      <w:r>
        <w:rPr>
          <w:szCs w:val="22"/>
          <w:lang w:val="en-US" w:eastAsia="en-US"/>
        </w:rPr>
        <w:t>T</w:t>
      </w:r>
      <w:r w:rsidR="00F02A83">
        <w:rPr>
          <w:szCs w:val="22"/>
          <w:lang w:val="en-US" w:eastAsia="en-US"/>
        </w:rPr>
        <w:t>he current version of the FMPT</w:t>
      </w:r>
      <w:r w:rsidR="00950BB2">
        <w:rPr>
          <w:szCs w:val="22"/>
          <w:lang w:val="en-US" w:eastAsia="en-US"/>
        </w:rPr>
        <w:t xml:space="preserve"> allows installation in L</w:t>
      </w:r>
      <w:r w:rsidR="00F02A83">
        <w:rPr>
          <w:szCs w:val="22"/>
          <w:lang w:val="en-US" w:eastAsia="en-US"/>
        </w:rPr>
        <w:t>inux systems.</w:t>
      </w:r>
    </w:p>
    <w:p w14:paraId="704E6C76" w14:textId="77777777" w:rsidR="00F02A83" w:rsidRDefault="00F02A83" w:rsidP="00F02A83">
      <w:pPr>
        <w:pStyle w:val="Ttulo1"/>
      </w:pPr>
      <w:bookmarkStart w:id="3" w:name="_Toc490314190"/>
      <w:r>
        <w:t>Getting help running the FMPT SAA</w:t>
      </w:r>
      <w:bookmarkEnd w:id="3"/>
    </w:p>
    <w:p w14:paraId="0BA3F0EB" w14:textId="77777777" w:rsidR="00F02A83" w:rsidRPr="00EC01C6" w:rsidRDefault="00F02A83" w:rsidP="00F02A83">
      <w:pPr>
        <w:autoSpaceDE w:val="0"/>
        <w:autoSpaceDN w:val="0"/>
        <w:adjustRightInd w:val="0"/>
        <w:rPr>
          <w:lang w:val="en-US"/>
        </w:rPr>
      </w:pPr>
      <w:r>
        <w:rPr>
          <w:lang w:val="en-US"/>
        </w:rPr>
        <w:t>The user can obtain</w:t>
      </w:r>
      <w:r w:rsidRPr="00EC01C6">
        <w:rPr>
          <w:lang w:val="en-US"/>
        </w:rPr>
        <w:t xml:space="preserve"> help </w:t>
      </w:r>
      <w:r>
        <w:rPr>
          <w:lang w:val="en-US"/>
        </w:rPr>
        <w:t>about</w:t>
      </w:r>
      <w:r w:rsidRPr="00EC01C6">
        <w:rPr>
          <w:lang w:val="en-US"/>
        </w:rPr>
        <w:t xml:space="preserve"> the </w:t>
      </w:r>
      <w:r>
        <w:rPr>
          <w:lang w:val="en-US"/>
        </w:rPr>
        <w:t xml:space="preserve">arguments of the </w:t>
      </w:r>
      <w:r w:rsidRPr="00EC01C6">
        <w:rPr>
          <w:lang w:val="en-US"/>
        </w:rPr>
        <w:t>FMPT SAA by typing:</w:t>
      </w:r>
    </w:p>
    <w:p w14:paraId="2B5E1933" w14:textId="77777777" w:rsidR="00F02A83" w:rsidRPr="00190DF6" w:rsidRDefault="00F02A83" w:rsidP="00F02A83">
      <w:pPr>
        <w:autoSpaceDE w:val="0"/>
        <w:autoSpaceDN w:val="0"/>
        <w:adjustRightInd w:val="0"/>
        <w:spacing w:line="240" w:lineRule="auto"/>
        <w:jc w:val="left"/>
        <w:rPr>
          <w:rFonts w:ascii="Courier" w:hAnsi="Courier" w:cs="Courier New"/>
          <w:szCs w:val="22"/>
          <w:lang w:val="en-US"/>
        </w:rPr>
      </w:pPr>
      <w:r w:rsidRPr="00190DF6">
        <w:rPr>
          <w:rFonts w:ascii="Courier" w:hAnsi="Courier" w:cs="Courier New"/>
          <w:szCs w:val="22"/>
          <w:lang w:val="en-US"/>
        </w:rPr>
        <w:t xml:space="preserve">$ </w:t>
      </w:r>
      <w:proofErr w:type="spellStart"/>
      <w:proofErr w:type="gramStart"/>
      <w:r w:rsidRPr="00190DF6">
        <w:rPr>
          <w:rFonts w:ascii="Courier" w:hAnsi="Courier" w:cs="Courier New"/>
          <w:szCs w:val="22"/>
          <w:lang w:val="en-US"/>
        </w:rPr>
        <w:t>fmpt_saa</w:t>
      </w:r>
      <w:proofErr w:type="spellEnd"/>
      <w:proofErr w:type="gramEnd"/>
      <w:r w:rsidRPr="00190DF6">
        <w:rPr>
          <w:rFonts w:ascii="Courier" w:hAnsi="Courier" w:cs="Courier New"/>
          <w:szCs w:val="22"/>
          <w:lang w:val="en-US"/>
        </w:rPr>
        <w:t xml:space="preserve"> help</w:t>
      </w:r>
    </w:p>
    <w:p w14:paraId="53F98B59" w14:textId="77777777" w:rsidR="00996EEC" w:rsidRPr="00996EEC" w:rsidRDefault="00F02A83" w:rsidP="00F02A83">
      <w:pPr>
        <w:autoSpaceDE w:val="0"/>
        <w:autoSpaceDN w:val="0"/>
        <w:adjustRightInd w:val="0"/>
        <w:spacing w:line="240" w:lineRule="auto"/>
        <w:jc w:val="left"/>
        <w:rPr>
          <w:szCs w:val="22"/>
          <w:lang w:val="en-US"/>
        </w:rPr>
      </w:pPr>
      <w:r w:rsidRPr="00996EEC">
        <w:rPr>
          <w:szCs w:val="22"/>
          <w:lang w:val="en-US"/>
        </w:rPr>
        <w:t>And the terminal shows:</w:t>
      </w:r>
    </w:p>
    <w:p w14:paraId="38496561"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spellStart"/>
      <w:proofErr w:type="gramStart"/>
      <w:r w:rsidRPr="00190DF6">
        <w:rPr>
          <w:rFonts w:ascii="Courier" w:hAnsi="Courier" w:cs="Consolas"/>
          <w:sz w:val="16"/>
          <w:szCs w:val="16"/>
          <w:lang w:val="en-US"/>
        </w:rPr>
        <w:t>fmpt_saa</w:t>
      </w:r>
      <w:proofErr w:type="spellEnd"/>
      <w:proofErr w:type="gramEnd"/>
      <w:r w:rsidRPr="00190DF6">
        <w:rPr>
          <w:rFonts w:ascii="Courier" w:hAnsi="Courier" w:cs="Consolas"/>
          <w:sz w:val="16"/>
          <w:szCs w:val="16"/>
          <w:lang w:val="en-US"/>
        </w:rPr>
        <w:t xml:space="preserve"> help</w:t>
      </w:r>
    </w:p>
    <w:p w14:paraId="72C306BD" w14:textId="77777777" w:rsidR="00107864"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Print this help.</w:t>
      </w:r>
    </w:p>
    <w:p w14:paraId="3EE66BF5"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p>
    <w:p w14:paraId="28C8740A"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fmpt_saa</w:t>
      </w:r>
      <w:proofErr w:type="spellEnd"/>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help_generatePairPPDP_offline</w:t>
      </w:r>
      <w:proofErr w:type="spellEnd"/>
    </w:p>
    <w:p w14:paraId="2D187BE6" w14:textId="77777777" w:rsidR="00107864"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Print the help for function </w:t>
      </w:r>
      <w:proofErr w:type="spellStart"/>
      <w:r w:rsidRPr="00190DF6">
        <w:rPr>
          <w:rFonts w:ascii="Courier" w:hAnsi="Courier" w:cs="Consolas"/>
          <w:sz w:val="16"/>
          <w:szCs w:val="16"/>
          <w:lang w:val="en-US"/>
        </w:rPr>
        <w:t>generatePairPPDP_offline</w:t>
      </w:r>
      <w:proofErr w:type="spellEnd"/>
      <w:r w:rsidRPr="00190DF6">
        <w:rPr>
          <w:rFonts w:ascii="Courier" w:hAnsi="Courier" w:cs="Consolas"/>
          <w:sz w:val="16"/>
          <w:szCs w:val="16"/>
          <w:lang w:val="en-US"/>
        </w:rPr>
        <w:t>.</w:t>
      </w:r>
    </w:p>
    <w:p w14:paraId="1F55FF59"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p>
    <w:p w14:paraId="4131B62D"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fmpt_saa</w:t>
      </w:r>
      <w:proofErr w:type="spellEnd"/>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help_generateParkProg_offline</w:t>
      </w:r>
      <w:proofErr w:type="spellEnd"/>
    </w:p>
    <w:p w14:paraId="2B26A2B5" w14:textId="77777777" w:rsidR="00107864"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Print the help for function </w:t>
      </w:r>
      <w:proofErr w:type="spellStart"/>
      <w:r w:rsidRPr="00190DF6">
        <w:rPr>
          <w:rFonts w:ascii="Courier" w:hAnsi="Courier" w:cs="Consolas"/>
          <w:sz w:val="16"/>
          <w:szCs w:val="16"/>
          <w:lang w:val="en-US"/>
        </w:rPr>
        <w:t>generateParkProg_offline</w:t>
      </w:r>
      <w:proofErr w:type="spellEnd"/>
      <w:r w:rsidRPr="00190DF6">
        <w:rPr>
          <w:rFonts w:ascii="Courier" w:hAnsi="Courier" w:cs="Consolas"/>
          <w:sz w:val="16"/>
          <w:szCs w:val="16"/>
          <w:lang w:val="en-US"/>
        </w:rPr>
        <w:t>.</w:t>
      </w:r>
    </w:p>
    <w:p w14:paraId="043CC2BD"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p>
    <w:p w14:paraId="2A077CFE"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fmpt_saa</w:t>
      </w:r>
      <w:proofErr w:type="spellEnd"/>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help_others</w:t>
      </w:r>
      <w:proofErr w:type="spellEnd"/>
    </w:p>
    <w:p w14:paraId="7C52D5D1" w14:textId="77777777" w:rsidR="00107864"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Print the help about other commands of the FMPT.</w:t>
      </w:r>
    </w:p>
    <w:p w14:paraId="10E19FF3"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p>
    <w:p w14:paraId="3AC1EBD8"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spellStart"/>
      <w:proofErr w:type="gramStart"/>
      <w:r w:rsidRPr="00190DF6">
        <w:rPr>
          <w:rFonts w:ascii="Courier" w:hAnsi="Courier" w:cs="Consolas"/>
          <w:sz w:val="16"/>
          <w:szCs w:val="16"/>
          <w:lang w:val="en-US"/>
        </w:rPr>
        <w:t>fmpt_saa</w:t>
      </w:r>
      <w:proofErr w:type="spellEnd"/>
      <w:proofErr w:type="gramEnd"/>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aboutOf</w:t>
      </w:r>
      <w:proofErr w:type="spellEnd"/>
    </w:p>
    <w:p w14:paraId="3C818AA5" w14:textId="77777777" w:rsidR="00107864"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Print the legend about of...</w:t>
      </w:r>
    </w:p>
    <w:p w14:paraId="50B0B93A"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p>
    <w:p w14:paraId="26BEC562"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fmpt_saa</w:t>
      </w:r>
      <w:proofErr w:type="spellEnd"/>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generateParkProg_offline</w:t>
      </w:r>
      <w:proofErr w:type="spellEnd"/>
      <w:r w:rsidRPr="00190DF6">
        <w:rPr>
          <w:rFonts w:ascii="Courier" w:hAnsi="Courier" w:cs="Consolas"/>
          <w:sz w:val="16"/>
          <w:szCs w:val="16"/>
          <w:lang w:val="en-US"/>
        </w:rPr>
        <w:t xml:space="preserve"> &lt;</w:t>
      </w:r>
      <w:proofErr w:type="spellStart"/>
      <w:r w:rsidRPr="00190DF6">
        <w:rPr>
          <w:rFonts w:ascii="Courier" w:hAnsi="Courier" w:cs="Consolas"/>
          <w:sz w:val="16"/>
          <w:szCs w:val="16"/>
          <w:lang w:val="en-US"/>
        </w:rPr>
        <w:t>FMOSA_path</w:t>
      </w:r>
      <w:proofErr w:type="spellEnd"/>
      <w:r w:rsidRPr="00190DF6">
        <w:rPr>
          <w:rFonts w:ascii="Courier" w:hAnsi="Courier" w:cs="Consolas"/>
          <w:sz w:val="16"/>
          <w:szCs w:val="16"/>
          <w:lang w:val="en-US"/>
        </w:rPr>
        <w:t>&gt;</w:t>
      </w:r>
    </w:p>
    <w:p w14:paraId="7FA6F5DF"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Generate a valid parking program offline.</w:t>
      </w:r>
    </w:p>
    <w:p w14:paraId="433371D5"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The generated parking program will be saved, even if there are either collided or obstructed RPs.</w:t>
      </w:r>
    </w:p>
    <w:p w14:paraId="27A2E21B"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Note that motion programs generated with this function (without the argument outputs),</w:t>
      </w:r>
    </w:p>
    <w:p w14:paraId="2EC8E49A"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is</w:t>
      </w:r>
      <w:proofErr w:type="gramEnd"/>
      <w:r w:rsidRPr="00190DF6">
        <w:rPr>
          <w:rFonts w:ascii="Courier" w:hAnsi="Courier" w:cs="Consolas"/>
          <w:sz w:val="16"/>
          <w:szCs w:val="16"/>
          <w:lang w:val="en-US"/>
        </w:rPr>
        <w:t xml:space="preserve"> g</w:t>
      </w:r>
      <w:r w:rsidR="003F1A12">
        <w:rPr>
          <w:rFonts w:ascii="Courier" w:hAnsi="Courier" w:cs="Consolas"/>
          <w:sz w:val="16"/>
          <w:szCs w:val="16"/>
          <w:lang w:val="en-US"/>
        </w:rPr>
        <w:t>u</w:t>
      </w:r>
      <w:r w:rsidRPr="00190DF6">
        <w:rPr>
          <w:rFonts w:ascii="Courier" w:hAnsi="Courier" w:cs="Consolas"/>
          <w:sz w:val="16"/>
          <w:szCs w:val="16"/>
          <w:lang w:val="en-US"/>
        </w:rPr>
        <w:t>aranteed to be valid, be</w:t>
      </w:r>
      <w:r w:rsidR="003F1A12">
        <w:rPr>
          <w:rFonts w:ascii="Courier" w:hAnsi="Courier" w:cs="Consolas"/>
          <w:sz w:val="16"/>
          <w:szCs w:val="16"/>
          <w:lang w:val="en-US"/>
        </w:rPr>
        <w:t>c</w:t>
      </w:r>
      <w:r w:rsidRPr="00190DF6">
        <w:rPr>
          <w:rFonts w:ascii="Courier" w:hAnsi="Courier" w:cs="Consolas"/>
          <w:sz w:val="16"/>
          <w:szCs w:val="16"/>
          <w:lang w:val="en-US"/>
        </w:rPr>
        <w:t>ause they pass a validation process considered unerring.</w:t>
      </w:r>
    </w:p>
    <w:p w14:paraId="6BF6A3A9"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&lt;</w:t>
      </w:r>
      <w:proofErr w:type="spellStart"/>
      <w:r w:rsidRPr="00190DF6">
        <w:rPr>
          <w:rFonts w:ascii="Courier" w:hAnsi="Courier" w:cs="Consolas"/>
          <w:sz w:val="16"/>
          <w:szCs w:val="16"/>
          <w:lang w:val="en-US"/>
        </w:rPr>
        <w:t>FMOSA_path</w:t>
      </w:r>
      <w:proofErr w:type="spellEnd"/>
      <w:r w:rsidRPr="00190DF6">
        <w:rPr>
          <w:rFonts w:ascii="Courier" w:hAnsi="Courier" w:cs="Consolas"/>
          <w:sz w:val="16"/>
          <w:szCs w:val="16"/>
          <w:lang w:val="en-US"/>
        </w:rPr>
        <w:t>&gt;: absolute or relative path to the input file type FMOSA.</w:t>
      </w:r>
    </w:p>
    <w:p w14:paraId="6FF181AE"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This command generates the files:</w:t>
      </w:r>
    </w:p>
    <w:p w14:paraId="1F08D0A5"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ParkProg_outputs_from</w:t>
      </w:r>
      <w:proofErr w:type="spellEnd"/>
      <w:r w:rsidRPr="00190DF6">
        <w:rPr>
          <w:rFonts w:ascii="Courier" w:hAnsi="Courier" w:cs="Consolas"/>
          <w:sz w:val="16"/>
          <w:szCs w:val="16"/>
          <w:lang w:val="en-US"/>
        </w:rPr>
        <w:t>_&lt;filename&gt;: the parking program in format MCS,</w:t>
      </w:r>
    </w:p>
    <w:p w14:paraId="30391B17"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lastRenderedPageBreak/>
        <w:t xml:space="preserve">            </w:t>
      </w:r>
      <w:proofErr w:type="gramStart"/>
      <w:r w:rsidRPr="00190DF6">
        <w:rPr>
          <w:rFonts w:ascii="Courier" w:hAnsi="Courier" w:cs="Consolas"/>
          <w:sz w:val="16"/>
          <w:szCs w:val="16"/>
          <w:lang w:val="en-US"/>
        </w:rPr>
        <w:t>comments</w:t>
      </w:r>
      <w:proofErr w:type="gramEnd"/>
      <w:r w:rsidRPr="00190DF6">
        <w:rPr>
          <w:rFonts w:ascii="Courier" w:hAnsi="Courier" w:cs="Consolas"/>
          <w:sz w:val="16"/>
          <w:szCs w:val="16"/>
          <w:lang w:val="en-US"/>
        </w:rPr>
        <w:t xml:space="preserve"> about the collided RPs, if any,</w:t>
      </w:r>
    </w:p>
    <w:p w14:paraId="19D11055"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comments</w:t>
      </w:r>
      <w:proofErr w:type="gramEnd"/>
      <w:r w:rsidRPr="00190DF6">
        <w:rPr>
          <w:rFonts w:ascii="Courier" w:hAnsi="Courier" w:cs="Consolas"/>
          <w:sz w:val="16"/>
          <w:szCs w:val="16"/>
          <w:lang w:val="en-US"/>
        </w:rPr>
        <w:t xml:space="preserve"> about the obstructed RPs, if any,</w:t>
      </w:r>
    </w:p>
    <w:p w14:paraId="046C5198"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comments</w:t>
      </w:r>
      <w:proofErr w:type="gramEnd"/>
      <w:r w:rsidRPr="00190DF6">
        <w:rPr>
          <w:rFonts w:ascii="Courier" w:hAnsi="Courier" w:cs="Consolas"/>
          <w:sz w:val="16"/>
          <w:szCs w:val="16"/>
          <w:lang w:val="en-US"/>
        </w:rPr>
        <w:t xml:space="preserve"> about the validity of the generated MP,</w:t>
      </w:r>
    </w:p>
    <w:p w14:paraId="4A82D6FC"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and</w:t>
      </w:r>
      <w:proofErr w:type="gramEnd"/>
      <w:r w:rsidRPr="00190DF6">
        <w:rPr>
          <w:rFonts w:ascii="Courier" w:hAnsi="Courier" w:cs="Consolas"/>
          <w:sz w:val="16"/>
          <w:szCs w:val="16"/>
          <w:lang w:val="en-US"/>
        </w:rPr>
        <w:t xml:space="preserve"> comments about the RPs whose radial motion is more close to 1 mm.</w:t>
      </w:r>
    </w:p>
    <w:p w14:paraId="187E662E"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Where &lt;filename&gt; is the name of the input file.</w:t>
      </w:r>
      <w:proofErr w:type="gramEnd"/>
    </w:p>
    <w:p w14:paraId="4422A404"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p>
    <w:p w14:paraId="7FFAF4DB"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fmpt_saa</w:t>
      </w:r>
      <w:proofErr w:type="spellEnd"/>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generatePairPPDP_offline</w:t>
      </w:r>
      <w:proofErr w:type="spellEnd"/>
      <w:r w:rsidRPr="00190DF6">
        <w:rPr>
          <w:rFonts w:ascii="Courier" w:hAnsi="Courier" w:cs="Consolas"/>
          <w:sz w:val="16"/>
          <w:szCs w:val="16"/>
          <w:lang w:val="en-US"/>
        </w:rPr>
        <w:t xml:space="preserve"> &lt;</w:t>
      </w:r>
      <w:proofErr w:type="spellStart"/>
      <w:r w:rsidRPr="00190DF6">
        <w:rPr>
          <w:rFonts w:ascii="Courier" w:hAnsi="Courier" w:cs="Consolas"/>
          <w:sz w:val="16"/>
          <w:szCs w:val="16"/>
          <w:lang w:val="en-US"/>
        </w:rPr>
        <w:t>FMOSA_path</w:t>
      </w:r>
      <w:proofErr w:type="spellEnd"/>
      <w:r w:rsidRPr="00190DF6">
        <w:rPr>
          <w:rFonts w:ascii="Courier" w:hAnsi="Courier" w:cs="Consolas"/>
          <w:sz w:val="16"/>
          <w:szCs w:val="16"/>
          <w:lang w:val="en-US"/>
        </w:rPr>
        <w:t>&gt;</w:t>
      </w:r>
    </w:p>
    <w:p w14:paraId="599079BB"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Generate a valid pair (PP, DP) offline.</w:t>
      </w:r>
    </w:p>
    <w:p w14:paraId="169AE4A9"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If there are either collided or obstructed RPs, the generated pair (PP, DP) will not be saved.</w:t>
      </w:r>
    </w:p>
    <w:p w14:paraId="4F42E62F"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Note that motion programs generated with this function (without the argument outputs),</w:t>
      </w:r>
    </w:p>
    <w:p w14:paraId="54857B28" w14:textId="0179861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is</w:t>
      </w:r>
      <w:proofErr w:type="gramEnd"/>
      <w:r w:rsidRPr="00190DF6">
        <w:rPr>
          <w:rFonts w:ascii="Courier" w:hAnsi="Courier" w:cs="Consolas"/>
          <w:sz w:val="16"/>
          <w:szCs w:val="16"/>
          <w:lang w:val="en-US"/>
        </w:rPr>
        <w:t xml:space="preserve"> g</w:t>
      </w:r>
      <w:r w:rsidR="001673EB">
        <w:rPr>
          <w:rFonts w:ascii="Courier" w:hAnsi="Courier" w:cs="Consolas"/>
          <w:sz w:val="16"/>
          <w:szCs w:val="16"/>
          <w:lang w:val="en-US"/>
        </w:rPr>
        <w:t>u</w:t>
      </w:r>
      <w:r w:rsidRPr="00190DF6">
        <w:rPr>
          <w:rFonts w:ascii="Courier" w:hAnsi="Courier" w:cs="Consolas"/>
          <w:sz w:val="16"/>
          <w:szCs w:val="16"/>
          <w:lang w:val="en-US"/>
        </w:rPr>
        <w:t>aranteed to be valid, be</w:t>
      </w:r>
      <w:r w:rsidR="001673EB">
        <w:rPr>
          <w:rFonts w:ascii="Courier" w:hAnsi="Courier" w:cs="Consolas"/>
          <w:sz w:val="16"/>
          <w:szCs w:val="16"/>
          <w:lang w:val="en-US"/>
        </w:rPr>
        <w:t>c</w:t>
      </w:r>
      <w:r w:rsidRPr="00190DF6">
        <w:rPr>
          <w:rFonts w:ascii="Courier" w:hAnsi="Courier" w:cs="Consolas"/>
          <w:sz w:val="16"/>
          <w:szCs w:val="16"/>
          <w:lang w:val="en-US"/>
        </w:rPr>
        <w:t>ause they pass a validation process considered unerring.</w:t>
      </w:r>
    </w:p>
    <w:p w14:paraId="1FD27E75"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&lt;</w:t>
      </w:r>
      <w:proofErr w:type="spellStart"/>
      <w:r w:rsidRPr="00190DF6">
        <w:rPr>
          <w:rFonts w:ascii="Courier" w:hAnsi="Courier" w:cs="Consolas"/>
          <w:sz w:val="16"/>
          <w:szCs w:val="16"/>
          <w:lang w:val="en-US"/>
        </w:rPr>
        <w:t>FMOSA_path</w:t>
      </w:r>
      <w:proofErr w:type="spellEnd"/>
      <w:r w:rsidRPr="00190DF6">
        <w:rPr>
          <w:rFonts w:ascii="Courier" w:hAnsi="Courier" w:cs="Consolas"/>
          <w:sz w:val="16"/>
          <w:szCs w:val="16"/>
          <w:lang w:val="en-US"/>
        </w:rPr>
        <w:t>&gt;: absolute or relative path to the input file type FMOSA.</w:t>
      </w:r>
    </w:p>
    <w:p w14:paraId="694A0892"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This command generates the file:</w:t>
      </w:r>
    </w:p>
    <w:p w14:paraId="5837C079"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spellStart"/>
      <w:r w:rsidRPr="00190DF6">
        <w:rPr>
          <w:rFonts w:ascii="Courier" w:hAnsi="Courier" w:cs="Consolas"/>
          <w:sz w:val="16"/>
          <w:szCs w:val="16"/>
          <w:lang w:val="en-US"/>
        </w:rPr>
        <w:t>PairPPDP_outputs_from</w:t>
      </w:r>
      <w:proofErr w:type="spellEnd"/>
      <w:r w:rsidRPr="00190DF6">
        <w:rPr>
          <w:rFonts w:ascii="Courier" w:hAnsi="Courier" w:cs="Consolas"/>
          <w:sz w:val="16"/>
          <w:szCs w:val="16"/>
          <w:lang w:val="en-US"/>
        </w:rPr>
        <w:t>_&lt;filename&gt;: the pair (PP, DP) in format MCS,</w:t>
      </w:r>
    </w:p>
    <w:p w14:paraId="6DDFD053"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comments</w:t>
      </w:r>
      <w:proofErr w:type="gramEnd"/>
      <w:r w:rsidRPr="00190DF6">
        <w:rPr>
          <w:rFonts w:ascii="Courier" w:hAnsi="Courier" w:cs="Consolas"/>
          <w:sz w:val="16"/>
          <w:szCs w:val="16"/>
          <w:lang w:val="en-US"/>
        </w:rPr>
        <w:t xml:space="preserve"> about the collided RPs, if any,</w:t>
      </w:r>
    </w:p>
    <w:p w14:paraId="3E47EF59"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comments</w:t>
      </w:r>
      <w:proofErr w:type="gramEnd"/>
      <w:r w:rsidRPr="00190DF6">
        <w:rPr>
          <w:rFonts w:ascii="Courier" w:hAnsi="Courier" w:cs="Consolas"/>
          <w:sz w:val="16"/>
          <w:szCs w:val="16"/>
          <w:lang w:val="en-US"/>
        </w:rPr>
        <w:t xml:space="preserve"> about the obstructed RPs, if any,</w:t>
      </w:r>
    </w:p>
    <w:p w14:paraId="68B5F216"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comments</w:t>
      </w:r>
      <w:proofErr w:type="gramEnd"/>
      <w:r w:rsidRPr="00190DF6">
        <w:rPr>
          <w:rFonts w:ascii="Courier" w:hAnsi="Courier" w:cs="Consolas"/>
          <w:sz w:val="16"/>
          <w:szCs w:val="16"/>
          <w:lang w:val="en-US"/>
        </w:rPr>
        <w:t xml:space="preserve"> about the validity of the generated MPs,</w:t>
      </w:r>
    </w:p>
    <w:p w14:paraId="27151E25"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and</w:t>
      </w:r>
      <w:proofErr w:type="gramEnd"/>
      <w:r w:rsidRPr="00190DF6">
        <w:rPr>
          <w:rFonts w:ascii="Courier" w:hAnsi="Courier" w:cs="Consolas"/>
          <w:sz w:val="16"/>
          <w:szCs w:val="16"/>
          <w:lang w:val="en-US"/>
        </w:rPr>
        <w:t xml:space="preserve"> comments about the RPs whose radial motion is more close to 1 mm.</w:t>
      </w:r>
    </w:p>
    <w:p w14:paraId="70323759"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the</w:t>
      </w:r>
      <w:proofErr w:type="gramEnd"/>
      <w:r w:rsidRPr="00190DF6">
        <w:rPr>
          <w:rFonts w:ascii="Courier" w:hAnsi="Courier" w:cs="Consolas"/>
          <w:sz w:val="16"/>
          <w:szCs w:val="16"/>
          <w:lang w:val="en-US"/>
        </w:rPr>
        <w:t xml:space="preserve"> content of the input file type FMOSA,</w:t>
      </w:r>
    </w:p>
    <w:p w14:paraId="51823D3A"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r w:rsidRPr="00190DF6">
        <w:rPr>
          <w:rFonts w:ascii="Courier" w:hAnsi="Courier" w:cs="Consolas"/>
          <w:sz w:val="16"/>
          <w:szCs w:val="16"/>
          <w:lang w:val="en-US"/>
        </w:rPr>
        <w:t xml:space="preserve">        </w:t>
      </w:r>
      <w:proofErr w:type="gramStart"/>
      <w:r w:rsidRPr="00190DF6">
        <w:rPr>
          <w:rFonts w:ascii="Courier" w:hAnsi="Courier" w:cs="Consolas"/>
          <w:sz w:val="16"/>
          <w:szCs w:val="16"/>
          <w:lang w:val="en-US"/>
        </w:rPr>
        <w:t>Where &lt;filename&gt; is the name of the input file.</w:t>
      </w:r>
      <w:proofErr w:type="gramEnd"/>
    </w:p>
    <w:p w14:paraId="0C73C97E"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p>
    <w:p w14:paraId="76AA53AB" w14:textId="77777777" w:rsidR="00107864" w:rsidRPr="00190DF6" w:rsidRDefault="00107864" w:rsidP="00190DF6">
      <w:pPr>
        <w:autoSpaceDE w:val="0"/>
        <w:autoSpaceDN w:val="0"/>
        <w:adjustRightInd w:val="0"/>
        <w:spacing w:before="0" w:line="240" w:lineRule="auto"/>
        <w:jc w:val="left"/>
        <w:rPr>
          <w:rFonts w:ascii="Courier" w:hAnsi="Courier" w:cs="Consolas"/>
          <w:sz w:val="16"/>
          <w:szCs w:val="16"/>
          <w:lang w:val="en-US"/>
        </w:rPr>
      </w:pPr>
    </w:p>
    <w:p w14:paraId="22278B83" w14:textId="77777777" w:rsidR="00F02A83" w:rsidRPr="002755B0" w:rsidRDefault="00F02A83" w:rsidP="00116C8F">
      <w:pPr>
        <w:pStyle w:val="Ttulo1"/>
      </w:pPr>
      <w:bookmarkStart w:id="4" w:name="_Toc455567262"/>
      <w:bookmarkStart w:id="5" w:name="_Toc455567265"/>
      <w:bookmarkStart w:id="6" w:name="_Toc455567276"/>
      <w:bookmarkStart w:id="7" w:name="_Toc443848774"/>
      <w:bookmarkStart w:id="8" w:name="_Toc443848775"/>
      <w:bookmarkStart w:id="9" w:name="_Toc443848779"/>
      <w:bookmarkStart w:id="10" w:name="_Toc490314191"/>
      <w:bookmarkEnd w:id="4"/>
      <w:bookmarkEnd w:id="5"/>
      <w:bookmarkEnd w:id="6"/>
      <w:bookmarkEnd w:id="7"/>
      <w:bookmarkEnd w:id="8"/>
      <w:bookmarkEnd w:id="9"/>
      <w:r w:rsidRPr="002755B0">
        <w:t>Inputs of the FMPT SAA</w:t>
      </w:r>
      <w:bookmarkEnd w:id="10"/>
    </w:p>
    <w:p w14:paraId="621FEEAA" w14:textId="77777777" w:rsidR="00F02A83" w:rsidRDefault="00F02A83" w:rsidP="00F02A83">
      <w:pPr>
        <w:rPr>
          <w:color w:val="000000"/>
          <w:lang w:val="en-US"/>
        </w:rPr>
      </w:pPr>
      <w:r w:rsidRPr="002755B0">
        <w:rPr>
          <w:color w:val="000000"/>
          <w:lang w:val="en-US"/>
        </w:rPr>
        <w:t xml:space="preserve">In the following sections we describe in detail </w:t>
      </w:r>
      <w:r>
        <w:rPr>
          <w:color w:val="000000"/>
          <w:lang w:val="en-US"/>
        </w:rPr>
        <w:t xml:space="preserve">the </w:t>
      </w:r>
      <w:r w:rsidRPr="002755B0">
        <w:rPr>
          <w:color w:val="000000"/>
          <w:lang w:val="en-US"/>
        </w:rPr>
        <w:t>input</w:t>
      </w:r>
      <w:r>
        <w:rPr>
          <w:color w:val="000000"/>
          <w:lang w:val="en-US"/>
        </w:rPr>
        <w:t xml:space="preserve"> and</w:t>
      </w:r>
      <w:r w:rsidRPr="002755B0">
        <w:rPr>
          <w:color w:val="000000"/>
          <w:lang w:val="en-US"/>
        </w:rPr>
        <w:t xml:space="preserve"> output</w:t>
      </w:r>
      <w:r>
        <w:rPr>
          <w:color w:val="000000"/>
          <w:lang w:val="en-US"/>
        </w:rPr>
        <w:t xml:space="preserve"> files of the FMPT SAA</w:t>
      </w:r>
      <w:r w:rsidRPr="002755B0">
        <w:rPr>
          <w:color w:val="000000"/>
          <w:lang w:val="en-US"/>
        </w:rPr>
        <w:t>.</w:t>
      </w:r>
      <w:r>
        <w:rPr>
          <w:color w:val="000000"/>
          <w:lang w:val="en-US"/>
        </w:rPr>
        <w:t xml:space="preserve"> In the </w:t>
      </w:r>
      <w:r w:rsidR="00C37C9B">
        <w:rPr>
          <w:color w:val="000000"/>
          <w:lang w:val="en-US"/>
        </w:rPr>
        <w:t>A</w:t>
      </w:r>
      <w:r>
        <w:rPr>
          <w:color w:val="000000"/>
          <w:lang w:val="en-US"/>
        </w:rPr>
        <w:t xml:space="preserve">ppendix of this </w:t>
      </w:r>
      <w:r w:rsidR="009F4D83">
        <w:rPr>
          <w:color w:val="000000"/>
          <w:lang w:val="en-US"/>
        </w:rPr>
        <w:t>document, the files that constitute</w:t>
      </w:r>
      <w:r>
        <w:rPr>
          <w:color w:val="000000"/>
          <w:lang w:val="en-US"/>
        </w:rPr>
        <w:t xml:space="preserve"> the instance of</w:t>
      </w:r>
      <w:r w:rsidR="008B7AE5">
        <w:rPr>
          <w:color w:val="000000"/>
          <w:lang w:val="en-US"/>
        </w:rPr>
        <w:t xml:space="preserve"> the Fiber MOS Model, which is the major defining</w:t>
      </w:r>
      <w:r>
        <w:rPr>
          <w:color w:val="000000"/>
          <w:lang w:val="en-US"/>
        </w:rPr>
        <w:t xml:space="preserve"> parameter for the program, are described.</w:t>
      </w:r>
    </w:p>
    <w:p w14:paraId="7E13D3EF" w14:textId="77777777" w:rsidR="00F02A83" w:rsidRDefault="00F02A83" w:rsidP="00F02A83">
      <w:pPr>
        <w:rPr>
          <w:lang w:val="en-US"/>
        </w:rPr>
      </w:pPr>
      <w:r>
        <w:rPr>
          <w:lang w:val="en-US"/>
        </w:rPr>
        <w:t>For each Configuration Block the us</w:t>
      </w:r>
      <w:r w:rsidR="001E73A6">
        <w:rPr>
          <w:lang w:val="en-US"/>
        </w:rPr>
        <w:t>er needs to execute the FMPT to</w:t>
      </w:r>
      <w:r>
        <w:rPr>
          <w:lang w:val="en-US"/>
        </w:rPr>
        <w:t xml:space="preserve"> generate the positioning and </w:t>
      </w:r>
      <w:proofErr w:type="spellStart"/>
      <w:r>
        <w:rPr>
          <w:lang w:val="en-US"/>
        </w:rPr>
        <w:t>depositioning</w:t>
      </w:r>
      <w:proofErr w:type="spellEnd"/>
      <w:r>
        <w:rPr>
          <w:lang w:val="en-US"/>
        </w:rPr>
        <w:t xml:space="preserve"> programs</w:t>
      </w:r>
      <w:r w:rsidR="001E73A6">
        <w:rPr>
          <w:lang w:val="en-US"/>
        </w:rPr>
        <w:t xml:space="preserve"> (PP and DP)</w:t>
      </w:r>
      <w:r>
        <w:rPr>
          <w:lang w:val="en-US"/>
        </w:rPr>
        <w:t>. The input file for the FMPT is the Fiber MOS Assignment file (FMOSA)</w:t>
      </w:r>
      <w:r w:rsidR="00022990">
        <w:rPr>
          <w:lang w:val="en-US"/>
        </w:rPr>
        <w:t>,</w:t>
      </w:r>
      <w:r>
        <w:rPr>
          <w:lang w:val="en-US"/>
        </w:rPr>
        <w:t xml:space="preserve"> which should be loaded by the astronomer during the Phase-2. This input file </w:t>
      </w:r>
      <w:r w:rsidRPr="00C55BF6">
        <w:rPr>
          <w:lang w:val="en-US"/>
        </w:rPr>
        <w:t xml:space="preserve">is comprised by </w:t>
      </w:r>
      <w:r w:rsidR="00EF3D9B">
        <w:rPr>
          <w:lang w:val="en-US"/>
        </w:rPr>
        <w:t>different</w:t>
      </w:r>
      <w:r w:rsidRPr="00C55BF6">
        <w:rPr>
          <w:lang w:val="en-US"/>
        </w:rPr>
        <w:t xml:space="preserve"> se</w:t>
      </w:r>
      <w:r>
        <w:rPr>
          <w:lang w:val="en-US"/>
        </w:rPr>
        <w:t>ctions</w:t>
      </w:r>
      <w:r w:rsidR="00EF3D9B">
        <w:rPr>
          <w:lang w:val="en-US"/>
        </w:rPr>
        <w:t>:</w:t>
      </w:r>
      <w:r>
        <w:rPr>
          <w:lang w:val="en-US"/>
        </w:rPr>
        <w:t xml:space="preserve"> </w:t>
      </w:r>
      <w:r w:rsidR="00EF3D9B">
        <w:rPr>
          <w:lang w:val="en-US"/>
        </w:rPr>
        <w:t xml:space="preserve">the header, </w:t>
      </w:r>
      <w:r>
        <w:rPr>
          <w:lang w:val="en-US"/>
        </w:rPr>
        <w:t>the configuration block (CB</w:t>
      </w:r>
      <w:r w:rsidRPr="00C55BF6">
        <w:rPr>
          <w:lang w:val="en-US"/>
        </w:rPr>
        <w:t>) and the source</w:t>
      </w:r>
      <w:r w:rsidR="00751B50">
        <w:rPr>
          <w:lang w:val="en-US"/>
        </w:rPr>
        <w:t xml:space="preserve"> list</w:t>
      </w:r>
      <w:r w:rsidR="00581CB5">
        <w:rPr>
          <w:lang w:val="en-US"/>
        </w:rPr>
        <w:t xml:space="preserve"> (OS)</w:t>
      </w:r>
      <w:r w:rsidR="00EF3D9B">
        <w:rPr>
          <w:lang w:val="en-US"/>
        </w:rPr>
        <w:t>.</w:t>
      </w:r>
    </w:p>
    <w:p w14:paraId="59B67268" w14:textId="77777777" w:rsidR="00EF3D9B" w:rsidRDefault="00EF3D9B" w:rsidP="00F02A83">
      <w:pPr>
        <w:rPr>
          <w:lang w:val="en-US"/>
        </w:rPr>
      </w:pPr>
      <w:r>
        <w:rPr>
          <w:lang w:val="en-US"/>
        </w:rPr>
        <w:t xml:space="preserve">The header contains the following information: </w:t>
      </w:r>
    </w:p>
    <w:p w14:paraId="474FDFEA" w14:textId="77777777" w:rsidR="00EF3D9B" w:rsidRDefault="00EF3D9B" w:rsidP="00EF3D9B">
      <w:pPr>
        <w:numPr>
          <w:ilvl w:val="0"/>
          <w:numId w:val="17"/>
        </w:numPr>
        <w:tabs>
          <w:tab w:val="clear" w:pos="0"/>
          <w:tab w:val="num" w:pos="360"/>
        </w:tabs>
        <w:suppressAutoHyphens/>
        <w:ind w:left="1080"/>
        <w:rPr>
          <w:lang w:val="en-US"/>
        </w:rPr>
      </w:pPr>
      <w:r>
        <w:rPr>
          <w:lang w:val="en-US"/>
        </w:rPr>
        <w:t>Version of the FMAT used</w:t>
      </w:r>
    </w:p>
    <w:p w14:paraId="5E4DEF92" w14:textId="77777777" w:rsidR="00EF3D9B" w:rsidRDefault="00EF3D9B" w:rsidP="00EF3D9B">
      <w:pPr>
        <w:numPr>
          <w:ilvl w:val="0"/>
          <w:numId w:val="17"/>
        </w:numPr>
        <w:tabs>
          <w:tab w:val="clear" w:pos="0"/>
          <w:tab w:val="num" w:pos="360"/>
        </w:tabs>
        <w:suppressAutoHyphens/>
        <w:ind w:left="1080"/>
        <w:rPr>
          <w:lang w:val="en-US"/>
        </w:rPr>
      </w:pPr>
      <w:r>
        <w:rPr>
          <w:lang w:val="en-US"/>
        </w:rPr>
        <w:t>Generation date</w:t>
      </w:r>
    </w:p>
    <w:p w14:paraId="6EEC8C87" w14:textId="77777777" w:rsidR="00EF3D9B" w:rsidRPr="00EF3D9B" w:rsidRDefault="00EF3D9B" w:rsidP="00190DF6">
      <w:pPr>
        <w:numPr>
          <w:ilvl w:val="0"/>
          <w:numId w:val="17"/>
        </w:numPr>
        <w:tabs>
          <w:tab w:val="clear" w:pos="0"/>
          <w:tab w:val="num" w:pos="360"/>
        </w:tabs>
        <w:suppressAutoHyphens/>
        <w:ind w:left="1080"/>
        <w:rPr>
          <w:lang w:val="en-US"/>
        </w:rPr>
      </w:pPr>
      <w:r>
        <w:rPr>
          <w:lang w:val="en-US"/>
        </w:rPr>
        <w:t>A list of errors, if any</w:t>
      </w:r>
      <w:r>
        <w:rPr>
          <w:rStyle w:val="Refdenotaalpie"/>
          <w:lang w:val="en-US"/>
        </w:rPr>
        <w:footnoteReference w:id="1"/>
      </w:r>
    </w:p>
    <w:p w14:paraId="03D804BE" w14:textId="77777777" w:rsidR="00F02A83" w:rsidRPr="00C55BF6" w:rsidRDefault="00F02A83" w:rsidP="00F02A83">
      <w:pPr>
        <w:rPr>
          <w:rFonts w:ascii="Courier New" w:hAnsi="Courier New" w:cs="Courier New"/>
          <w:lang w:val="en-US"/>
        </w:rPr>
      </w:pPr>
      <w:r w:rsidRPr="00C55BF6">
        <w:rPr>
          <w:lang w:val="en-US"/>
        </w:rPr>
        <w:t>The file starts with a</w:t>
      </w:r>
      <w:r w:rsidR="00022990">
        <w:rPr>
          <w:lang w:val="en-US"/>
        </w:rPr>
        <w:t xml:space="preserve"> comment row (ignored by the S/W</w:t>
      </w:r>
      <w:r w:rsidRPr="00C55BF6">
        <w:rPr>
          <w:lang w:val="en-US"/>
        </w:rPr>
        <w:t>) with the column description of the CB:</w:t>
      </w:r>
    </w:p>
    <w:p w14:paraId="113A9D81" w14:textId="77777777" w:rsidR="00F02A83" w:rsidRPr="00C55BF6" w:rsidRDefault="00F02A83" w:rsidP="00F02A83">
      <w:pPr>
        <w:jc w:val="left"/>
        <w:rPr>
          <w:lang w:val="en-US"/>
        </w:rPr>
      </w:pPr>
      <w:r w:rsidRPr="00C55BF6">
        <w:rPr>
          <w:rFonts w:ascii="Courier New" w:hAnsi="Courier New" w:cs="Courier New"/>
          <w:lang w:val="en-US"/>
        </w:rPr>
        <w:t xml:space="preserve"># Id| Ra| Dec| </w:t>
      </w:r>
      <w:proofErr w:type="spellStart"/>
      <w:r w:rsidRPr="00C55BF6">
        <w:rPr>
          <w:rFonts w:ascii="Courier New" w:hAnsi="Courier New" w:cs="Courier New"/>
          <w:lang w:val="en-US"/>
        </w:rPr>
        <w:t>Pos</w:t>
      </w:r>
      <w:proofErr w:type="spellEnd"/>
    </w:p>
    <w:p w14:paraId="10B92559" w14:textId="77777777" w:rsidR="00F02A83" w:rsidRPr="00614FFF" w:rsidRDefault="00F02A83" w:rsidP="00F02A83">
      <w:pPr>
        <w:rPr>
          <w:lang w:val="en-US"/>
        </w:rPr>
      </w:pPr>
      <w:r w:rsidRPr="00C55BF6">
        <w:rPr>
          <w:lang w:val="en-US"/>
        </w:rPr>
        <w:t>These field names correspond to the Identification number (Id) for the Block, Right Ascension and Declination where the center of the MEGARA MOS FOV (which coinc</w:t>
      </w:r>
      <w:r>
        <w:rPr>
          <w:lang w:val="en-US"/>
        </w:rPr>
        <w:t>ides with the FC optical axi</w:t>
      </w:r>
      <w:r w:rsidRPr="00C55BF6">
        <w:rPr>
          <w:lang w:val="en-US"/>
        </w:rPr>
        <w:t xml:space="preserve">s) is pointing along the FC rotator Position Angle (between 0º and 360º). All the angles are in degrees with six decimal positions. </w:t>
      </w:r>
      <w:r w:rsidR="00706B0D">
        <w:rPr>
          <w:lang w:val="en-US"/>
        </w:rPr>
        <w:t>These</w:t>
      </w:r>
      <w:r w:rsidR="00614FFF" w:rsidRPr="00D91636">
        <w:rPr>
          <w:lang w:val="en-US"/>
        </w:rPr>
        <w:t xml:space="preserve"> parameters are ignored by the FMPT.</w:t>
      </w:r>
    </w:p>
    <w:p w14:paraId="29DA85C0" w14:textId="77777777" w:rsidR="00F02A83" w:rsidRPr="00C55BF6" w:rsidRDefault="00F02A83" w:rsidP="00F02A83">
      <w:pPr>
        <w:rPr>
          <w:rFonts w:ascii="Courier New" w:hAnsi="Courier New" w:cs="Courier New"/>
          <w:lang w:val="en-US"/>
        </w:rPr>
      </w:pPr>
      <w:r>
        <w:rPr>
          <w:lang w:val="en-US"/>
        </w:rPr>
        <w:lastRenderedPageBreak/>
        <w:t>A row indicating that the information about the configuration block</w:t>
      </w:r>
      <w:r w:rsidRPr="00C55BF6">
        <w:rPr>
          <w:lang w:val="en-US"/>
        </w:rPr>
        <w:t xml:space="preserve"> starts:</w:t>
      </w:r>
    </w:p>
    <w:p w14:paraId="3F49D5FD" w14:textId="77777777" w:rsidR="00F02A83" w:rsidRPr="00C55BF6" w:rsidRDefault="00F02A83" w:rsidP="00F02A83">
      <w:pPr>
        <w:rPr>
          <w:lang w:val="en-US"/>
        </w:rPr>
      </w:pPr>
      <w:r w:rsidRPr="00C55BF6">
        <w:rPr>
          <w:rFonts w:ascii="Courier New" w:hAnsi="Courier New" w:cs="Courier New"/>
          <w:lang w:val="en-US"/>
        </w:rPr>
        <w:t>@@SOB@@</w:t>
      </w:r>
    </w:p>
    <w:p w14:paraId="0EA33071" w14:textId="77777777" w:rsidR="00F02A83" w:rsidRPr="00C55BF6" w:rsidRDefault="00F02A83" w:rsidP="00F02A83">
      <w:pPr>
        <w:rPr>
          <w:rFonts w:ascii="Courier" w:hAnsi="Courier" w:cs="Courier"/>
          <w:lang w:val="en-US"/>
        </w:rPr>
      </w:pPr>
      <w:r>
        <w:rPr>
          <w:lang w:val="en-US"/>
        </w:rPr>
        <w:t>A line</w:t>
      </w:r>
      <w:r w:rsidRPr="00C55BF6">
        <w:rPr>
          <w:lang w:val="en-US"/>
        </w:rPr>
        <w:t xml:space="preserve"> representing a CB, for example:</w:t>
      </w:r>
    </w:p>
    <w:p w14:paraId="25861740" w14:textId="77777777" w:rsidR="00F02A83" w:rsidRDefault="00F02A83" w:rsidP="00386926">
      <w:pPr>
        <w:rPr>
          <w:rFonts w:ascii="Courier" w:hAnsi="Courier" w:cs="Courier"/>
          <w:lang w:val="en-US"/>
        </w:rPr>
      </w:pPr>
      <w:r w:rsidRPr="00914220">
        <w:rPr>
          <w:rFonts w:ascii="Courier" w:hAnsi="Courier" w:cs="Courier"/>
          <w:lang w:val="en-US"/>
        </w:rPr>
        <w:t>0|</w:t>
      </w:r>
      <w:r w:rsidR="00E207AD">
        <w:rPr>
          <w:rFonts w:ascii="Courier" w:hAnsi="Courier" w:cs="Courier"/>
          <w:lang w:val="en-US"/>
        </w:rPr>
        <w:t xml:space="preserve"> </w:t>
      </w:r>
      <w:r w:rsidRPr="00914220">
        <w:rPr>
          <w:rFonts w:ascii="Courier" w:hAnsi="Courier" w:cs="Courier"/>
          <w:lang w:val="en-US"/>
        </w:rPr>
        <w:t>15</w:t>
      </w:r>
      <w:r w:rsidR="006D5D33">
        <w:rPr>
          <w:rFonts w:ascii="Courier" w:hAnsi="Courier" w:cs="Courier"/>
          <w:lang w:val="en-US"/>
        </w:rPr>
        <w:t>.</w:t>
      </w:r>
      <w:r w:rsidRPr="00914220">
        <w:rPr>
          <w:rFonts w:ascii="Courier" w:hAnsi="Courier" w:cs="Courier"/>
          <w:lang w:val="en-US"/>
        </w:rPr>
        <w:t>01564|</w:t>
      </w:r>
      <w:r w:rsidR="00E207AD">
        <w:rPr>
          <w:rFonts w:ascii="Courier" w:hAnsi="Courier" w:cs="Courier"/>
          <w:lang w:val="en-US"/>
        </w:rPr>
        <w:t xml:space="preserve"> </w:t>
      </w:r>
      <w:r w:rsidRPr="00914220">
        <w:rPr>
          <w:rFonts w:ascii="Courier" w:hAnsi="Courier" w:cs="Courier"/>
          <w:lang w:val="en-US"/>
        </w:rPr>
        <w:t>45</w:t>
      </w:r>
      <w:r w:rsidR="006D5D33">
        <w:rPr>
          <w:rFonts w:ascii="Courier" w:hAnsi="Courier" w:cs="Courier"/>
          <w:lang w:val="en-US"/>
        </w:rPr>
        <w:t>.</w:t>
      </w:r>
      <w:r w:rsidRPr="00914220">
        <w:rPr>
          <w:rFonts w:ascii="Courier" w:hAnsi="Courier" w:cs="Courier"/>
          <w:lang w:val="en-US"/>
        </w:rPr>
        <w:t>004671|</w:t>
      </w:r>
      <w:r w:rsidR="00E207AD">
        <w:rPr>
          <w:rFonts w:ascii="Courier" w:hAnsi="Courier" w:cs="Courier"/>
          <w:lang w:val="en-US"/>
        </w:rPr>
        <w:t xml:space="preserve"> </w:t>
      </w:r>
      <w:r w:rsidRPr="00914220">
        <w:rPr>
          <w:rFonts w:ascii="Courier" w:hAnsi="Courier" w:cs="Courier"/>
          <w:lang w:val="en-US"/>
        </w:rPr>
        <w:t>0</w:t>
      </w:r>
      <w:r w:rsidR="006D5D33">
        <w:rPr>
          <w:rFonts w:ascii="Courier" w:hAnsi="Courier" w:cs="Courier"/>
          <w:lang w:val="en-US"/>
        </w:rPr>
        <w:t>.</w:t>
      </w:r>
      <w:r w:rsidRPr="00914220">
        <w:rPr>
          <w:rFonts w:ascii="Courier" w:hAnsi="Courier" w:cs="Courier"/>
          <w:lang w:val="en-US"/>
        </w:rPr>
        <w:t>050512</w:t>
      </w:r>
    </w:p>
    <w:p w14:paraId="2436AE92" w14:textId="77777777" w:rsidR="00F02A83" w:rsidRDefault="00F02A83" w:rsidP="00F02A83">
      <w:pPr>
        <w:spacing w:before="0"/>
        <w:rPr>
          <w:rFonts w:ascii="Courier" w:hAnsi="Courier" w:cs="Courier"/>
          <w:lang w:val="en-US"/>
        </w:rPr>
      </w:pPr>
    </w:p>
    <w:p w14:paraId="60D3D2FB" w14:textId="77777777" w:rsidR="00F02A83" w:rsidRPr="00914220" w:rsidRDefault="00F02A83" w:rsidP="00F02A83">
      <w:pPr>
        <w:spacing w:before="0"/>
        <w:rPr>
          <w:rFonts w:ascii="Courier" w:hAnsi="Courier" w:cs="Courier"/>
          <w:lang w:val="en-US"/>
        </w:rPr>
      </w:pPr>
      <w:r w:rsidRPr="00C55BF6">
        <w:rPr>
          <w:lang w:val="en-US"/>
        </w:rPr>
        <w:t xml:space="preserve">A row indicating that </w:t>
      </w:r>
      <w:r>
        <w:rPr>
          <w:lang w:val="en-US"/>
        </w:rPr>
        <w:t>the information about the CB</w:t>
      </w:r>
      <w:r w:rsidRPr="00C55BF6">
        <w:rPr>
          <w:lang w:val="en-US"/>
        </w:rPr>
        <w:t xml:space="preserve"> ends:</w:t>
      </w:r>
    </w:p>
    <w:p w14:paraId="3951CD03" w14:textId="77777777" w:rsidR="00F02A83" w:rsidRPr="00C55BF6" w:rsidRDefault="00F02A83" w:rsidP="00F02A83">
      <w:pPr>
        <w:rPr>
          <w:lang w:val="en-US"/>
        </w:rPr>
      </w:pPr>
      <w:r w:rsidRPr="00C55BF6">
        <w:rPr>
          <w:rFonts w:ascii="Courier New" w:hAnsi="Courier New" w:cs="Courier New"/>
          <w:lang w:val="en-US"/>
        </w:rPr>
        <w:t>@@EOB@@</w:t>
      </w:r>
    </w:p>
    <w:p w14:paraId="1232C02A" w14:textId="77777777" w:rsidR="00F02A83" w:rsidRPr="00C55BF6" w:rsidRDefault="00F02A83" w:rsidP="00F02A83">
      <w:pPr>
        <w:rPr>
          <w:rFonts w:ascii="Courier New" w:hAnsi="Courier New" w:cs="Courier New"/>
          <w:szCs w:val="22"/>
          <w:lang w:val="en-US" w:eastAsia="en-US"/>
        </w:rPr>
      </w:pPr>
      <w:r w:rsidRPr="00C55BF6">
        <w:rPr>
          <w:lang w:val="en-US"/>
        </w:rPr>
        <w:t xml:space="preserve">A comment row (ignored by the </w:t>
      </w:r>
      <w:r w:rsidR="00367A35">
        <w:rPr>
          <w:lang w:val="en-US"/>
        </w:rPr>
        <w:t>S</w:t>
      </w:r>
      <w:r w:rsidRPr="00C55BF6">
        <w:rPr>
          <w:lang w:val="en-US"/>
        </w:rPr>
        <w:t>/</w:t>
      </w:r>
      <w:r w:rsidR="00367A35">
        <w:rPr>
          <w:lang w:val="en-US"/>
        </w:rPr>
        <w:t>W</w:t>
      </w:r>
      <w:r w:rsidRPr="00C55BF6">
        <w:rPr>
          <w:lang w:val="en-US"/>
        </w:rPr>
        <w:t>) with the brief indication of the meaning of the different columns for each sour</w:t>
      </w:r>
      <w:r>
        <w:rPr>
          <w:lang w:val="en-US"/>
        </w:rPr>
        <w:t>ce included in this input</w:t>
      </w:r>
      <w:r w:rsidRPr="00C55BF6">
        <w:rPr>
          <w:lang w:val="en-US"/>
        </w:rPr>
        <w:t xml:space="preserve"> file:</w:t>
      </w:r>
    </w:p>
    <w:p w14:paraId="4002B717" w14:textId="77777777" w:rsidR="00F02A83" w:rsidRPr="00C55BF6" w:rsidRDefault="00F02A83" w:rsidP="00F02A83">
      <w:pPr>
        <w:rPr>
          <w:lang w:val="en-US"/>
        </w:rPr>
      </w:pPr>
      <w:r>
        <w:rPr>
          <w:rFonts w:ascii="Courier New" w:hAnsi="Courier New" w:cs="Courier New"/>
          <w:szCs w:val="22"/>
          <w:lang w:val="en-US" w:eastAsia="en-US"/>
        </w:rPr>
        <w:t># Name</w:t>
      </w:r>
      <w:r w:rsidR="00300B85">
        <w:rPr>
          <w:rFonts w:ascii="Courier New" w:hAnsi="Courier New" w:cs="Courier New"/>
          <w:szCs w:val="22"/>
          <w:lang w:val="en-US" w:eastAsia="en-US"/>
        </w:rPr>
        <w:t xml:space="preserve"> </w:t>
      </w:r>
      <w:r>
        <w:rPr>
          <w:rFonts w:ascii="Courier New" w:hAnsi="Courier New" w:cs="Courier New"/>
          <w:szCs w:val="22"/>
          <w:lang w:val="en-US" w:eastAsia="en-US"/>
        </w:rPr>
        <w:t>Ra</w:t>
      </w:r>
      <w:r w:rsidR="00300B85">
        <w:rPr>
          <w:rFonts w:ascii="Courier New" w:hAnsi="Courier New" w:cs="Courier New"/>
          <w:szCs w:val="22"/>
          <w:lang w:val="en-US" w:eastAsia="en-US"/>
        </w:rPr>
        <w:t xml:space="preserve"> </w:t>
      </w:r>
      <w:r>
        <w:rPr>
          <w:rFonts w:ascii="Courier New" w:hAnsi="Courier New" w:cs="Courier New"/>
          <w:szCs w:val="22"/>
          <w:lang w:val="en-US" w:eastAsia="en-US"/>
        </w:rPr>
        <w:t>Dec</w:t>
      </w:r>
      <w:r w:rsidR="00300B85">
        <w:rPr>
          <w:rFonts w:ascii="Courier New" w:hAnsi="Courier New" w:cs="Courier New"/>
          <w:szCs w:val="22"/>
          <w:lang w:val="en-US" w:eastAsia="en-US"/>
        </w:rPr>
        <w:t xml:space="preserve"> </w:t>
      </w:r>
      <w:r>
        <w:rPr>
          <w:rFonts w:ascii="Courier New" w:hAnsi="Courier New" w:cs="Courier New"/>
          <w:szCs w:val="22"/>
          <w:lang w:val="en-US" w:eastAsia="en-US"/>
        </w:rPr>
        <w:t>Mag</w:t>
      </w:r>
      <w:r w:rsidR="00300B85">
        <w:rPr>
          <w:rFonts w:ascii="Courier New" w:hAnsi="Courier New" w:cs="Courier New"/>
          <w:szCs w:val="22"/>
          <w:lang w:val="en-US" w:eastAsia="en-US"/>
        </w:rPr>
        <w:t xml:space="preserve"> </w:t>
      </w:r>
      <w:r>
        <w:rPr>
          <w:rFonts w:ascii="Courier New" w:hAnsi="Courier New" w:cs="Courier New"/>
          <w:szCs w:val="22"/>
          <w:lang w:val="en-US" w:eastAsia="en-US"/>
        </w:rPr>
        <w:t>Type</w:t>
      </w:r>
      <w:r w:rsidR="00300B85">
        <w:rPr>
          <w:rFonts w:ascii="Courier New" w:hAnsi="Courier New" w:cs="Courier New"/>
          <w:szCs w:val="22"/>
          <w:lang w:val="en-US" w:eastAsia="en-US"/>
        </w:rPr>
        <w:t xml:space="preserve"> </w:t>
      </w:r>
      <w:proofErr w:type="spellStart"/>
      <w:r>
        <w:rPr>
          <w:rFonts w:ascii="Courier New" w:hAnsi="Courier New" w:cs="Courier New"/>
          <w:szCs w:val="22"/>
          <w:lang w:val="en-US" w:eastAsia="en-US"/>
        </w:rPr>
        <w:t>Pr</w:t>
      </w:r>
      <w:proofErr w:type="spellEnd"/>
      <w:r w:rsidR="00300B85">
        <w:rPr>
          <w:rFonts w:ascii="Courier New" w:hAnsi="Courier New" w:cs="Courier New"/>
          <w:szCs w:val="22"/>
          <w:lang w:val="en-US" w:eastAsia="en-US"/>
        </w:rPr>
        <w:t xml:space="preserve"> </w:t>
      </w:r>
      <w:r>
        <w:rPr>
          <w:rFonts w:ascii="Courier New" w:hAnsi="Courier New" w:cs="Courier New"/>
          <w:szCs w:val="22"/>
          <w:lang w:val="en-US" w:eastAsia="en-US"/>
        </w:rPr>
        <w:t>Bid</w:t>
      </w:r>
      <w:r w:rsidR="00300B85">
        <w:rPr>
          <w:rFonts w:ascii="Courier New" w:hAnsi="Courier New" w:cs="Courier New"/>
          <w:szCs w:val="22"/>
          <w:lang w:val="en-US" w:eastAsia="en-US"/>
        </w:rPr>
        <w:t xml:space="preserve"> </w:t>
      </w:r>
      <w:proofErr w:type="spellStart"/>
      <w:r>
        <w:rPr>
          <w:rFonts w:ascii="Courier New" w:hAnsi="Courier New" w:cs="Courier New"/>
          <w:szCs w:val="22"/>
          <w:lang w:val="en-US" w:eastAsia="en-US"/>
        </w:rPr>
        <w:t>Pid</w:t>
      </w:r>
      <w:proofErr w:type="spellEnd"/>
      <w:r w:rsidR="00300B85">
        <w:rPr>
          <w:rFonts w:ascii="Courier New" w:hAnsi="Courier New" w:cs="Courier New"/>
          <w:szCs w:val="22"/>
          <w:lang w:val="en-US" w:eastAsia="en-US"/>
        </w:rPr>
        <w:t xml:space="preserve"> </w:t>
      </w:r>
      <w:proofErr w:type="gramStart"/>
      <w:r>
        <w:rPr>
          <w:rFonts w:ascii="Courier New" w:hAnsi="Courier New" w:cs="Courier New"/>
          <w:szCs w:val="22"/>
          <w:lang w:val="en-US" w:eastAsia="en-US"/>
        </w:rPr>
        <w:t>X(</w:t>
      </w:r>
      <w:proofErr w:type="gramEnd"/>
      <w:r>
        <w:rPr>
          <w:rFonts w:ascii="Courier New" w:hAnsi="Courier New" w:cs="Courier New"/>
          <w:szCs w:val="22"/>
          <w:lang w:val="en-US" w:eastAsia="en-US"/>
        </w:rPr>
        <w:t>mm)</w:t>
      </w:r>
      <w:r w:rsidR="00300B85">
        <w:rPr>
          <w:rFonts w:ascii="Courier New" w:hAnsi="Courier New" w:cs="Courier New"/>
          <w:szCs w:val="22"/>
          <w:lang w:val="en-US" w:eastAsia="en-US"/>
        </w:rPr>
        <w:t xml:space="preserve"> </w:t>
      </w:r>
      <w:r>
        <w:rPr>
          <w:rFonts w:ascii="Courier New" w:hAnsi="Courier New" w:cs="Courier New"/>
          <w:szCs w:val="22"/>
          <w:lang w:val="en-US" w:eastAsia="en-US"/>
        </w:rPr>
        <w:t>Y(mm)</w:t>
      </w:r>
      <w:r w:rsidR="00300B85">
        <w:rPr>
          <w:rFonts w:ascii="Courier New" w:hAnsi="Courier New" w:cs="Courier New"/>
          <w:szCs w:val="22"/>
          <w:lang w:val="en-US" w:eastAsia="en-US"/>
        </w:rPr>
        <w:t xml:space="preserve"> </w:t>
      </w:r>
      <w:r>
        <w:rPr>
          <w:rFonts w:ascii="Courier New" w:hAnsi="Courier New" w:cs="Courier New"/>
          <w:szCs w:val="22"/>
          <w:lang w:val="en-US" w:eastAsia="en-US"/>
        </w:rPr>
        <w:t>Enabled</w:t>
      </w:r>
      <w:r w:rsidR="00300B85">
        <w:rPr>
          <w:rFonts w:ascii="Courier New" w:hAnsi="Courier New" w:cs="Courier New"/>
          <w:szCs w:val="22"/>
          <w:lang w:val="en-US" w:eastAsia="en-US"/>
        </w:rPr>
        <w:t xml:space="preserve"> </w:t>
      </w:r>
      <w:r w:rsidRPr="00C55BF6">
        <w:rPr>
          <w:rFonts w:ascii="Courier New" w:hAnsi="Courier New" w:cs="Courier New"/>
          <w:szCs w:val="22"/>
          <w:lang w:val="en-US" w:eastAsia="en-US"/>
        </w:rPr>
        <w:t>Comment</w:t>
      </w:r>
    </w:p>
    <w:p w14:paraId="4336D129" w14:textId="77777777" w:rsidR="00F02A83" w:rsidRPr="004039CB" w:rsidRDefault="00F02A83" w:rsidP="00F02A83">
      <w:pPr>
        <w:suppressAutoHyphens/>
        <w:rPr>
          <w:lang w:val="en-US"/>
        </w:rPr>
      </w:pPr>
      <w:r w:rsidRPr="00C55BF6">
        <w:rPr>
          <w:lang w:val="en-US"/>
        </w:rPr>
        <w:t>These correspond to the Source Name, Right Ascension and Declination of the source, Magnitude, Type of source, Pr</w:t>
      </w:r>
      <w:r>
        <w:rPr>
          <w:lang w:val="en-US"/>
        </w:rPr>
        <w:t xml:space="preserve">iority, Block Id, Positioner Id, </w:t>
      </w:r>
      <w:r w:rsidRPr="00C55BF6">
        <w:rPr>
          <w:lang w:val="en-US"/>
        </w:rPr>
        <w:t>X,</w:t>
      </w:r>
      <w:r w:rsidR="00A456EF">
        <w:rPr>
          <w:lang w:val="en-US"/>
        </w:rPr>
        <w:t xml:space="preserve"> </w:t>
      </w:r>
      <w:r w:rsidRPr="00C55BF6">
        <w:rPr>
          <w:lang w:val="en-US"/>
        </w:rPr>
        <w:t>Y position of the positioner and whether the positioner is enabled/disabled</w:t>
      </w:r>
      <w:r>
        <w:rPr>
          <w:lang w:val="en-US"/>
        </w:rPr>
        <w:t xml:space="preserve"> </w:t>
      </w:r>
      <w:r w:rsidRPr="004039CB">
        <w:rPr>
          <w:lang w:val="en-US"/>
        </w:rPr>
        <w:t>and a Comment field. All the angles are in degrees with six decimal positions.</w:t>
      </w:r>
    </w:p>
    <w:p w14:paraId="2902E9A3" w14:textId="77777777" w:rsidR="00F02A83" w:rsidRPr="00C55BF6" w:rsidRDefault="00F02A83" w:rsidP="00F02A83">
      <w:pPr>
        <w:rPr>
          <w:rFonts w:ascii="Courier New" w:hAnsi="Courier New" w:cs="Courier New"/>
          <w:szCs w:val="22"/>
          <w:lang w:val="en-US" w:eastAsia="en-US"/>
        </w:rPr>
      </w:pPr>
      <w:r w:rsidRPr="00C55BF6">
        <w:rPr>
          <w:lang w:val="en-US"/>
        </w:rPr>
        <w:t>A row indicating that the list of sources starts.</w:t>
      </w:r>
    </w:p>
    <w:p w14:paraId="6FC9E096" w14:textId="77777777" w:rsidR="00F02A83" w:rsidRPr="00C55BF6" w:rsidRDefault="00F02A83" w:rsidP="00F02A83">
      <w:pPr>
        <w:rPr>
          <w:lang w:val="en-US"/>
        </w:rPr>
      </w:pPr>
      <w:r w:rsidRPr="00C55BF6">
        <w:rPr>
          <w:rFonts w:ascii="Courier New" w:hAnsi="Courier New" w:cs="Courier New"/>
          <w:szCs w:val="22"/>
          <w:lang w:val="en-US" w:eastAsia="en-US"/>
        </w:rPr>
        <w:t>@@SOS@@</w:t>
      </w:r>
    </w:p>
    <w:p w14:paraId="2EB9DA8C" w14:textId="77777777" w:rsidR="00F02A83" w:rsidRPr="00C55BF6" w:rsidRDefault="00F02A83" w:rsidP="00F02A83">
      <w:pPr>
        <w:rPr>
          <w:lang w:val="en-US"/>
        </w:rPr>
      </w:pPr>
      <w:r w:rsidRPr="00C55BF6">
        <w:rPr>
          <w:lang w:val="en-US"/>
        </w:rPr>
        <w:t>A number of lines, each one repr</w:t>
      </w:r>
      <w:r>
        <w:rPr>
          <w:lang w:val="en-US"/>
        </w:rPr>
        <w:t xml:space="preserve">esenting a source, for example: </w:t>
      </w:r>
    </w:p>
    <w:p w14:paraId="2B01F0AC" w14:textId="77777777" w:rsidR="00F02A83" w:rsidRPr="009102EE" w:rsidRDefault="00F02A83" w:rsidP="00F02A83">
      <w:pPr>
        <w:spacing w:before="0"/>
        <w:rPr>
          <w:rFonts w:ascii="Courier" w:hAnsi="Courier" w:cs="Courier"/>
          <w:sz w:val="17"/>
          <w:lang w:val="en-US"/>
        </w:rPr>
      </w:pPr>
      <w:proofErr w:type="gramStart"/>
      <w:r w:rsidRPr="009102EE">
        <w:rPr>
          <w:rFonts w:ascii="Courier" w:hAnsi="Courier" w:cs="Courier"/>
          <w:sz w:val="17"/>
          <w:lang w:val="en-US"/>
        </w:rPr>
        <w:t>s:</w:t>
      </w:r>
      <w:proofErr w:type="gramEnd"/>
      <w:r w:rsidRPr="009102EE">
        <w:rPr>
          <w:rFonts w:ascii="Courier" w:hAnsi="Courier" w:cs="Courier"/>
          <w:sz w:val="17"/>
          <w:lang w:val="en-US"/>
        </w:rPr>
        <w:t>116|15.011244|45.022607|15.04|SOURCE|1|0|1|-9.171006|53.226932|</w:t>
      </w:r>
      <w:r w:rsidR="00F46EAA">
        <w:rPr>
          <w:rFonts w:ascii="Courier" w:hAnsi="Courier" w:cs="Courier"/>
          <w:sz w:val="17"/>
          <w:lang w:val="en-US"/>
        </w:rPr>
        <w:t>0|</w:t>
      </w:r>
      <w:r w:rsidRPr="009102EE">
        <w:rPr>
          <w:rFonts w:ascii="Courier" w:hAnsi="Courier" w:cs="Courier"/>
          <w:sz w:val="17"/>
          <w:lang w:val="en-US"/>
        </w:rPr>
        <w:t xml:space="preserve">1|foo comment         </w:t>
      </w:r>
    </w:p>
    <w:p w14:paraId="047AB8BA" w14:textId="77777777" w:rsidR="00F02A83" w:rsidRPr="009102EE" w:rsidRDefault="00F02A83" w:rsidP="00F02A83">
      <w:pPr>
        <w:spacing w:before="0"/>
        <w:rPr>
          <w:rFonts w:ascii="Courier" w:hAnsi="Courier" w:cs="Courier"/>
          <w:sz w:val="17"/>
          <w:lang w:val="en-US"/>
        </w:rPr>
      </w:pPr>
      <w:proofErr w:type="gramStart"/>
      <w:r w:rsidRPr="009102EE">
        <w:rPr>
          <w:rFonts w:ascii="Courier" w:hAnsi="Courier" w:cs="Courier"/>
          <w:sz w:val="17"/>
          <w:lang w:val="en-US"/>
        </w:rPr>
        <w:t>s:</w:t>
      </w:r>
      <w:proofErr w:type="gramEnd"/>
      <w:r w:rsidRPr="009102EE">
        <w:rPr>
          <w:rFonts w:ascii="Courier" w:hAnsi="Courier" w:cs="Courier"/>
          <w:sz w:val="17"/>
          <w:lang w:val="en-US"/>
        </w:rPr>
        <w:t>596|14.986557|45.032844|18.66|SOURCE|0|0|2|-60.909235|83.658767|</w:t>
      </w:r>
      <w:r w:rsidR="00F46EAA">
        <w:rPr>
          <w:rFonts w:ascii="Courier" w:hAnsi="Courier" w:cs="Courier"/>
          <w:sz w:val="17"/>
          <w:lang w:val="en-US"/>
        </w:rPr>
        <w:t>0|</w:t>
      </w:r>
      <w:r w:rsidRPr="009102EE">
        <w:rPr>
          <w:rFonts w:ascii="Courier" w:hAnsi="Courier" w:cs="Courier"/>
          <w:sz w:val="17"/>
          <w:lang w:val="en-US"/>
        </w:rPr>
        <w:t>1|foo</w:t>
      </w:r>
      <w:r>
        <w:rPr>
          <w:rFonts w:ascii="Courier" w:hAnsi="Courier" w:cs="Courier"/>
          <w:sz w:val="17"/>
          <w:lang w:val="en-US"/>
        </w:rPr>
        <w:t xml:space="preserve"> </w:t>
      </w:r>
      <w:r w:rsidRPr="009102EE">
        <w:rPr>
          <w:rFonts w:ascii="Courier" w:hAnsi="Courier" w:cs="Courier"/>
          <w:sz w:val="17"/>
          <w:lang w:val="en-US"/>
        </w:rPr>
        <w:t>comment</w:t>
      </w:r>
    </w:p>
    <w:p w14:paraId="730D5A8F" w14:textId="77777777" w:rsidR="00F02A83" w:rsidRPr="009102EE" w:rsidRDefault="00F02A83" w:rsidP="00F02A83">
      <w:pPr>
        <w:spacing w:before="0"/>
        <w:rPr>
          <w:sz w:val="17"/>
          <w:lang w:val="en-US"/>
        </w:rPr>
      </w:pPr>
      <w:r w:rsidRPr="009102EE">
        <w:rPr>
          <w:rFonts w:ascii="Courier" w:eastAsia="Courier" w:hAnsi="Courier" w:cs="Courier"/>
          <w:sz w:val="17"/>
          <w:lang w:val="en-US"/>
        </w:rPr>
        <w:t>…</w:t>
      </w:r>
    </w:p>
    <w:p w14:paraId="6258197B" w14:textId="77777777" w:rsidR="00F02A83" w:rsidRDefault="00F02A83" w:rsidP="00F02A83">
      <w:pPr>
        <w:spacing w:before="0"/>
        <w:rPr>
          <w:lang w:val="en-US"/>
        </w:rPr>
      </w:pPr>
    </w:p>
    <w:p w14:paraId="68D6757F" w14:textId="77777777" w:rsidR="00F02A83" w:rsidRDefault="00F02A83" w:rsidP="00F02A83">
      <w:pPr>
        <w:spacing w:before="0"/>
        <w:rPr>
          <w:lang w:val="en-US"/>
        </w:rPr>
      </w:pPr>
      <w:r w:rsidRPr="00C55BF6">
        <w:rPr>
          <w:lang w:val="en-US"/>
        </w:rPr>
        <w:t xml:space="preserve">Note that </w:t>
      </w:r>
      <w:r>
        <w:rPr>
          <w:lang w:val="en-US"/>
        </w:rPr>
        <w:t>both sources are assigned to the block 0 to positioners 1 and 2 and with priority 1 and 0 respectively.</w:t>
      </w:r>
    </w:p>
    <w:p w14:paraId="066685F9" w14:textId="77777777" w:rsidR="00F02A83" w:rsidRPr="00C55BF6" w:rsidRDefault="00F02A83" w:rsidP="00F02A83">
      <w:pPr>
        <w:rPr>
          <w:rFonts w:ascii="Courier New" w:hAnsi="Courier New" w:cs="Courier New"/>
          <w:szCs w:val="22"/>
          <w:lang w:val="en-US" w:eastAsia="en-US"/>
        </w:rPr>
      </w:pPr>
      <w:r w:rsidRPr="00C55BF6">
        <w:rPr>
          <w:lang w:val="en-US"/>
        </w:rPr>
        <w:t>A row indicating that the list of sources ends.</w:t>
      </w:r>
    </w:p>
    <w:p w14:paraId="262E4619" w14:textId="77777777" w:rsidR="00F02A83" w:rsidRPr="00C55BF6" w:rsidRDefault="00F02A83" w:rsidP="00F02A83">
      <w:pPr>
        <w:rPr>
          <w:lang w:val="en-US"/>
        </w:rPr>
      </w:pPr>
      <w:r w:rsidRPr="00C55BF6">
        <w:rPr>
          <w:rFonts w:ascii="Courier New" w:hAnsi="Courier New" w:cs="Courier New"/>
          <w:szCs w:val="22"/>
          <w:lang w:val="en-US" w:eastAsia="en-US"/>
        </w:rPr>
        <w:t>@@EOS@@</w:t>
      </w:r>
    </w:p>
    <w:p w14:paraId="5844001A" w14:textId="77777777" w:rsidR="00F02A83" w:rsidRPr="00C55BF6" w:rsidRDefault="00F02A83" w:rsidP="00F02A83">
      <w:pPr>
        <w:rPr>
          <w:b/>
          <w:lang w:val="en-US"/>
        </w:rPr>
      </w:pPr>
      <w:r w:rsidRPr="00C55BF6">
        <w:rPr>
          <w:lang w:val="en-US"/>
        </w:rPr>
        <w:t>For each so</w:t>
      </w:r>
      <w:r>
        <w:rPr>
          <w:lang w:val="en-US"/>
        </w:rPr>
        <w:t>urce, in each row, we can find 12</w:t>
      </w:r>
      <w:r w:rsidRPr="00C55BF6">
        <w:rPr>
          <w:lang w:val="en-US"/>
        </w:rPr>
        <w:t xml:space="preserve"> fields separated by vertical bars corresponding to parameters of a given Sky Point (SP). The fields are the following ones:</w:t>
      </w:r>
    </w:p>
    <w:p w14:paraId="43C4C92D" w14:textId="77777777" w:rsidR="00F02A83" w:rsidRPr="00C55BF6" w:rsidRDefault="00F02A83" w:rsidP="00F02A83">
      <w:pPr>
        <w:numPr>
          <w:ilvl w:val="0"/>
          <w:numId w:val="12"/>
        </w:numPr>
        <w:suppressAutoHyphens/>
        <w:rPr>
          <w:b/>
          <w:lang w:val="en-US"/>
        </w:rPr>
      </w:pPr>
      <w:r w:rsidRPr="00C55BF6">
        <w:rPr>
          <w:b/>
          <w:lang w:val="en-US"/>
        </w:rPr>
        <w:t>Name</w:t>
      </w:r>
      <w:r w:rsidRPr="00C55BF6">
        <w:rPr>
          <w:lang w:val="en-US"/>
        </w:rPr>
        <w:t xml:space="preserve">: Name </w:t>
      </w:r>
      <w:r w:rsidR="00A456EF">
        <w:rPr>
          <w:lang w:val="en-US"/>
        </w:rPr>
        <w:t>of the source (catalog name,</w:t>
      </w:r>
      <w:r w:rsidRPr="00C55BF6">
        <w:rPr>
          <w:lang w:val="en-US"/>
        </w:rPr>
        <w:t xml:space="preserve"> e.g. Mk348, NGC4151, etc.)</w:t>
      </w:r>
      <w:r w:rsidR="0007166F">
        <w:rPr>
          <w:lang w:val="en-US"/>
        </w:rPr>
        <w:t>. Can be empty for unallocated sources.</w:t>
      </w:r>
    </w:p>
    <w:p w14:paraId="6F66941E" w14:textId="77777777" w:rsidR="00F02A83" w:rsidRPr="00D629A7" w:rsidRDefault="00F02A83" w:rsidP="00F02A83">
      <w:pPr>
        <w:numPr>
          <w:ilvl w:val="0"/>
          <w:numId w:val="12"/>
        </w:numPr>
        <w:suppressAutoHyphens/>
        <w:rPr>
          <w:b/>
          <w:lang w:val="en-US"/>
        </w:rPr>
      </w:pPr>
      <w:r w:rsidRPr="00D629A7">
        <w:rPr>
          <w:b/>
          <w:lang w:val="en-US"/>
        </w:rPr>
        <w:t xml:space="preserve">Ra: </w:t>
      </w:r>
      <w:r w:rsidRPr="00D629A7">
        <w:rPr>
          <w:lang w:val="en-US"/>
        </w:rPr>
        <w:t xml:space="preserve">Right Ascension in J2000.0. The format is degrees with six decimal positions. </w:t>
      </w:r>
    </w:p>
    <w:p w14:paraId="4D4D3BC2" w14:textId="77777777" w:rsidR="00F02A83" w:rsidRPr="00D629A7" w:rsidRDefault="00F02A83" w:rsidP="00F02A83">
      <w:pPr>
        <w:numPr>
          <w:ilvl w:val="0"/>
          <w:numId w:val="12"/>
        </w:numPr>
        <w:suppressAutoHyphens/>
        <w:rPr>
          <w:b/>
          <w:lang w:val="en-US"/>
        </w:rPr>
      </w:pPr>
      <w:r w:rsidRPr="00D629A7">
        <w:rPr>
          <w:b/>
          <w:lang w:val="en-US"/>
        </w:rPr>
        <w:t xml:space="preserve">Dec: </w:t>
      </w:r>
      <w:r w:rsidRPr="00D629A7">
        <w:rPr>
          <w:lang w:val="en-US"/>
        </w:rPr>
        <w:t xml:space="preserve">Declination in J2000.0. The format is degrees with six decimal positions. </w:t>
      </w:r>
    </w:p>
    <w:p w14:paraId="26FA5ADE" w14:textId="77777777" w:rsidR="00F02A83" w:rsidRPr="00C55BF6" w:rsidRDefault="00F02A83" w:rsidP="00F02A83">
      <w:pPr>
        <w:numPr>
          <w:ilvl w:val="0"/>
          <w:numId w:val="12"/>
        </w:numPr>
        <w:suppressAutoHyphens/>
        <w:rPr>
          <w:b/>
          <w:lang w:val="en-US"/>
        </w:rPr>
      </w:pPr>
      <w:r w:rsidRPr="00D629A7">
        <w:rPr>
          <w:b/>
          <w:lang w:val="en-US"/>
        </w:rPr>
        <w:t xml:space="preserve">Mag: </w:t>
      </w:r>
      <w:r w:rsidRPr="00D629A7">
        <w:rPr>
          <w:lang w:val="en-US"/>
        </w:rPr>
        <w:t>Magnitude. In this release this field interprets that magnitudes are all in the same band and photometrical system.</w:t>
      </w:r>
      <w:r w:rsidR="0007166F">
        <w:rPr>
          <w:lang w:val="en-US"/>
        </w:rPr>
        <w:t xml:space="preserve"> Can be empty for unallocated sources.</w:t>
      </w:r>
    </w:p>
    <w:p w14:paraId="6D7CC4DF" w14:textId="77777777" w:rsidR="00F02A83" w:rsidRPr="00C55BF6" w:rsidRDefault="00F02A83" w:rsidP="00F02A83">
      <w:pPr>
        <w:numPr>
          <w:ilvl w:val="0"/>
          <w:numId w:val="12"/>
        </w:numPr>
        <w:suppressAutoHyphens/>
        <w:rPr>
          <w:lang w:val="en-US"/>
        </w:rPr>
      </w:pPr>
      <w:r w:rsidRPr="00C55BF6">
        <w:rPr>
          <w:b/>
          <w:lang w:val="en-US"/>
        </w:rPr>
        <w:t xml:space="preserve">Type: </w:t>
      </w:r>
      <w:r w:rsidRPr="00C55BF6">
        <w:rPr>
          <w:rStyle w:val="hps"/>
          <w:lang w:val="en-US"/>
        </w:rPr>
        <w:t>There are 4 types of SPs in the input preselected-sky-point list for the FMAT:</w:t>
      </w:r>
    </w:p>
    <w:p w14:paraId="66999120" w14:textId="77777777" w:rsidR="00F02A83" w:rsidRPr="00C55BF6" w:rsidRDefault="00F02A83" w:rsidP="00F02A83">
      <w:pPr>
        <w:pStyle w:val="Cuadrculamedia1-nfasis21"/>
        <w:numPr>
          <w:ilvl w:val="0"/>
          <w:numId w:val="13"/>
        </w:numPr>
        <w:rPr>
          <w:lang w:val="en-US"/>
        </w:rPr>
      </w:pPr>
      <w:r w:rsidRPr="008C1145">
        <w:rPr>
          <w:b/>
          <w:lang w:val="en-US"/>
        </w:rPr>
        <w:lastRenderedPageBreak/>
        <w:t>SOURCE</w:t>
      </w:r>
      <w:r w:rsidRPr="00C55BF6">
        <w:rPr>
          <w:lang w:val="en-US"/>
        </w:rPr>
        <w:t xml:space="preserve">: target of scientific interest. </w:t>
      </w:r>
      <w:r>
        <w:rPr>
          <w:lang w:val="en-US"/>
        </w:rPr>
        <w:t>It could be allocated or not to a RP.</w:t>
      </w:r>
    </w:p>
    <w:p w14:paraId="2C616B0B" w14:textId="77777777" w:rsidR="00F02A83" w:rsidRPr="00C55BF6" w:rsidRDefault="00F02A83" w:rsidP="00F02A83">
      <w:pPr>
        <w:pStyle w:val="Cuadrculamedia1-nfasis21"/>
        <w:numPr>
          <w:ilvl w:val="0"/>
          <w:numId w:val="13"/>
        </w:numPr>
        <w:rPr>
          <w:lang w:val="en-US"/>
        </w:rPr>
      </w:pPr>
      <w:r w:rsidRPr="008C1145">
        <w:rPr>
          <w:b/>
          <w:lang w:val="en-US"/>
        </w:rPr>
        <w:t>REFERENCE</w:t>
      </w:r>
      <w:r w:rsidRPr="00C55BF6">
        <w:rPr>
          <w:lang w:val="en-US"/>
        </w:rPr>
        <w:t xml:space="preserve">: target to be used as reference. It could have scientific interest or not. Reference-source SP corresponds to a source (star) that can be used to validate the correct position of the telescope and PA. It is generally recommended that every observation (at least for long exposures) contains, at </w:t>
      </w:r>
      <w:r w:rsidR="00295F48">
        <w:rPr>
          <w:lang w:val="en-US"/>
        </w:rPr>
        <w:t xml:space="preserve">the very </w:t>
      </w:r>
      <w:r w:rsidRPr="00C55BF6">
        <w:rPr>
          <w:lang w:val="en-US"/>
        </w:rPr>
        <w:t>least, three reference-source SPs.</w:t>
      </w:r>
    </w:p>
    <w:p w14:paraId="3054467C" w14:textId="77777777" w:rsidR="00F02A83" w:rsidRPr="00C55BF6" w:rsidRDefault="00F02A83" w:rsidP="00F02A83">
      <w:pPr>
        <w:pStyle w:val="Cuadrculamedia1-nfasis21"/>
        <w:numPr>
          <w:ilvl w:val="0"/>
          <w:numId w:val="13"/>
        </w:numPr>
        <w:rPr>
          <w:lang w:val="en-US"/>
        </w:rPr>
      </w:pPr>
      <w:r w:rsidRPr="008C1145">
        <w:rPr>
          <w:b/>
          <w:lang w:val="en-US"/>
        </w:rPr>
        <w:t>BLANK</w:t>
      </w:r>
      <w:r w:rsidRPr="00C55BF6">
        <w:rPr>
          <w:lang w:val="en-US"/>
        </w:rPr>
        <w:t xml:space="preserve">: sky background source. A blank SP is a point in a blank-sky region of the field. It is generally recommended one blank SP at least in every observation with the Fiber MOS. The blank SP observation will be used in the DFP/DRP and quick-look tools for sky subtraction. </w:t>
      </w:r>
    </w:p>
    <w:p w14:paraId="2C20D372" w14:textId="77777777" w:rsidR="00F02A83" w:rsidRPr="00B30BAF" w:rsidRDefault="00F02A83" w:rsidP="00F02A83">
      <w:pPr>
        <w:pStyle w:val="Cuadrculamedia1-nfasis21"/>
        <w:numPr>
          <w:ilvl w:val="0"/>
          <w:numId w:val="13"/>
        </w:numPr>
        <w:rPr>
          <w:b/>
          <w:lang w:val="en-US"/>
        </w:rPr>
      </w:pPr>
      <w:r w:rsidRPr="008C1145">
        <w:rPr>
          <w:b/>
          <w:lang w:val="en-US"/>
        </w:rPr>
        <w:t>UNKNOWN</w:t>
      </w:r>
      <w:r w:rsidRPr="00C55BF6">
        <w:rPr>
          <w:lang w:val="en-US"/>
        </w:rPr>
        <w:t>: unknown type point (type has not been previously identified).</w:t>
      </w:r>
      <w:r w:rsidR="0007166F">
        <w:rPr>
          <w:lang w:val="en-US"/>
        </w:rPr>
        <w:t xml:space="preserve"> This is the type for unallocated sources.</w:t>
      </w:r>
    </w:p>
    <w:p w14:paraId="025C9270" w14:textId="77777777" w:rsidR="00F02A83" w:rsidRPr="00C55BF6" w:rsidRDefault="00F02A83" w:rsidP="00F02A83">
      <w:pPr>
        <w:numPr>
          <w:ilvl w:val="0"/>
          <w:numId w:val="12"/>
        </w:numPr>
        <w:suppressAutoHyphens/>
        <w:rPr>
          <w:b/>
          <w:lang w:val="en-US"/>
        </w:rPr>
      </w:pPr>
      <w:proofErr w:type="spellStart"/>
      <w:r>
        <w:rPr>
          <w:b/>
          <w:lang w:val="en-US"/>
        </w:rPr>
        <w:t>Pr</w:t>
      </w:r>
      <w:proofErr w:type="spellEnd"/>
      <w:r w:rsidRPr="00C55BF6">
        <w:rPr>
          <w:b/>
          <w:lang w:val="en-US"/>
        </w:rPr>
        <w:t xml:space="preserve">: </w:t>
      </w:r>
      <w:r w:rsidRPr="00C55BF6">
        <w:rPr>
          <w:rStyle w:val="hps"/>
          <w:lang w:val="en-US"/>
        </w:rPr>
        <w:t>level of priority assigned to each source. The highest priority is “0” and the lowest priorit</w:t>
      </w:r>
      <w:r>
        <w:rPr>
          <w:rStyle w:val="hps"/>
          <w:lang w:val="en-US"/>
        </w:rPr>
        <w:t>y is “10”.</w:t>
      </w:r>
      <w:r w:rsidR="0007166F">
        <w:rPr>
          <w:lang w:val="en-US"/>
        </w:rPr>
        <w:t xml:space="preserve"> Can be empty for unallocated sources.</w:t>
      </w:r>
    </w:p>
    <w:p w14:paraId="346A73E2" w14:textId="77777777" w:rsidR="00F02A83" w:rsidRPr="00386926" w:rsidRDefault="00F02A83" w:rsidP="00F02A83">
      <w:pPr>
        <w:numPr>
          <w:ilvl w:val="0"/>
          <w:numId w:val="12"/>
        </w:numPr>
        <w:suppressAutoHyphens/>
        <w:rPr>
          <w:lang w:val="en-US"/>
        </w:rPr>
      </w:pPr>
      <w:r>
        <w:rPr>
          <w:b/>
          <w:lang w:val="en-US"/>
        </w:rPr>
        <w:t>Bi</w:t>
      </w:r>
      <w:r w:rsidRPr="00C55BF6">
        <w:rPr>
          <w:b/>
          <w:lang w:val="en-US"/>
        </w:rPr>
        <w:t>d:</w:t>
      </w:r>
      <w:r w:rsidRPr="00386926">
        <w:rPr>
          <w:lang w:val="en-US"/>
        </w:rPr>
        <w:t xml:space="preserve"> </w:t>
      </w:r>
      <w:r w:rsidRPr="00671FF5">
        <w:rPr>
          <w:lang w:val="en-US"/>
        </w:rPr>
        <w:t>Block Id</w:t>
      </w:r>
      <w:r w:rsidRPr="00386926">
        <w:rPr>
          <w:lang w:val="en-US"/>
        </w:rPr>
        <w:t>.</w:t>
      </w:r>
      <w:r w:rsidR="0007166F" w:rsidRPr="00386926">
        <w:rPr>
          <w:b/>
          <w:lang w:val="en-US"/>
        </w:rPr>
        <w:t xml:space="preserve"> Will be empty for unallocated sources.</w:t>
      </w:r>
    </w:p>
    <w:p w14:paraId="72EC6A7C" w14:textId="77777777" w:rsidR="00F02A83" w:rsidRDefault="00F02A83" w:rsidP="00F02A83">
      <w:pPr>
        <w:numPr>
          <w:ilvl w:val="0"/>
          <w:numId w:val="12"/>
        </w:numPr>
        <w:suppressAutoHyphens/>
        <w:rPr>
          <w:b/>
          <w:lang w:val="en-US"/>
        </w:rPr>
      </w:pPr>
      <w:proofErr w:type="spellStart"/>
      <w:r>
        <w:rPr>
          <w:b/>
          <w:lang w:val="en-US"/>
        </w:rPr>
        <w:t>Pi</w:t>
      </w:r>
      <w:r w:rsidRPr="00C55BF6">
        <w:rPr>
          <w:b/>
          <w:lang w:val="en-US"/>
        </w:rPr>
        <w:t>d</w:t>
      </w:r>
      <w:proofErr w:type="spellEnd"/>
      <w:r w:rsidRPr="00C55BF6">
        <w:rPr>
          <w:b/>
          <w:lang w:val="en-US"/>
        </w:rPr>
        <w:t xml:space="preserve">: </w:t>
      </w:r>
      <w:r w:rsidRPr="00C55BF6">
        <w:rPr>
          <w:lang w:val="en-US"/>
        </w:rPr>
        <w:t>Positioner Id.</w:t>
      </w:r>
      <w:r w:rsidR="0007166F" w:rsidRPr="006B748D">
        <w:rPr>
          <w:lang w:val="en-US"/>
        </w:rPr>
        <w:t xml:space="preserve"> </w:t>
      </w:r>
      <w:r w:rsidR="0007166F">
        <w:rPr>
          <w:lang w:val="en-US"/>
        </w:rPr>
        <w:t>Can</w:t>
      </w:r>
      <w:r w:rsidR="0007166F" w:rsidRPr="006B748D">
        <w:rPr>
          <w:lang w:val="en-US"/>
        </w:rPr>
        <w:t xml:space="preserve"> be empty for un</w:t>
      </w:r>
      <w:r w:rsidR="0007166F">
        <w:rPr>
          <w:lang w:val="en-US"/>
        </w:rPr>
        <w:t>allocated</w:t>
      </w:r>
      <w:r w:rsidR="0007166F" w:rsidRPr="006B748D">
        <w:rPr>
          <w:lang w:val="en-US"/>
        </w:rPr>
        <w:t xml:space="preserve"> sources.</w:t>
      </w:r>
    </w:p>
    <w:p w14:paraId="72BE0F87" w14:textId="77777777" w:rsidR="00F02A83" w:rsidRDefault="00F02A83" w:rsidP="00F02A83">
      <w:pPr>
        <w:numPr>
          <w:ilvl w:val="0"/>
          <w:numId w:val="12"/>
        </w:numPr>
        <w:suppressAutoHyphens/>
        <w:rPr>
          <w:b/>
          <w:lang w:val="en-US"/>
        </w:rPr>
      </w:pPr>
      <w:r w:rsidRPr="00813ADE">
        <w:rPr>
          <w:b/>
          <w:lang w:val="en-US"/>
        </w:rPr>
        <w:t>X (mm):</w:t>
      </w:r>
      <w:r w:rsidRPr="00813ADE">
        <w:rPr>
          <w:lang w:val="en-US"/>
        </w:rPr>
        <w:t xml:space="preserve"> Positioner x co</w:t>
      </w:r>
      <w:r w:rsidRPr="00813ADE">
        <w:rPr>
          <w:rStyle w:val="hps"/>
          <w:lang w:val="en-US"/>
        </w:rPr>
        <w:t>-ordinate (mm with six decimals) in the Fiber MOS co-ordinate system.</w:t>
      </w:r>
    </w:p>
    <w:p w14:paraId="0066B13F" w14:textId="77777777" w:rsidR="00F02A83" w:rsidRPr="00813ADE" w:rsidRDefault="00F02A83" w:rsidP="00F02A83">
      <w:pPr>
        <w:numPr>
          <w:ilvl w:val="0"/>
          <w:numId w:val="12"/>
        </w:numPr>
        <w:suppressAutoHyphens/>
        <w:rPr>
          <w:b/>
          <w:lang w:val="en-US"/>
        </w:rPr>
      </w:pPr>
      <w:r w:rsidRPr="00813ADE">
        <w:rPr>
          <w:b/>
          <w:lang w:val="en-US"/>
        </w:rPr>
        <w:t>Y (mm):</w:t>
      </w:r>
      <w:r w:rsidRPr="00813ADE">
        <w:rPr>
          <w:lang w:val="en-US"/>
        </w:rPr>
        <w:t xml:space="preserve"> </w:t>
      </w:r>
      <w:r>
        <w:rPr>
          <w:lang w:val="en-US"/>
        </w:rPr>
        <w:t>Positioner y</w:t>
      </w:r>
      <w:r w:rsidRPr="00813ADE">
        <w:rPr>
          <w:lang w:val="en-US"/>
        </w:rPr>
        <w:t xml:space="preserve"> co</w:t>
      </w:r>
      <w:r w:rsidRPr="00813ADE">
        <w:rPr>
          <w:rStyle w:val="hps"/>
          <w:lang w:val="en-US"/>
        </w:rPr>
        <w:t>-ordinate (mm with six decimals) in the Fiber MOS co-ordinate system.</w:t>
      </w:r>
    </w:p>
    <w:p w14:paraId="7EAA7375" w14:textId="77777777" w:rsidR="00482515" w:rsidRPr="00710F2D" w:rsidRDefault="00482515" w:rsidP="00F02A83">
      <w:pPr>
        <w:numPr>
          <w:ilvl w:val="0"/>
          <w:numId w:val="12"/>
        </w:numPr>
        <w:rPr>
          <w:b/>
          <w:lang w:val="en-US"/>
        </w:rPr>
      </w:pPr>
      <w:r w:rsidRPr="00190DF6">
        <w:rPr>
          <w:b/>
          <w:lang w:val="en-US"/>
        </w:rPr>
        <w:t>Angle (</w:t>
      </w:r>
      <w:proofErr w:type="spellStart"/>
      <w:r w:rsidRPr="00190DF6">
        <w:rPr>
          <w:b/>
          <w:lang w:val="en-US"/>
        </w:rPr>
        <w:t>deg</w:t>
      </w:r>
      <w:proofErr w:type="spellEnd"/>
      <w:r w:rsidRPr="00190DF6">
        <w:rPr>
          <w:b/>
          <w:lang w:val="en-US"/>
        </w:rPr>
        <w:t>):</w:t>
      </w:r>
      <w:r w:rsidRPr="004B5D57">
        <w:rPr>
          <w:lang w:val="en-US"/>
        </w:rPr>
        <w:t xml:space="preserve"> </w:t>
      </w:r>
      <w:r w:rsidR="00287867" w:rsidRPr="00190DF6">
        <w:rPr>
          <w:lang w:val="en-US"/>
        </w:rPr>
        <w:t xml:space="preserve">Position angle of the </w:t>
      </w:r>
      <w:proofErr w:type="spellStart"/>
      <w:r w:rsidR="00287867" w:rsidRPr="00190DF6">
        <w:rPr>
          <w:lang w:val="en-US"/>
        </w:rPr>
        <w:t>microlens</w:t>
      </w:r>
      <w:proofErr w:type="spellEnd"/>
      <w:r w:rsidR="004B6BEC">
        <w:rPr>
          <w:lang w:val="en-US"/>
        </w:rPr>
        <w:t xml:space="preserve"> in </w:t>
      </w:r>
      <w:proofErr w:type="spellStart"/>
      <w:r w:rsidR="004B6BEC">
        <w:rPr>
          <w:lang w:val="en-US"/>
        </w:rPr>
        <w:t>sexagesimal</w:t>
      </w:r>
      <w:proofErr w:type="spellEnd"/>
      <w:r w:rsidR="004B6BEC">
        <w:rPr>
          <w:lang w:val="en-US"/>
        </w:rPr>
        <w:t xml:space="preserve"> degrees</w:t>
      </w:r>
      <w:r w:rsidR="00287867" w:rsidRPr="00190DF6">
        <w:rPr>
          <w:lang w:val="en-US"/>
        </w:rPr>
        <w:t>.</w:t>
      </w:r>
    </w:p>
    <w:p w14:paraId="6C1C4AD6" w14:textId="77777777" w:rsidR="00F02A83" w:rsidRPr="00A21A76" w:rsidRDefault="00F02A83" w:rsidP="00F02A83">
      <w:pPr>
        <w:numPr>
          <w:ilvl w:val="0"/>
          <w:numId w:val="12"/>
        </w:numPr>
        <w:rPr>
          <w:lang w:val="en-US"/>
        </w:rPr>
      </w:pPr>
      <w:r w:rsidRPr="00C55BF6">
        <w:rPr>
          <w:b/>
          <w:lang w:val="en-US"/>
        </w:rPr>
        <w:t xml:space="preserve">Enabled: </w:t>
      </w:r>
      <w:r w:rsidRPr="00C55BF6">
        <w:rPr>
          <w:lang w:val="en-US"/>
        </w:rPr>
        <w:t>Boolean</w:t>
      </w:r>
      <w:r w:rsidRPr="00C55BF6">
        <w:rPr>
          <w:b/>
          <w:lang w:val="en-US"/>
        </w:rPr>
        <w:t xml:space="preserve"> </w:t>
      </w:r>
      <w:r w:rsidRPr="00C55BF6">
        <w:rPr>
          <w:lang w:val="en-US"/>
        </w:rPr>
        <w:t xml:space="preserve">field to indicate if the RP identified by the </w:t>
      </w:r>
      <w:proofErr w:type="spellStart"/>
      <w:r w:rsidR="003A6F98" w:rsidRPr="00C55BF6">
        <w:rPr>
          <w:lang w:val="en-US"/>
        </w:rPr>
        <w:t>P</w:t>
      </w:r>
      <w:r w:rsidR="003A6F98">
        <w:rPr>
          <w:lang w:val="en-US"/>
        </w:rPr>
        <w:t>id</w:t>
      </w:r>
      <w:proofErr w:type="spellEnd"/>
      <w:r w:rsidR="003A6F98" w:rsidRPr="00C55BF6">
        <w:rPr>
          <w:lang w:val="en-US"/>
        </w:rPr>
        <w:t xml:space="preserve"> </w:t>
      </w:r>
      <w:r w:rsidRPr="00C55BF6">
        <w:rPr>
          <w:lang w:val="en-US"/>
        </w:rPr>
        <w:t>is enabled</w:t>
      </w:r>
      <w:r>
        <w:rPr>
          <w:lang w:val="en-US"/>
        </w:rPr>
        <w:t xml:space="preserve"> (1 value)</w:t>
      </w:r>
      <w:r w:rsidRPr="00C55BF6">
        <w:rPr>
          <w:lang w:val="en-US"/>
        </w:rPr>
        <w:t xml:space="preserve"> or disabled</w:t>
      </w:r>
      <w:r>
        <w:rPr>
          <w:lang w:val="en-US"/>
        </w:rPr>
        <w:t xml:space="preserve"> (0 value)</w:t>
      </w:r>
      <w:r w:rsidRPr="00C55BF6">
        <w:rPr>
          <w:lang w:val="en-US"/>
        </w:rPr>
        <w:t>.</w:t>
      </w:r>
      <w:r w:rsidRPr="00A21A76">
        <w:rPr>
          <w:b/>
          <w:lang w:val="en-US"/>
        </w:rPr>
        <w:tab/>
      </w:r>
    </w:p>
    <w:p w14:paraId="146FDB39" w14:textId="77777777" w:rsidR="00F02A83" w:rsidRPr="00C55BF6" w:rsidRDefault="00F02A83" w:rsidP="00F02A83">
      <w:pPr>
        <w:numPr>
          <w:ilvl w:val="0"/>
          <w:numId w:val="12"/>
        </w:numPr>
        <w:suppressAutoHyphens/>
        <w:rPr>
          <w:lang w:val="en-US"/>
        </w:rPr>
      </w:pPr>
      <w:r w:rsidRPr="00C55BF6">
        <w:rPr>
          <w:b/>
          <w:lang w:val="en-US"/>
        </w:rPr>
        <w:t xml:space="preserve">Comment: </w:t>
      </w:r>
      <w:r w:rsidRPr="00C55BF6">
        <w:rPr>
          <w:lang w:val="en-US"/>
        </w:rPr>
        <w:t>Field for comment.</w:t>
      </w:r>
      <w:r w:rsidRPr="00C55BF6">
        <w:rPr>
          <w:b/>
          <w:lang w:val="en-US"/>
        </w:rPr>
        <w:tab/>
      </w:r>
    </w:p>
    <w:p w14:paraId="2239C757" w14:textId="77777777" w:rsidR="00F02A83" w:rsidRDefault="00F02A83" w:rsidP="00F02A83">
      <w:pPr>
        <w:rPr>
          <w:color w:val="000000"/>
          <w:lang w:val="en-US" w:eastAsia="ar-SA"/>
        </w:rPr>
      </w:pPr>
      <w:bookmarkStart w:id="11" w:name="_Toc207097947"/>
      <w:bookmarkStart w:id="12" w:name="_Toc209403971"/>
      <w:r>
        <w:rPr>
          <w:color w:val="000000"/>
          <w:lang w:val="en-US" w:eastAsia="ar-SA"/>
        </w:rPr>
        <w:t>The FMPT read</w:t>
      </w:r>
      <w:r w:rsidR="00295F48">
        <w:rPr>
          <w:color w:val="000000"/>
          <w:lang w:val="en-US" w:eastAsia="ar-SA"/>
        </w:rPr>
        <w:t>s</w:t>
      </w:r>
      <w:r>
        <w:rPr>
          <w:color w:val="000000"/>
          <w:lang w:val="en-US" w:eastAsia="ar-SA"/>
        </w:rPr>
        <w:t xml:space="preserve"> from this input file the values of the properties (</w:t>
      </w:r>
      <w:proofErr w:type="spellStart"/>
      <w:r>
        <w:rPr>
          <w:color w:val="000000"/>
          <w:lang w:val="en-US" w:eastAsia="ar-SA"/>
        </w:rPr>
        <w:t>Pid</w:t>
      </w:r>
      <w:proofErr w:type="spellEnd"/>
      <w:r>
        <w:rPr>
          <w:color w:val="000000"/>
          <w:lang w:val="en-US" w:eastAsia="ar-SA"/>
        </w:rPr>
        <w:t>, X, Y) for each assigned RP and also the Priority and Enabled columns information. These properties represent a Projection Point allocated to the RP whose identifier matches with this particular Id.</w:t>
      </w:r>
    </w:p>
    <w:p w14:paraId="1DA11FD6" w14:textId="32D6EB48" w:rsidR="00F02A83" w:rsidRDefault="00FB1F85" w:rsidP="00F02A83">
      <w:pPr>
        <w:ind w:left="708" w:hanging="708"/>
        <w:rPr>
          <w:color w:val="000000"/>
          <w:lang w:val="en-US" w:eastAsia="ar-SA"/>
        </w:rPr>
      </w:pPr>
      <w:r>
        <w:rPr>
          <w:color w:val="000000"/>
          <w:lang w:val="en-US" w:eastAsia="ar-SA"/>
        </w:rPr>
        <w:br w:type="page"/>
      </w:r>
      <w:r w:rsidR="00F02A83">
        <w:rPr>
          <w:color w:val="000000"/>
          <w:lang w:val="en-US" w:eastAsia="ar-SA"/>
        </w:rPr>
        <w:lastRenderedPageBreak/>
        <w:t>Example of an input file for the FMPT</w:t>
      </w:r>
      <w:r w:rsidR="006D5F76">
        <w:rPr>
          <w:color w:val="000000"/>
          <w:lang w:val="en-US" w:eastAsia="ar-SA"/>
        </w:rPr>
        <w:t>:</w:t>
      </w:r>
    </w:p>
    <w:p w14:paraId="494F164E" w14:textId="77777777" w:rsidR="002D5A39" w:rsidRDefault="002D5A39" w:rsidP="00F02A83">
      <w:pPr>
        <w:ind w:left="708" w:hanging="708"/>
        <w:rPr>
          <w:color w:val="000000"/>
          <w:lang w:val="en-US" w:eastAsia="ar-SA"/>
        </w:rPr>
      </w:pPr>
    </w:p>
    <w:p w14:paraId="7A1785B3" w14:textId="77777777" w:rsidR="002D5A39" w:rsidRDefault="002D5A39" w:rsidP="00F02A83">
      <w:pPr>
        <w:ind w:left="708" w:hanging="708"/>
        <w:rPr>
          <w:color w:val="000000"/>
          <w:lang w:val="en-US" w:eastAsia="ar-SA"/>
        </w:rPr>
      </w:pPr>
    </w:p>
    <w:p w14:paraId="73711C49" w14:textId="77777777" w:rsidR="002D5A39" w:rsidRDefault="002D5A39" w:rsidP="00F02A83">
      <w:pPr>
        <w:ind w:left="708" w:hanging="708"/>
        <w:rPr>
          <w:color w:val="000000"/>
          <w:lang w:val="en-US" w:eastAsia="ar-SA"/>
        </w:rPr>
      </w:pPr>
    </w:p>
    <w:p w14:paraId="55570AE3" w14:textId="77777777" w:rsidR="002D5A39" w:rsidRDefault="002D5A39" w:rsidP="00F02A83">
      <w:pPr>
        <w:ind w:left="708" w:hanging="708"/>
        <w:rPr>
          <w:color w:val="000000"/>
          <w:lang w:val="en-US" w:eastAsia="ar-SA"/>
        </w:rPr>
      </w:pPr>
    </w:p>
    <w:p w14:paraId="074995BD" w14:textId="77777777" w:rsidR="002D5A39" w:rsidRDefault="002D5A39" w:rsidP="00F02A83">
      <w:pPr>
        <w:ind w:left="708" w:hanging="708"/>
        <w:rPr>
          <w:color w:val="000000"/>
          <w:lang w:val="en-US" w:eastAsia="ar-SA"/>
        </w:rPr>
      </w:pPr>
    </w:p>
    <w:p w14:paraId="2D021D06" w14:textId="77777777" w:rsidR="002D5A39" w:rsidRDefault="002D5A39" w:rsidP="00F02A83">
      <w:pPr>
        <w:ind w:left="708" w:hanging="708"/>
        <w:rPr>
          <w:color w:val="000000"/>
          <w:lang w:val="en-US" w:eastAsia="ar-SA"/>
        </w:rPr>
      </w:pPr>
    </w:p>
    <w:p w14:paraId="45202CD8" w14:textId="77777777" w:rsidR="002D5A39" w:rsidRDefault="002D5A39" w:rsidP="00F02A83">
      <w:pPr>
        <w:ind w:left="708" w:hanging="708"/>
        <w:rPr>
          <w:color w:val="000000"/>
          <w:lang w:val="en-US" w:eastAsia="ar-SA"/>
        </w:rPr>
      </w:pPr>
    </w:p>
    <w:p w14:paraId="7E65471C" w14:textId="77777777" w:rsidR="002D5A39" w:rsidRDefault="002D5A39" w:rsidP="00F02A83">
      <w:pPr>
        <w:ind w:left="708" w:hanging="708"/>
        <w:rPr>
          <w:color w:val="000000"/>
          <w:lang w:val="en-US" w:eastAsia="ar-SA"/>
        </w:rPr>
      </w:pPr>
    </w:p>
    <w:p w14:paraId="0E660BEA" w14:textId="77777777" w:rsidR="002D5A39" w:rsidRDefault="002D5A39" w:rsidP="00F02A83">
      <w:pPr>
        <w:ind w:left="708" w:hanging="708"/>
        <w:rPr>
          <w:color w:val="000000"/>
          <w:lang w:val="en-US" w:eastAsia="ar-SA"/>
        </w:rPr>
      </w:pPr>
    </w:p>
    <w:p w14:paraId="7BE3C487" w14:textId="77777777" w:rsidR="002D5A39" w:rsidRDefault="002D5A39" w:rsidP="00F02A83">
      <w:pPr>
        <w:ind w:left="708" w:hanging="708"/>
        <w:rPr>
          <w:color w:val="000000"/>
          <w:lang w:val="en-US" w:eastAsia="ar-SA"/>
        </w:rPr>
      </w:pPr>
    </w:p>
    <w:p w14:paraId="6BF77BE8" w14:textId="77777777" w:rsidR="002D5A39" w:rsidRDefault="002D5A39" w:rsidP="00F02A83">
      <w:pPr>
        <w:ind w:left="708" w:hanging="708"/>
        <w:rPr>
          <w:color w:val="000000"/>
          <w:lang w:val="en-US" w:eastAsia="ar-SA"/>
        </w:rPr>
      </w:pPr>
    </w:p>
    <w:p w14:paraId="10595FB5" w14:textId="77777777" w:rsidR="002D5A39" w:rsidRDefault="002D5A39" w:rsidP="00F02A83">
      <w:pPr>
        <w:ind w:left="708" w:hanging="708"/>
        <w:rPr>
          <w:color w:val="000000"/>
          <w:lang w:val="en-US" w:eastAsia="ar-SA"/>
        </w:rPr>
      </w:pPr>
    </w:p>
    <w:p w14:paraId="4FB94FEF" w14:textId="77777777" w:rsidR="002D5A39" w:rsidRDefault="002D5A39" w:rsidP="00F02A83">
      <w:pPr>
        <w:ind w:left="708" w:hanging="708"/>
        <w:rPr>
          <w:color w:val="000000"/>
          <w:lang w:val="en-US" w:eastAsia="ar-SA"/>
        </w:rPr>
      </w:pPr>
    </w:p>
    <w:p w14:paraId="133C71F9" w14:textId="77777777" w:rsidR="002D5A39" w:rsidRDefault="002D5A39" w:rsidP="00F02A83">
      <w:pPr>
        <w:ind w:left="708" w:hanging="708"/>
        <w:rPr>
          <w:color w:val="000000"/>
          <w:lang w:val="en-US" w:eastAsia="ar-SA"/>
        </w:rPr>
      </w:pPr>
    </w:p>
    <w:p w14:paraId="10ED1163" w14:textId="7A0CE89E" w:rsidR="00551926" w:rsidRDefault="0038245C" w:rsidP="00F02A83">
      <w:pPr>
        <w:ind w:left="708" w:hanging="708"/>
        <w:rPr>
          <w:color w:val="000000"/>
          <w:lang w:val="en-US" w:eastAsia="ar-SA"/>
        </w:rPr>
      </w:pPr>
      <w:r>
        <w:rPr>
          <w:noProof/>
        </w:rPr>
        <w:drawing>
          <wp:anchor distT="0" distB="0" distL="114300" distR="114300" simplePos="0" relativeHeight="251659264" behindDoc="0" locked="0" layoutInCell="1" allowOverlap="1" wp14:anchorId="076594C5" wp14:editId="5F08EC1B">
            <wp:simplePos x="0" y="0"/>
            <wp:positionH relativeFrom="column">
              <wp:posOffset>3810</wp:posOffset>
            </wp:positionH>
            <wp:positionV relativeFrom="paragraph">
              <wp:posOffset>-3967480</wp:posOffset>
            </wp:positionV>
            <wp:extent cx="5398770" cy="4235450"/>
            <wp:effectExtent l="0" t="0" r="11430" b="6350"/>
            <wp:wrapNone/>
            <wp:docPr id="20" name="Imagen 20" descr="Captura de pantalla de 2017-06-22 04-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ptura de pantalla de 2017-06-22 04-44-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423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C0B1B8" w14:textId="77777777" w:rsidR="00222F76" w:rsidRPr="003E50CA" w:rsidRDefault="00222F76" w:rsidP="00F02A83">
      <w:pPr>
        <w:ind w:left="708" w:hanging="708"/>
        <w:rPr>
          <w:color w:val="000000"/>
          <w:lang w:val="en-US" w:eastAsia="ar-SA"/>
        </w:rPr>
      </w:pPr>
    </w:p>
    <w:p w14:paraId="086EC6E0" w14:textId="77777777" w:rsidR="00F02A83" w:rsidRPr="002755B0" w:rsidRDefault="00E0052E" w:rsidP="00116C8F">
      <w:pPr>
        <w:pStyle w:val="Ttulo1"/>
      </w:pPr>
      <w:bookmarkStart w:id="13" w:name="_Toc283925183"/>
      <w:r>
        <w:br w:type="page"/>
      </w:r>
      <w:bookmarkStart w:id="14" w:name="_Toc490314192"/>
      <w:r w:rsidR="00F02A83" w:rsidRPr="002755B0">
        <w:lastRenderedPageBreak/>
        <w:t>OUTputs of the FMPT SAA</w:t>
      </w:r>
      <w:bookmarkEnd w:id="13"/>
      <w:bookmarkEnd w:id="14"/>
    </w:p>
    <w:p w14:paraId="1CD02990" w14:textId="77777777" w:rsidR="00F02A83" w:rsidRPr="00CA6B81" w:rsidRDefault="00F02A83" w:rsidP="00F02A83">
      <w:pPr>
        <w:rPr>
          <w:lang w:val="en-US" w:eastAsia="ar-SA"/>
        </w:rPr>
      </w:pPr>
      <w:r w:rsidRPr="00CA6B81">
        <w:rPr>
          <w:lang w:val="en-US" w:eastAsia="ar-SA"/>
        </w:rPr>
        <w:t>After generating a pair (PP,</w:t>
      </w:r>
      <w:r w:rsidR="00553D06">
        <w:rPr>
          <w:lang w:val="en-US" w:eastAsia="ar-SA"/>
        </w:rPr>
        <w:t xml:space="preserve"> </w:t>
      </w:r>
      <w:r w:rsidRPr="00CA6B81">
        <w:rPr>
          <w:lang w:val="en-US" w:eastAsia="ar-SA"/>
        </w:rPr>
        <w:t>DP) the output files from the FMPT</w:t>
      </w:r>
      <w:r>
        <w:rPr>
          <w:lang w:val="en-US" w:eastAsia="ar-SA"/>
        </w:rPr>
        <w:t>,</w:t>
      </w:r>
      <w:r w:rsidRPr="00CA6B81">
        <w:rPr>
          <w:lang w:val="en-US" w:eastAsia="ar-SA"/>
        </w:rPr>
        <w:t xml:space="preserve"> </w:t>
      </w:r>
      <w:r>
        <w:rPr>
          <w:lang w:val="en-US" w:eastAsia="ar-SA"/>
        </w:rPr>
        <w:t xml:space="preserve">located at the </w:t>
      </w:r>
      <w:r w:rsidR="00FA43E7">
        <w:rPr>
          <w:lang w:val="en-US" w:eastAsia="ar-SA"/>
        </w:rPr>
        <w:t xml:space="preserve">working </w:t>
      </w:r>
      <w:r>
        <w:rPr>
          <w:lang w:val="en-US" w:eastAsia="ar-SA"/>
        </w:rPr>
        <w:t xml:space="preserve">directory, </w:t>
      </w:r>
      <w:r w:rsidR="00553D06">
        <w:rPr>
          <w:lang w:val="en-US" w:eastAsia="ar-SA"/>
        </w:rPr>
        <w:t>would be</w:t>
      </w:r>
      <w:r w:rsidRPr="00CA6B81">
        <w:rPr>
          <w:lang w:val="en-US" w:eastAsia="ar-SA"/>
        </w:rPr>
        <w:t xml:space="preserve"> the following:</w:t>
      </w:r>
    </w:p>
    <w:p w14:paraId="78D736E7" w14:textId="77777777" w:rsidR="00F02A83" w:rsidRPr="00CA6B81" w:rsidRDefault="00F02A83" w:rsidP="00752A5A">
      <w:pPr>
        <w:pStyle w:val="Ttulo2"/>
      </w:pPr>
      <w:bookmarkStart w:id="15" w:name="_Toc283925184"/>
      <w:bookmarkStart w:id="16" w:name="_Toc490314193"/>
      <w:r w:rsidRPr="00CA6B81">
        <w:t>Log file</w:t>
      </w:r>
      <w:bookmarkEnd w:id="15"/>
      <w:bookmarkEnd w:id="16"/>
    </w:p>
    <w:p w14:paraId="73622198" w14:textId="77777777" w:rsidR="00F02A83" w:rsidRDefault="00F02A83" w:rsidP="00F02A83">
      <w:pPr>
        <w:rPr>
          <w:lang w:val="en-US" w:eastAsia="ar-SA"/>
        </w:rPr>
      </w:pPr>
      <w:r w:rsidRPr="00614DF4">
        <w:rPr>
          <w:lang w:val="en-US" w:eastAsia="ar-SA"/>
        </w:rPr>
        <w:t xml:space="preserve">This file, named </w:t>
      </w:r>
      <w:r w:rsidR="008900DE">
        <w:rPr>
          <w:lang w:val="en-US" w:eastAsia="ar-SA"/>
        </w:rPr>
        <w:t>fmpt_saa</w:t>
      </w:r>
      <w:r w:rsidRPr="00614DF4">
        <w:rPr>
          <w:rFonts w:ascii="Courier New" w:hAnsi="Courier New" w:cs="Courier New"/>
          <w:b/>
          <w:sz w:val="20"/>
          <w:szCs w:val="20"/>
          <w:lang w:val="en-US" w:eastAsia="ar-SA"/>
        </w:rPr>
        <w:t>.log</w:t>
      </w:r>
      <w:r>
        <w:rPr>
          <w:lang w:val="en-US" w:eastAsia="ar-SA"/>
        </w:rPr>
        <w:t>,</w:t>
      </w:r>
      <w:r w:rsidRPr="00CA6B81">
        <w:rPr>
          <w:lang w:val="en-US" w:eastAsia="ar-SA"/>
        </w:rPr>
        <w:t xml:space="preserve"> contains the same output written in the terminal when the application is executed</w:t>
      </w:r>
      <w:r w:rsidR="008A186F">
        <w:rPr>
          <w:lang w:val="en-US" w:eastAsia="ar-SA"/>
        </w:rPr>
        <w:t>:</w:t>
      </w:r>
      <w:r w:rsidRPr="00CA6B81">
        <w:rPr>
          <w:lang w:val="en-US" w:eastAsia="ar-SA"/>
        </w:rPr>
        <w:t xml:space="preserve"> </w:t>
      </w:r>
    </w:p>
    <w:p w14:paraId="16AFB0CB" w14:textId="77777777" w:rsidR="00917F18" w:rsidRPr="00190DF6" w:rsidRDefault="00917F18" w:rsidP="002817E2">
      <w:pPr>
        <w:autoSpaceDE w:val="0"/>
        <w:autoSpaceDN w:val="0"/>
        <w:adjustRightInd w:val="0"/>
        <w:spacing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 xml:space="preserve">user@lenovo-W520:~$ </w:t>
      </w:r>
      <w:proofErr w:type="spellStart"/>
      <w:r w:rsidRPr="00190DF6">
        <w:rPr>
          <w:rFonts w:ascii="Courier New" w:hAnsi="Courier New" w:cs="Courier New"/>
          <w:sz w:val="18"/>
          <w:szCs w:val="18"/>
          <w:lang w:val="en-US"/>
        </w:rPr>
        <w:t>fmpt_saa</w:t>
      </w:r>
      <w:proofErr w:type="spellEnd"/>
      <w:r w:rsidRPr="00190DF6">
        <w:rPr>
          <w:rFonts w:ascii="Courier New" w:hAnsi="Courier New" w:cs="Courier New"/>
          <w:sz w:val="18"/>
          <w:szCs w:val="18"/>
          <w:lang w:val="en-US"/>
        </w:rPr>
        <w:t xml:space="preserve"> </w:t>
      </w:r>
      <w:proofErr w:type="spellStart"/>
      <w:r w:rsidRPr="00190DF6">
        <w:rPr>
          <w:rFonts w:ascii="Courier New" w:hAnsi="Courier New" w:cs="Courier New"/>
          <w:sz w:val="18"/>
          <w:szCs w:val="18"/>
          <w:lang w:val="en-US"/>
        </w:rPr>
        <w:t>generatePairPPDP_offline</w:t>
      </w:r>
      <w:proofErr w:type="spellEnd"/>
      <w:r w:rsidRPr="00190DF6">
        <w:rPr>
          <w:rFonts w:ascii="Courier New" w:hAnsi="Courier New" w:cs="Courier New"/>
          <w:sz w:val="18"/>
          <w:szCs w:val="18"/>
          <w:lang w:val="en-US"/>
        </w:rPr>
        <w:t xml:space="preserve"> /</w:t>
      </w:r>
      <w:proofErr w:type="spellStart"/>
      <w:r w:rsidRPr="00190DF6">
        <w:rPr>
          <w:rFonts w:ascii="Courier New" w:hAnsi="Courier New" w:cs="Courier New"/>
          <w:sz w:val="18"/>
          <w:szCs w:val="18"/>
          <w:lang w:val="en-US"/>
        </w:rPr>
        <w:t>usr</w:t>
      </w:r>
      <w:proofErr w:type="spellEnd"/>
      <w:r w:rsidRPr="00190DF6">
        <w:rPr>
          <w:rFonts w:ascii="Courier New" w:hAnsi="Courier New" w:cs="Courier New"/>
          <w:sz w:val="18"/>
          <w:szCs w:val="18"/>
          <w:lang w:val="en-US"/>
        </w:rPr>
        <w:t>/local/share/</w:t>
      </w:r>
      <w:proofErr w:type="spellStart"/>
      <w:r w:rsidRPr="00190DF6">
        <w:rPr>
          <w:rFonts w:ascii="Courier New" w:hAnsi="Courier New" w:cs="Courier New"/>
          <w:sz w:val="18"/>
          <w:szCs w:val="18"/>
          <w:lang w:val="en-US"/>
        </w:rPr>
        <w:t>megara-fmpt</w:t>
      </w:r>
      <w:proofErr w:type="spellEnd"/>
      <w:r w:rsidRPr="00190DF6">
        <w:rPr>
          <w:rFonts w:ascii="Courier New" w:hAnsi="Courier New" w:cs="Courier New"/>
          <w:sz w:val="18"/>
          <w:szCs w:val="18"/>
          <w:lang w:val="en-US"/>
        </w:rPr>
        <w:t>/Samples/megara-cb0.txt</w:t>
      </w:r>
    </w:p>
    <w:p w14:paraId="6D1E16DD" w14:textId="5C44EFD4" w:rsidR="00D679A8"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 xml:space="preserve">FMPT SAA </w:t>
      </w:r>
      <w:r w:rsidR="0017499D">
        <w:rPr>
          <w:rFonts w:ascii="Courier New" w:hAnsi="Courier New" w:cs="Courier New"/>
          <w:sz w:val="18"/>
          <w:szCs w:val="18"/>
          <w:lang w:val="en-US"/>
        </w:rPr>
        <w:t>4.8.0</w:t>
      </w:r>
      <w:r w:rsidRPr="00190DF6">
        <w:rPr>
          <w:rFonts w:ascii="Courier New" w:hAnsi="Courier New" w:cs="Courier New"/>
          <w:sz w:val="18"/>
          <w:szCs w:val="18"/>
          <w:lang w:val="en-US"/>
        </w:rPr>
        <w:t xml:space="preserve"> is running</w:t>
      </w:r>
      <w:r w:rsidR="00D679A8">
        <w:rPr>
          <w:rFonts w:ascii="Courier New" w:hAnsi="Courier New" w:cs="Courier New"/>
          <w:sz w:val="18"/>
          <w:szCs w:val="18"/>
          <w:lang w:val="en-US"/>
        </w:rPr>
        <w:t>…</w:t>
      </w:r>
    </w:p>
    <w:p w14:paraId="36600230" w14:textId="77777777" w:rsidR="00D679A8" w:rsidRPr="00190DF6" w:rsidRDefault="00D679A8" w:rsidP="00917F18">
      <w:pPr>
        <w:autoSpaceDE w:val="0"/>
        <w:autoSpaceDN w:val="0"/>
        <w:adjustRightInd w:val="0"/>
        <w:spacing w:before="0" w:line="240" w:lineRule="auto"/>
        <w:jc w:val="left"/>
        <w:rPr>
          <w:rFonts w:ascii="Courier New" w:hAnsi="Courier New" w:cs="Courier New"/>
          <w:sz w:val="18"/>
          <w:szCs w:val="18"/>
          <w:lang w:val="en-US"/>
        </w:rPr>
      </w:pPr>
    </w:p>
    <w:p w14:paraId="1C40C67A"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Arguments with has called the program:</w:t>
      </w:r>
    </w:p>
    <w:p w14:paraId="7C0B0464"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 xml:space="preserve">    </w:t>
      </w:r>
      <w:proofErr w:type="spellStart"/>
      <w:proofErr w:type="gramStart"/>
      <w:r w:rsidRPr="00190DF6">
        <w:rPr>
          <w:rFonts w:ascii="Courier New" w:hAnsi="Courier New" w:cs="Courier New"/>
          <w:sz w:val="18"/>
          <w:szCs w:val="18"/>
          <w:lang w:val="en-US"/>
        </w:rPr>
        <w:t>argv</w:t>
      </w:r>
      <w:proofErr w:type="spellEnd"/>
      <w:r w:rsidRPr="00190DF6">
        <w:rPr>
          <w:rFonts w:ascii="Courier New" w:hAnsi="Courier New" w:cs="Courier New"/>
          <w:sz w:val="18"/>
          <w:szCs w:val="18"/>
          <w:lang w:val="en-US"/>
        </w:rPr>
        <w:t>[</w:t>
      </w:r>
      <w:proofErr w:type="gramEnd"/>
      <w:r w:rsidRPr="00190DF6">
        <w:rPr>
          <w:rFonts w:ascii="Courier New" w:hAnsi="Courier New" w:cs="Courier New"/>
          <w:sz w:val="18"/>
          <w:szCs w:val="18"/>
          <w:lang w:val="en-US"/>
        </w:rPr>
        <w:t xml:space="preserve">0]: </w:t>
      </w:r>
      <w:proofErr w:type="spellStart"/>
      <w:r w:rsidRPr="00190DF6">
        <w:rPr>
          <w:rFonts w:ascii="Courier New" w:hAnsi="Courier New" w:cs="Courier New"/>
          <w:sz w:val="18"/>
          <w:szCs w:val="18"/>
          <w:lang w:val="en-US"/>
        </w:rPr>
        <w:t>fmpt_saa</w:t>
      </w:r>
      <w:proofErr w:type="spellEnd"/>
    </w:p>
    <w:p w14:paraId="4DB47ADF"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 xml:space="preserve">    </w:t>
      </w:r>
      <w:proofErr w:type="spellStart"/>
      <w:proofErr w:type="gramStart"/>
      <w:r w:rsidRPr="00190DF6">
        <w:rPr>
          <w:rFonts w:ascii="Courier New" w:hAnsi="Courier New" w:cs="Courier New"/>
          <w:sz w:val="18"/>
          <w:szCs w:val="18"/>
          <w:lang w:val="en-US"/>
        </w:rPr>
        <w:t>argv</w:t>
      </w:r>
      <w:proofErr w:type="spellEnd"/>
      <w:r w:rsidRPr="00190DF6">
        <w:rPr>
          <w:rFonts w:ascii="Courier New" w:hAnsi="Courier New" w:cs="Courier New"/>
          <w:sz w:val="18"/>
          <w:szCs w:val="18"/>
          <w:lang w:val="en-US"/>
        </w:rPr>
        <w:t>[</w:t>
      </w:r>
      <w:proofErr w:type="gramEnd"/>
      <w:r w:rsidRPr="00190DF6">
        <w:rPr>
          <w:rFonts w:ascii="Courier New" w:hAnsi="Courier New" w:cs="Courier New"/>
          <w:sz w:val="18"/>
          <w:szCs w:val="18"/>
          <w:lang w:val="en-US"/>
        </w:rPr>
        <w:t xml:space="preserve">1]: </w:t>
      </w:r>
      <w:proofErr w:type="spellStart"/>
      <w:r w:rsidRPr="00190DF6">
        <w:rPr>
          <w:rFonts w:ascii="Courier New" w:hAnsi="Courier New" w:cs="Courier New"/>
          <w:sz w:val="18"/>
          <w:szCs w:val="18"/>
          <w:lang w:val="en-US"/>
        </w:rPr>
        <w:t>generatePairPPDP_offline</w:t>
      </w:r>
      <w:proofErr w:type="spellEnd"/>
    </w:p>
    <w:p w14:paraId="1FDA914F"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 xml:space="preserve">    </w:t>
      </w:r>
      <w:proofErr w:type="spellStart"/>
      <w:proofErr w:type="gramStart"/>
      <w:r w:rsidRPr="00190DF6">
        <w:rPr>
          <w:rFonts w:ascii="Courier New" w:hAnsi="Courier New" w:cs="Courier New"/>
          <w:sz w:val="18"/>
          <w:szCs w:val="18"/>
          <w:lang w:val="en-US"/>
        </w:rPr>
        <w:t>argv</w:t>
      </w:r>
      <w:proofErr w:type="spellEnd"/>
      <w:r w:rsidRPr="00190DF6">
        <w:rPr>
          <w:rFonts w:ascii="Courier New" w:hAnsi="Courier New" w:cs="Courier New"/>
          <w:sz w:val="18"/>
          <w:szCs w:val="18"/>
          <w:lang w:val="en-US"/>
        </w:rPr>
        <w:t>[</w:t>
      </w:r>
      <w:proofErr w:type="gramEnd"/>
      <w:r w:rsidRPr="00190DF6">
        <w:rPr>
          <w:rFonts w:ascii="Courier New" w:hAnsi="Courier New" w:cs="Courier New"/>
          <w:sz w:val="18"/>
          <w:szCs w:val="18"/>
          <w:lang w:val="en-US"/>
        </w:rPr>
        <w:t>2]: /</w:t>
      </w:r>
      <w:proofErr w:type="spellStart"/>
      <w:r w:rsidRPr="00190DF6">
        <w:rPr>
          <w:rFonts w:ascii="Courier New" w:hAnsi="Courier New" w:cs="Courier New"/>
          <w:sz w:val="18"/>
          <w:szCs w:val="18"/>
          <w:lang w:val="en-US"/>
        </w:rPr>
        <w:t>usr</w:t>
      </w:r>
      <w:proofErr w:type="spellEnd"/>
      <w:r w:rsidRPr="00190DF6">
        <w:rPr>
          <w:rFonts w:ascii="Courier New" w:hAnsi="Courier New" w:cs="Courier New"/>
          <w:sz w:val="18"/>
          <w:szCs w:val="18"/>
          <w:lang w:val="en-US"/>
        </w:rPr>
        <w:t>/local/share/</w:t>
      </w:r>
      <w:proofErr w:type="spellStart"/>
      <w:r w:rsidRPr="00190DF6">
        <w:rPr>
          <w:rFonts w:ascii="Courier New" w:hAnsi="Courier New" w:cs="Courier New"/>
          <w:sz w:val="18"/>
          <w:szCs w:val="18"/>
          <w:lang w:val="en-US"/>
        </w:rPr>
        <w:t>megara-fmpt</w:t>
      </w:r>
      <w:proofErr w:type="spellEnd"/>
      <w:r w:rsidRPr="00190DF6">
        <w:rPr>
          <w:rFonts w:ascii="Courier New" w:hAnsi="Courier New" w:cs="Courier New"/>
          <w:sz w:val="18"/>
          <w:szCs w:val="18"/>
          <w:lang w:val="en-US"/>
        </w:rPr>
        <w:t>/Samples/megara-cb0.txt</w:t>
      </w:r>
    </w:p>
    <w:p w14:paraId="1F054471"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p>
    <w:p w14:paraId="281F5421" w14:textId="77777777" w:rsidR="00917F18" w:rsidRPr="00190DF6" w:rsidRDefault="00D679A8" w:rsidP="00917F18">
      <w:pPr>
        <w:autoSpaceDE w:val="0"/>
        <w:autoSpaceDN w:val="0"/>
        <w:adjustRightInd w:val="0"/>
        <w:spacing w:before="0" w:line="240" w:lineRule="auto"/>
        <w:jc w:val="left"/>
        <w:rPr>
          <w:rFonts w:ascii="Courier New" w:hAnsi="Courier New" w:cs="Courier New"/>
          <w:sz w:val="18"/>
          <w:szCs w:val="18"/>
          <w:lang w:val="en-US"/>
        </w:rPr>
      </w:pPr>
      <w:r w:rsidRPr="00F46BC5">
        <w:rPr>
          <w:rFonts w:ascii="Courier New" w:hAnsi="Courier New" w:cs="Courier New"/>
          <w:sz w:val="18"/>
          <w:szCs w:val="18"/>
          <w:lang w:val="en-US"/>
        </w:rPr>
        <w:t xml:space="preserve">Loading FMM instance from: </w:t>
      </w:r>
      <w:r w:rsidR="00917F18" w:rsidRPr="00190DF6">
        <w:rPr>
          <w:rFonts w:ascii="Courier New" w:hAnsi="Courier New" w:cs="Courier New"/>
          <w:sz w:val="18"/>
          <w:szCs w:val="18"/>
          <w:lang w:val="en-US"/>
        </w:rPr>
        <w:t xml:space="preserve">    '/usr/local/share/megara-fmpt/Models/MEGARA_FiberMOSModel_Instance'</w:t>
      </w:r>
    </w:p>
    <w:p w14:paraId="54EB4EDA"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 xml:space="preserve">    </w:t>
      </w:r>
      <w:proofErr w:type="gramStart"/>
      <w:r w:rsidRPr="00190DF6">
        <w:rPr>
          <w:rFonts w:ascii="Courier New" w:hAnsi="Courier New" w:cs="Courier New"/>
          <w:sz w:val="18"/>
          <w:szCs w:val="18"/>
          <w:lang w:val="en-US"/>
        </w:rPr>
        <w:t>'/home/user/..</w:t>
      </w:r>
      <w:proofErr w:type="gramEnd"/>
      <w:r w:rsidRPr="00190DF6">
        <w:rPr>
          <w:rFonts w:ascii="Courier New" w:hAnsi="Courier New" w:cs="Courier New"/>
          <w:sz w:val="18"/>
          <w:szCs w:val="18"/>
          <w:lang w:val="en-US"/>
        </w:rPr>
        <w:t>/data/Models/</w:t>
      </w:r>
      <w:proofErr w:type="spellStart"/>
      <w:r w:rsidRPr="00190DF6">
        <w:rPr>
          <w:rFonts w:ascii="Courier New" w:hAnsi="Courier New" w:cs="Courier New"/>
          <w:sz w:val="18"/>
          <w:szCs w:val="18"/>
          <w:lang w:val="en-US"/>
        </w:rPr>
        <w:t>MEGARA_FiberMOSModel_Instance</w:t>
      </w:r>
      <w:proofErr w:type="spellEnd"/>
      <w:r w:rsidRPr="00190DF6">
        <w:rPr>
          <w:rFonts w:ascii="Courier New" w:hAnsi="Courier New" w:cs="Courier New"/>
          <w:sz w:val="18"/>
          <w:szCs w:val="18"/>
          <w:lang w:val="en-US"/>
        </w:rPr>
        <w:t>'</w:t>
      </w:r>
    </w:p>
    <w:p w14:paraId="623CEB5E"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p>
    <w:p w14:paraId="561E5DBF"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Fiber MOS Model instance loaded from '/usr/local/share/megara-fmpt/Models/MEGARA_FiberMOSModel_Instance'.</w:t>
      </w:r>
    </w:p>
    <w:p w14:paraId="65FF581A"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FMOSA table loaded from '/</w:t>
      </w:r>
      <w:proofErr w:type="spellStart"/>
      <w:r w:rsidRPr="00190DF6">
        <w:rPr>
          <w:rFonts w:ascii="Courier New" w:hAnsi="Courier New" w:cs="Courier New"/>
          <w:sz w:val="18"/>
          <w:szCs w:val="18"/>
          <w:lang w:val="en-US"/>
        </w:rPr>
        <w:t>usr</w:t>
      </w:r>
      <w:proofErr w:type="spellEnd"/>
      <w:r w:rsidRPr="00190DF6">
        <w:rPr>
          <w:rFonts w:ascii="Courier New" w:hAnsi="Courier New" w:cs="Courier New"/>
          <w:sz w:val="18"/>
          <w:szCs w:val="18"/>
          <w:lang w:val="en-US"/>
        </w:rPr>
        <w:t>/local/share/</w:t>
      </w:r>
      <w:proofErr w:type="spellStart"/>
      <w:r w:rsidRPr="00190DF6">
        <w:rPr>
          <w:rFonts w:ascii="Courier New" w:hAnsi="Courier New" w:cs="Courier New"/>
          <w:sz w:val="18"/>
          <w:szCs w:val="18"/>
          <w:lang w:val="en-US"/>
        </w:rPr>
        <w:t>megara-fmpt</w:t>
      </w:r>
      <w:proofErr w:type="spellEnd"/>
      <w:r w:rsidRPr="00190DF6">
        <w:rPr>
          <w:rFonts w:ascii="Courier New" w:hAnsi="Courier New" w:cs="Courier New"/>
          <w:sz w:val="18"/>
          <w:szCs w:val="18"/>
          <w:lang w:val="en-US"/>
        </w:rPr>
        <w:t>/Samples/megara-cb0.txt'.</w:t>
      </w:r>
    </w:p>
    <w:p w14:paraId="0FE3D6FB"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Allocations got from the FMOSA table in MPG.</w:t>
      </w:r>
    </w:p>
    <w:p w14:paraId="32BB267D"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RPs moved to observing positions.</w:t>
      </w:r>
    </w:p>
    <w:p w14:paraId="50C051F1"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Generating pair (PP, DP)...</w:t>
      </w:r>
    </w:p>
    <w:p w14:paraId="7D145DCB"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Generated pair (PP, DP) is valid.</w:t>
      </w:r>
    </w:p>
    <w:p w14:paraId="115F2D62"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Pair (PP, DP) saved in '</w:t>
      </w:r>
      <w:proofErr w:type="gramStart"/>
      <w:r w:rsidRPr="00190DF6">
        <w:rPr>
          <w:rFonts w:ascii="Courier New" w:hAnsi="Courier New" w:cs="Courier New"/>
          <w:sz w:val="18"/>
          <w:szCs w:val="18"/>
          <w:lang w:val="en-US"/>
        </w:rPr>
        <w:t>./</w:t>
      </w:r>
      <w:proofErr w:type="gramEnd"/>
      <w:r w:rsidRPr="00190DF6">
        <w:rPr>
          <w:rFonts w:ascii="Courier New" w:hAnsi="Courier New" w:cs="Courier New"/>
          <w:sz w:val="18"/>
          <w:szCs w:val="18"/>
          <w:lang w:val="en-US"/>
        </w:rPr>
        <w:t>outputs-from-megara-cb0.txt'.</w:t>
      </w:r>
    </w:p>
    <w:p w14:paraId="0B5CCD2A" w14:textId="77777777" w:rsidR="00917F18" w:rsidRPr="00190DF6" w:rsidRDefault="00917F18" w:rsidP="00917F18">
      <w:pPr>
        <w:autoSpaceDE w:val="0"/>
        <w:autoSpaceDN w:val="0"/>
        <w:adjustRightInd w:val="0"/>
        <w:spacing w:before="0" w:line="240" w:lineRule="auto"/>
        <w:jc w:val="left"/>
        <w:rPr>
          <w:rFonts w:ascii="Courier New" w:hAnsi="Courier New" w:cs="Courier New"/>
          <w:sz w:val="18"/>
          <w:szCs w:val="18"/>
          <w:lang w:val="en-US"/>
        </w:rPr>
      </w:pPr>
      <w:r w:rsidRPr="00190DF6">
        <w:rPr>
          <w:rFonts w:ascii="Courier New" w:hAnsi="Courier New" w:cs="Courier New"/>
          <w:sz w:val="18"/>
          <w:szCs w:val="18"/>
          <w:lang w:val="en-US"/>
        </w:rPr>
        <w:t>Other outputs saved in '</w:t>
      </w:r>
      <w:proofErr w:type="gramStart"/>
      <w:r w:rsidRPr="00190DF6">
        <w:rPr>
          <w:rFonts w:ascii="Courier New" w:hAnsi="Courier New" w:cs="Courier New"/>
          <w:sz w:val="18"/>
          <w:szCs w:val="18"/>
          <w:lang w:val="en-US"/>
        </w:rPr>
        <w:t>./</w:t>
      </w:r>
      <w:proofErr w:type="gramEnd"/>
      <w:r w:rsidRPr="00190DF6">
        <w:rPr>
          <w:rFonts w:ascii="Courier New" w:hAnsi="Courier New" w:cs="Courier New"/>
          <w:sz w:val="18"/>
          <w:szCs w:val="18"/>
          <w:lang w:val="en-US"/>
        </w:rPr>
        <w:t>other_outputs-from-megara-cb0.txt'.</w:t>
      </w:r>
    </w:p>
    <w:p w14:paraId="02377F75" w14:textId="77777777" w:rsidR="00F02A83" w:rsidRPr="00CA6B81" w:rsidRDefault="00F02A83" w:rsidP="00752A5A">
      <w:pPr>
        <w:pStyle w:val="Ttulo2"/>
      </w:pPr>
      <w:bookmarkStart w:id="17" w:name="_Toc453747652"/>
      <w:bookmarkStart w:id="18" w:name="_Toc455567283"/>
      <w:bookmarkStart w:id="19" w:name="_Toc453747654"/>
      <w:bookmarkStart w:id="20" w:name="_Toc455567285"/>
      <w:bookmarkStart w:id="21" w:name="_Toc453747656"/>
      <w:bookmarkStart w:id="22" w:name="_Toc455567287"/>
      <w:bookmarkStart w:id="23" w:name="_Toc453747658"/>
      <w:bookmarkStart w:id="24" w:name="_Toc455567289"/>
      <w:bookmarkStart w:id="25" w:name="_Toc453747660"/>
      <w:bookmarkStart w:id="26" w:name="_Toc455567291"/>
      <w:bookmarkStart w:id="27" w:name="_Toc453747662"/>
      <w:bookmarkStart w:id="28" w:name="_Toc455567293"/>
      <w:bookmarkStart w:id="29" w:name="_Toc453747664"/>
      <w:bookmarkStart w:id="30" w:name="_Toc455567295"/>
      <w:bookmarkStart w:id="31" w:name="_Toc453747666"/>
      <w:bookmarkStart w:id="32" w:name="_Toc455567297"/>
      <w:bookmarkStart w:id="33" w:name="_Toc453747668"/>
      <w:bookmarkStart w:id="34" w:name="_Toc455567299"/>
      <w:bookmarkStart w:id="35" w:name="_Toc453747670"/>
      <w:bookmarkStart w:id="36" w:name="_Toc455567301"/>
      <w:bookmarkStart w:id="37" w:name="_Toc453747672"/>
      <w:bookmarkStart w:id="38" w:name="_Toc455567303"/>
      <w:bookmarkStart w:id="39" w:name="_Toc453747674"/>
      <w:bookmarkStart w:id="40" w:name="_Toc455567305"/>
      <w:bookmarkStart w:id="41" w:name="_Toc453747676"/>
      <w:bookmarkStart w:id="42" w:name="_Toc455567307"/>
      <w:bookmarkStart w:id="43" w:name="_Toc453747678"/>
      <w:bookmarkStart w:id="44" w:name="_Toc455567309"/>
      <w:bookmarkStart w:id="45" w:name="_Toc453747680"/>
      <w:bookmarkStart w:id="46" w:name="_Toc455567311"/>
      <w:bookmarkStart w:id="47" w:name="_Toc283925186"/>
      <w:bookmarkStart w:id="48" w:name="_Toc49031419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CA6B81">
        <w:t xml:space="preserve">File containing the </w:t>
      </w:r>
      <w:bookmarkEnd w:id="47"/>
      <w:r w:rsidR="0011146C">
        <w:t>pair (PP, DP)</w:t>
      </w:r>
      <w:bookmarkEnd w:id="48"/>
    </w:p>
    <w:p w14:paraId="26214BA6" w14:textId="4609FAF3" w:rsidR="0011146C" w:rsidRDefault="00F02A83" w:rsidP="00F02A83">
      <w:pPr>
        <w:rPr>
          <w:lang w:val="en-US" w:eastAsia="ar-SA"/>
        </w:rPr>
      </w:pPr>
      <w:r w:rsidRPr="00637794">
        <w:rPr>
          <w:lang w:val="en-US" w:eastAsia="ar-SA"/>
        </w:rPr>
        <w:t xml:space="preserve">This file, named </w:t>
      </w:r>
      <w:proofErr w:type="spellStart"/>
      <w:r w:rsidR="00171E42" w:rsidRPr="00190DF6">
        <w:rPr>
          <w:b/>
          <w:lang w:val="en-US" w:eastAsia="ar-SA"/>
        </w:rPr>
        <w:t>PairPPDP_</w:t>
      </w:r>
      <w:r w:rsidR="00A570D3">
        <w:rPr>
          <w:rFonts w:ascii="Courier New" w:hAnsi="Courier New" w:cs="Courier New"/>
          <w:b/>
          <w:sz w:val="20"/>
          <w:szCs w:val="20"/>
          <w:lang w:val="en-US" w:eastAsia="ar-SA"/>
        </w:rPr>
        <w:t>outputs</w:t>
      </w:r>
      <w:r w:rsidR="00171E42">
        <w:rPr>
          <w:rFonts w:ascii="Courier New" w:hAnsi="Courier New" w:cs="Courier New"/>
          <w:b/>
          <w:sz w:val="20"/>
          <w:szCs w:val="20"/>
          <w:lang w:val="en-US" w:eastAsia="ar-SA"/>
        </w:rPr>
        <w:t>_</w:t>
      </w:r>
      <w:r w:rsidRPr="00637794">
        <w:rPr>
          <w:rFonts w:ascii="Courier New" w:hAnsi="Courier New" w:cs="Courier New"/>
          <w:b/>
          <w:sz w:val="20"/>
          <w:szCs w:val="20"/>
          <w:lang w:val="en-US" w:eastAsia="ar-SA"/>
        </w:rPr>
        <w:t>from</w:t>
      </w:r>
      <w:proofErr w:type="spellEnd"/>
      <w:r w:rsidR="00171E42">
        <w:rPr>
          <w:rFonts w:ascii="Courier New" w:hAnsi="Courier New" w:cs="Courier New"/>
          <w:b/>
          <w:sz w:val="20"/>
          <w:szCs w:val="20"/>
          <w:lang w:val="en-US" w:eastAsia="ar-SA"/>
        </w:rPr>
        <w:t>_</w:t>
      </w:r>
      <w:r w:rsidRPr="00637794">
        <w:rPr>
          <w:rFonts w:ascii="Courier New" w:hAnsi="Courier New" w:cs="Courier New"/>
          <w:b/>
          <w:sz w:val="20"/>
          <w:szCs w:val="20"/>
          <w:lang w:val="en-US" w:eastAsia="ar-SA"/>
        </w:rPr>
        <w:t>&lt;</w:t>
      </w:r>
      <w:proofErr w:type="spellStart"/>
      <w:r w:rsidRPr="00637794">
        <w:rPr>
          <w:rFonts w:ascii="Courier New" w:hAnsi="Courier New" w:cs="Courier New"/>
          <w:b/>
          <w:sz w:val="20"/>
          <w:szCs w:val="20"/>
          <w:lang w:val="en-US" w:eastAsia="ar-SA"/>
        </w:rPr>
        <w:t>inputfile</w:t>
      </w:r>
      <w:r w:rsidR="006A260D">
        <w:rPr>
          <w:rFonts w:ascii="Courier New" w:hAnsi="Courier New" w:cs="Courier New"/>
          <w:b/>
          <w:sz w:val="20"/>
          <w:szCs w:val="20"/>
          <w:lang w:val="en-US" w:eastAsia="ar-SA"/>
        </w:rPr>
        <w:t>name</w:t>
      </w:r>
      <w:proofErr w:type="spellEnd"/>
      <w:r w:rsidRPr="00637794">
        <w:rPr>
          <w:rFonts w:ascii="Courier New" w:hAnsi="Courier New" w:cs="Courier New"/>
          <w:b/>
          <w:sz w:val="20"/>
          <w:szCs w:val="20"/>
          <w:lang w:val="en-US" w:eastAsia="ar-SA"/>
        </w:rPr>
        <w:t>&gt;</w:t>
      </w:r>
      <w:r w:rsidRPr="00637794">
        <w:rPr>
          <w:lang w:val="en-US" w:eastAsia="ar-SA"/>
        </w:rPr>
        <w:t xml:space="preserve">, </w:t>
      </w:r>
      <w:r w:rsidR="0011146C">
        <w:rPr>
          <w:lang w:val="en-US" w:eastAsia="ar-SA"/>
        </w:rPr>
        <w:t>contains three blocks of data (the positioning program</w:t>
      </w:r>
      <w:r w:rsidR="00844DCF">
        <w:rPr>
          <w:lang w:val="en-US" w:eastAsia="ar-SA"/>
        </w:rPr>
        <w:t xml:space="preserve"> (PP)</w:t>
      </w:r>
      <w:r w:rsidR="0011146C">
        <w:rPr>
          <w:lang w:val="en-US" w:eastAsia="ar-SA"/>
        </w:rPr>
        <w:t xml:space="preserve">, the </w:t>
      </w:r>
      <w:proofErr w:type="spellStart"/>
      <w:r w:rsidR="0011146C">
        <w:rPr>
          <w:lang w:val="en-US" w:eastAsia="ar-SA"/>
        </w:rPr>
        <w:t>depositioning</w:t>
      </w:r>
      <w:proofErr w:type="spellEnd"/>
      <w:r w:rsidR="0011146C">
        <w:rPr>
          <w:lang w:val="en-US" w:eastAsia="ar-SA"/>
        </w:rPr>
        <w:t xml:space="preserve"> program</w:t>
      </w:r>
      <w:r w:rsidR="00844DCF">
        <w:rPr>
          <w:lang w:val="en-US" w:eastAsia="ar-SA"/>
        </w:rPr>
        <w:t xml:space="preserve"> (DP)</w:t>
      </w:r>
      <w:r w:rsidR="0011146C">
        <w:rPr>
          <w:lang w:val="en-US" w:eastAsia="ar-SA"/>
        </w:rPr>
        <w:t xml:space="preserve"> and </w:t>
      </w:r>
      <w:r w:rsidR="008B78D7">
        <w:rPr>
          <w:lang w:val="en-US" w:eastAsia="ar-SA"/>
        </w:rPr>
        <w:t>by</w:t>
      </w:r>
      <w:r w:rsidR="00ED4081">
        <w:rPr>
          <w:lang w:val="en-US" w:eastAsia="ar-SA"/>
        </w:rPr>
        <w:t xml:space="preserve"> the end of the file </w:t>
      </w:r>
      <w:r w:rsidR="0011146C">
        <w:rPr>
          <w:lang w:val="en-US" w:eastAsia="ar-SA"/>
        </w:rPr>
        <w:t>the same content of the</w:t>
      </w:r>
      <w:r w:rsidR="00C3107D">
        <w:rPr>
          <w:lang w:val="en-US" w:eastAsia="ar-SA"/>
        </w:rPr>
        <w:t xml:space="preserve"> input </w:t>
      </w:r>
      <w:r w:rsidR="0011146C">
        <w:rPr>
          <w:lang w:val="en-US" w:eastAsia="ar-SA"/>
        </w:rPr>
        <w:t>FMOSA</w:t>
      </w:r>
      <w:r w:rsidR="00ED4081">
        <w:rPr>
          <w:lang w:val="en-US" w:eastAsia="ar-SA"/>
        </w:rPr>
        <w:t xml:space="preserve"> file</w:t>
      </w:r>
      <w:r w:rsidR="0011146C">
        <w:rPr>
          <w:lang w:val="en-US" w:eastAsia="ar-SA"/>
        </w:rPr>
        <w:t>).</w:t>
      </w:r>
      <w:r w:rsidR="00EC5EAE">
        <w:rPr>
          <w:lang w:val="en-US" w:eastAsia="ar-SA"/>
        </w:rPr>
        <w:t xml:space="preserve"> In </w:t>
      </w:r>
      <w:r w:rsidR="008B78D7">
        <w:rPr>
          <w:lang w:val="en-US" w:eastAsia="ar-SA"/>
        </w:rPr>
        <w:t>this way all the information about</w:t>
      </w:r>
      <w:r w:rsidR="00EC5EAE">
        <w:rPr>
          <w:lang w:val="en-US" w:eastAsia="ar-SA"/>
        </w:rPr>
        <w:t xml:space="preserve"> the </w:t>
      </w:r>
      <w:r w:rsidR="00C46688">
        <w:rPr>
          <w:lang w:val="en-US" w:eastAsia="ar-SA"/>
        </w:rPr>
        <w:t>motion sequences</w:t>
      </w:r>
      <w:r w:rsidR="00EC5EAE">
        <w:rPr>
          <w:lang w:val="en-US" w:eastAsia="ar-SA"/>
        </w:rPr>
        <w:t xml:space="preserve"> (PP and DP) together with the input </w:t>
      </w:r>
      <w:r w:rsidR="00E37227">
        <w:rPr>
          <w:lang w:val="en-US" w:eastAsia="ar-SA"/>
        </w:rPr>
        <w:t>source</w:t>
      </w:r>
      <w:r w:rsidR="00F60E8A">
        <w:rPr>
          <w:lang w:val="en-US" w:eastAsia="ar-SA"/>
        </w:rPr>
        <w:t xml:space="preserve"> </w:t>
      </w:r>
      <w:r w:rsidR="00EC5EAE">
        <w:rPr>
          <w:lang w:val="en-US" w:eastAsia="ar-SA"/>
        </w:rPr>
        <w:t>assignment</w:t>
      </w:r>
      <w:r w:rsidR="00E37227">
        <w:rPr>
          <w:lang w:val="en-US" w:eastAsia="ar-SA"/>
        </w:rPr>
        <w:t>s</w:t>
      </w:r>
      <w:r w:rsidR="00EC5EAE">
        <w:rPr>
          <w:lang w:val="en-US" w:eastAsia="ar-SA"/>
        </w:rPr>
        <w:t xml:space="preserve"> are located in only one file</w:t>
      </w:r>
      <w:r w:rsidR="00446472">
        <w:rPr>
          <w:lang w:val="en-US" w:eastAsia="ar-SA"/>
        </w:rPr>
        <w:t xml:space="preserve"> for each Configuration Block.</w:t>
      </w:r>
    </w:p>
    <w:p w14:paraId="665FF639" w14:textId="77777777" w:rsidR="00F02A83" w:rsidDel="00252411" w:rsidRDefault="0011146C" w:rsidP="00F02A83">
      <w:pPr>
        <w:rPr>
          <w:lang w:val="en-US" w:eastAsia="ar-SA"/>
        </w:rPr>
      </w:pPr>
      <w:r>
        <w:rPr>
          <w:lang w:val="en-US" w:eastAsia="ar-SA"/>
        </w:rPr>
        <w:t>Each motion program is composed by</w:t>
      </w:r>
      <w:r w:rsidR="00F02A83" w:rsidRPr="00637794">
        <w:rPr>
          <w:lang w:val="en-US" w:eastAsia="ar-SA"/>
        </w:rPr>
        <w:t xml:space="preserve"> </w:t>
      </w:r>
      <w:r w:rsidR="00F02A83" w:rsidRPr="00CA6B81">
        <w:rPr>
          <w:lang w:val="en-US" w:eastAsia="ar-SA"/>
        </w:rPr>
        <w:t xml:space="preserve">a list of groups, where each group is a list of sentences representing each an instruction to be sent to the controller of a </w:t>
      </w:r>
      <w:r w:rsidR="009A5E2C">
        <w:rPr>
          <w:lang w:val="en-US" w:eastAsia="ar-SA"/>
        </w:rPr>
        <w:t>RP rotor</w:t>
      </w:r>
      <w:r w:rsidR="00F02A83" w:rsidRPr="00CA6B81">
        <w:rPr>
          <w:lang w:val="en-US" w:eastAsia="ar-SA"/>
        </w:rPr>
        <w:t>, before</w:t>
      </w:r>
      <w:r w:rsidR="00F02A83">
        <w:rPr>
          <w:lang w:val="en-US" w:eastAsia="ar-SA"/>
        </w:rPr>
        <w:t xml:space="preserve"> starting a jointly movement.</w:t>
      </w:r>
    </w:p>
    <w:p w14:paraId="0A75CE2A" w14:textId="77777777" w:rsidR="00F02A83" w:rsidRDefault="00F02A83" w:rsidP="00F02A83">
      <w:pPr>
        <w:rPr>
          <w:lang w:val="en-US" w:eastAsia="ar-SA"/>
        </w:rPr>
      </w:pPr>
      <w:r>
        <w:rPr>
          <w:lang w:val="en-US" w:eastAsia="ar-SA"/>
        </w:rPr>
        <w:t>The general description of this file is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F02A83" w:rsidRPr="0043402F" w14:paraId="13DAF8BA" w14:textId="77777777">
        <w:tc>
          <w:tcPr>
            <w:tcW w:w="8720" w:type="dxa"/>
            <w:shd w:val="clear" w:color="auto" w:fill="auto"/>
          </w:tcPr>
          <w:p w14:paraId="6472D27C" w14:textId="77777777" w:rsidR="0011146C" w:rsidRPr="002F2F2B" w:rsidRDefault="00743DFE" w:rsidP="00F02A83">
            <w:pPr>
              <w:spacing w:before="0" w:line="240" w:lineRule="atLeast"/>
              <w:rPr>
                <w:rFonts w:ascii="Consolas" w:hAnsi="Consolas" w:cs="Consolas"/>
                <w:sz w:val="16"/>
                <w:szCs w:val="16"/>
                <w:lang w:val="en-US"/>
              </w:rPr>
            </w:pPr>
            <w:r>
              <w:rPr>
                <w:rFonts w:ascii="Consolas" w:hAnsi="Consolas" w:cs="Consolas"/>
                <w:sz w:val="16"/>
                <w:szCs w:val="16"/>
                <w:lang w:val="en-US"/>
              </w:rPr>
              <w:t>#</w:t>
            </w:r>
            <w:r w:rsidR="00D4663E">
              <w:rPr>
                <w:rFonts w:ascii="Consolas" w:hAnsi="Consolas" w:cs="Consolas"/>
                <w:sz w:val="16"/>
                <w:szCs w:val="16"/>
                <w:lang w:val="en-US"/>
              </w:rPr>
              <w:t xml:space="preserve"> </w:t>
            </w:r>
            <w:r w:rsidR="00DB7282">
              <w:rPr>
                <w:rFonts w:ascii="Consolas" w:hAnsi="Consolas" w:cs="Consolas"/>
                <w:sz w:val="16"/>
                <w:szCs w:val="16"/>
                <w:lang w:val="en-US"/>
              </w:rPr>
              <w:t>P</w:t>
            </w:r>
            <w:r w:rsidR="0011146C" w:rsidRPr="002F2F2B">
              <w:rPr>
                <w:rFonts w:ascii="Consolas" w:hAnsi="Consolas" w:cs="Consolas"/>
                <w:sz w:val="16"/>
                <w:szCs w:val="16"/>
                <w:lang w:val="en-US"/>
              </w:rPr>
              <w:t xml:space="preserve">ositioning </w:t>
            </w:r>
            <w:r w:rsidR="00DB7282">
              <w:rPr>
                <w:rFonts w:ascii="Consolas" w:hAnsi="Consolas" w:cs="Consolas"/>
                <w:sz w:val="16"/>
                <w:szCs w:val="16"/>
                <w:lang w:val="en-US"/>
              </w:rPr>
              <w:t>p</w:t>
            </w:r>
            <w:r w:rsidR="0011146C" w:rsidRPr="002F2F2B">
              <w:rPr>
                <w:rFonts w:ascii="Consolas" w:hAnsi="Consolas" w:cs="Consolas"/>
                <w:sz w:val="16"/>
                <w:szCs w:val="16"/>
                <w:lang w:val="en-US"/>
              </w:rPr>
              <w:t>rogram</w:t>
            </w:r>
          </w:p>
          <w:p w14:paraId="2401C5DA" w14:textId="77777777" w:rsidR="0011146C" w:rsidRPr="002F2F2B" w:rsidRDefault="0011146C"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@@SPP@@</w:t>
            </w:r>
          </w:p>
          <w:p w14:paraId="730FF7C3" w14:textId="77777777" w:rsidR="00F02A83" w:rsidRPr="002F2F2B" w:rsidRDefault="00F02A83" w:rsidP="00F02A83">
            <w:pPr>
              <w:spacing w:before="0" w:line="240" w:lineRule="atLeast"/>
              <w:rPr>
                <w:rFonts w:ascii="Consolas" w:hAnsi="Consolas" w:cs="Consolas"/>
                <w:sz w:val="16"/>
                <w:szCs w:val="16"/>
                <w:lang w:val="en-US"/>
              </w:rPr>
            </w:pPr>
            <w:proofErr w:type="spellStart"/>
            <w:r w:rsidRPr="002F2F2B">
              <w:rPr>
                <w:rFonts w:ascii="Consolas" w:hAnsi="Consolas" w:cs="Consolas"/>
                <w:sz w:val="16"/>
                <w:szCs w:val="16"/>
                <w:lang w:val="en-US"/>
              </w:rPr>
              <w:t>pos</w:t>
            </w:r>
            <w:proofErr w:type="spellEnd"/>
            <w:r w:rsidRPr="002F2F2B">
              <w:rPr>
                <w:rFonts w:ascii="Consolas" w:hAnsi="Consolas" w:cs="Consolas"/>
                <w:sz w:val="16"/>
                <w:szCs w:val="16"/>
                <w:lang w:val="en-US"/>
              </w:rPr>
              <w:t>_&lt;</w:t>
            </w:r>
            <w:proofErr w:type="spellStart"/>
            <w:r w:rsidRPr="002F2F2B">
              <w:rPr>
                <w:rFonts w:ascii="Consolas" w:hAnsi="Consolas" w:cs="Consolas"/>
                <w:sz w:val="16"/>
                <w:szCs w:val="16"/>
                <w:lang w:val="en-US"/>
              </w:rPr>
              <w:t>cb_string_id</w:t>
            </w:r>
            <w:proofErr w:type="spellEnd"/>
            <w:r w:rsidRPr="002F2F2B">
              <w:rPr>
                <w:rFonts w:ascii="Consolas" w:hAnsi="Consolas" w:cs="Consolas"/>
                <w:sz w:val="16"/>
                <w:szCs w:val="16"/>
                <w:lang w:val="en-US"/>
              </w:rPr>
              <w:t>&gt; {</w:t>
            </w:r>
          </w:p>
          <w:p w14:paraId="46A0DD30"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group_01 {</w:t>
            </w:r>
          </w:p>
          <w:p w14:paraId="24526344"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rp01 r1 &lt;p_1&gt;</w:t>
            </w:r>
          </w:p>
          <w:p w14:paraId="07B6DF9A"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rp01 r2 &lt;p___3&gt;</w:t>
            </w:r>
          </w:p>
          <w:p w14:paraId="0DACDDC2"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rp17 r1 &lt;p_1&gt;</w:t>
            </w:r>
          </w:p>
          <w:p w14:paraId="3BC4018A"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rp17 r2 &lt;p___3&gt;</w:t>
            </w:r>
          </w:p>
          <w:p w14:paraId="697BEF76"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w:t>
            </w:r>
          </w:p>
          <w:p w14:paraId="529E6406"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lastRenderedPageBreak/>
              <w:tab/>
              <w:t>}</w:t>
            </w:r>
          </w:p>
          <w:p w14:paraId="21701213"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group_02 {</w:t>
            </w:r>
          </w:p>
          <w:p w14:paraId="637218D9"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rp03 r1 &lt;p_1&gt;</w:t>
            </w:r>
          </w:p>
          <w:p w14:paraId="2B3034A5"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rp03 r2 &lt;p___3&gt;</w:t>
            </w:r>
          </w:p>
          <w:p w14:paraId="7360626C"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rp22 r1 &lt;p_1&gt;</w:t>
            </w:r>
          </w:p>
          <w:p w14:paraId="53ACCA2F"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rp22 r2 &lt;p___3&gt;</w:t>
            </w:r>
          </w:p>
          <w:p w14:paraId="26D55E25"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w:t>
            </w:r>
          </w:p>
          <w:p w14:paraId="62896896"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w:t>
            </w:r>
          </w:p>
          <w:p w14:paraId="4C7E36B5"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w:t>
            </w:r>
          </w:p>
          <w:p w14:paraId="21058D08" w14:textId="77777777" w:rsidR="00F02A83" w:rsidRPr="002F2F2B" w:rsidRDefault="00F02A83"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w:t>
            </w:r>
          </w:p>
          <w:p w14:paraId="6D002620" w14:textId="77777777" w:rsidR="0011146C" w:rsidRPr="002F2F2B" w:rsidRDefault="0011146C"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@@EPP@</w:t>
            </w:r>
          </w:p>
          <w:p w14:paraId="39C378A3" w14:textId="77777777" w:rsidR="0011146C" w:rsidRPr="002F2F2B" w:rsidRDefault="00743DFE" w:rsidP="00F02A83">
            <w:pPr>
              <w:spacing w:before="0" w:line="240" w:lineRule="atLeast"/>
              <w:rPr>
                <w:rFonts w:ascii="Consolas" w:hAnsi="Consolas" w:cs="Consolas"/>
                <w:sz w:val="16"/>
                <w:szCs w:val="16"/>
                <w:lang w:val="en-US"/>
              </w:rPr>
            </w:pPr>
            <w:r>
              <w:rPr>
                <w:rFonts w:ascii="Consolas" w:hAnsi="Consolas" w:cs="Consolas"/>
                <w:sz w:val="16"/>
                <w:szCs w:val="16"/>
                <w:lang w:val="en-US"/>
              </w:rPr>
              <w:t>#</w:t>
            </w:r>
            <w:r w:rsidR="00D4663E">
              <w:rPr>
                <w:rFonts w:ascii="Consolas" w:hAnsi="Consolas" w:cs="Consolas"/>
                <w:sz w:val="16"/>
                <w:szCs w:val="16"/>
                <w:lang w:val="en-US"/>
              </w:rPr>
              <w:t xml:space="preserve"> </w:t>
            </w:r>
            <w:proofErr w:type="spellStart"/>
            <w:r w:rsidR="00DB7282">
              <w:rPr>
                <w:rFonts w:ascii="Consolas" w:hAnsi="Consolas" w:cs="Consolas"/>
                <w:sz w:val="16"/>
                <w:szCs w:val="16"/>
                <w:lang w:val="en-US"/>
              </w:rPr>
              <w:t>D</w:t>
            </w:r>
            <w:r w:rsidR="0011146C" w:rsidRPr="002F2F2B">
              <w:rPr>
                <w:rFonts w:ascii="Consolas" w:hAnsi="Consolas" w:cs="Consolas"/>
                <w:sz w:val="16"/>
                <w:szCs w:val="16"/>
                <w:lang w:val="en-US"/>
              </w:rPr>
              <w:t>epositioning</w:t>
            </w:r>
            <w:proofErr w:type="spellEnd"/>
            <w:r w:rsidR="0011146C" w:rsidRPr="002F2F2B">
              <w:rPr>
                <w:rFonts w:ascii="Consolas" w:hAnsi="Consolas" w:cs="Consolas"/>
                <w:sz w:val="16"/>
                <w:szCs w:val="16"/>
                <w:lang w:val="en-US"/>
              </w:rPr>
              <w:t xml:space="preserve"> program</w:t>
            </w:r>
          </w:p>
          <w:p w14:paraId="1AF7C4FB" w14:textId="77777777" w:rsidR="0011146C" w:rsidRPr="002F2F2B" w:rsidRDefault="0011146C" w:rsidP="00F02A83">
            <w:pPr>
              <w:spacing w:before="0" w:line="240" w:lineRule="atLeast"/>
              <w:rPr>
                <w:rFonts w:ascii="Consolas" w:hAnsi="Consolas" w:cs="Consolas"/>
                <w:sz w:val="16"/>
                <w:szCs w:val="16"/>
                <w:lang w:val="en-US"/>
              </w:rPr>
            </w:pPr>
            <w:r w:rsidRPr="002F2F2B">
              <w:rPr>
                <w:rFonts w:ascii="Consolas" w:hAnsi="Consolas" w:cs="Consolas"/>
                <w:sz w:val="16"/>
                <w:szCs w:val="16"/>
                <w:lang w:val="en-US"/>
              </w:rPr>
              <w:t>@@SDP@@</w:t>
            </w:r>
          </w:p>
          <w:p w14:paraId="2E4C9AC4" w14:textId="77777777" w:rsidR="0011146C" w:rsidRPr="002F2F2B" w:rsidRDefault="0011146C" w:rsidP="0011146C">
            <w:pPr>
              <w:spacing w:before="0" w:line="240" w:lineRule="atLeast"/>
              <w:rPr>
                <w:rFonts w:ascii="Consolas" w:hAnsi="Consolas" w:cs="Consolas"/>
                <w:sz w:val="16"/>
                <w:szCs w:val="16"/>
                <w:lang w:val="en-US"/>
              </w:rPr>
            </w:pPr>
            <w:proofErr w:type="spellStart"/>
            <w:r w:rsidRPr="002F2F2B">
              <w:rPr>
                <w:rFonts w:ascii="Consolas" w:hAnsi="Consolas" w:cs="Consolas"/>
                <w:sz w:val="16"/>
                <w:szCs w:val="16"/>
                <w:lang w:val="en-US"/>
              </w:rPr>
              <w:t>depos</w:t>
            </w:r>
            <w:proofErr w:type="spellEnd"/>
            <w:r w:rsidRPr="002F2F2B">
              <w:rPr>
                <w:rFonts w:ascii="Consolas" w:hAnsi="Consolas" w:cs="Consolas"/>
                <w:sz w:val="16"/>
                <w:szCs w:val="16"/>
                <w:lang w:val="en-US"/>
              </w:rPr>
              <w:t>_&lt;</w:t>
            </w:r>
            <w:proofErr w:type="spellStart"/>
            <w:r w:rsidRPr="002F2F2B">
              <w:rPr>
                <w:rFonts w:ascii="Consolas" w:hAnsi="Consolas" w:cs="Consolas"/>
                <w:sz w:val="16"/>
                <w:szCs w:val="16"/>
                <w:lang w:val="en-US"/>
              </w:rPr>
              <w:t>cb_string_id</w:t>
            </w:r>
            <w:proofErr w:type="spellEnd"/>
            <w:r w:rsidRPr="002F2F2B">
              <w:rPr>
                <w:rFonts w:ascii="Consolas" w:hAnsi="Consolas" w:cs="Consolas"/>
                <w:sz w:val="16"/>
                <w:szCs w:val="16"/>
                <w:lang w:val="en-US"/>
              </w:rPr>
              <w:t>&gt; {</w:t>
            </w:r>
          </w:p>
          <w:p w14:paraId="4BDA12EA"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group_01 {</w:t>
            </w:r>
          </w:p>
          <w:p w14:paraId="08148051"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rp01 r1 &lt;p_1&gt;</w:t>
            </w:r>
          </w:p>
          <w:p w14:paraId="158B46B8"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rp01 r2 &lt;p___3&gt;</w:t>
            </w:r>
          </w:p>
          <w:p w14:paraId="1B24C987"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rp17 r1 &lt;p_1&gt;</w:t>
            </w:r>
          </w:p>
          <w:p w14:paraId="6D53FADC"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rp17 r2 &lt;p___3&gt;</w:t>
            </w:r>
          </w:p>
          <w:p w14:paraId="49CBBA50"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w:t>
            </w:r>
          </w:p>
          <w:p w14:paraId="27B77A96"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w:t>
            </w:r>
          </w:p>
          <w:p w14:paraId="44E69912"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group_02 {</w:t>
            </w:r>
          </w:p>
          <w:p w14:paraId="5D8B1371"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rp03 r1 &lt;p_1&gt;</w:t>
            </w:r>
          </w:p>
          <w:p w14:paraId="3B75AFF7"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rp03 r2 &lt;p___3&gt;</w:t>
            </w:r>
          </w:p>
          <w:p w14:paraId="2CEC6F5F"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rp22 r1 &lt;p_1&gt;</w:t>
            </w:r>
          </w:p>
          <w:p w14:paraId="057964C9"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rp22 r2 &lt;p___3&gt;</w:t>
            </w:r>
          </w:p>
          <w:p w14:paraId="1D1C1B42"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w:t>
            </w:r>
          </w:p>
          <w:p w14:paraId="5A4E7B35"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w:t>
            </w:r>
          </w:p>
          <w:p w14:paraId="0FD97DFE"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ab/>
              <w:t>...</w:t>
            </w:r>
          </w:p>
          <w:p w14:paraId="25C335AB"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w:t>
            </w:r>
          </w:p>
          <w:p w14:paraId="4CEEA408" w14:textId="77777777" w:rsidR="0011146C" w:rsidRPr="002F2F2B" w:rsidRDefault="0011146C" w:rsidP="0011146C">
            <w:pPr>
              <w:spacing w:before="0" w:line="240" w:lineRule="atLeast"/>
              <w:rPr>
                <w:rFonts w:ascii="Consolas" w:hAnsi="Consolas" w:cs="Consolas"/>
                <w:sz w:val="16"/>
                <w:szCs w:val="16"/>
                <w:lang w:val="en-US"/>
              </w:rPr>
            </w:pPr>
            <w:r w:rsidRPr="002F2F2B">
              <w:rPr>
                <w:rFonts w:ascii="Consolas" w:hAnsi="Consolas" w:cs="Consolas"/>
                <w:sz w:val="16"/>
                <w:szCs w:val="16"/>
                <w:lang w:val="en-US"/>
              </w:rPr>
              <w:t>@@EPP@</w:t>
            </w:r>
          </w:p>
          <w:p w14:paraId="7A17A89C" w14:textId="77777777" w:rsidR="00C829C3" w:rsidRPr="002F2F2B" w:rsidRDefault="00C829C3" w:rsidP="00C829C3">
            <w:pPr>
              <w:autoSpaceDE w:val="0"/>
              <w:autoSpaceDN w:val="0"/>
              <w:adjustRightInd w:val="0"/>
              <w:spacing w:before="0" w:line="240" w:lineRule="auto"/>
              <w:jc w:val="left"/>
              <w:rPr>
                <w:rFonts w:ascii="Consolas" w:hAnsi="Consolas" w:cs="Consolas"/>
                <w:sz w:val="16"/>
                <w:szCs w:val="16"/>
                <w:lang w:val="en-US"/>
              </w:rPr>
            </w:pPr>
            <w:r w:rsidRPr="002F2F2B">
              <w:rPr>
                <w:rFonts w:ascii="Consolas" w:hAnsi="Consolas" w:cs="Consolas"/>
                <w:sz w:val="16"/>
                <w:szCs w:val="16"/>
                <w:lang w:val="en-US"/>
              </w:rPr>
              <w:t xml:space="preserve"># Id| Ra| Dec| </w:t>
            </w:r>
            <w:proofErr w:type="spellStart"/>
            <w:r w:rsidRPr="002F2F2B">
              <w:rPr>
                <w:rFonts w:ascii="Consolas" w:hAnsi="Consolas" w:cs="Consolas"/>
                <w:sz w:val="16"/>
                <w:szCs w:val="16"/>
                <w:lang w:val="en-US"/>
              </w:rPr>
              <w:t>Pos</w:t>
            </w:r>
            <w:proofErr w:type="spellEnd"/>
          </w:p>
          <w:p w14:paraId="78AC637A" w14:textId="77777777" w:rsidR="00C829C3" w:rsidRPr="002F2F2B" w:rsidRDefault="00C829C3" w:rsidP="00C829C3">
            <w:pPr>
              <w:autoSpaceDE w:val="0"/>
              <w:autoSpaceDN w:val="0"/>
              <w:adjustRightInd w:val="0"/>
              <w:spacing w:before="0" w:line="240" w:lineRule="auto"/>
              <w:jc w:val="left"/>
              <w:rPr>
                <w:rFonts w:ascii="Consolas" w:hAnsi="Consolas" w:cs="Consolas"/>
                <w:sz w:val="16"/>
                <w:szCs w:val="16"/>
                <w:lang w:val="en-US"/>
              </w:rPr>
            </w:pPr>
            <w:r w:rsidRPr="002F2F2B">
              <w:rPr>
                <w:rFonts w:ascii="Consolas" w:hAnsi="Consolas" w:cs="Consolas"/>
                <w:sz w:val="16"/>
                <w:szCs w:val="16"/>
                <w:lang w:val="en-US"/>
              </w:rPr>
              <w:t>@@SOB@@</w:t>
            </w:r>
          </w:p>
          <w:p w14:paraId="08713470" w14:textId="77777777" w:rsidR="00C829C3" w:rsidRPr="002F2F2B" w:rsidRDefault="00C829C3" w:rsidP="00C829C3">
            <w:pPr>
              <w:autoSpaceDE w:val="0"/>
              <w:autoSpaceDN w:val="0"/>
              <w:adjustRightInd w:val="0"/>
              <w:spacing w:before="0" w:line="240" w:lineRule="auto"/>
              <w:jc w:val="left"/>
              <w:rPr>
                <w:rFonts w:ascii="Consolas" w:hAnsi="Consolas" w:cs="Consolas"/>
                <w:sz w:val="16"/>
                <w:szCs w:val="16"/>
                <w:lang w:val="en-US"/>
              </w:rPr>
            </w:pPr>
            <w:r w:rsidRPr="002F2F2B">
              <w:rPr>
                <w:rFonts w:ascii="Consolas" w:hAnsi="Consolas" w:cs="Consolas"/>
                <w:sz w:val="16"/>
                <w:szCs w:val="16"/>
                <w:lang w:val="en-US"/>
              </w:rPr>
              <w:t>0| 15.027879| 45.000422| 0.060858</w:t>
            </w:r>
          </w:p>
          <w:p w14:paraId="79F55C90" w14:textId="77777777" w:rsidR="00C829C3" w:rsidRPr="002F2F2B" w:rsidRDefault="00C829C3" w:rsidP="00C829C3">
            <w:pPr>
              <w:autoSpaceDE w:val="0"/>
              <w:autoSpaceDN w:val="0"/>
              <w:adjustRightInd w:val="0"/>
              <w:spacing w:before="0" w:line="240" w:lineRule="auto"/>
              <w:jc w:val="left"/>
              <w:rPr>
                <w:rFonts w:ascii="Consolas" w:hAnsi="Consolas" w:cs="Consolas"/>
                <w:sz w:val="16"/>
                <w:szCs w:val="16"/>
                <w:lang w:val="en-US"/>
              </w:rPr>
            </w:pPr>
            <w:r w:rsidRPr="002F2F2B">
              <w:rPr>
                <w:rFonts w:ascii="Consolas" w:hAnsi="Consolas" w:cs="Consolas"/>
                <w:sz w:val="16"/>
                <w:szCs w:val="16"/>
                <w:lang w:val="en-US"/>
              </w:rPr>
              <w:t>@@EOB@@</w:t>
            </w:r>
          </w:p>
          <w:p w14:paraId="54ED0323" w14:textId="77777777" w:rsidR="00A85FF2" w:rsidRPr="00F51D97" w:rsidRDefault="00A85FF2" w:rsidP="00A85FF2">
            <w:pPr>
              <w:autoSpaceDE w:val="0"/>
              <w:autoSpaceDN w:val="0"/>
              <w:adjustRightInd w:val="0"/>
              <w:spacing w:before="0" w:line="240" w:lineRule="auto"/>
              <w:jc w:val="left"/>
              <w:rPr>
                <w:rFonts w:ascii="Consolas" w:hAnsi="Consolas" w:cs="Consolas"/>
                <w:sz w:val="16"/>
                <w:szCs w:val="16"/>
                <w:lang w:val="en-US"/>
              </w:rPr>
            </w:pPr>
            <w:r w:rsidRPr="00F51D97">
              <w:rPr>
                <w:rFonts w:ascii="Consolas" w:hAnsi="Consolas" w:cs="Consolas"/>
                <w:sz w:val="16"/>
                <w:szCs w:val="16"/>
                <w:lang w:val="en-US"/>
              </w:rPr>
              <w:t xml:space="preserve"># Name    </w:t>
            </w:r>
            <w:r>
              <w:rPr>
                <w:rFonts w:ascii="Consolas" w:hAnsi="Consolas" w:cs="Consolas"/>
                <w:sz w:val="16"/>
                <w:szCs w:val="16"/>
                <w:lang w:val="en-US"/>
              </w:rPr>
              <w:t xml:space="preserve"> </w:t>
            </w:r>
            <w:r w:rsidRPr="00F51D97">
              <w:rPr>
                <w:rFonts w:ascii="Consolas" w:hAnsi="Consolas" w:cs="Consolas"/>
                <w:sz w:val="16"/>
                <w:szCs w:val="16"/>
                <w:lang w:val="en-US"/>
              </w:rPr>
              <w:t xml:space="preserve">RA        Dec    </w:t>
            </w:r>
            <w:r>
              <w:rPr>
                <w:rFonts w:ascii="Consolas" w:hAnsi="Consolas" w:cs="Consolas"/>
                <w:sz w:val="16"/>
                <w:szCs w:val="16"/>
                <w:lang w:val="en-US"/>
              </w:rPr>
              <w:t xml:space="preserve">   </w:t>
            </w:r>
            <w:r w:rsidRPr="00F51D97">
              <w:rPr>
                <w:rFonts w:ascii="Consolas" w:hAnsi="Consolas" w:cs="Consolas"/>
                <w:sz w:val="16"/>
                <w:szCs w:val="16"/>
                <w:lang w:val="en-US"/>
              </w:rPr>
              <w:t>Mag</w:t>
            </w:r>
            <w:r>
              <w:rPr>
                <w:rFonts w:ascii="Consolas" w:hAnsi="Consolas" w:cs="Consolas"/>
                <w:sz w:val="16"/>
                <w:szCs w:val="16"/>
                <w:lang w:val="en-US"/>
              </w:rPr>
              <w:t xml:space="preserve"> </w:t>
            </w:r>
            <w:r w:rsidRPr="00F51D97">
              <w:rPr>
                <w:rFonts w:ascii="Consolas" w:hAnsi="Consolas" w:cs="Consolas"/>
                <w:sz w:val="16"/>
                <w:szCs w:val="16"/>
                <w:lang w:val="en-US"/>
              </w:rPr>
              <w:t xml:space="preserve">  Type     </w:t>
            </w:r>
            <w:r>
              <w:rPr>
                <w:rFonts w:ascii="Consolas" w:hAnsi="Consolas" w:cs="Consolas"/>
                <w:sz w:val="16"/>
                <w:szCs w:val="16"/>
                <w:lang w:val="en-US"/>
              </w:rPr>
              <w:t xml:space="preserve">   </w:t>
            </w:r>
            <w:proofErr w:type="spellStart"/>
            <w:r w:rsidRPr="00F51D97">
              <w:rPr>
                <w:rFonts w:ascii="Consolas" w:hAnsi="Consolas" w:cs="Consolas"/>
                <w:sz w:val="16"/>
                <w:szCs w:val="16"/>
                <w:lang w:val="en-US"/>
              </w:rPr>
              <w:t>Pr</w:t>
            </w:r>
            <w:proofErr w:type="spellEnd"/>
            <w:r w:rsidRPr="00F51D97">
              <w:rPr>
                <w:rFonts w:ascii="Consolas" w:hAnsi="Consolas" w:cs="Consolas"/>
                <w:sz w:val="16"/>
                <w:szCs w:val="16"/>
                <w:lang w:val="en-US"/>
              </w:rPr>
              <w:t xml:space="preserve"> Bid </w:t>
            </w:r>
            <w:proofErr w:type="spellStart"/>
            <w:r w:rsidRPr="00F51D97">
              <w:rPr>
                <w:rFonts w:ascii="Consolas" w:hAnsi="Consolas" w:cs="Consolas"/>
                <w:sz w:val="16"/>
                <w:szCs w:val="16"/>
                <w:lang w:val="en-US"/>
              </w:rPr>
              <w:t>Pid</w:t>
            </w:r>
            <w:proofErr w:type="spellEnd"/>
            <w:r w:rsidRPr="00F51D97">
              <w:rPr>
                <w:rFonts w:ascii="Consolas" w:hAnsi="Consolas" w:cs="Consolas"/>
                <w:sz w:val="16"/>
                <w:szCs w:val="16"/>
                <w:lang w:val="en-US"/>
              </w:rPr>
              <w:t xml:space="preserve">  </w:t>
            </w:r>
            <w:r>
              <w:rPr>
                <w:rFonts w:ascii="Consolas" w:hAnsi="Consolas" w:cs="Consolas"/>
                <w:sz w:val="16"/>
                <w:szCs w:val="16"/>
                <w:lang w:val="en-US"/>
              </w:rPr>
              <w:t xml:space="preserve"> </w:t>
            </w:r>
            <w:r w:rsidRPr="00F51D97">
              <w:rPr>
                <w:rFonts w:ascii="Consolas" w:hAnsi="Consolas" w:cs="Consolas"/>
                <w:sz w:val="16"/>
                <w:szCs w:val="16"/>
                <w:lang w:val="en-US"/>
              </w:rPr>
              <w:t xml:space="preserve">X(mm) </w:t>
            </w:r>
            <w:r>
              <w:rPr>
                <w:rFonts w:ascii="Consolas" w:hAnsi="Consolas" w:cs="Consolas"/>
                <w:sz w:val="16"/>
                <w:szCs w:val="16"/>
                <w:lang w:val="en-US"/>
              </w:rPr>
              <w:t xml:space="preserve">  </w:t>
            </w:r>
            <w:r w:rsidRPr="00F51D97">
              <w:rPr>
                <w:rFonts w:ascii="Consolas" w:hAnsi="Consolas" w:cs="Consolas"/>
                <w:sz w:val="16"/>
                <w:szCs w:val="16"/>
                <w:lang w:val="en-US"/>
              </w:rPr>
              <w:t xml:space="preserve">Y(mm) </w:t>
            </w:r>
            <w:r>
              <w:rPr>
                <w:rFonts w:ascii="Consolas" w:hAnsi="Consolas" w:cs="Consolas"/>
                <w:sz w:val="16"/>
                <w:szCs w:val="16"/>
                <w:lang w:val="en-US"/>
              </w:rPr>
              <w:t xml:space="preserve">   </w:t>
            </w:r>
            <w:r w:rsidRPr="00F51D97">
              <w:rPr>
                <w:rFonts w:ascii="Consolas" w:hAnsi="Consolas" w:cs="Consolas"/>
                <w:sz w:val="16"/>
                <w:szCs w:val="16"/>
                <w:lang w:val="en-US"/>
              </w:rPr>
              <w:t xml:space="preserve">Enabled </w:t>
            </w:r>
            <w:r>
              <w:rPr>
                <w:rFonts w:ascii="Consolas" w:hAnsi="Consolas" w:cs="Consolas"/>
                <w:sz w:val="16"/>
                <w:szCs w:val="16"/>
                <w:lang w:val="en-US"/>
              </w:rPr>
              <w:t xml:space="preserve"> </w:t>
            </w:r>
            <w:r w:rsidRPr="00F51D97">
              <w:rPr>
                <w:rFonts w:ascii="Consolas" w:hAnsi="Consolas" w:cs="Consolas"/>
                <w:sz w:val="16"/>
                <w:szCs w:val="16"/>
                <w:lang w:val="en-US"/>
              </w:rPr>
              <w:t>Comment</w:t>
            </w:r>
          </w:p>
          <w:p w14:paraId="239E3540" w14:textId="77777777" w:rsidR="00C829C3" w:rsidRPr="002F2F2B" w:rsidRDefault="00C829C3" w:rsidP="00C829C3">
            <w:pPr>
              <w:autoSpaceDE w:val="0"/>
              <w:autoSpaceDN w:val="0"/>
              <w:adjustRightInd w:val="0"/>
              <w:spacing w:before="0" w:line="240" w:lineRule="auto"/>
              <w:jc w:val="left"/>
              <w:rPr>
                <w:rFonts w:ascii="Consolas" w:hAnsi="Consolas" w:cs="Consolas"/>
                <w:sz w:val="16"/>
                <w:szCs w:val="16"/>
                <w:lang w:val="en-US"/>
              </w:rPr>
            </w:pPr>
            <w:r w:rsidRPr="002F2F2B">
              <w:rPr>
                <w:rFonts w:ascii="Consolas" w:hAnsi="Consolas" w:cs="Consolas"/>
                <w:sz w:val="16"/>
                <w:szCs w:val="16"/>
                <w:lang w:val="en-US"/>
              </w:rPr>
              <w:t>@@SOS@@</w:t>
            </w:r>
          </w:p>
          <w:p w14:paraId="076DA26F" w14:textId="77777777" w:rsidR="00C829C3" w:rsidRPr="002F2F2B" w:rsidRDefault="00C829C3" w:rsidP="00C829C3">
            <w:pPr>
              <w:autoSpaceDE w:val="0"/>
              <w:autoSpaceDN w:val="0"/>
              <w:adjustRightInd w:val="0"/>
              <w:spacing w:before="0" w:line="240" w:lineRule="auto"/>
              <w:jc w:val="left"/>
              <w:rPr>
                <w:rFonts w:ascii="Consolas" w:hAnsi="Consolas" w:cs="Consolas"/>
                <w:sz w:val="16"/>
                <w:szCs w:val="16"/>
                <w:lang w:val="en-US"/>
              </w:rPr>
            </w:pPr>
            <w:r w:rsidRPr="002F2F2B">
              <w:rPr>
                <w:rFonts w:ascii="Consolas" w:hAnsi="Consolas" w:cs="Consolas"/>
                <w:sz w:val="16"/>
                <w:szCs w:val="16"/>
                <w:lang w:val="en-US"/>
              </w:rPr>
              <w:t>s:751     |15.027787|45.017925|20.67|SOURCE</w:t>
            </w:r>
            <w:r w:rsidR="00A85FF2" w:rsidRPr="00CD2206">
              <w:rPr>
                <w:rFonts w:ascii="Consolas" w:hAnsi="Consolas" w:cs="Consolas"/>
                <w:sz w:val="16"/>
                <w:szCs w:val="16"/>
                <w:lang w:val="en-US"/>
              </w:rPr>
              <w:t xml:space="preserve">    </w:t>
            </w:r>
            <w:r w:rsidRPr="002F2F2B">
              <w:rPr>
                <w:rFonts w:ascii="Consolas" w:hAnsi="Consolas" w:cs="Consolas"/>
                <w:sz w:val="16"/>
                <w:szCs w:val="16"/>
                <w:lang w:val="en-US"/>
              </w:rPr>
              <w:t xml:space="preserve"> |6 |0  |1  |-0.137909 |51.932865 |1|foo comment         </w:t>
            </w:r>
          </w:p>
          <w:p w14:paraId="13FD290F" w14:textId="77777777" w:rsidR="00C829C3" w:rsidRPr="002F2F2B" w:rsidRDefault="00C829C3" w:rsidP="00C829C3">
            <w:pPr>
              <w:autoSpaceDE w:val="0"/>
              <w:autoSpaceDN w:val="0"/>
              <w:adjustRightInd w:val="0"/>
              <w:spacing w:before="0" w:line="240" w:lineRule="auto"/>
              <w:jc w:val="left"/>
              <w:rPr>
                <w:rFonts w:ascii="Consolas" w:hAnsi="Consolas" w:cs="Consolas"/>
                <w:sz w:val="16"/>
                <w:szCs w:val="16"/>
                <w:lang w:val="en-US"/>
              </w:rPr>
            </w:pPr>
            <w:r w:rsidRPr="002F2F2B">
              <w:rPr>
                <w:rFonts w:ascii="Consolas" w:hAnsi="Consolas" w:cs="Consolas"/>
                <w:sz w:val="16"/>
                <w:szCs w:val="16"/>
                <w:lang w:val="en-US"/>
              </w:rPr>
              <w:t>s:404     |15.003376|45.028110|21.74|SOURCE</w:t>
            </w:r>
            <w:r w:rsidR="00A85FF2" w:rsidRPr="00CD2206">
              <w:rPr>
                <w:rFonts w:ascii="Consolas" w:hAnsi="Consolas" w:cs="Consolas"/>
                <w:sz w:val="16"/>
                <w:szCs w:val="16"/>
                <w:lang w:val="en-US"/>
              </w:rPr>
              <w:t xml:space="preserve">   </w:t>
            </w:r>
            <w:r w:rsidRPr="002F2F2B">
              <w:rPr>
                <w:rFonts w:ascii="Consolas" w:hAnsi="Consolas" w:cs="Consolas"/>
                <w:sz w:val="16"/>
                <w:szCs w:val="16"/>
                <w:lang w:val="en-US"/>
              </w:rPr>
              <w:t xml:space="preserve">  |0 |0  |2  |-51.296480|82.217116 |1|foo comment         </w:t>
            </w:r>
          </w:p>
          <w:p w14:paraId="721CE8C8" w14:textId="77777777" w:rsidR="00C829C3" w:rsidRPr="002F2F2B" w:rsidRDefault="00C829C3" w:rsidP="00C829C3">
            <w:pPr>
              <w:spacing w:before="0" w:line="240" w:lineRule="atLeast"/>
              <w:rPr>
                <w:rFonts w:ascii="Consolas" w:hAnsi="Consolas" w:cs="Consolas"/>
                <w:color w:val="000000"/>
                <w:sz w:val="16"/>
                <w:szCs w:val="16"/>
                <w:lang w:val="en-US" w:eastAsia="ar-SA"/>
              </w:rPr>
            </w:pPr>
            <w:r w:rsidRPr="002F2F2B">
              <w:rPr>
                <w:rFonts w:ascii="Consolas" w:hAnsi="Consolas" w:cs="Consolas"/>
                <w:color w:val="000000"/>
                <w:sz w:val="16"/>
                <w:szCs w:val="16"/>
                <w:lang w:val="en-US" w:eastAsia="ar-SA"/>
              </w:rPr>
              <w:t>…</w:t>
            </w:r>
          </w:p>
          <w:p w14:paraId="5A1B33AB" w14:textId="77777777" w:rsidR="00C829C3" w:rsidRPr="002F2F2B" w:rsidRDefault="00C829C3" w:rsidP="00C829C3">
            <w:pPr>
              <w:autoSpaceDE w:val="0"/>
              <w:autoSpaceDN w:val="0"/>
              <w:adjustRightInd w:val="0"/>
              <w:spacing w:before="0" w:line="240" w:lineRule="auto"/>
              <w:jc w:val="left"/>
              <w:rPr>
                <w:rFonts w:ascii="Consolas" w:hAnsi="Consolas" w:cs="Consolas"/>
                <w:sz w:val="16"/>
                <w:szCs w:val="16"/>
                <w:lang w:val="en-US"/>
              </w:rPr>
            </w:pPr>
            <w:r w:rsidRPr="002F2F2B">
              <w:rPr>
                <w:rFonts w:ascii="Consolas" w:hAnsi="Consolas" w:cs="Consolas"/>
                <w:sz w:val="16"/>
                <w:szCs w:val="16"/>
                <w:lang w:val="en-US"/>
              </w:rPr>
              <w:t xml:space="preserve">          |15.066176|45.029778|     |UNKNOWN</w:t>
            </w:r>
            <w:r w:rsidR="00860F1C" w:rsidRPr="00CD2206">
              <w:rPr>
                <w:rFonts w:ascii="Consolas" w:hAnsi="Consolas" w:cs="Consolas"/>
                <w:sz w:val="16"/>
                <w:szCs w:val="16"/>
                <w:lang w:val="en-US"/>
              </w:rPr>
              <w:t xml:space="preserve"> </w:t>
            </w:r>
            <w:r w:rsidRPr="002F2F2B">
              <w:rPr>
                <w:rFonts w:ascii="Consolas" w:hAnsi="Consolas" w:cs="Consolas"/>
                <w:sz w:val="16"/>
                <w:szCs w:val="16"/>
                <w:lang w:val="en-US"/>
              </w:rPr>
              <w:t xml:space="preserve">   |  |   |97 |80.400000 |87.035553 |1|                    </w:t>
            </w:r>
          </w:p>
          <w:p w14:paraId="609A206E" w14:textId="77777777" w:rsidR="0011146C" w:rsidRPr="002F2F2B" w:rsidRDefault="00C829C3" w:rsidP="00C829C3">
            <w:pPr>
              <w:spacing w:before="0" w:line="240" w:lineRule="atLeast"/>
              <w:rPr>
                <w:rFonts w:ascii="Consolas" w:hAnsi="Consolas" w:cs="Consolas"/>
                <w:sz w:val="16"/>
                <w:szCs w:val="16"/>
                <w:lang w:val="en-US"/>
              </w:rPr>
            </w:pPr>
            <w:r w:rsidRPr="002F2F2B">
              <w:rPr>
                <w:rFonts w:ascii="Consolas" w:hAnsi="Consolas" w:cs="Consolas"/>
                <w:sz w:val="16"/>
                <w:szCs w:val="16"/>
              </w:rPr>
              <w:t>@@EOS@@</w:t>
            </w:r>
          </w:p>
        </w:tc>
      </w:tr>
    </w:tbl>
    <w:p w14:paraId="5284A61A" w14:textId="77777777" w:rsidR="00F02A83" w:rsidRDefault="00FC3E0C" w:rsidP="00F02A83">
      <w:pPr>
        <w:rPr>
          <w:lang w:val="en-US" w:eastAsia="ar-SA"/>
        </w:rPr>
      </w:pPr>
      <w:r>
        <w:rPr>
          <w:lang w:val="en-US" w:eastAsia="ar-SA"/>
        </w:rPr>
        <w:lastRenderedPageBreak/>
        <w:t>Where t</w:t>
      </w:r>
      <w:r w:rsidR="00F02A83">
        <w:rPr>
          <w:lang w:val="en-US" w:eastAsia="ar-SA"/>
        </w:rPr>
        <w:t>he &lt;</w:t>
      </w:r>
      <w:proofErr w:type="spellStart"/>
      <w:r w:rsidR="00F02A83">
        <w:rPr>
          <w:lang w:val="en-US" w:eastAsia="ar-SA"/>
        </w:rPr>
        <w:t>cb_string_id</w:t>
      </w:r>
      <w:proofErr w:type="spellEnd"/>
      <w:r w:rsidR="00F02A83">
        <w:rPr>
          <w:lang w:val="en-US" w:eastAsia="ar-SA"/>
        </w:rPr>
        <w:t xml:space="preserve">&gt; is the identifier of the CB for which a </w:t>
      </w:r>
      <w:r w:rsidR="008E63AE">
        <w:rPr>
          <w:lang w:val="en-US" w:eastAsia="ar-SA"/>
        </w:rPr>
        <w:t xml:space="preserve">motion program (the PP or the DP) </w:t>
      </w:r>
      <w:r w:rsidR="00F02A83">
        <w:rPr>
          <w:lang w:val="en-US" w:eastAsia="ar-SA"/>
        </w:rPr>
        <w:t>has been computed.</w:t>
      </w:r>
    </w:p>
    <w:p w14:paraId="45E50591" w14:textId="77777777" w:rsidR="00F02A83" w:rsidRDefault="00F02A83" w:rsidP="00F02A83">
      <w:pPr>
        <w:rPr>
          <w:lang w:val="en-US" w:eastAsia="ar-SA"/>
        </w:rPr>
      </w:pPr>
      <w:r>
        <w:rPr>
          <w:lang w:val="en-US" w:eastAsia="ar-SA"/>
        </w:rPr>
        <w:t>Each motion sentence must be written in two lines (corresponding to the two rotors of a RP), and has the following format:</w:t>
      </w:r>
    </w:p>
    <w:p w14:paraId="7E136882" w14:textId="77777777" w:rsidR="00F02A83" w:rsidRPr="001E1E5E" w:rsidRDefault="00F02A83" w:rsidP="00F02A83">
      <w:pPr>
        <w:rPr>
          <w:lang w:val="en-US" w:eastAsia="ar-SA"/>
        </w:rPr>
      </w:pPr>
      <w:proofErr w:type="spellStart"/>
      <w:proofErr w:type="gramStart"/>
      <w:r>
        <w:rPr>
          <w:lang w:val="en-US" w:eastAsia="ar-SA"/>
        </w:rPr>
        <w:t>rp</w:t>
      </w:r>
      <w:proofErr w:type="spellEnd"/>
      <w:r>
        <w:rPr>
          <w:lang w:val="en-US" w:eastAsia="ar-SA"/>
        </w:rPr>
        <w:t>&lt;</w:t>
      </w:r>
      <w:proofErr w:type="gramEnd"/>
      <w:r>
        <w:rPr>
          <w:lang w:val="en-US" w:eastAsia="ar-SA"/>
        </w:rPr>
        <w:t>Id&gt; r1 &lt;p_1&gt;</w:t>
      </w:r>
    </w:p>
    <w:p w14:paraId="499D4574" w14:textId="77777777" w:rsidR="00F02A83" w:rsidRDefault="00F02A83" w:rsidP="00F02A83">
      <w:pPr>
        <w:spacing w:before="0"/>
        <w:rPr>
          <w:lang w:val="en-US" w:eastAsia="ar-SA"/>
        </w:rPr>
      </w:pPr>
      <w:proofErr w:type="spellStart"/>
      <w:proofErr w:type="gramStart"/>
      <w:r>
        <w:rPr>
          <w:lang w:val="en-US" w:eastAsia="ar-SA"/>
        </w:rPr>
        <w:t>rp</w:t>
      </w:r>
      <w:proofErr w:type="spellEnd"/>
      <w:r>
        <w:rPr>
          <w:lang w:val="en-US" w:eastAsia="ar-SA"/>
        </w:rPr>
        <w:t>&lt;</w:t>
      </w:r>
      <w:proofErr w:type="gramEnd"/>
      <w:r>
        <w:rPr>
          <w:lang w:val="en-US" w:eastAsia="ar-SA"/>
        </w:rPr>
        <w:t>Id&gt; r2 &lt;p___3&gt;</w:t>
      </w:r>
    </w:p>
    <w:p w14:paraId="317E414B" w14:textId="77777777" w:rsidR="00F02A83" w:rsidRDefault="009F3C53" w:rsidP="00F02A83">
      <w:pPr>
        <w:rPr>
          <w:lang w:val="en-US" w:eastAsia="ar-SA"/>
        </w:rPr>
      </w:pPr>
      <w:proofErr w:type="gramStart"/>
      <w:r>
        <w:rPr>
          <w:lang w:val="en-US" w:eastAsia="ar-SA"/>
        </w:rPr>
        <w:t>where</w:t>
      </w:r>
      <w:proofErr w:type="gramEnd"/>
      <w:r w:rsidR="00E0052E">
        <w:rPr>
          <w:lang w:val="en-US" w:eastAsia="ar-SA"/>
        </w:rPr>
        <w:t>:</w:t>
      </w:r>
    </w:p>
    <w:p w14:paraId="539B9F08" w14:textId="77777777" w:rsidR="00F02A83" w:rsidRDefault="00F02A83" w:rsidP="00F02A83">
      <w:pPr>
        <w:numPr>
          <w:ilvl w:val="0"/>
          <w:numId w:val="6"/>
        </w:numPr>
        <w:rPr>
          <w:lang w:val="en-US" w:eastAsia="ar-SA"/>
        </w:rPr>
      </w:pPr>
      <w:r>
        <w:rPr>
          <w:lang w:val="en-US" w:eastAsia="ar-SA"/>
        </w:rPr>
        <w:lastRenderedPageBreak/>
        <w:t>&lt;Id&gt; represents the Id of the RP, completed with zeros on the left to get the length of two figures.</w:t>
      </w:r>
    </w:p>
    <w:p w14:paraId="1430C602" w14:textId="77777777" w:rsidR="00F02A83" w:rsidRPr="001E1E5E" w:rsidRDefault="00F02A83" w:rsidP="00F02A83">
      <w:pPr>
        <w:numPr>
          <w:ilvl w:val="0"/>
          <w:numId w:val="6"/>
        </w:numPr>
        <w:spacing w:before="0"/>
        <w:rPr>
          <w:lang w:val="en-US" w:eastAsia="ar-SA"/>
        </w:rPr>
      </w:pPr>
      <w:r>
        <w:rPr>
          <w:lang w:val="en-US" w:eastAsia="ar-SA"/>
        </w:rPr>
        <w:t>&lt;p_1&gt;:  is the position</w:t>
      </w:r>
      <w:r w:rsidR="00EC5EAE">
        <w:rPr>
          <w:lang w:val="en-US" w:eastAsia="ar-SA"/>
        </w:rPr>
        <w:t xml:space="preserve"> (in steps)</w:t>
      </w:r>
      <w:r>
        <w:rPr>
          <w:lang w:val="en-US" w:eastAsia="ar-SA"/>
        </w:rPr>
        <w:t xml:space="preserve"> where the rotor 1 of the RP is going to be moved.</w:t>
      </w:r>
    </w:p>
    <w:p w14:paraId="2E28F4DF" w14:textId="77777777" w:rsidR="00F02A83" w:rsidRDefault="00F02A83" w:rsidP="00F02A83">
      <w:pPr>
        <w:numPr>
          <w:ilvl w:val="0"/>
          <w:numId w:val="6"/>
        </w:numPr>
        <w:spacing w:before="0"/>
        <w:rPr>
          <w:lang w:val="en-US" w:eastAsia="ar-SA"/>
        </w:rPr>
      </w:pPr>
      <w:r>
        <w:rPr>
          <w:lang w:val="en-US" w:eastAsia="ar-SA"/>
        </w:rPr>
        <w:t>&lt;p___3&gt;: is the position</w:t>
      </w:r>
      <w:r w:rsidR="00EC5EAE">
        <w:rPr>
          <w:lang w:val="en-US" w:eastAsia="ar-SA"/>
        </w:rPr>
        <w:t xml:space="preserve"> (in steps)</w:t>
      </w:r>
      <w:r>
        <w:rPr>
          <w:lang w:val="en-US" w:eastAsia="ar-SA"/>
        </w:rPr>
        <w:t xml:space="preserve"> where the rotor 2 of the RP is going to be moved.</w:t>
      </w:r>
    </w:p>
    <w:p w14:paraId="7446E70D" w14:textId="77777777" w:rsidR="00F02A83" w:rsidRDefault="00F02A83" w:rsidP="00F02A83">
      <w:pPr>
        <w:spacing w:before="0"/>
        <w:rPr>
          <w:lang w:val="en-US" w:eastAsia="ar-SA"/>
        </w:rPr>
      </w:pPr>
    </w:p>
    <w:p w14:paraId="5F1AC7F8" w14:textId="77777777" w:rsidR="00AF0715" w:rsidRDefault="00F02A83" w:rsidP="00F02A83">
      <w:pPr>
        <w:spacing w:before="0"/>
        <w:rPr>
          <w:lang w:val="en-US"/>
        </w:rPr>
      </w:pPr>
      <w:r w:rsidRPr="00BD02AC">
        <w:rPr>
          <w:lang w:val="en-US"/>
        </w:rPr>
        <w:t>We note that (&lt;p_1</w:t>
      </w:r>
      <w:r w:rsidRPr="004F6BF2">
        <w:rPr>
          <w:lang w:val="en-US"/>
        </w:rPr>
        <w:t>&gt;, &lt;p___3&gt;) are the posi</w:t>
      </w:r>
      <w:r>
        <w:rPr>
          <w:lang w:val="en-US"/>
        </w:rPr>
        <w:t>t</w:t>
      </w:r>
      <w:r w:rsidRPr="004F6BF2">
        <w:rPr>
          <w:lang w:val="en-US"/>
        </w:rPr>
        <w:t>ions where the rotors shall be moved.</w:t>
      </w:r>
    </w:p>
    <w:p w14:paraId="217664D0" w14:textId="77777777" w:rsidR="00F02A83" w:rsidRDefault="00F02A83" w:rsidP="00F02A83">
      <w:pPr>
        <w:spacing w:before="0"/>
        <w:rPr>
          <w:lang w:val="en-US"/>
        </w:rPr>
      </w:pPr>
      <w:r>
        <w:rPr>
          <w:lang w:val="en-US"/>
        </w:rPr>
        <w:t xml:space="preserve">Therefore, in the case of computing a </w:t>
      </w:r>
      <w:proofErr w:type="spellStart"/>
      <w:r>
        <w:rPr>
          <w:lang w:val="en-US"/>
        </w:rPr>
        <w:t>depositioning</w:t>
      </w:r>
      <w:proofErr w:type="spellEnd"/>
      <w:r>
        <w:rPr>
          <w:lang w:val="en-US"/>
        </w:rPr>
        <w:t xml:space="preserve"> program, the final instructions for each </w:t>
      </w:r>
      <w:r w:rsidRPr="00BD02AC">
        <w:rPr>
          <w:lang w:val="en-US"/>
        </w:rPr>
        <w:t>rotor of each</w:t>
      </w:r>
      <w:r>
        <w:rPr>
          <w:lang w:val="en-US"/>
        </w:rPr>
        <w:t xml:space="preserve"> RP will be:</w:t>
      </w:r>
    </w:p>
    <w:p w14:paraId="560652BB" w14:textId="77777777" w:rsidR="00F02A83" w:rsidRPr="0043402F" w:rsidRDefault="00F02A83" w:rsidP="00F02A83">
      <w:pPr>
        <w:spacing w:before="0" w:line="240" w:lineRule="atLeast"/>
        <w:rPr>
          <w:rFonts w:ascii="Consolas" w:hAnsi="Consolas" w:cs="Consolas"/>
          <w:sz w:val="20"/>
          <w:szCs w:val="20"/>
          <w:lang w:val="en-US"/>
        </w:rPr>
      </w:pPr>
      <w:proofErr w:type="spellStart"/>
      <w:proofErr w:type="gramStart"/>
      <w:r>
        <w:rPr>
          <w:rFonts w:ascii="Consolas" w:hAnsi="Consolas" w:cs="Consolas"/>
          <w:sz w:val="20"/>
          <w:szCs w:val="20"/>
          <w:lang w:val="en-US"/>
        </w:rPr>
        <w:t>rpid</w:t>
      </w:r>
      <w:proofErr w:type="spellEnd"/>
      <w:proofErr w:type="gramEnd"/>
      <w:r w:rsidRPr="0043402F">
        <w:rPr>
          <w:rFonts w:ascii="Consolas" w:hAnsi="Consolas" w:cs="Consolas"/>
          <w:sz w:val="20"/>
          <w:szCs w:val="20"/>
          <w:lang w:val="en-US"/>
        </w:rPr>
        <w:t xml:space="preserve"> r1 </w:t>
      </w:r>
      <w:r>
        <w:rPr>
          <w:rFonts w:ascii="Consolas" w:hAnsi="Consolas" w:cs="Consolas"/>
          <w:sz w:val="20"/>
          <w:szCs w:val="20"/>
          <w:lang w:val="en-US"/>
        </w:rPr>
        <w:t>0</w:t>
      </w:r>
    </w:p>
    <w:p w14:paraId="4BA0C199" w14:textId="77777777" w:rsidR="00F02A83" w:rsidRDefault="00F02A83" w:rsidP="00F02A83">
      <w:pPr>
        <w:spacing w:before="0" w:line="240" w:lineRule="atLeast"/>
        <w:rPr>
          <w:rFonts w:ascii="Consolas" w:hAnsi="Consolas" w:cs="Consolas"/>
          <w:sz w:val="20"/>
          <w:szCs w:val="20"/>
          <w:lang w:val="en-US"/>
        </w:rPr>
      </w:pPr>
      <w:proofErr w:type="spellStart"/>
      <w:proofErr w:type="gramStart"/>
      <w:r>
        <w:rPr>
          <w:rFonts w:ascii="Consolas" w:hAnsi="Consolas" w:cs="Consolas"/>
          <w:sz w:val="20"/>
          <w:szCs w:val="20"/>
          <w:lang w:val="en-US"/>
        </w:rPr>
        <w:t>rpid</w:t>
      </w:r>
      <w:proofErr w:type="spellEnd"/>
      <w:proofErr w:type="gramEnd"/>
      <w:r w:rsidRPr="0043402F">
        <w:rPr>
          <w:rFonts w:ascii="Consolas" w:hAnsi="Consolas" w:cs="Consolas"/>
          <w:sz w:val="20"/>
          <w:szCs w:val="20"/>
          <w:lang w:val="en-US"/>
        </w:rPr>
        <w:t xml:space="preserve"> r2 </w:t>
      </w:r>
      <w:r>
        <w:rPr>
          <w:rFonts w:ascii="Consolas" w:hAnsi="Consolas" w:cs="Consolas"/>
          <w:sz w:val="20"/>
          <w:szCs w:val="20"/>
          <w:lang w:val="en-US"/>
        </w:rPr>
        <w:t>0</w:t>
      </w:r>
    </w:p>
    <w:p w14:paraId="712FF979" w14:textId="77777777" w:rsidR="00F02A83" w:rsidRDefault="00AF0715" w:rsidP="002817E2">
      <w:pPr>
        <w:rPr>
          <w:rFonts w:ascii="Consolas" w:hAnsi="Consolas" w:cs="Consolas"/>
          <w:sz w:val="20"/>
          <w:szCs w:val="20"/>
          <w:lang w:val="en-US"/>
        </w:rPr>
      </w:pPr>
      <w:r>
        <w:rPr>
          <w:lang w:val="en-US"/>
        </w:rPr>
        <w:t>I</w:t>
      </w:r>
      <w:r w:rsidRPr="00F7324A">
        <w:rPr>
          <w:lang w:val="en-US" w:eastAsia="ar-SA"/>
        </w:rPr>
        <w:t>n the case of a positioning program, the final instructions for each rotor of each RP are not necessarily (0,</w:t>
      </w:r>
      <w:r>
        <w:rPr>
          <w:lang w:val="en-US" w:eastAsia="ar-SA"/>
        </w:rPr>
        <w:t xml:space="preserve"> </w:t>
      </w:r>
      <w:r w:rsidRPr="00F7324A">
        <w:rPr>
          <w:lang w:val="en-US" w:eastAsia="ar-SA"/>
        </w:rPr>
        <w:t>0) since the final positions must be the ones corresponding to the coordinates of the corresponding source.</w:t>
      </w:r>
    </w:p>
    <w:p w14:paraId="58829091" w14:textId="77777777" w:rsidR="00F02A83" w:rsidRPr="00F7324A" w:rsidRDefault="00F02A83" w:rsidP="00752A5A">
      <w:pPr>
        <w:pStyle w:val="Ttulo2"/>
      </w:pPr>
      <w:bookmarkStart w:id="49" w:name="_Toc443848796"/>
      <w:bookmarkStart w:id="50" w:name="_Toc443848800"/>
      <w:bookmarkStart w:id="51" w:name="_Toc443848822"/>
      <w:bookmarkStart w:id="52" w:name="_Toc490314195"/>
      <w:bookmarkEnd w:id="49"/>
      <w:bookmarkEnd w:id="50"/>
      <w:bookmarkEnd w:id="51"/>
      <w:r w:rsidRPr="00F7324A">
        <w:t>File containing other output data</w:t>
      </w:r>
      <w:bookmarkEnd w:id="52"/>
    </w:p>
    <w:p w14:paraId="23F0DD06" w14:textId="3CBBFB84" w:rsidR="00F02A83" w:rsidRDefault="00F02A83" w:rsidP="00F02A83">
      <w:pPr>
        <w:rPr>
          <w:lang w:val="en-US" w:eastAsia="ar-SA"/>
        </w:rPr>
      </w:pPr>
      <w:r w:rsidRPr="00F7324A">
        <w:rPr>
          <w:lang w:val="en-US" w:eastAsia="ar-SA"/>
        </w:rPr>
        <w:t xml:space="preserve">This file, named </w:t>
      </w:r>
      <w:proofErr w:type="spellStart"/>
      <w:r w:rsidR="00305034" w:rsidRPr="00190DF6">
        <w:rPr>
          <w:b/>
          <w:lang w:val="en-US" w:eastAsia="ar-SA"/>
        </w:rPr>
        <w:t>PairPPDP_</w:t>
      </w:r>
      <w:r w:rsidR="0070318D" w:rsidRPr="002817E2">
        <w:rPr>
          <w:rFonts w:ascii="Courier New" w:hAnsi="Courier New" w:cs="Courier New"/>
          <w:b/>
          <w:sz w:val="20"/>
          <w:szCs w:val="20"/>
          <w:lang w:val="en-US" w:eastAsia="ar-SA"/>
        </w:rPr>
        <w:t>other</w:t>
      </w:r>
      <w:r w:rsidR="00305034">
        <w:rPr>
          <w:rFonts w:ascii="Courier New" w:hAnsi="Courier New" w:cs="Courier New"/>
          <w:b/>
          <w:sz w:val="20"/>
          <w:szCs w:val="20"/>
          <w:lang w:val="en-US" w:eastAsia="ar-SA"/>
        </w:rPr>
        <w:t>-</w:t>
      </w:r>
      <w:r w:rsidRPr="0070318D">
        <w:rPr>
          <w:rFonts w:ascii="Courier New" w:hAnsi="Courier New" w:cs="Courier New"/>
          <w:b/>
          <w:sz w:val="20"/>
          <w:szCs w:val="20"/>
          <w:lang w:val="en-US" w:eastAsia="ar-SA"/>
        </w:rPr>
        <w:t>outputs</w:t>
      </w:r>
      <w:r w:rsidR="00305034">
        <w:rPr>
          <w:rFonts w:ascii="Courier New" w:hAnsi="Courier New" w:cs="Courier New"/>
          <w:b/>
          <w:sz w:val="20"/>
          <w:szCs w:val="20"/>
          <w:lang w:val="en-US" w:eastAsia="ar-SA"/>
        </w:rPr>
        <w:t>_</w:t>
      </w:r>
      <w:r w:rsidRPr="0070318D">
        <w:rPr>
          <w:rFonts w:ascii="Courier New" w:hAnsi="Courier New" w:cs="Courier New"/>
          <w:b/>
          <w:sz w:val="20"/>
          <w:szCs w:val="20"/>
          <w:lang w:val="en-US" w:eastAsia="ar-SA"/>
        </w:rPr>
        <w:t>from</w:t>
      </w:r>
      <w:proofErr w:type="spellEnd"/>
      <w:r w:rsidR="00305034">
        <w:rPr>
          <w:rFonts w:ascii="Courier New" w:hAnsi="Courier New" w:cs="Courier New"/>
          <w:b/>
          <w:sz w:val="20"/>
          <w:szCs w:val="20"/>
          <w:lang w:val="en-US" w:eastAsia="ar-SA"/>
        </w:rPr>
        <w:t>_</w:t>
      </w:r>
      <w:r w:rsidRPr="0070318D">
        <w:rPr>
          <w:rFonts w:ascii="Courier New" w:hAnsi="Courier New" w:cs="Courier New"/>
          <w:b/>
          <w:sz w:val="20"/>
          <w:szCs w:val="20"/>
          <w:lang w:val="en-US" w:eastAsia="ar-SA"/>
        </w:rPr>
        <w:t>&lt;</w:t>
      </w:r>
      <w:proofErr w:type="spellStart"/>
      <w:r w:rsidRPr="0070318D">
        <w:rPr>
          <w:rFonts w:ascii="Courier New" w:hAnsi="Courier New" w:cs="Courier New"/>
          <w:b/>
          <w:sz w:val="20"/>
          <w:szCs w:val="20"/>
          <w:lang w:val="en-US" w:eastAsia="ar-SA"/>
        </w:rPr>
        <w:t>inputfile</w:t>
      </w:r>
      <w:r w:rsidR="006A260D" w:rsidRPr="0070318D">
        <w:rPr>
          <w:rFonts w:ascii="Courier New" w:hAnsi="Courier New" w:cs="Courier New"/>
          <w:b/>
          <w:sz w:val="20"/>
          <w:szCs w:val="20"/>
          <w:lang w:val="en-US" w:eastAsia="ar-SA"/>
        </w:rPr>
        <w:t>name</w:t>
      </w:r>
      <w:proofErr w:type="spellEnd"/>
      <w:r w:rsidRPr="0070318D">
        <w:rPr>
          <w:rFonts w:ascii="Courier New" w:hAnsi="Courier New" w:cs="Courier New"/>
          <w:b/>
          <w:sz w:val="20"/>
          <w:szCs w:val="20"/>
          <w:lang w:val="en-US" w:eastAsia="ar-SA"/>
        </w:rPr>
        <w:t>&gt;</w:t>
      </w:r>
      <w:r w:rsidRPr="00F7324A">
        <w:rPr>
          <w:lang w:val="en-US" w:eastAsia="ar-SA"/>
        </w:rPr>
        <w:t>, is intended</w:t>
      </w:r>
      <w:r>
        <w:rPr>
          <w:lang w:val="en-US" w:eastAsia="ar-SA"/>
        </w:rPr>
        <w:t xml:space="preserve"> to contain simple data generated by the application.</w:t>
      </w:r>
    </w:p>
    <w:p w14:paraId="65A80F72" w14:textId="12ACDE35" w:rsidR="00A66F12" w:rsidRDefault="00F02A83" w:rsidP="00F02A83">
      <w:pPr>
        <w:rPr>
          <w:lang w:val="en-US" w:eastAsia="ar-SA"/>
        </w:rPr>
      </w:pPr>
      <w:r>
        <w:rPr>
          <w:lang w:val="en-US" w:eastAsia="ar-SA"/>
        </w:rPr>
        <w:t>Example: ‘</w:t>
      </w:r>
      <w:r w:rsidR="001D56DE">
        <w:rPr>
          <w:lang w:val="en-US" w:eastAsia="ar-SA"/>
        </w:rPr>
        <w:t>other_</w:t>
      </w:r>
      <w:r>
        <w:rPr>
          <w:lang w:val="en-US" w:eastAsia="ar-SA"/>
        </w:rPr>
        <w:t>outputs-from-megara-cb0.txt’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F02A83" w:rsidRPr="00C0301B" w14:paraId="28C0C7F3" w14:textId="77777777">
        <w:tc>
          <w:tcPr>
            <w:tcW w:w="8720" w:type="dxa"/>
            <w:shd w:val="clear" w:color="auto" w:fill="auto"/>
          </w:tcPr>
          <w:p w14:paraId="7B657DE6"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Pair (PP, DP) outputs generated from FMOSA megara_2p0e5_000003.txt</w:t>
            </w:r>
          </w:p>
          <w:p w14:paraId="7F9BD98F"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Generated with FMPT version 4.8.0</w:t>
            </w:r>
          </w:p>
          <w:p w14:paraId="18F650A4"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Date of generation: 2017-05-31T09:04:50</w:t>
            </w:r>
          </w:p>
          <w:p w14:paraId="3C8069A3"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This pair (PP, DP) has been generated without enabled-not-operative RPs.</w:t>
            </w:r>
          </w:p>
          <w:p w14:paraId="256165B0"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WARNING! the FMOSA contains collided items (either EAs or RPs):</w:t>
            </w:r>
          </w:p>
          <w:p w14:paraId="2486D1C1"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Collided items: {{RP19, RP27}, {RP20, RP28}, {RP48, RP54}, {RP69, RP92}}</w:t>
            </w:r>
          </w:p>
          <w:p w14:paraId="63299128"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Collided RP ids: {19, 20, 27, 28, 48, 54, 69, 92}</w:t>
            </w:r>
          </w:p>
          <w:p w14:paraId="4CB2A6A3"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The initial positions of the collided or obstructed RPs match with their observing positions.</w:t>
            </w:r>
          </w:p>
          <w:p w14:paraId="7CAFA5C2"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A pair (PP, DP) is suitable to be executed when it is valid (avoid collisions) and there aren't</w:t>
            </w:r>
          </w:p>
          <w:p w14:paraId="79770EEA"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xml:space="preserve"># dangerous RPs in the Fiber MOS (enabled-not-operative RPs with fault type dynamic or </w:t>
            </w:r>
            <w:proofErr w:type="spellStart"/>
            <w:r w:rsidRPr="00190DF6">
              <w:rPr>
                <w:rFonts w:ascii="Consolas" w:hAnsi="Consolas" w:cs="Consolas"/>
                <w:sz w:val="18"/>
                <w:szCs w:val="18"/>
                <w:lang w:val="en-US"/>
              </w:rPr>
              <w:t>unknowledge</w:t>
            </w:r>
            <w:proofErr w:type="spellEnd"/>
            <w:r w:rsidRPr="00190DF6">
              <w:rPr>
                <w:rFonts w:ascii="Consolas" w:hAnsi="Consolas" w:cs="Consolas"/>
                <w:sz w:val="18"/>
                <w:szCs w:val="18"/>
                <w:lang w:val="en-US"/>
              </w:rPr>
              <w:t>),</w:t>
            </w:r>
          </w:p>
          <w:p w14:paraId="6784288F"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xml:space="preserve"># </w:t>
            </w:r>
            <w:proofErr w:type="gramStart"/>
            <w:r w:rsidRPr="00190DF6">
              <w:rPr>
                <w:rFonts w:ascii="Consolas" w:hAnsi="Consolas" w:cs="Consolas"/>
                <w:sz w:val="18"/>
                <w:szCs w:val="18"/>
                <w:lang w:val="en-US"/>
              </w:rPr>
              <w:t>and</w:t>
            </w:r>
            <w:proofErr w:type="gramEnd"/>
            <w:r w:rsidRPr="00190DF6">
              <w:rPr>
                <w:rFonts w:ascii="Consolas" w:hAnsi="Consolas" w:cs="Consolas"/>
                <w:sz w:val="18"/>
                <w:szCs w:val="18"/>
                <w:lang w:val="en-US"/>
              </w:rPr>
              <w:t xml:space="preserve"> there aren't neither collided nor obstructed RPs.</w:t>
            </w:r>
          </w:p>
          <w:p w14:paraId="5414D209"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According the actual status of the FMPT, this pair (PP, DP) is not suitable to be executed.</w:t>
            </w:r>
          </w:p>
          <w:p w14:paraId="3DCA862D"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p>
          <w:p w14:paraId="1D8A3D33"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Positioning program</w:t>
            </w:r>
          </w:p>
          <w:p w14:paraId="5B5A80A1"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ERROR! This PP produces a collision when it is executed starting from the initial positions.</w:t>
            </w:r>
          </w:p>
          <w:p w14:paraId="3A0575AF"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All radial movements of this PP keep a security distance upper or equal to 1 mm.</w:t>
            </w:r>
          </w:p>
          <w:p w14:paraId="7E808234"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p>
          <w:p w14:paraId="230FF79C"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xml:space="preserve"># </w:t>
            </w:r>
            <w:proofErr w:type="spellStart"/>
            <w:r w:rsidRPr="00190DF6">
              <w:rPr>
                <w:rFonts w:ascii="Consolas" w:hAnsi="Consolas" w:cs="Consolas"/>
                <w:sz w:val="18"/>
                <w:szCs w:val="18"/>
                <w:lang w:val="en-US"/>
              </w:rPr>
              <w:t>Depositioning</w:t>
            </w:r>
            <w:proofErr w:type="spellEnd"/>
            <w:r w:rsidRPr="00190DF6">
              <w:rPr>
                <w:rFonts w:ascii="Consolas" w:hAnsi="Consolas" w:cs="Consolas"/>
                <w:sz w:val="18"/>
                <w:szCs w:val="18"/>
                <w:lang w:val="en-US"/>
              </w:rPr>
              <w:t xml:space="preserve"> program</w:t>
            </w:r>
          </w:p>
          <w:p w14:paraId="369AD2BF"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This DP avoids collisions when it is executed starting from the observing positions.</w:t>
            </w:r>
          </w:p>
          <w:p w14:paraId="6C93B044"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All radial movements of this DP keep a security distance upper or equal to 1 mm.</w:t>
            </w:r>
          </w:p>
          <w:p w14:paraId="78DE1A75"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p>
          <w:p w14:paraId="7BAA0126"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proofErr w:type="spellStart"/>
            <w:r w:rsidRPr="00190DF6">
              <w:rPr>
                <w:rFonts w:ascii="Consolas" w:hAnsi="Consolas" w:cs="Consolas"/>
                <w:sz w:val="18"/>
                <w:szCs w:val="18"/>
                <w:lang w:val="en-US"/>
              </w:rPr>
              <w:t>PPvalid</w:t>
            </w:r>
            <w:proofErr w:type="spellEnd"/>
            <w:r w:rsidRPr="00190DF6">
              <w:rPr>
                <w:rFonts w:ascii="Consolas" w:hAnsi="Consolas" w:cs="Consolas"/>
                <w:sz w:val="18"/>
                <w:szCs w:val="18"/>
                <w:lang w:val="en-US"/>
              </w:rPr>
              <w:t>: False</w:t>
            </w:r>
          </w:p>
          <w:p w14:paraId="43FAF861"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proofErr w:type="spellStart"/>
            <w:r w:rsidRPr="00190DF6">
              <w:rPr>
                <w:rFonts w:ascii="Consolas" w:hAnsi="Consolas" w:cs="Consolas"/>
                <w:sz w:val="18"/>
                <w:szCs w:val="18"/>
                <w:lang w:val="en-US"/>
              </w:rPr>
              <w:t>DPvalid</w:t>
            </w:r>
            <w:proofErr w:type="spellEnd"/>
            <w:r w:rsidRPr="00190DF6">
              <w:rPr>
                <w:rFonts w:ascii="Consolas" w:hAnsi="Consolas" w:cs="Consolas"/>
                <w:sz w:val="18"/>
                <w:szCs w:val="18"/>
                <w:lang w:val="en-US"/>
              </w:rPr>
              <w:t>: True</w:t>
            </w:r>
          </w:p>
          <w:p w14:paraId="0E177888"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Collided: {19, 20, 27, 28, 48, 54, 69, 92}</w:t>
            </w:r>
          </w:p>
          <w:p w14:paraId="3577C456" w14:textId="77777777" w:rsidR="006548BA" w:rsidRPr="00190DF6" w:rsidRDefault="006548BA" w:rsidP="006548BA">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Obstructed: {}</w:t>
            </w:r>
          </w:p>
          <w:p w14:paraId="457EB3B4" w14:textId="10C3088F" w:rsidR="00F02A83" w:rsidRPr="00190DF6" w:rsidRDefault="006548BA" w:rsidP="002F2F2B">
            <w:pPr>
              <w:tabs>
                <w:tab w:val="left" w:pos="1769"/>
              </w:tabs>
              <w:autoSpaceDE w:val="0"/>
              <w:autoSpaceDN w:val="0"/>
              <w:adjustRightInd w:val="0"/>
              <w:spacing w:before="0" w:line="240" w:lineRule="auto"/>
              <w:jc w:val="left"/>
              <w:rPr>
                <w:rFonts w:ascii="Consolas" w:hAnsi="Consolas" w:cs="Consolas"/>
                <w:sz w:val="18"/>
                <w:szCs w:val="18"/>
                <w:lang w:val="en-US" w:eastAsia="en-US"/>
              </w:rPr>
            </w:pPr>
            <w:r w:rsidRPr="00190DF6">
              <w:rPr>
                <w:rFonts w:ascii="Consolas" w:hAnsi="Consolas" w:cs="Consolas"/>
                <w:sz w:val="18"/>
                <w:szCs w:val="18"/>
                <w:lang w:val="en-US"/>
              </w:rPr>
              <w:t>Collided (including EAs): {{RP19, RP27}, {RP20, RP28}, {RP48, RP54}, {RP69, RP92}}</w:t>
            </w:r>
          </w:p>
        </w:tc>
      </w:tr>
    </w:tbl>
    <w:p w14:paraId="06C37AAA" w14:textId="77777777" w:rsidR="00F02A83" w:rsidRPr="000067D2" w:rsidRDefault="00F02A83" w:rsidP="00F02A83">
      <w:pPr>
        <w:rPr>
          <w:lang w:val="en-US"/>
        </w:rPr>
      </w:pPr>
      <w:r w:rsidRPr="000067D2">
        <w:rPr>
          <w:lang w:val="en-US"/>
        </w:rPr>
        <w:t>Where:</w:t>
      </w:r>
    </w:p>
    <w:p w14:paraId="144586E1" w14:textId="77777777" w:rsidR="008A2316" w:rsidRPr="00AE6D25" w:rsidDel="00D96C91" w:rsidRDefault="008A2316" w:rsidP="008A2316">
      <w:pPr>
        <w:numPr>
          <w:ilvl w:val="0"/>
          <w:numId w:val="6"/>
        </w:numPr>
        <w:autoSpaceDE w:val="0"/>
        <w:autoSpaceDN w:val="0"/>
        <w:adjustRightInd w:val="0"/>
        <w:rPr>
          <w:szCs w:val="20"/>
          <w:lang w:val="en-US" w:eastAsia="en-US"/>
        </w:rPr>
      </w:pPr>
      <w:r w:rsidRPr="00AE6D25">
        <w:rPr>
          <w:szCs w:val="20"/>
          <w:lang w:val="en-US" w:eastAsia="en-US"/>
        </w:rPr>
        <w:lastRenderedPageBreak/>
        <w:t>“</w:t>
      </w:r>
      <w:proofErr w:type="spellStart"/>
      <w:r>
        <w:rPr>
          <w:szCs w:val="20"/>
          <w:lang w:val="en-US" w:eastAsia="en-US"/>
        </w:rPr>
        <w:t>PPvalid</w:t>
      </w:r>
      <w:proofErr w:type="spellEnd"/>
      <w:r w:rsidRPr="00AE6D25">
        <w:rPr>
          <w:szCs w:val="20"/>
          <w:lang w:val="en-US" w:eastAsia="en-US"/>
        </w:rPr>
        <w:t>”: indicates if the positioning program ha</w:t>
      </w:r>
      <w:r w:rsidR="00446472">
        <w:rPr>
          <w:szCs w:val="20"/>
          <w:lang w:val="en-US" w:eastAsia="en-US"/>
        </w:rPr>
        <w:t>s</w:t>
      </w:r>
      <w:r w:rsidRPr="00AE6D25">
        <w:rPr>
          <w:szCs w:val="20"/>
          <w:lang w:val="en-US" w:eastAsia="en-US"/>
        </w:rPr>
        <w:t xml:space="preserve"> been successfully generated or</w:t>
      </w:r>
      <w:r>
        <w:rPr>
          <w:szCs w:val="20"/>
          <w:lang w:val="en-US" w:eastAsia="en-US"/>
        </w:rPr>
        <w:t xml:space="preserve"> conversely the (PP, DP) could not</w:t>
      </w:r>
      <w:r w:rsidRPr="00AE6D25">
        <w:rPr>
          <w:szCs w:val="20"/>
          <w:lang w:val="en-US" w:eastAsia="en-US"/>
        </w:rPr>
        <w:t xml:space="preserve"> be obtained. </w:t>
      </w:r>
    </w:p>
    <w:p w14:paraId="4A542547" w14:textId="77777777" w:rsidR="008A2316" w:rsidRPr="00AE6D25" w:rsidDel="00D96C91" w:rsidRDefault="008A2316" w:rsidP="008A2316">
      <w:pPr>
        <w:numPr>
          <w:ilvl w:val="0"/>
          <w:numId w:val="6"/>
        </w:numPr>
        <w:autoSpaceDE w:val="0"/>
        <w:autoSpaceDN w:val="0"/>
        <w:adjustRightInd w:val="0"/>
        <w:rPr>
          <w:szCs w:val="20"/>
          <w:lang w:val="en-US" w:eastAsia="en-US"/>
        </w:rPr>
      </w:pPr>
      <w:r w:rsidRPr="00AE6D25" w:rsidDel="008A2316">
        <w:rPr>
          <w:szCs w:val="20"/>
          <w:lang w:val="en-US" w:eastAsia="en-US"/>
        </w:rPr>
        <w:t xml:space="preserve"> </w:t>
      </w:r>
      <w:r w:rsidRPr="00AE6D25">
        <w:rPr>
          <w:szCs w:val="20"/>
          <w:lang w:val="en-US" w:eastAsia="en-US"/>
        </w:rPr>
        <w:t>“</w:t>
      </w:r>
      <w:proofErr w:type="spellStart"/>
      <w:r>
        <w:rPr>
          <w:szCs w:val="20"/>
          <w:lang w:val="en-US" w:eastAsia="en-US"/>
        </w:rPr>
        <w:t>DPvalid</w:t>
      </w:r>
      <w:proofErr w:type="spellEnd"/>
      <w:r w:rsidRPr="00AE6D25">
        <w:rPr>
          <w:szCs w:val="20"/>
          <w:lang w:val="en-US" w:eastAsia="en-US"/>
        </w:rPr>
        <w:t xml:space="preserve">”: indicates if the </w:t>
      </w:r>
      <w:proofErr w:type="spellStart"/>
      <w:r>
        <w:rPr>
          <w:szCs w:val="20"/>
          <w:lang w:val="en-US" w:eastAsia="en-US"/>
        </w:rPr>
        <w:t>de</w:t>
      </w:r>
      <w:r w:rsidRPr="00AE6D25">
        <w:rPr>
          <w:szCs w:val="20"/>
          <w:lang w:val="en-US" w:eastAsia="en-US"/>
        </w:rPr>
        <w:t>positioning</w:t>
      </w:r>
      <w:proofErr w:type="spellEnd"/>
      <w:r w:rsidRPr="00AE6D25">
        <w:rPr>
          <w:szCs w:val="20"/>
          <w:lang w:val="en-US" w:eastAsia="en-US"/>
        </w:rPr>
        <w:t xml:space="preserve"> program ha</w:t>
      </w:r>
      <w:r w:rsidR="00446472">
        <w:rPr>
          <w:szCs w:val="20"/>
          <w:lang w:val="en-US" w:eastAsia="en-US"/>
        </w:rPr>
        <w:t>s</w:t>
      </w:r>
      <w:r w:rsidRPr="00AE6D25">
        <w:rPr>
          <w:szCs w:val="20"/>
          <w:lang w:val="en-US" w:eastAsia="en-US"/>
        </w:rPr>
        <w:t xml:space="preserve"> been successfully generated or</w:t>
      </w:r>
      <w:r>
        <w:rPr>
          <w:szCs w:val="20"/>
          <w:lang w:val="en-US" w:eastAsia="en-US"/>
        </w:rPr>
        <w:t xml:space="preserve"> conversely the (PP, DP) could not</w:t>
      </w:r>
      <w:r w:rsidRPr="00AE6D25">
        <w:rPr>
          <w:szCs w:val="20"/>
          <w:lang w:val="en-US" w:eastAsia="en-US"/>
        </w:rPr>
        <w:t xml:space="preserve"> be obtained. </w:t>
      </w:r>
    </w:p>
    <w:p w14:paraId="1926EFD5" w14:textId="77777777" w:rsidR="00F02A83" w:rsidRPr="00A90E43" w:rsidRDefault="008A2316" w:rsidP="00F02A83">
      <w:pPr>
        <w:numPr>
          <w:ilvl w:val="0"/>
          <w:numId w:val="6"/>
        </w:numPr>
        <w:autoSpaceDE w:val="0"/>
        <w:autoSpaceDN w:val="0"/>
        <w:adjustRightInd w:val="0"/>
        <w:rPr>
          <w:lang w:val="en-US"/>
        </w:rPr>
      </w:pPr>
      <w:r w:rsidRPr="00AE6D25" w:rsidDel="008A2316">
        <w:rPr>
          <w:szCs w:val="20"/>
          <w:lang w:val="en-US" w:eastAsia="en-US"/>
        </w:rPr>
        <w:t xml:space="preserve"> </w:t>
      </w:r>
      <w:r w:rsidR="00F02A83" w:rsidRPr="00D96C91">
        <w:rPr>
          <w:lang w:val="en-US" w:eastAsia="en-US"/>
        </w:rPr>
        <w:t xml:space="preserve">“Collided”:  Two RPs are considered </w:t>
      </w:r>
      <w:r w:rsidR="00244701">
        <w:rPr>
          <w:lang w:val="en-US" w:eastAsia="en-US"/>
        </w:rPr>
        <w:t>as "</w:t>
      </w:r>
      <w:r w:rsidR="00F02A83" w:rsidRPr="00D96C91">
        <w:rPr>
          <w:lang w:val="en-US" w:eastAsia="en-US"/>
        </w:rPr>
        <w:t>collided</w:t>
      </w:r>
      <w:r w:rsidR="00244701">
        <w:rPr>
          <w:lang w:val="en-US" w:eastAsia="en-US"/>
        </w:rPr>
        <w:t>"</w:t>
      </w:r>
      <w:r w:rsidR="00F02A83" w:rsidRPr="00D96C91">
        <w:rPr>
          <w:lang w:val="en-US" w:eastAsia="en-US"/>
        </w:rPr>
        <w:t xml:space="preserve"> when the minimum distance between them is lower than the sum of the </w:t>
      </w:r>
      <w:r w:rsidR="00551926">
        <w:rPr>
          <w:color w:val="000000"/>
          <w:lang w:val="en-US"/>
        </w:rPr>
        <w:t xml:space="preserve">Security </w:t>
      </w:r>
      <w:proofErr w:type="spellStart"/>
      <w:r w:rsidR="00551926">
        <w:rPr>
          <w:color w:val="000000"/>
          <w:lang w:val="en-US"/>
        </w:rPr>
        <w:t>Perimetral</w:t>
      </w:r>
      <w:proofErr w:type="spellEnd"/>
      <w:r w:rsidR="00551926">
        <w:rPr>
          <w:color w:val="000000"/>
          <w:lang w:val="en-US"/>
        </w:rPr>
        <w:t xml:space="preserve"> Margins</w:t>
      </w:r>
      <w:r w:rsidR="00551926" w:rsidRPr="00D96C91">
        <w:rPr>
          <w:lang w:val="en-US" w:eastAsia="en-US"/>
        </w:rPr>
        <w:t xml:space="preserve"> </w:t>
      </w:r>
      <w:r w:rsidR="00551926">
        <w:rPr>
          <w:lang w:val="en-US" w:eastAsia="en-US"/>
        </w:rPr>
        <w:t>(</w:t>
      </w:r>
      <w:r w:rsidR="00F02A83" w:rsidRPr="00D96C91">
        <w:rPr>
          <w:lang w:val="en-US" w:eastAsia="en-US"/>
        </w:rPr>
        <w:t>SPMs</w:t>
      </w:r>
      <w:r w:rsidR="00551926">
        <w:rPr>
          <w:lang w:val="en-US" w:eastAsia="en-US"/>
        </w:rPr>
        <w:t>)</w:t>
      </w:r>
      <w:r w:rsidR="00F02A83" w:rsidRPr="00D96C91">
        <w:rPr>
          <w:lang w:val="en-US" w:eastAsia="en-US"/>
        </w:rPr>
        <w:t xml:space="preserve"> of the individual RPs</w:t>
      </w:r>
      <w:r w:rsidR="00551926">
        <w:rPr>
          <w:lang w:val="en-US" w:eastAsia="en-US"/>
        </w:rPr>
        <w:t xml:space="preserve"> (see Appendix)</w:t>
      </w:r>
      <w:r w:rsidR="00F02A83" w:rsidRPr="00D96C91">
        <w:rPr>
          <w:lang w:val="en-US" w:eastAsia="en-US"/>
        </w:rPr>
        <w:t>. In the case that all RPs are enabled there will be no collided RPs and this field will contain an empty list. But in the case that some RPs are blocked in insecurity positions there could be some collided RPs and this field will contain the list of those RPs</w:t>
      </w:r>
      <w:r w:rsidR="00F02A83" w:rsidRPr="00A90E43">
        <w:rPr>
          <w:lang w:val="en-US"/>
        </w:rPr>
        <w:t>.</w:t>
      </w:r>
    </w:p>
    <w:p w14:paraId="05CB8C75" w14:textId="77777777" w:rsidR="00CB482A" w:rsidRPr="00740C31" w:rsidRDefault="00F02A83" w:rsidP="00740C31">
      <w:pPr>
        <w:numPr>
          <w:ilvl w:val="0"/>
          <w:numId w:val="6"/>
        </w:numPr>
        <w:autoSpaceDE w:val="0"/>
        <w:autoSpaceDN w:val="0"/>
        <w:adjustRightInd w:val="0"/>
        <w:rPr>
          <w:lang w:val="en-US"/>
        </w:rPr>
      </w:pPr>
      <w:r w:rsidRPr="00010525">
        <w:rPr>
          <w:lang w:val="en-US"/>
        </w:rPr>
        <w:t>“Obstructed”:  A</w:t>
      </w:r>
      <w:r w:rsidR="004A7E5F" w:rsidRPr="00010525">
        <w:rPr>
          <w:lang w:val="en-US"/>
        </w:rPr>
        <w:t xml:space="preserve"> RP is obstructed when there is</w:t>
      </w:r>
      <w:r w:rsidRPr="00010525">
        <w:rPr>
          <w:lang w:val="en-US"/>
        </w:rPr>
        <w:t xml:space="preserve"> one or more adjacent disabled RPs blocked in insecurity positions that prevent the retraction of this RP to a security position. In the case that all the RPs are enabled there will be no obstructed RPs and this field will contain an empty list. But in the case that some RPs are blocked in insecurity positions there could be some obstructed RPs and this field will contain the list of those RPs.</w:t>
      </w:r>
    </w:p>
    <w:p w14:paraId="6CD82251" w14:textId="77777777" w:rsidR="00F02A83" w:rsidRPr="007805F9" w:rsidRDefault="00F02A83" w:rsidP="00F02A83">
      <w:pPr>
        <w:pStyle w:val="Ttulo1"/>
      </w:pPr>
      <w:bookmarkStart w:id="53" w:name="_Toc490314196"/>
      <w:r w:rsidRPr="007805F9">
        <w:t>EXECUTION OF THE FMPT</w:t>
      </w:r>
      <w:bookmarkEnd w:id="53"/>
    </w:p>
    <w:p w14:paraId="3AA97802" w14:textId="77777777" w:rsidR="00F02A83" w:rsidRPr="001420CD" w:rsidRDefault="00F02A83" w:rsidP="00752A5A">
      <w:pPr>
        <w:pStyle w:val="Ttulo2"/>
      </w:pPr>
      <w:bookmarkStart w:id="54" w:name="_Toc283925189"/>
      <w:bookmarkStart w:id="55" w:name="_Toc490314197"/>
      <w:r w:rsidRPr="008838A3">
        <w:t>Generating a p</w:t>
      </w:r>
      <w:r w:rsidRPr="001420CD">
        <w:t>air (PP, DP)</w:t>
      </w:r>
      <w:bookmarkEnd w:id="54"/>
      <w:bookmarkEnd w:id="55"/>
    </w:p>
    <w:p w14:paraId="126DC4DD" w14:textId="77777777" w:rsidR="0003135B" w:rsidRDefault="00F02A83" w:rsidP="00F02A83">
      <w:pPr>
        <w:rPr>
          <w:lang w:val="en-US"/>
        </w:rPr>
      </w:pPr>
      <w:r w:rsidRPr="001546BA">
        <w:rPr>
          <w:lang w:val="en-US"/>
        </w:rPr>
        <w:t xml:space="preserve">The GRANTECAN staff will </w:t>
      </w:r>
      <w:r>
        <w:rPr>
          <w:lang w:val="en-US"/>
        </w:rPr>
        <w:t xml:space="preserve">make </w:t>
      </w:r>
      <w:r w:rsidRPr="001546BA">
        <w:rPr>
          <w:lang w:val="en-US"/>
        </w:rPr>
        <w:t>use the FMPT as a stand</w:t>
      </w:r>
      <w:r w:rsidR="001F78D6">
        <w:rPr>
          <w:lang w:val="en-US"/>
        </w:rPr>
        <w:t>-</w:t>
      </w:r>
      <w:r w:rsidRPr="001546BA">
        <w:rPr>
          <w:lang w:val="en-US"/>
        </w:rPr>
        <w:t>alone tool to generate pairs (PP, DP) for the Configuration Blocks of a C</w:t>
      </w:r>
      <w:r w:rsidR="00CB482A">
        <w:rPr>
          <w:lang w:val="en-US"/>
        </w:rPr>
        <w:t>BS</w:t>
      </w:r>
      <w:r w:rsidRPr="001546BA">
        <w:rPr>
          <w:lang w:val="en-US"/>
        </w:rPr>
        <w:t xml:space="preserve"> generated</w:t>
      </w:r>
      <w:r w:rsidR="00B62858">
        <w:rPr>
          <w:lang w:val="en-US"/>
        </w:rPr>
        <w:t>,</w:t>
      </w:r>
      <w:r w:rsidRPr="001546BA">
        <w:rPr>
          <w:lang w:val="en-US"/>
        </w:rPr>
        <w:t xml:space="preserve"> </w:t>
      </w:r>
      <w:r w:rsidR="00D85AD0">
        <w:rPr>
          <w:lang w:val="en-US"/>
        </w:rPr>
        <w:t>and previously</w:t>
      </w:r>
      <w:r>
        <w:rPr>
          <w:lang w:val="en-US"/>
        </w:rPr>
        <w:t xml:space="preserve"> validated </w:t>
      </w:r>
      <w:r w:rsidRPr="001546BA">
        <w:rPr>
          <w:lang w:val="en-US"/>
        </w:rPr>
        <w:t>by the FMAT</w:t>
      </w:r>
      <w:r>
        <w:rPr>
          <w:lang w:val="en-US"/>
        </w:rPr>
        <w:t>.</w:t>
      </w:r>
      <w:r w:rsidRPr="001546BA">
        <w:rPr>
          <w:lang w:val="en-US"/>
        </w:rPr>
        <w:t xml:space="preserve"> </w:t>
      </w:r>
      <w:r w:rsidR="0067752F">
        <w:rPr>
          <w:lang w:val="en-US"/>
        </w:rPr>
        <w:t>Although the compatibility of both tools,</w:t>
      </w:r>
      <w:r w:rsidR="00CB482A">
        <w:rPr>
          <w:lang w:val="en-US"/>
        </w:rPr>
        <w:t xml:space="preserve"> FMPT a</w:t>
      </w:r>
      <w:r w:rsidR="00EC2D2C">
        <w:rPr>
          <w:lang w:val="en-US"/>
        </w:rPr>
        <w:t>nd FMAT has been checked in [R.2</w:t>
      </w:r>
      <w:r w:rsidR="00CB482A">
        <w:rPr>
          <w:lang w:val="en-US"/>
        </w:rPr>
        <w:t>]</w:t>
      </w:r>
      <w:r w:rsidR="0067752F">
        <w:rPr>
          <w:lang w:val="en-US"/>
        </w:rPr>
        <w:t>, t</w:t>
      </w:r>
      <w:r w:rsidRPr="00116C8F">
        <w:rPr>
          <w:lang w:val="en-US"/>
        </w:rPr>
        <w:t>he FMPT also includes a validation to ensure there is no risk of collisions between the RPs.</w:t>
      </w:r>
      <w:r w:rsidR="0003135B">
        <w:rPr>
          <w:lang w:val="en-US"/>
        </w:rPr>
        <w:t xml:space="preserve"> When the FMPT detects RPs with risk of collision it computes the positioning and </w:t>
      </w:r>
      <w:proofErr w:type="spellStart"/>
      <w:r w:rsidR="0003135B">
        <w:rPr>
          <w:lang w:val="en-US"/>
        </w:rPr>
        <w:t>depositioning</w:t>
      </w:r>
      <w:proofErr w:type="spellEnd"/>
      <w:r w:rsidR="0003135B">
        <w:rPr>
          <w:lang w:val="en-US"/>
        </w:rPr>
        <w:t xml:space="preserve"> programs without considering those RPs.</w:t>
      </w:r>
    </w:p>
    <w:p w14:paraId="1826077D" w14:textId="77777777" w:rsidR="00F02A83" w:rsidRPr="001420CD" w:rsidRDefault="00F02A83" w:rsidP="00F02A83">
      <w:pPr>
        <w:rPr>
          <w:lang w:val="en-US"/>
        </w:rPr>
      </w:pPr>
      <w:r w:rsidRPr="001420CD">
        <w:rPr>
          <w:lang w:val="en-US"/>
        </w:rPr>
        <w:t xml:space="preserve">The syntax for </w:t>
      </w:r>
      <w:r w:rsidR="00EC2D2C">
        <w:rPr>
          <w:lang w:val="en-US"/>
        </w:rPr>
        <w:t>the PP and DP generation</w:t>
      </w:r>
      <w:r w:rsidR="00EC2D2C" w:rsidRPr="001420CD">
        <w:rPr>
          <w:lang w:val="en-US"/>
        </w:rPr>
        <w:t xml:space="preserve"> </w:t>
      </w:r>
      <w:r w:rsidRPr="001420CD">
        <w:rPr>
          <w:lang w:val="en-US"/>
        </w:rPr>
        <w:t>is as follows:</w:t>
      </w:r>
    </w:p>
    <w:p w14:paraId="05F9F88B" w14:textId="77777777" w:rsidR="00555227" w:rsidRPr="001420CD" w:rsidRDefault="00F02A83" w:rsidP="00F02A83">
      <w:pPr>
        <w:autoSpaceDE w:val="0"/>
        <w:autoSpaceDN w:val="0"/>
        <w:adjustRightInd w:val="0"/>
        <w:spacing w:line="240" w:lineRule="auto"/>
        <w:jc w:val="left"/>
        <w:rPr>
          <w:rFonts w:ascii="Courier New" w:hAnsi="Courier New" w:cs="Courier New"/>
          <w:sz w:val="20"/>
          <w:szCs w:val="20"/>
          <w:lang w:val="en-US"/>
        </w:rPr>
      </w:pPr>
      <w:r w:rsidRPr="001420CD">
        <w:rPr>
          <w:rFonts w:ascii="Courier New" w:hAnsi="Courier New" w:cs="Courier New"/>
          <w:sz w:val="20"/>
          <w:szCs w:val="20"/>
          <w:lang w:val="en-US"/>
        </w:rPr>
        <w:t xml:space="preserve">$ </w:t>
      </w:r>
      <w:proofErr w:type="spellStart"/>
      <w:r w:rsidRPr="001420CD">
        <w:rPr>
          <w:rFonts w:ascii="Courier New" w:hAnsi="Courier New" w:cs="Courier New"/>
          <w:sz w:val="20"/>
          <w:szCs w:val="20"/>
          <w:lang w:val="en-US"/>
        </w:rPr>
        <w:t>fmpt_saa</w:t>
      </w:r>
      <w:proofErr w:type="spellEnd"/>
      <w:r w:rsidRPr="001420CD">
        <w:rPr>
          <w:rFonts w:ascii="Courier New" w:hAnsi="Courier New" w:cs="Courier New"/>
          <w:sz w:val="20"/>
          <w:szCs w:val="20"/>
          <w:lang w:val="en-US"/>
        </w:rPr>
        <w:t xml:space="preserve"> </w:t>
      </w:r>
      <w:proofErr w:type="spellStart"/>
      <w:r w:rsidRPr="001420CD">
        <w:rPr>
          <w:rFonts w:ascii="Courier New" w:hAnsi="Courier New" w:cs="Courier New"/>
          <w:sz w:val="20"/>
          <w:szCs w:val="20"/>
          <w:lang w:val="en-US"/>
        </w:rPr>
        <w:t>generate</w:t>
      </w:r>
      <w:r w:rsidR="000535AF">
        <w:rPr>
          <w:rFonts w:ascii="Courier New" w:hAnsi="Courier New" w:cs="Courier New"/>
          <w:sz w:val="20"/>
          <w:szCs w:val="20"/>
          <w:lang w:val="en-US"/>
        </w:rPr>
        <w:t>Pair</w:t>
      </w:r>
      <w:r w:rsidRPr="001420CD">
        <w:rPr>
          <w:rFonts w:ascii="Courier New" w:hAnsi="Courier New" w:cs="Courier New"/>
          <w:sz w:val="20"/>
          <w:szCs w:val="20"/>
          <w:lang w:val="en-US"/>
        </w:rPr>
        <w:t>PPDP</w:t>
      </w:r>
      <w:r w:rsidR="000535AF">
        <w:rPr>
          <w:rFonts w:ascii="Courier New" w:hAnsi="Courier New" w:cs="Courier New"/>
          <w:sz w:val="20"/>
          <w:szCs w:val="20"/>
          <w:lang w:val="en-US"/>
        </w:rPr>
        <w:t>_offline</w:t>
      </w:r>
      <w:proofErr w:type="spellEnd"/>
      <w:r w:rsidRPr="001420CD">
        <w:rPr>
          <w:rFonts w:ascii="Courier New" w:hAnsi="Courier New" w:cs="Courier New"/>
          <w:sz w:val="20"/>
          <w:szCs w:val="20"/>
          <w:lang w:val="en-US"/>
        </w:rPr>
        <w:t xml:space="preserve"> &lt;</w:t>
      </w:r>
      <w:proofErr w:type="spellStart"/>
      <w:r w:rsidRPr="001420CD">
        <w:rPr>
          <w:rFonts w:ascii="Courier New" w:hAnsi="Courier New" w:cs="Courier New"/>
          <w:sz w:val="20"/>
          <w:szCs w:val="20"/>
          <w:lang w:val="en-US"/>
        </w:rPr>
        <w:t>path</w:t>
      </w:r>
      <w:r w:rsidR="00847294">
        <w:rPr>
          <w:rFonts w:ascii="Courier New" w:hAnsi="Courier New" w:cs="Courier New"/>
          <w:sz w:val="20"/>
          <w:szCs w:val="20"/>
          <w:lang w:val="en-US"/>
        </w:rPr>
        <w:t>_FMOSA</w:t>
      </w:r>
      <w:proofErr w:type="spellEnd"/>
      <w:r w:rsidRPr="001420CD">
        <w:rPr>
          <w:rFonts w:ascii="Courier New" w:hAnsi="Courier New" w:cs="Courier New"/>
          <w:sz w:val="20"/>
          <w:szCs w:val="20"/>
          <w:lang w:val="en-US"/>
        </w:rPr>
        <w:t>&gt;</w:t>
      </w:r>
    </w:p>
    <w:p w14:paraId="61C08D76" w14:textId="77777777" w:rsidR="00F02A83" w:rsidRPr="001420CD" w:rsidRDefault="00F02A83" w:rsidP="00F02A83">
      <w:pPr>
        <w:autoSpaceDE w:val="0"/>
        <w:autoSpaceDN w:val="0"/>
        <w:adjustRightInd w:val="0"/>
        <w:spacing w:before="0" w:line="240" w:lineRule="auto"/>
        <w:jc w:val="left"/>
        <w:rPr>
          <w:rFonts w:ascii="Courier New" w:hAnsi="Courier New" w:cs="Courier New"/>
          <w:sz w:val="20"/>
          <w:szCs w:val="20"/>
          <w:lang w:val="en-US"/>
        </w:rPr>
      </w:pPr>
      <w:r w:rsidRPr="001420CD">
        <w:rPr>
          <w:rFonts w:ascii="Courier New" w:hAnsi="Courier New" w:cs="Courier New"/>
          <w:sz w:val="20"/>
          <w:szCs w:val="20"/>
          <w:lang w:val="en-US"/>
        </w:rPr>
        <w:tab/>
        <w:t>&lt;</w:t>
      </w:r>
      <w:proofErr w:type="spellStart"/>
      <w:r w:rsidRPr="001420CD">
        <w:rPr>
          <w:rFonts w:ascii="Courier New" w:hAnsi="Courier New" w:cs="Courier New"/>
          <w:sz w:val="20"/>
          <w:szCs w:val="20"/>
          <w:lang w:val="en-US"/>
        </w:rPr>
        <w:t>path</w:t>
      </w:r>
      <w:r w:rsidR="00847294">
        <w:rPr>
          <w:rFonts w:ascii="Courier New" w:hAnsi="Courier New" w:cs="Courier New"/>
          <w:sz w:val="20"/>
          <w:szCs w:val="20"/>
          <w:lang w:val="en-US"/>
        </w:rPr>
        <w:t>_FMOSA</w:t>
      </w:r>
      <w:proofErr w:type="spellEnd"/>
      <w:r w:rsidRPr="001420CD">
        <w:rPr>
          <w:rFonts w:ascii="Courier New" w:hAnsi="Courier New" w:cs="Courier New"/>
          <w:sz w:val="20"/>
          <w:szCs w:val="20"/>
          <w:lang w:val="en-US"/>
        </w:rPr>
        <w:t xml:space="preserve">&gt;: </w:t>
      </w:r>
      <w:r w:rsidR="00555227">
        <w:rPr>
          <w:rFonts w:ascii="Courier New" w:hAnsi="Courier New" w:cs="Courier New"/>
          <w:sz w:val="20"/>
          <w:szCs w:val="20"/>
          <w:lang w:val="en-US"/>
        </w:rPr>
        <w:t xml:space="preserve">is the </w:t>
      </w:r>
      <w:r w:rsidRPr="00190DF6">
        <w:rPr>
          <w:lang w:val="en-US"/>
        </w:rPr>
        <w:t>absolute or relative path to</w:t>
      </w:r>
      <w:r w:rsidR="0067752F" w:rsidRPr="00190DF6">
        <w:rPr>
          <w:lang w:val="en-US"/>
        </w:rPr>
        <w:t xml:space="preserve"> </w:t>
      </w:r>
      <w:r w:rsidRPr="00190DF6">
        <w:rPr>
          <w:lang w:val="en-US"/>
        </w:rPr>
        <w:t>FMOSA</w:t>
      </w:r>
      <w:r w:rsidR="0067752F" w:rsidRPr="00190DF6">
        <w:rPr>
          <w:lang w:val="en-US"/>
        </w:rPr>
        <w:t xml:space="preserve"> file</w:t>
      </w:r>
      <w:r w:rsidRPr="00190DF6">
        <w:rPr>
          <w:lang w:val="en-US"/>
        </w:rPr>
        <w:t>.</w:t>
      </w:r>
    </w:p>
    <w:p w14:paraId="32FFE513" w14:textId="77777777" w:rsidR="00F02A83" w:rsidRPr="001420CD" w:rsidRDefault="00F02A83" w:rsidP="00F02A83">
      <w:pPr>
        <w:rPr>
          <w:lang w:val="en-US"/>
        </w:rPr>
      </w:pPr>
      <w:r w:rsidRPr="001420CD">
        <w:rPr>
          <w:lang w:val="en-US"/>
        </w:rPr>
        <w:t>Setting parameters:</w:t>
      </w:r>
    </w:p>
    <w:p w14:paraId="1E03D163" w14:textId="77777777" w:rsidR="00F02A83" w:rsidRDefault="00F02A83" w:rsidP="00F02A83">
      <w:pPr>
        <w:spacing w:before="0"/>
        <w:ind w:left="720"/>
        <w:rPr>
          <w:lang w:val="en-US"/>
        </w:rPr>
      </w:pPr>
      <w:r w:rsidRPr="001420CD">
        <w:rPr>
          <w:lang w:val="en-US"/>
        </w:rPr>
        <w:t xml:space="preserve">A directory containing the Fiber MOS Model Instance in the path: </w:t>
      </w:r>
      <w:r w:rsidRPr="00190DF6">
        <w:rPr>
          <w:rFonts w:ascii="Courier New" w:hAnsi="Courier New" w:cs="Courier New"/>
          <w:sz w:val="20"/>
          <w:szCs w:val="20"/>
          <w:lang w:val="en-US"/>
        </w:rPr>
        <w:t>/</w:t>
      </w:r>
      <w:proofErr w:type="spellStart"/>
      <w:r w:rsidRPr="00190DF6">
        <w:rPr>
          <w:rFonts w:ascii="Courier New" w:hAnsi="Courier New" w:cs="Courier New"/>
          <w:sz w:val="20"/>
          <w:szCs w:val="20"/>
          <w:lang w:val="en-US"/>
        </w:rPr>
        <w:t>usr</w:t>
      </w:r>
      <w:proofErr w:type="spellEnd"/>
      <w:r w:rsidRPr="00190DF6">
        <w:rPr>
          <w:rFonts w:ascii="Courier New" w:hAnsi="Courier New" w:cs="Courier New"/>
          <w:sz w:val="20"/>
          <w:szCs w:val="20"/>
          <w:lang w:val="en-US"/>
        </w:rPr>
        <w:t>/local/share/</w:t>
      </w:r>
      <w:proofErr w:type="spellStart"/>
      <w:r w:rsidRPr="00190DF6">
        <w:rPr>
          <w:rFonts w:ascii="Courier New" w:hAnsi="Courier New" w:cs="Courier New"/>
          <w:sz w:val="20"/>
          <w:szCs w:val="20"/>
          <w:lang w:val="en-US"/>
        </w:rPr>
        <w:t>megara-fmpt</w:t>
      </w:r>
      <w:proofErr w:type="spellEnd"/>
      <w:r w:rsidRPr="00190DF6">
        <w:rPr>
          <w:rFonts w:ascii="Courier New" w:hAnsi="Courier New" w:cs="Courier New"/>
          <w:sz w:val="20"/>
          <w:szCs w:val="20"/>
          <w:lang w:val="en-US"/>
        </w:rPr>
        <w:t>/Models</w:t>
      </w:r>
      <w:r w:rsidRPr="00555227">
        <w:rPr>
          <w:lang w:val="en-US"/>
        </w:rPr>
        <w:t>.</w:t>
      </w:r>
    </w:p>
    <w:p w14:paraId="13848162" w14:textId="77777777" w:rsidR="00555227" w:rsidRPr="00555227" w:rsidRDefault="00555227" w:rsidP="00F02A83">
      <w:pPr>
        <w:spacing w:before="0"/>
        <w:ind w:left="720"/>
        <w:rPr>
          <w:lang w:val="en-US"/>
        </w:rPr>
      </w:pPr>
    </w:p>
    <w:p w14:paraId="5D644BD7" w14:textId="77777777" w:rsidR="00F02A83" w:rsidRPr="001420CD" w:rsidRDefault="00F02A83" w:rsidP="00F02A83">
      <w:pPr>
        <w:spacing w:before="0"/>
        <w:ind w:left="720"/>
        <w:rPr>
          <w:lang w:val="en-US"/>
        </w:rPr>
      </w:pPr>
      <w:r w:rsidRPr="001420CD">
        <w:rPr>
          <w:lang w:val="en-US"/>
        </w:rPr>
        <w:t xml:space="preserve">This parameter </w:t>
      </w:r>
      <w:r w:rsidR="003257DE">
        <w:rPr>
          <w:lang w:val="en-US"/>
        </w:rPr>
        <w:t xml:space="preserve">file </w:t>
      </w:r>
      <w:r w:rsidRPr="001420CD">
        <w:rPr>
          <w:lang w:val="en-US"/>
        </w:rPr>
        <w:t>is loaded by default from ‘</w:t>
      </w:r>
      <w:proofErr w:type="spellStart"/>
      <w:r w:rsidRPr="001420CD">
        <w:rPr>
          <w:lang w:val="en-US"/>
        </w:rPr>
        <w:t>MEGARA_FiberMOSModel_Instance</w:t>
      </w:r>
      <w:proofErr w:type="spellEnd"/>
      <w:r w:rsidRPr="001420CD">
        <w:rPr>
          <w:lang w:val="en-US"/>
        </w:rPr>
        <w:t>’.</w:t>
      </w:r>
    </w:p>
    <w:p w14:paraId="6BBE5CA2" w14:textId="77777777" w:rsidR="00F02A83" w:rsidRPr="001420CD" w:rsidRDefault="00F02A83" w:rsidP="00F02A83">
      <w:pPr>
        <w:rPr>
          <w:lang w:val="en-US"/>
        </w:rPr>
      </w:pPr>
      <w:r w:rsidRPr="001420CD">
        <w:rPr>
          <w:lang w:val="en-US"/>
        </w:rPr>
        <w:t>Inputs:</w:t>
      </w:r>
    </w:p>
    <w:p w14:paraId="00F4916A" w14:textId="77777777" w:rsidR="00F02A83" w:rsidRPr="001420CD" w:rsidRDefault="00F02A83" w:rsidP="00F02A83">
      <w:pPr>
        <w:spacing w:before="0"/>
        <w:ind w:left="720"/>
        <w:rPr>
          <w:lang w:val="en-US"/>
        </w:rPr>
      </w:pPr>
      <w:r w:rsidRPr="00555227">
        <w:rPr>
          <w:lang w:val="en-US"/>
        </w:rPr>
        <w:t xml:space="preserve">File </w:t>
      </w:r>
      <w:r w:rsidR="00A31A93" w:rsidRPr="00555227">
        <w:rPr>
          <w:lang w:val="en-US"/>
        </w:rPr>
        <w:t xml:space="preserve"> </w:t>
      </w:r>
      <w:r w:rsidRPr="00190DF6">
        <w:rPr>
          <w:rFonts w:ascii="Courier New" w:hAnsi="Courier New" w:cs="Courier New"/>
          <w:sz w:val="20"/>
          <w:szCs w:val="20"/>
          <w:lang w:val="en-US"/>
        </w:rPr>
        <w:t>&lt;</w:t>
      </w:r>
      <w:proofErr w:type="spellStart"/>
      <w:r w:rsidRPr="00190DF6">
        <w:rPr>
          <w:rFonts w:ascii="Courier New" w:hAnsi="Courier New" w:cs="Courier New"/>
          <w:sz w:val="20"/>
          <w:szCs w:val="20"/>
          <w:lang w:val="en-US"/>
        </w:rPr>
        <w:t>path</w:t>
      </w:r>
      <w:r w:rsidR="00847294" w:rsidRPr="00190DF6">
        <w:rPr>
          <w:rFonts w:ascii="Courier New" w:hAnsi="Courier New" w:cs="Courier New"/>
          <w:sz w:val="20"/>
          <w:szCs w:val="20"/>
          <w:lang w:val="en-US"/>
        </w:rPr>
        <w:t>_FMOSA</w:t>
      </w:r>
      <w:proofErr w:type="spellEnd"/>
      <w:r w:rsidRPr="00190DF6">
        <w:rPr>
          <w:rFonts w:ascii="Courier New" w:hAnsi="Courier New" w:cs="Courier New"/>
          <w:sz w:val="20"/>
          <w:szCs w:val="20"/>
          <w:lang w:val="en-US"/>
        </w:rPr>
        <w:t>&gt;</w:t>
      </w:r>
      <w:r w:rsidRPr="00555227">
        <w:rPr>
          <w:rStyle w:val="Refdenotaalpie"/>
          <w:lang w:val="en-US"/>
        </w:rPr>
        <w:footnoteReference w:id="2"/>
      </w:r>
      <w:r w:rsidR="00A31A93">
        <w:rPr>
          <w:rFonts w:ascii="Courier New" w:hAnsi="Courier New" w:cs="Courier New"/>
          <w:b/>
          <w:sz w:val="20"/>
          <w:szCs w:val="20"/>
          <w:lang w:val="en-US"/>
        </w:rPr>
        <w:t xml:space="preserve"> </w:t>
      </w:r>
      <w:r w:rsidRPr="001420CD">
        <w:rPr>
          <w:lang w:val="en-US"/>
        </w:rPr>
        <w:t>contain</w:t>
      </w:r>
      <w:r w:rsidR="00A31A93">
        <w:rPr>
          <w:lang w:val="en-US"/>
        </w:rPr>
        <w:t>s</w:t>
      </w:r>
      <w:r w:rsidRPr="001420CD">
        <w:rPr>
          <w:lang w:val="en-US"/>
        </w:rPr>
        <w:t xml:space="preserve"> a table with the projection points and their allocations to RPs. </w:t>
      </w:r>
    </w:p>
    <w:p w14:paraId="417B4BFA" w14:textId="07880BCE" w:rsidR="00F02A83" w:rsidRDefault="00F02A83" w:rsidP="002817E2">
      <w:pPr>
        <w:rPr>
          <w:lang w:val="en-US"/>
        </w:rPr>
      </w:pPr>
      <w:r w:rsidRPr="00555227">
        <w:rPr>
          <w:lang w:val="en-US"/>
        </w:rPr>
        <w:lastRenderedPageBreak/>
        <w:t xml:space="preserve">The following output files will be saved in the same directory where the program is executed: </w:t>
      </w:r>
      <w:r w:rsidR="008900DE" w:rsidRPr="00190DF6">
        <w:rPr>
          <w:rFonts w:ascii="Courier New" w:hAnsi="Courier New" w:cs="Courier New"/>
          <w:sz w:val="20"/>
          <w:szCs w:val="20"/>
          <w:lang w:val="en-US"/>
        </w:rPr>
        <w:t>fmpt_saa</w:t>
      </w:r>
      <w:r w:rsidRPr="00190DF6">
        <w:rPr>
          <w:rFonts w:ascii="Courier New" w:hAnsi="Courier New" w:cs="Courier New"/>
          <w:sz w:val="20"/>
          <w:szCs w:val="20"/>
          <w:lang w:val="en-US"/>
        </w:rPr>
        <w:t>.log</w:t>
      </w:r>
      <w:r w:rsidRPr="00555227">
        <w:rPr>
          <w:lang w:val="en-US"/>
        </w:rPr>
        <w:t>,</w:t>
      </w:r>
      <w:r w:rsidR="000446C9" w:rsidRPr="00190DF6">
        <w:rPr>
          <w:rFonts w:ascii="Courier New" w:hAnsi="Courier New" w:cs="Courier New"/>
          <w:sz w:val="20"/>
          <w:szCs w:val="20"/>
          <w:lang w:val="en-US"/>
        </w:rPr>
        <w:t xml:space="preserve"> </w:t>
      </w:r>
      <w:proofErr w:type="spellStart"/>
      <w:r w:rsidR="00580017">
        <w:rPr>
          <w:rFonts w:ascii="Courier New" w:hAnsi="Courier New" w:cs="Courier New"/>
          <w:sz w:val="20"/>
          <w:szCs w:val="20"/>
          <w:lang w:val="en-US"/>
        </w:rPr>
        <w:t>PairPPDP_</w:t>
      </w:r>
      <w:r w:rsidR="000446C9" w:rsidRPr="00190DF6">
        <w:rPr>
          <w:rFonts w:ascii="Courier New" w:hAnsi="Courier New" w:cs="Courier New"/>
          <w:sz w:val="20"/>
          <w:szCs w:val="20"/>
          <w:lang w:val="en-US"/>
        </w:rPr>
        <w:t>outputs</w:t>
      </w:r>
      <w:r w:rsidR="00580017">
        <w:rPr>
          <w:rFonts w:ascii="Courier New" w:hAnsi="Courier New" w:cs="Courier New"/>
          <w:sz w:val="20"/>
          <w:szCs w:val="20"/>
          <w:lang w:val="en-US"/>
        </w:rPr>
        <w:t>_</w:t>
      </w:r>
      <w:r w:rsidRPr="00190DF6">
        <w:rPr>
          <w:rFonts w:ascii="Courier New" w:hAnsi="Courier New" w:cs="Courier New"/>
          <w:sz w:val="20"/>
          <w:szCs w:val="20"/>
          <w:lang w:val="en-US"/>
        </w:rPr>
        <w:t>from</w:t>
      </w:r>
      <w:proofErr w:type="spellEnd"/>
      <w:r w:rsidR="00580017">
        <w:rPr>
          <w:rFonts w:ascii="Courier New" w:hAnsi="Courier New" w:cs="Courier New"/>
          <w:sz w:val="20"/>
          <w:szCs w:val="20"/>
          <w:lang w:val="en-US"/>
        </w:rPr>
        <w:t>_</w:t>
      </w:r>
      <w:r w:rsidRPr="00190DF6">
        <w:rPr>
          <w:rFonts w:ascii="Courier New" w:hAnsi="Courier New" w:cs="Courier New"/>
          <w:sz w:val="20"/>
          <w:szCs w:val="20"/>
          <w:lang w:val="en-US"/>
        </w:rPr>
        <w:t>&lt;</w:t>
      </w:r>
      <w:r w:rsidR="00847294" w:rsidRPr="00190DF6">
        <w:rPr>
          <w:rFonts w:ascii="Courier New" w:hAnsi="Courier New" w:cs="Courier New"/>
          <w:sz w:val="20"/>
          <w:szCs w:val="20"/>
          <w:lang w:val="en-US"/>
        </w:rPr>
        <w:t>filename</w:t>
      </w:r>
      <w:r w:rsidRPr="00190DF6">
        <w:rPr>
          <w:rFonts w:ascii="Courier New" w:hAnsi="Courier New" w:cs="Courier New"/>
          <w:sz w:val="20"/>
          <w:szCs w:val="20"/>
          <w:lang w:val="en-US"/>
        </w:rPr>
        <w:t>&gt;</w:t>
      </w:r>
      <w:r w:rsidRPr="00555227">
        <w:rPr>
          <w:lang w:val="en-US"/>
        </w:rPr>
        <w:t xml:space="preserve">, </w:t>
      </w:r>
      <w:proofErr w:type="spellStart"/>
      <w:r w:rsidR="00580017">
        <w:rPr>
          <w:lang w:val="en-US"/>
        </w:rPr>
        <w:t>PairPPDP_</w:t>
      </w:r>
      <w:r w:rsidRPr="00190DF6">
        <w:rPr>
          <w:rFonts w:ascii="Courier New" w:hAnsi="Courier New" w:cs="Courier New"/>
          <w:sz w:val="20"/>
          <w:szCs w:val="20"/>
          <w:lang w:val="en-US"/>
        </w:rPr>
        <w:t>o</w:t>
      </w:r>
      <w:r w:rsidR="002E2E50" w:rsidRPr="00190DF6">
        <w:rPr>
          <w:rFonts w:ascii="Courier New" w:hAnsi="Courier New" w:cs="Courier New"/>
          <w:sz w:val="20"/>
          <w:szCs w:val="20"/>
          <w:lang w:val="en-US"/>
        </w:rPr>
        <w:t>ther</w:t>
      </w:r>
      <w:r w:rsidR="00580017">
        <w:rPr>
          <w:rFonts w:ascii="Courier New" w:hAnsi="Courier New" w:cs="Courier New"/>
          <w:sz w:val="20"/>
          <w:szCs w:val="20"/>
          <w:lang w:val="en-US"/>
        </w:rPr>
        <w:t>-</w:t>
      </w:r>
      <w:r w:rsidR="002E2E50" w:rsidRPr="00190DF6">
        <w:rPr>
          <w:rFonts w:ascii="Courier New" w:hAnsi="Courier New" w:cs="Courier New"/>
          <w:sz w:val="20"/>
          <w:szCs w:val="20"/>
          <w:lang w:val="en-US"/>
        </w:rPr>
        <w:t>o</w:t>
      </w:r>
      <w:r w:rsidRPr="00190DF6">
        <w:rPr>
          <w:rFonts w:ascii="Courier New" w:hAnsi="Courier New" w:cs="Courier New"/>
          <w:sz w:val="20"/>
          <w:szCs w:val="20"/>
          <w:lang w:val="en-US"/>
        </w:rPr>
        <w:t>utputs</w:t>
      </w:r>
      <w:r w:rsidR="00580017">
        <w:rPr>
          <w:rFonts w:ascii="Courier New" w:hAnsi="Courier New" w:cs="Courier New"/>
          <w:sz w:val="20"/>
          <w:szCs w:val="20"/>
          <w:lang w:val="en-US"/>
        </w:rPr>
        <w:t>_</w:t>
      </w:r>
      <w:r w:rsidRPr="00190DF6">
        <w:rPr>
          <w:rFonts w:ascii="Courier New" w:hAnsi="Courier New" w:cs="Courier New"/>
          <w:sz w:val="20"/>
          <w:szCs w:val="20"/>
          <w:lang w:val="en-US"/>
        </w:rPr>
        <w:t>from</w:t>
      </w:r>
      <w:proofErr w:type="spellEnd"/>
      <w:r w:rsidR="00580017">
        <w:rPr>
          <w:rFonts w:ascii="Courier New" w:hAnsi="Courier New" w:cs="Courier New"/>
          <w:sz w:val="20"/>
          <w:szCs w:val="20"/>
          <w:lang w:val="en-US"/>
        </w:rPr>
        <w:t>_</w:t>
      </w:r>
      <w:r w:rsidRPr="00190DF6">
        <w:rPr>
          <w:rFonts w:ascii="Courier New" w:hAnsi="Courier New" w:cs="Courier New"/>
          <w:sz w:val="20"/>
          <w:szCs w:val="20"/>
          <w:lang w:val="en-US"/>
        </w:rPr>
        <w:t>&lt;</w:t>
      </w:r>
      <w:r w:rsidR="00847294" w:rsidRPr="00190DF6">
        <w:rPr>
          <w:rFonts w:ascii="Courier New" w:hAnsi="Courier New" w:cs="Courier New"/>
          <w:sz w:val="20"/>
          <w:szCs w:val="20"/>
          <w:lang w:val="en-US"/>
        </w:rPr>
        <w:t>filename</w:t>
      </w:r>
      <w:r w:rsidRPr="00190DF6">
        <w:rPr>
          <w:rFonts w:ascii="Courier New" w:hAnsi="Courier New" w:cs="Courier New"/>
          <w:sz w:val="20"/>
          <w:szCs w:val="20"/>
          <w:lang w:val="en-US"/>
        </w:rPr>
        <w:t>&gt;</w:t>
      </w:r>
      <w:r w:rsidR="00A31A93" w:rsidRPr="00555227">
        <w:rPr>
          <w:lang w:val="en-US"/>
        </w:rPr>
        <w:t>, w</w:t>
      </w:r>
      <w:r w:rsidR="00847294" w:rsidRPr="00555227">
        <w:rPr>
          <w:lang w:val="en-US"/>
        </w:rPr>
        <w:t xml:space="preserve">here </w:t>
      </w:r>
      <w:r w:rsidR="00A31A93" w:rsidRPr="00555227">
        <w:rPr>
          <w:lang w:val="en-US"/>
        </w:rPr>
        <w:t>&lt;</w:t>
      </w:r>
      <w:r w:rsidR="00847294" w:rsidRPr="00555227">
        <w:rPr>
          <w:lang w:val="en-US"/>
        </w:rPr>
        <w:t>filename</w:t>
      </w:r>
      <w:r w:rsidR="00A31A93" w:rsidRPr="00555227">
        <w:rPr>
          <w:lang w:val="en-US"/>
        </w:rPr>
        <w:t>&gt;</w:t>
      </w:r>
      <w:r w:rsidR="00847294" w:rsidRPr="00555227">
        <w:rPr>
          <w:lang w:val="en-US"/>
        </w:rPr>
        <w:t xml:space="preserve"> is the name of the input file FMOSA </w:t>
      </w:r>
      <w:r w:rsidR="00A31A93" w:rsidRPr="00555227">
        <w:rPr>
          <w:lang w:val="en-US"/>
        </w:rPr>
        <w:t>located</w:t>
      </w:r>
      <w:r w:rsidR="00847294" w:rsidRPr="00555227">
        <w:rPr>
          <w:lang w:val="en-US"/>
        </w:rPr>
        <w:t xml:space="preserve"> in &lt;</w:t>
      </w:r>
      <w:proofErr w:type="spellStart"/>
      <w:r w:rsidR="00847294" w:rsidRPr="00555227">
        <w:rPr>
          <w:lang w:val="en-US"/>
        </w:rPr>
        <w:t>path_FMOSA</w:t>
      </w:r>
      <w:proofErr w:type="spellEnd"/>
      <w:r w:rsidR="00847294" w:rsidRPr="00555227">
        <w:rPr>
          <w:lang w:val="en-US"/>
        </w:rPr>
        <w:t>&gt;.</w:t>
      </w:r>
    </w:p>
    <w:p w14:paraId="01088C5C" w14:textId="77777777" w:rsidR="00190DF6" w:rsidRDefault="00190DF6" w:rsidP="002817E2">
      <w:pPr>
        <w:rPr>
          <w:lang w:val="en-US"/>
        </w:rPr>
      </w:pPr>
    </w:p>
    <w:p w14:paraId="3FFD61E4" w14:textId="77777777" w:rsidR="00190DF6" w:rsidRPr="00555227" w:rsidRDefault="00190DF6" w:rsidP="002817E2">
      <w:pPr>
        <w:rPr>
          <w:szCs w:val="22"/>
          <w:lang w:val="en-US" w:eastAsia="en-US"/>
        </w:rPr>
      </w:pPr>
    </w:p>
    <w:p w14:paraId="5715DF13" w14:textId="5C35C0E7" w:rsidR="00277F39" w:rsidRDefault="0096208B" w:rsidP="00190DF6">
      <w:pPr>
        <w:pStyle w:val="Ttulo2"/>
      </w:pPr>
      <w:bookmarkStart w:id="56" w:name="_Toc283925190"/>
      <w:r>
        <w:br w:type="page"/>
      </w:r>
      <w:bookmarkStart w:id="57" w:name="_Toc490314198"/>
      <w:r w:rsidR="00F02A83" w:rsidRPr="001420CD">
        <w:lastRenderedPageBreak/>
        <w:t xml:space="preserve">Generating a </w:t>
      </w:r>
      <w:r w:rsidR="00AF7BF3">
        <w:t>parking</w:t>
      </w:r>
      <w:r w:rsidR="00AF7BF3" w:rsidRPr="001420CD">
        <w:t xml:space="preserve"> </w:t>
      </w:r>
      <w:r w:rsidR="00F02A83" w:rsidRPr="001420CD">
        <w:t>program</w:t>
      </w:r>
      <w:bookmarkEnd w:id="56"/>
      <w:bookmarkEnd w:id="57"/>
    </w:p>
    <w:p w14:paraId="2EE39FFC" w14:textId="4660A36B" w:rsidR="00277F39" w:rsidRPr="00190DF6" w:rsidRDefault="00277F39" w:rsidP="00277F39">
      <w:pPr>
        <w:rPr>
          <w:lang w:val="en-US"/>
        </w:rPr>
      </w:pPr>
      <w:r w:rsidRPr="00C77FBF">
        <w:rPr>
          <w:lang w:val="en-US"/>
        </w:rPr>
        <w:t>It could be the case that during the execution of a movement program, a RP fails and some of the rest of RPs are out of their parking positions. In this situation, the failed RP</w:t>
      </w:r>
      <w:r>
        <w:rPr>
          <w:lang w:val="en-US"/>
        </w:rPr>
        <w:t xml:space="preserve"> and </w:t>
      </w:r>
      <w:r w:rsidR="00C30233">
        <w:rPr>
          <w:lang w:val="en-US"/>
        </w:rPr>
        <w:t xml:space="preserve">the six adjacent </w:t>
      </w:r>
      <w:r w:rsidR="003E7154">
        <w:rPr>
          <w:lang w:val="en-US"/>
        </w:rPr>
        <w:t>to this one</w:t>
      </w:r>
      <w:r w:rsidR="00C30233">
        <w:rPr>
          <w:lang w:val="en-US"/>
        </w:rPr>
        <w:t>,</w:t>
      </w:r>
      <w:r w:rsidRPr="00C77FBF">
        <w:rPr>
          <w:lang w:val="en-US"/>
        </w:rPr>
        <w:t xml:space="preserve"> must be disabled (</w:t>
      </w:r>
      <w:r w:rsidR="003E7154">
        <w:rPr>
          <w:lang w:val="en-US"/>
        </w:rPr>
        <w:t xml:space="preserve">using the </w:t>
      </w:r>
      <w:proofErr w:type="spellStart"/>
      <w:r w:rsidR="003E7154">
        <w:rPr>
          <w:lang w:val="en-US"/>
        </w:rPr>
        <w:t>FiberMOS</w:t>
      </w:r>
      <w:proofErr w:type="spellEnd"/>
      <w:r w:rsidR="003E7154">
        <w:rPr>
          <w:lang w:val="en-US"/>
        </w:rPr>
        <w:t xml:space="preserve"> CS panel</w:t>
      </w:r>
      <w:r w:rsidRPr="00C77FBF">
        <w:rPr>
          <w:lang w:val="en-US"/>
        </w:rPr>
        <w:t xml:space="preserve"> by the support astronomer) and MCS will recover the original positions of the non-failed RPs using the FMPT functionality to generate a parking program as described in </w:t>
      </w:r>
      <w:r w:rsidR="003E7154">
        <w:rPr>
          <w:lang w:val="en-US"/>
        </w:rPr>
        <w:t>this section</w:t>
      </w:r>
      <w:r w:rsidRPr="00277F39">
        <w:rPr>
          <w:color w:val="000000" w:themeColor="text1"/>
          <w:lang w:val="en-US"/>
        </w:rPr>
        <w:t xml:space="preserve">. </w:t>
      </w:r>
    </w:p>
    <w:p w14:paraId="7C101CD8" w14:textId="77777777" w:rsidR="00277F39" w:rsidRDefault="00277F39" w:rsidP="00277F39">
      <w:pPr>
        <w:rPr>
          <w:lang w:val="en-US"/>
        </w:rPr>
      </w:pPr>
      <w:r>
        <w:rPr>
          <w:lang w:val="en-US"/>
        </w:rPr>
        <w:t>To generate the parking program, the FMPT would need as input the list of the disabled RPs and the list of the current positions of all the RPs to compute the parking program. This information will be provided by MCS as arguments when this function is called. The syntax to execute this functionality in MCS is the following:</w:t>
      </w:r>
    </w:p>
    <w:p w14:paraId="06DD124D" w14:textId="7DAC83C0" w:rsidR="00527267" w:rsidRPr="00703965" w:rsidRDefault="00527267" w:rsidP="00190DF6">
      <w:pPr>
        <w:autoSpaceDE w:val="0"/>
        <w:autoSpaceDN w:val="0"/>
        <w:adjustRightInd w:val="0"/>
        <w:spacing w:line="240" w:lineRule="auto"/>
        <w:jc w:val="left"/>
        <w:rPr>
          <w:rFonts w:ascii="Consolas" w:hAnsi="Consolas" w:cs="Consolas"/>
          <w:sz w:val="20"/>
          <w:szCs w:val="20"/>
          <w:lang w:val="en-US"/>
        </w:rPr>
      </w:pPr>
      <w:proofErr w:type="spellStart"/>
      <w:proofErr w:type="gramStart"/>
      <w:r w:rsidRPr="00703965">
        <w:rPr>
          <w:rFonts w:ascii="Consolas" w:hAnsi="Consolas" w:cs="Consolas"/>
          <w:sz w:val="20"/>
          <w:szCs w:val="20"/>
          <w:lang w:val="en-US"/>
        </w:rPr>
        <w:t>bool</w:t>
      </w:r>
      <w:proofErr w:type="spellEnd"/>
      <w:proofErr w:type="gramEnd"/>
      <w:r w:rsidRPr="00703965">
        <w:rPr>
          <w:rFonts w:ascii="Consolas" w:hAnsi="Consolas" w:cs="Consolas"/>
          <w:sz w:val="20"/>
          <w:szCs w:val="20"/>
          <w:lang w:val="en-US"/>
        </w:rPr>
        <w:t xml:space="preserve"> </w:t>
      </w:r>
      <w:proofErr w:type="spellStart"/>
      <w:r w:rsidRPr="00703965">
        <w:rPr>
          <w:rFonts w:ascii="Consolas" w:hAnsi="Consolas" w:cs="Consolas"/>
          <w:sz w:val="20"/>
          <w:szCs w:val="20"/>
          <w:lang w:val="en-US"/>
        </w:rPr>
        <w:t>generateParkingProgram_online</w:t>
      </w:r>
      <w:proofErr w:type="spellEnd"/>
      <w:r w:rsidRPr="00703965">
        <w:rPr>
          <w:rFonts w:ascii="Consolas" w:hAnsi="Consolas" w:cs="Consolas"/>
          <w:sz w:val="20"/>
          <w:szCs w:val="20"/>
          <w:lang w:val="en-US"/>
        </w:rPr>
        <w:t>(</w:t>
      </w:r>
      <w:proofErr w:type="spellStart"/>
      <w:r w:rsidR="00604919" w:rsidRPr="00190DF6">
        <w:rPr>
          <w:rFonts w:ascii="Consolas" w:hAnsi="Consolas" w:cs="Consolas"/>
          <w:sz w:val="20"/>
          <w:szCs w:val="20"/>
          <w:lang w:val="en-US"/>
        </w:rPr>
        <w:t>OutputsParkProg</w:t>
      </w:r>
      <w:proofErr w:type="spellEnd"/>
      <w:r w:rsidR="00604919" w:rsidRPr="00190DF6">
        <w:rPr>
          <w:rFonts w:ascii="Consolas" w:hAnsi="Consolas" w:cs="Consolas"/>
          <w:sz w:val="20"/>
          <w:szCs w:val="20"/>
          <w:lang w:val="en-US"/>
        </w:rPr>
        <w:t>&amp; outputs</w:t>
      </w:r>
      <w:r w:rsidRPr="00703965">
        <w:rPr>
          <w:rFonts w:ascii="Consolas" w:hAnsi="Consolas" w:cs="Consolas"/>
          <w:sz w:val="20"/>
          <w:szCs w:val="20"/>
          <w:lang w:val="en-US"/>
        </w:rPr>
        <w:t>,</w:t>
      </w:r>
    </w:p>
    <w:p w14:paraId="6A13C785" w14:textId="77777777" w:rsidR="00527267" w:rsidRPr="00703965" w:rsidRDefault="00527267" w:rsidP="00527267">
      <w:pPr>
        <w:autoSpaceDE w:val="0"/>
        <w:autoSpaceDN w:val="0"/>
        <w:adjustRightInd w:val="0"/>
        <w:spacing w:before="0" w:line="240" w:lineRule="auto"/>
        <w:jc w:val="left"/>
        <w:rPr>
          <w:rFonts w:ascii="Consolas" w:hAnsi="Consolas" w:cs="Consolas"/>
          <w:sz w:val="20"/>
          <w:szCs w:val="20"/>
          <w:lang w:val="en-US"/>
        </w:rPr>
      </w:pPr>
      <w:r w:rsidRPr="00703965">
        <w:rPr>
          <w:rFonts w:ascii="Consolas" w:hAnsi="Consolas" w:cs="Consolas"/>
          <w:sz w:val="20"/>
          <w:szCs w:val="20"/>
          <w:lang w:val="en-US"/>
        </w:rPr>
        <w:t xml:space="preserve">    </w:t>
      </w:r>
      <w:proofErr w:type="spellStart"/>
      <w:r w:rsidRPr="00703965">
        <w:rPr>
          <w:rFonts w:ascii="Consolas" w:hAnsi="Consolas" w:cs="Consolas"/>
          <w:sz w:val="20"/>
          <w:szCs w:val="20"/>
          <w:lang w:val="en-US"/>
        </w:rPr>
        <w:t>TFiberMOSModel</w:t>
      </w:r>
      <w:proofErr w:type="spellEnd"/>
      <w:r w:rsidRPr="00703965">
        <w:rPr>
          <w:rFonts w:ascii="Consolas" w:hAnsi="Consolas" w:cs="Consolas"/>
          <w:sz w:val="20"/>
          <w:szCs w:val="20"/>
          <w:lang w:val="en-US"/>
        </w:rPr>
        <w:t>&amp; FMM,</w:t>
      </w:r>
    </w:p>
    <w:p w14:paraId="13DA3853" w14:textId="77777777" w:rsidR="00527267" w:rsidRPr="00703965" w:rsidRDefault="00527267" w:rsidP="00527267">
      <w:pPr>
        <w:autoSpaceDE w:val="0"/>
        <w:autoSpaceDN w:val="0"/>
        <w:adjustRightInd w:val="0"/>
        <w:spacing w:before="0" w:line="240" w:lineRule="auto"/>
        <w:jc w:val="left"/>
        <w:rPr>
          <w:rFonts w:ascii="Consolas" w:hAnsi="Consolas" w:cs="Consolas"/>
          <w:sz w:val="20"/>
          <w:szCs w:val="20"/>
          <w:lang w:val="en-US"/>
        </w:rPr>
      </w:pPr>
      <w:r w:rsidRPr="00703965">
        <w:rPr>
          <w:rFonts w:ascii="Consolas" w:hAnsi="Consolas" w:cs="Consolas"/>
          <w:sz w:val="20"/>
          <w:szCs w:val="20"/>
          <w:lang w:val="en-US"/>
        </w:rPr>
        <w:t xml:space="preserve">    </w:t>
      </w:r>
      <w:proofErr w:type="spellStart"/>
      <w:proofErr w:type="gramStart"/>
      <w:r w:rsidRPr="00703965">
        <w:rPr>
          <w:rFonts w:ascii="Consolas" w:hAnsi="Consolas" w:cs="Consolas"/>
          <w:sz w:val="20"/>
          <w:szCs w:val="20"/>
          <w:lang w:val="en-US"/>
        </w:rPr>
        <w:t>const</w:t>
      </w:r>
      <w:proofErr w:type="spellEnd"/>
      <w:proofErr w:type="gramEnd"/>
      <w:r w:rsidRPr="00703965">
        <w:rPr>
          <w:rFonts w:ascii="Consolas" w:hAnsi="Consolas" w:cs="Consolas"/>
          <w:sz w:val="20"/>
          <w:szCs w:val="20"/>
          <w:lang w:val="en-US"/>
        </w:rPr>
        <w:t xml:space="preserve"> vector&lt;double&gt;&amp; p_1s, </w:t>
      </w:r>
      <w:proofErr w:type="spellStart"/>
      <w:r w:rsidRPr="00703965">
        <w:rPr>
          <w:rFonts w:ascii="Consolas" w:hAnsi="Consolas" w:cs="Consolas"/>
          <w:sz w:val="20"/>
          <w:szCs w:val="20"/>
          <w:lang w:val="en-US"/>
        </w:rPr>
        <w:t>const</w:t>
      </w:r>
      <w:proofErr w:type="spellEnd"/>
      <w:r w:rsidRPr="00703965">
        <w:rPr>
          <w:rFonts w:ascii="Consolas" w:hAnsi="Consolas" w:cs="Consolas"/>
          <w:sz w:val="20"/>
          <w:szCs w:val="20"/>
          <w:lang w:val="en-US"/>
        </w:rPr>
        <w:t xml:space="preserve"> vector&lt;double&gt;&amp; p___3s,</w:t>
      </w:r>
    </w:p>
    <w:p w14:paraId="35AF770F" w14:textId="77777777" w:rsidR="00527267" w:rsidRPr="00703965" w:rsidRDefault="00527267" w:rsidP="00527267">
      <w:pPr>
        <w:autoSpaceDE w:val="0"/>
        <w:autoSpaceDN w:val="0"/>
        <w:adjustRightInd w:val="0"/>
        <w:spacing w:before="0" w:line="240" w:lineRule="auto"/>
        <w:jc w:val="left"/>
        <w:rPr>
          <w:rFonts w:ascii="Consolas" w:hAnsi="Consolas" w:cs="Consolas"/>
          <w:sz w:val="20"/>
          <w:szCs w:val="20"/>
          <w:lang w:val="en-US"/>
        </w:rPr>
      </w:pPr>
      <w:r w:rsidRPr="00703965">
        <w:rPr>
          <w:rFonts w:ascii="Consolas" w:hAnsi="Consolas" w:cs="Consolas"/>
          <w:sz w:val="20"/>
          <w:szCs w:val="20"/>
          <w:lang w:val="en-US"/>
        </w:rPr>
        <w:t xml:space="preserve">    </w:t>
      </w:r>
      <w:proofErr w:type="spellStart"/>
      <w:proofErr w:type="gramStart"/>
      <w:r w:rsidRPr="00703965">
        <w:rPr>
          <w:rFonts w:ascii="Consolas" w:hAnsi="Consolas" w:cs="Consolas"/>
          <w:sz w:val="20"/>
          <w:szCs w:val="20"/>
          <w:lang w:val="en-US"/>
        </w:rPr>
        <w:t>const</w:t>
      </w:r>
      <w:proofErr w:type="spellEnd"/>
      <w:proofErr w:type="gramEnd"/>
      <w:r w:rsidRPr="00703965">
        <w:rPr>
          <w:rFonts w:ascii="Consolas" w:hAnsi="Consolas" w:cs="Consolas"/>
          <w:sz w:val="20"/>
          <w:szCs w:val="20"/>
          <w:lang w:val="en-US"/>
        </w:rPr>
        <w:t xml:space="preserve"> vector&lt;</w:t>
      </w:r>
      <w:proofErr w:type="spellStart"/>
      <w:r w:rsidRPr="00703965">
        <w:rPr>
          <w:rFonts w:ascii="Consolas" w:hAnsi="Consolas" w:cs="Consolas"/>
          <w:sz w:val="20"/>
          <w:szCs w:val="20"/>
          <w:lang w:val="en-US"/>
        </w:rPr>
        <w:t>int</w:t>
      </w:r>
      <w:proofErr w:type="spellEnd"/>
      <w:r w:rsidRPr="00703965">
        <w:rPr>
          <w:rFonts w:ascii="Consolas" w:hAnsi="Consolas" w:cs="Consolas"/>
          <w:sz w:val="20"/>
          <w:szCs w:val="20"/>
          <w:lang w:val="en-US"/>
        </w:rPr>
        <w:t>&gt;&amp; Ids);</w:t>
      </w:r>
    </w:p>
    <w:p w14:paraId="2777490D" w14:textId="77777777" w:rsidR="00AF7BF3" w:rsidRPr="00CD2206" w:rsidRDefault="00AF7BF3" w:rsidP="00F02A83">
      <w:pPr>
        <w:rPr>
          <w:lang w:val="en-US"/>
        </w:rPr>
      </w:pPr>
      <w:r w:rsidRPr="00CD2206">
        <w:rPr>
          <w:lang w:val="en-US"/>
        </w:rPr>
        <w:t>Where:</w:t>
      </w:r>
    </w:p>
    <w:p w14:paraId="263A3FF5" w14:textId="702DCC2F" w:rsidR="00321083" w:rsidRDefault="008201B3" w:rsidP="002F2F2B">
      <w:pPr>
        <w:numPr>
          <w:ilvl w:val="0"/>
          <w:numId w:val="6"/>
        </w:numPr>
        <w:spacing w:before="0"/>
        <w:rPr>
          <w:lang w:val="en-US"/>
        </w:rPr>
      </w:pPr>
      <w:proofErr w:type="gramStart"/>
      <w:r>
        <w:rPr>
          <w:lang w:val="en-US"/>
        </w:rPr>
        <w:t>outputs</w:t>
      </w:r>
      <w:proofErr w:type="gramEnd"/>
      <w:r w:rsidR="00B67D91" w:rsidRPr="00CD2206">
        <w:rPr>
          <w:lang w:val="en-US"/>
        </w:rPr>
        <w:t xml:space="preserve">: </w:t>
      </w:r>
      <w:r>
        <w:rPr>
          <w:lang w:val="en-US"/>
        </w:rPr>
        <w:t>the structure containing</w:t>
      </w:r>
      <w:r w:rsidRPr="00CD2206">
        <w:rPr>
          <w:lang w:val="en-US"/>
        </w:rPr>
        <w:t xml:space="preserve"> </w:t>
      </w:r>
      <w:r w:rsidR="00B67D91" w:rsidRPr="00CD2206">
        <w:rPr>
          <w:lang w:val="en-US"/>
        </w:rPr>
        <w:t>the parking program to be generated</w:t>
      </w:r>
      <w:r>
        <w:rPr>
          <w:lang w:val="en-US"/>
        </w:rPr>
        <w:t>, and all information for their execution</w:t>
      </w:r>
      <w:r w:rsidR="00B67D91" w:rsidRPr="00CD2206">
        <w:rPr>
          <w:lang w:val="en-US"/>
        </w:rPr>
        <w:t>.</w:t>
      </w:r>
    </w:p>
    <w:p w14:paraId="23B45161" w14:textId="77777777" w:rsidR="00321083" w:rsidRDefault="00AF7BF3" w:rsidP="002F2F2B">
      <w:pPr>
        <w:numPr>
          <w:ilvl w:val="0"/>
          <w:numId w:val="6"/>
        </w:numPr>
        <w:spacing w:before="0"/>
        <w:rPr>
          <w:lang w:val="en-US"/>
        </w:rPr>
      </w:pPr>
      <w:r w:rsidRPr="00CD2206">
        <w:rPr>
          <w:lang w:val="en-US"/>
        </w:rPr>
        <w:t>FMM: is the Fiber MOS Model.</w:t>
      </w:r>
    </w:p>
    <w:p w14:paraId="57A2B2A1" w14:textId="77777777" w:rsidR="00321083" w:rsidRDefault="00B67D91" w:rsidP="002F2F2B">
      <w:pPr>
        <w:numPr>
          <w:ilvl w:val="0"/>
          <w:numId w:val="6"/>
        </w:numPr>
        <w:spacing w:before="0"/>
        <w:rPr>
          <w:lang w:val="en-US"/>
        </w:rPr>
      </w:pPr>
      <w:r w:rsidRPr="00CD2206">
        <w:rPr>
          <w:lang w:val="en-US"/>
        </w:rPr>
        <w:t xml:space="preserve">(p_1s, p___3s): are the starting positions </w:t>
      </w:r>
      <w:r w:rsidR="00110497" w:rsidRPr="00CD2206">
        <w:rPr>
          <w:lang w:val="en-US"/>
        </w:rPr>
        <w:t>(in steps)</w:t>
      </w:r>
      <w:r w:rsidR="00144622" w:rsidRPr="00CD2206">
        <w:rPr>
          <w:lang w:val="en-US"/>
        </w:rPr>
        <w:t>,</w:t>
      </w:r>
      <w:r w:rsidR="00110497" w:rsidRPr="00CD2206">
        <w:rPr>
          <w:lang w:val="en-US"/>
        </w:rPr>
        <w:t xml:space="preserve"> </w:t>
      </w:r>
      <w:r w:rsidRPr="00635617">
        <w:rPr>
          <w:lang w:val="en-US"/>
        </w:rPr>
        <w:t>of all RPs in the FMM.</w:t>
      </w:r>
    </w:p>
    <w:p w14:paraId="17ABB3C4" w14:textId="77777777" w:rsidR="00B67D91" w:rsidRPr="00CD2206" w:rsidRDefault="00321083" w:rsidP="002F2F2B">
      <w:pPr>
        <w:numPr>
          <w:ilvl w:val="0"/>
          <w:numId w:val="6"/>
        </w:numPr>
        <w:spacing w:before="0"/>
        <w:rPr>
          <w:lang w:val="en-US"/>
        </w:rPr>
      </w:pPr>
      <w:r>
        <w:rPr>
          <w:lang w:val="en-US"/>
        </w:rPr>
        <w:t xml:space="preserve"> </w:t>
      </w:r>
      <w:r w:rsidR="00B67D91" w:rsidRPr="00CD2206">
        <w:rPr>
          <w:lang w:val="en-US"/>
        </w:rPr>
        <w:t xml:space="preserve">Ids: is the list of </w:t>
      </w:r>
      <w:r w:rsidR="00144622" w:rsidRPr="00CD2206">
        <w:rPr>
          <w:lang w:val="en-US"/>
        </w:rPr>
        <w:t xml:space="preserve">identifiers of the </w:t>
      </w:r>
      <w:r w:rsidR="00B67D91" w:rsidRPr="00CD2206">
        <w:rPr>
          <w:lang w:val="en-US"/>
        </w:rPr>
        <w:t>RP</w:t>
      </w:r>
      <w:r w:rsidR="00144622" w:rsidRPr="00CD2206">
        <w:rPr>
          <w:lang w:val="en-US"/>
        </w:rPr>
        <w:t>s</w:t>
      </w:r>
      <w:r w:rsidR="00B67D91" w:rsidRPr="00CD2206">
        <w:rPr>
          <w:lang w:val="en-US"/>
        </w:rPr>
        <w:t xml:space="preserve"> to be disabled.</w:t>
      </w:r>
    </w:p>
    <w:p w14:paraId="311C218C" w14:textId="01704DAE" w:rsidR="00A537C0" w:rsidRDefault="00110497" w:rsidP="002817E2">
      <w:pPr>
        <w:rPr>
          <w:lang w:val="en-US"/>
        </w:rPr>
      </w:pPr>
      <w:r>
        <w:rPr>
          <w:lang w:val="en-US"/>
        </w:rPr>
        <w:t>T</w:t>
      </w:r>
      <w:r w:rsidR="00CD54ED">
        <w:rPr>
          <w:lang w:val="en-US"/>
        </w:rPr>
        <w:t>h</w:t>
      </w:r>
      <w:r>
        <w:rPr>
          <w:lang w:val="en-US"/>
        </w:rPr>
        <w:t xml:space="preserve">is function is </w:t>
      </w:r>
      <w:r w:rsidR="00CD54ED">
        <w:rPr>
          <w:lang w:val="en-US"/>
        </w:rPr>
        <w:t xml:space="preserve">internally </w:t>
      </w:r>
      <w:r>
        <w:rPr>
          <w:lang w:val="en-US"/>
        </w:rPr>
        <w:t xml:space="preserve">documented in the file </w:t>
      </w:r>
      <w:r w:rsidR="00D11131">
        <w:rPr>
          <w:lang w:val="en-US"/>
        </w:rPr>
        <w:t>‘</w:t>
      </w:r>
      <w:proofErr w:type="spellStart"/>
      <w:r>
        <w:rPr>
          <w:lang w:val="en-US"/>
        </w:rPr>
        <w:t>MotionProgramGenerator.h</w:t>
      </w:r>
      <w:proofErr w:type="spellEnd"/>
      <w:r w:rsidR="00D11131">
        <w:rPr>
          <w:lang w:val="en-US"/>
        </w:rPr>
        <w:t>’</w:t>
      </w:r>
      <w:r>
        <w:rPr>
          <w:lang w:val="en-US"/>
        </w:rPr>
        <w:t xml:space="preserve"> (provided </w:t>
      </w:r>
      <w:r w:rsidR="00CD54ED">
        <w:rPr>
          <w:lang w:val="en-US"/>
        </w:rPr>
        <w:t xml:space="preserve">with the release </w:t>
      </w:r>
      <w:r w:rsidR="0017499D">
        <w:rPr>
          <w:lang w:val="en-US"/>
        </w:rPr>
        <w:t>4.8.0</w:t>
      </w:r>
      <w:r w:rsidR="00CD54ED">
        <w:rPr>
          <w:lang w:val="en-US"/>
        </w:rPr>
        <w:t xml:space="preserve"> of the FMPT).</w:t>
      </w:r>
    </w:p>
    <w:p w14:paraId="6D8D9B02" w14:textId="7D4E8B22" w:rsidR="00327E03" w:rsidRPr="00190DF6" w:rsidRDefault="00327E03" w:rsidP="00190DF6">
      <w:pPr>
        <w:ind w:left="576"/>
        <w:rPr>
          <w:u w:val="single"/>
          <w:lang w:val="en-US"/>
        </w:rPr>
      </w:pPr>
    </w:p>
    <w:p w14:paraId="6C809149" w14:textId="77777777" w:rsidR="00F02A83" w:rsidRPr="001420CD" w:rsidRDefault="00593E97" w:rsidP="00752A5A">
      <w:pPr>
        <w:pStyle w:val="Ttulo2"/>
      </w:pPr>
      <w:bookmarkStart w:id="58" w:name="_Toc283925192"/>
      <w:r>
        <w:br w:type="page"/>
      </w:r>
      <w:bookmarkStart w:id="59" w:name="_Toc490314199"/>
      <w:r w:rsidR="00F02A83" w:rsidRPr="001420CD">
        <w:lastRenderedPageBreak/>
        <w:t>Regenerate a pair (PP, DP)</w:t>
      </w:r>
      <w:bookmarkEnd w:id="58"/>
      <w:bookmarkEnd w:id="59"/>
    </w:p>
    <w:p w14:paraId="1B529D93" w14:textId="77777777" w:rsidR="000F54D7" w:rsidRDefault="000F54D7" w:rsidP="000F54D7">
      <w:pPr>
        <w:rPr>
          <w:lang w:val="en-US"/>
        </w:rPr>
      </w:pPr>
      <w:r w:rsidRPr="00FE357A">
        <w:rPr>
          <w:lang w:val="en-US"/>
        </w:rPr>
        <w:t>When the pair (PP, DP) of a particular CB is going to be execute</w:t>
      </w:r>
      <w:r>
        <w:rPr>
          <w:lang w:val="en-US"/>
        </w:rPr>
        <w:t>d by MCS,</w:t>
      </w:r>
      <w:r w:rsidRPr="00FE357A">
        <w:rPr>
          <w:lang w:val="en-US"/>
        </w:rPr>
        <w:t xml:space="preserve"> a malfunction or anomaly </w:t>
      </w:r>
      <w:r>
        <w:rPr>
          <w:lang w:val="en-US"/>
        </w:rPr>
        <w:t xml:space="preserve">related with the rotors of the RPs </w:t>
      </w:r>
      <w:r w:rsidRPr="00FE357A">
        <w:rPr>
          <w:lang w:val="en-US"/>
        </w:rPr>
        <w:t xml:space="preserve">could happen. </w:t>
      </w:r>
      <w:r>
        <w:rPr>
          <w:lang w:val="en-US"/>
        </w:rPr>
        <w:t xml:space="preserve">This could be the case before or during the execution of the RP movement programs. </w:t>
      </w:r>
    </w:p>
    <w:p w14:paraId="4B73D436" w14:textId="77777777" w:rsidR="000F54D7" w:rsidRDefault="000F54D7" w:rsidP="000F54D7">
      <w:pPr>
        <w:rPr>
          <w:lang w:val="en-US"/>
        </w:rPr>
      </w:pPr>
      <w:r>
        <w:rPr>
          <w:lang w:val="en-US"/>
        </w:rPr>
        <w:t>It is recommendable to execute the FMPT (to compute positi</w:t>
      </w:r>
      <w:r w:rsidR="00443C76">
        <w:rPr>
          <w:lang w:val="en-US"/>
        </w:rPr>
        <w:t xml:space="preserve">oning and </w:t>
      </w:r>
      <w:proofErr w:type="spellStart"/>
      <w:r w:rsidR="00443C76">
        <w:rPr>
          <w:lang w:val="en-US"/>
        </w:rPr>
        <w:t>depositioning</w:t>
      </w:r>
      <w:proofErr w:type="spellEnd"/>
      <w:r w:rsidR="00443C76">
        <w:rPr>
          <w:lang w:val="en-US"/>
        </w:rPr>
        <w:t xml:space="preserve"> program</w:t>
      </w:r>
      <w:r>
        <w:rPr>
          <w:lang w:val="en-US"/>
        </w:rPr>
        <w:t xml:space="preserve">s) just before the </w:t>
      </w:r>
      <w:r w:rsidR="00443C76">
        <w:rPr>
          <w:lang w:val="en-US"/>
        </w:rPr>
        <w:t>corresponding observing run. This is</w:t>
      </w:r>
      <w:r>
        <w:rPr>
          <w:lang w:val="en-US"/>
        </w:rPr>
        <w:t xml:space="preserve"> to avoid situations where there are sources assigned to RPs which are temporarily non-available and were considered as available at the moment of creating the PP and DP programs.</w:t>
      </w:r>
    </w:p>
    <w:p w14:paraId="35A10438" w14:textId="77777777" w:rsidR="000F54D7" w:rsidRDefault="000F54D7" w:rsidP="000F54D7">
      <w:pPr>
        <w:rPr>
          <w:lang w:val="en-US"/>
        </w:rPr>
      </w:pPr>
      <w:r>
        <w:rPr>
          <w:lang w:val="en-US"/>
        </w:rPr>
        <w:t>It could be the case that during the execution of a movement program, a RP fails and some of</w:t>
      </w:r>
      <w:r w:rsidR="00443C76">
        <w:rPr>
          <w:lang w:val="en-US"/>
        </w:rPr>
        <w:t xml:space="preserve"> the rest of RPs are out of their</w:t>
      </w:r>
      <w:r>
        <w:rPr>
          <w:lang w:val="en-US"/>
        </w:rPr>
        <w:t xml:space="preserve"> parking positions. In this situation, the failed RP is disabled and MCS will recover the original positions of the non-failed RPs using the FMPT functionality to generate a parking program as described in last section. </w:t>
      </w:r>
    </w:p>
    <w:p w14:paraId="7D2BA1B2" w14:textId="77777777" w:rsidR="000F54D7" w:rsidRPr="002F2F2B" w:rsidRDefault="000F54D7" w:rsidP="000F54D7">
      <w:pPr>
        <w:rPr>
          <w:lang w:val="en-US"/>
        </w:rPr>
      </w:pPr>
      <w:r>
        <w:rPr>
          <w:lang w:val="en-US"/>
        </w:rPr>
        <w:t xml:space="preserve">As the RP that has failed could be disabled in an insecure position the pair PP and DP computed for that configuration block is not valid because its execution could produce collisions. To follow with the </w:t>
      </w:r>
      <w:r w:rsidR="00443C76">
        <w:rPr>
          <w:lang w:val="en-US"/>
        </w:rPr>
        <w:t>observing run</w:t>
      </w:r>
      <w:r>
        <w:rPr>
          <w:lang w:val="en-US"/>
        </w:rPr>
        <w:t>, MCS would call the FMPT functionality to regenerate the pair (PP, DP),</w:t>
      </w:r>
      <w:r w:rsidRPr="00E2691F">
        <w:rPr>
          <w:lang w:val="en-US"/>
        </w:rPr>
        <w:t xml:space="preserve"> </w:t>
      </w:r>
      <w:r w:rsidRPr="00FD121B">
        <w:rPr>
          <w:lang w:val="en-US"/>
        </w:rPr>
        <w:t>callin</w:t>
      </w:r>
      <w:r>
        <w:rPr>
          <w:lang w:val="en-US"/>
        </w:rPr>
        <w:t>g</w:t>
      </w:r>
      <w:r w:rsidRPr="00FD121B">
        <w:rPr>
          <w:lang w:val="en-US"/>
        </w:rPr>
        <w:t xml:space="preserve"> the func</w:t>
      </w:r>
      <w:r>
        <w:rPr>
          <w:lang w:val="en-US"/>
        </w:rPr>
        <w:t>tion whose sy</w:t>
      </w:r>
      <w:r w:rsidRPr="00FD121B">
        <w:rPr>
          <w:lang w:val="en-US"/>
        </w:rPr>
        <w:t>ntax is briefly described below:</w:t>
      </w:r>
    </w:p>
    <w:p w14:paraId="0DE72333" w14:textId="33138568" w:rsidR="00144622" w:rsidRPr="002F2F2B" w:rsidRDefault="00144622" w:rsidP="002F2F2B">
      <w:pPr>
        <w:autoSpaceDE w:val="0"/>
        <w:autoSpaceDN w:val="0"/>
        <w:adjustRightInd w:val="0"/>
        <w:spacing w:line="240" w:lineRule="auto"/>
        <w:jc w:val="left"/>
        <w:rPr>
          <w:rFonts w:ascii="Consolas" w:hAnsi="Consolas" w:cs="Consolas"/>
          <w:szCs w:val="22"/>
          <w:lang w:val="en-US"/>
        </w:rPr>
      </w:pPr>
      <w:proofErr w:type="spellStart"/>
      <w:proofErr w:type="gramStart"/>
      <w:r w:rsidRPr="002F2F2B">
        <w:rPr>
          <w:rFonts w:ascii="Consolas" w:hAnsi="Consolas" w:cs="Consolas"/>
          <w:szCs w:val="22"/>
          <w:lang w:val="en-US"/>
        </w:rPr>
        <w:t>bool</w:t>
      </w:r>
      <w:proofErr w:type="spellEnd"/>
      <w:proofErr w:type="gramEnd"/>
      <w:r w:rsidRPr="002F2F2B">
        <w:rPr>
          <w:rFonts w:ascii="Consolas" w:hAnsi="Consolas" w:cs="Consolas"/>
          <w:szCs w:val="22"/>
          <w:lang w:val="en-US"/>
        </w:rPr>
        <w:t xml:space="preserve"> </w:t>
      </w:r>
      <w:proofErr w:type="spellStart"/>
      <w:r w:rsidRPr="002F2F2B">
        <w:rPr>
          <w:rFonts w:ascii="Consolas" w:hAnsi="Consolas" w:cs="Consolas"/>
          <w:szCs w:val="22"/>
          <w:lang w:val="en-US"/>
        </w:rPr>
        <w:t>generatePairPPDP_online</w:t>
      </w:r>
      <w:proofErr w:type="spellEnd"/>
      <w:r w:rsidRPr="002F2F2B">
        <w:rPr>
          <w:rFonts w:ascii="Consolas" w:hAnsi="Consolas" w:cs="Consolas"/>
          <w:szCs w:val="22"/>
          <w:lang w:val="en-US"/>
        </w:rPr>
        <w:t>(</w:t>
      </w:r>
      <w:proofErr w:type="spellStart"/>
      <w:r w:rsidR="007C1774">
        <w:rPr>
          <w:rFonts w:ascii="Consolas" w:hAnsi="Consolas" w:cs="Consolas"/>
          <w:szCs w:val="22"/>
          <w:lang w:val="en-US"/>
        </w:rPr>
        <w:t>OutputsPairPPDP</w:t>
      </w:r>
      <w:proofErr w:type="spellEnd"/>
      <w:r w:rsidR="007C1774">
        <w:rPr>
          <w:rFonts w:ascii="Consolas" w:hAnsi="Consolas" w:cs="Consolas"/>
          <w:szCs w:val="22"/>
          <w:lang w:val="en-US"/>
        </w:rPr>
        <w:t>&amp; outputs</w:t>
      </w:r>
      <w:r w:rsidRPr="002F2F2B">
        <w:rPr>
          <w:rFonts w:ascii="Consolas" w:hAnsi="Consolas" w:cs="Consolas"/>
          <w:szCs w:val="22"/>
          <w:lang w:val="en-US"/>
        </w:rPr>
        <w:t>,</w:t>
      </w:r>
    </w:p>
    <w:p w14:paraId="773E26FA" w14:textId="77777777" w:rsidR="00144622" w:rsidRPr="002F2F2B" w:rsidRDefault="00144622" w:rsidP="00144622">
      <w:pPr>
        <w:autoSpaceDE w:val="0"/>
        <w:autoSpaceDN w:val="0"/>
        <w:adjustRightInd w:val="0"/>
        <w:spacing w:before="0" w:line="240" w:lineRule="auto"/>
        <w:jc w:val="left"/>
        <w:rPr>
          <w:rFonts w:ascii="Consolas" w:hAnsi="Consolas" w:cs="Consolas"/>
          <w:szCs w:val="22"/>
          <w:lang w:val="en-US"/>
        </w:rPr>
      </w:pPr>
      <w:r w:rsidRPr="002F2F2B">
        <w:rPr>
          <w:rFonts w:ascii="Consolas" w:hAnsi="Consolas" w:cs="Consolas"/>
          <w:szCs w:val="22"/>
          <w:lang w:val="en-US"/>
        </w:rPr>
        <w:t xml:space="preserve">    </w:t>
      </w:r>
      <w:proofErr w:type="spellStart"/>
      <w:r w:rsidRPr="002F2F2B">
        <w:rPr>
          <w:rFonts w:ascii="Consolas" w:hAnsi="Consolas" w:cs="Consolas"/>
          <w:szCs w:val="22"/>
          <w:lang w:val="en-US"/>
        </w:rPr>
        <w:t>TFiberMOSModel</w:t>
      </w:r>
      <w:proofErr w:type="spellEnd"/>
      <w:r w:rsidRPr="002F2F2B">
        <w:rPr>
          <w:rFonts w:ascii="Consolas" w:hAnsi="Consolas" w:cs="Consolas"/>
          <w:szCs w:val="22"/>
          <w:lang w:val="en-US"/>
        </w:rPr>
        <w:t>&amp; FMM,</w:t>
      </w:r>
    </w:p>
    <w:p w14:paraId="266A41A7" w14:textId="77777777" w:rsidR="00144622" w:rsidRPr="002F2F2B" w:rsidRDefault="00144622" w:rsidP="00144622">
      <w:pPr>
        <w:autoSpaceDE w:val="0"/>
        <w:autoSpaceDN w:val="0"/>
        <w:adjustRightInd w:val="0"/>
        <w:spacing w:before="0" w:line="240" w:lineRule="auto"/>
        <w:jc w:val="left"/>
        <w:rPr>
          <w:rFonts w:ascii="Consolas" w:hAnsi="Consolas" w:cs="Consolas"/>
          <w:szCs w:val="22"/>
          <w:lang w:val="en-US"/>
        </w:rPr>
      </w:pPr>
      <w:r w:rsidRPr="002F2F2B">
        <w:rPr>
          <w:rFonts w:ascii="Consolas" w:hAnsi="Consolas" w:cs="Consolas"/>
          <w:szCs w:val="22"/>
          <w:lang w:val="en-US"/>
        </w:rPr>
        <w:t xml:space="preserve">    </w:t>
      </w:r>
      <w:proofErr w:type="spellStart"/>
      <w:proofErr w:type="gramStart"/>
      <w:r w:rsidRPr="002F2F2B">
        <w:rPr>
          <w:rFonts w:ascii="Consolas" w:hAnsi="Consolas" w:cs="Consolas"/>
          <w:szCs w:val="22"/>
          <w:lang w:val="en-US"/>
        </w:rPr>
        <w:t>const</w:t>
      </w:r>
      <w:proofErr w:type="spellEnd"/>
      <w:proofErr w:type="gramEnd"/>
      <w:r w:rsidRPr="002F2F2B">
        <w:rPr>
          <w:rFonts w:ascii="Consolas" w:hAnsi="Consolas" w:cs="Consolas"/>
          <w:szCs w:val="22"/>
          <w:lang w:val="en-US"/>
        </w:rPr>
        <w:t xml:space="preserve"> vector&lt;double&gt;&amp; p_1s, </w:t>
      </w:r>
      <w:proofErr w:type="spellStart"/>
      <w:r w:rsidRPr="002F2F2B">
        <w:rPr>
          <w:rFonts w:ascii="Consolas" w:hAnsi="Consolas" w:cs="Consolas"/>
          <w:szCs w:val="22"/>
          <w:lang w:val="en-US"/>
        </w:rPr>
        <w:t>const</w:t>
      </w:r>
      <w:proofErr w:type="spellEnd"/>
      <w:r w:rsidRPr="002F2F2B">
        <w:rPr>
          <w:rFonts w:ascii="Consolas" w:hAnsi="Consolas" w:cs="Consolas"/>
          <w:szCs w:val="22"/>
          <w:lang w:val="en-US"/>
        </w:rPr>
        <w:t xml:space="preserve"> vector&lt;double&gt;&amp; p___3s,</w:t>
      </w:r>
    </w:p>
    <w:p w14:paraId="55656ED2" w14:textId="77777777" w:rsidR="00144622" w:rsidRPr="002F2F2B" w:rsidRDefault="00144622" w:rsidP="00144622">
      <w:pPr>
        <w:autoSpaceDE w:val="0"/>
        <w:autoSpaceDN w:val="0"/>
        <w:adjustRightInd w:val="0"/>
        <w:spacing w:before="0" w:line="240" w:lineRule="auto"/>
        <w:jc w:val="left"/>
        <w:rPr>
          <w:rFonts w:ascii="Consolas" w:hAnsi="Consolas" w:cs="Consolas"/>
          <w:szCs w:val="22"/>
          <w:lang w:val="en-US"/>
        </w:rPr>
      </w:pPr>
      <w:r w:rsidRPr="002F2F2B">
        <w:rPr>
          <w:rFonts w:ascii="Consolas" w:hAnsi="Consolas" w:cs="Consolas"/>
          <w:szCs w:val="22"/>
          <w:lang w:val="en-US"/>
        </w:rPr>
        <w:t xml:space="preserve">    </w:t>
      </w:r>
      <w:proofErr w:type="spellStart"/>
      <w:proofErr w:type="gramStart"/>
      <w:r w:rsidRPr="002F2F2B">
        <w:rPr>
          <w:rFonts w:ascii="Consolas" w:hAnsi="Consolas" w:cs="Consolas"/>
          <w:szCs w:val="22"/>
          <w:lang w:val="en-US"/>
        </w:rPr>
        <w:t>const</w:t>
      </w:r>
      <w:proofErr w:type="spellEnd"/>
      <w:proofErr w:type="gramEnd"/>
      <w:r w:rsidRPr="002F2F2B">
        <w:rPr>
          <w:rFonts w:ascii="Consolas" w:hAnsi="Consolas" w:cs="Consolas"/>
          <w:szCs w:val="22"/>
          <w:lang w:val="en-US"/>
        </w:rPr>
        <w:t xml:space="preserve"> vector&lt;</w:t>
      </w:r>
      <w:proofErr w:type="spellStart"/>
      <w:r w:rsidRPr="002F2F2B">
        <w:rPr>
          <w:rFonts w:ascii="Consolas" w:hAnsi="Consolas" w:cs="Consolas"/>
          <w:szCs w:val="22"/>
          <w:lang w:val="en-US"/>
        </w:rPr>
        <w:t>int</w:t>
      </w:r>
      <w:proofErr w:type="spellEnd"/>
      <w:r w:rsidRPr="002F2F2B">
        <w:rPr>
          <w:rFonts w:ascii="Consolas" w:hAnsi="Consolas" w:cs="Consolas"/>
          <w:szCs w:val="22"/>
          <w:lang w:val="en-US"/>
        </w:rPr>
        <w:t>&gt;&amp; Ids);</w:t>
      </w:r>
    </w:p>
    <w:p w14:paraId="2F594F3F" w14:textId="77777777" w:rsidR="00144622" w:rsidRPr="002F2F2B" w:rsidRDefault="00144622" w:rsidP="00144622">
      <w:pPr>
        <w:autoSpaceDE w:val="0"/>
        <w:autoSpaceDN w:val="0"/>
        <w:adjustRightInd w:val="0"/>
        <w:spacing w:before="0" w:line="240" w:lineRule="auto"/>
        <w:jc w:val="left"/>
        <w:rPr>
          <w:rFonts w:ascii="Consolas" w:hAnsi="Consolas" w:cs="Consolas"/>
          <w:szCs w:val="22"/>
          <w:lang w:val="en-US"/>
        </w:rPr>
      </w:pPr>
    </w:p>
    <w:p w14:paraId="1041FF61" w14:textId="77777777" w:rsidR="00144622" w:rsidRPr="002F2F2B" w:rsidRDefault="00144622" w:rsidP="00144622">
      <w:pPr>
        <w:autoSpaceDE w:val="0"/>
        <w:autoSpaceDN w:val="0"/>
        <w:adjustRightInd w:val="0"/>
        <w:spacing w:before="0" w:line="240" w:lineRule="auto"/>
        <w:jc w:val="left"/>
        <w:rPr>
          <w:szCs w:val="22"/>
          <w:lang w:val="en-US"/>
        </w:rPr>
      </w:pPr>
      <w:r w:rsidRPr="002F2F2B">
        <w:rPr>
          <w:szCs w:val="22"/>
          <w:lang w:val="en-US"/>
        </w:rPr>
        <w:t>Where:</w:t>
      </w:r>
    </w:p>
    <w:p w14:paraId="4EEED765" w14:textId="0EF1A7AC" w:rsidR="00144622" w:rsidRPr="002F2F2B" w:rsidRDefault="007C1774" w:rsidP="002F2F2B">
      <w:pPr>
        <w:numPr>
          <w:ilvl w:val="0"/>
          <w:numId w:val="6"/>
        </w:numPr>
        <w:autoSpaceDE w:val="0"/>
        <w:autoSpaceDN w:val="0"/>
        <w:adjustRightInd w:val="0"/>
        <w:spacing w:before="0" w:line="240" w:lineRule="auto"/>
        <w:jc w:val="left"/>
        <w:rPr>
          <w:szCs w:val="22"/>
          <w:lang w:val="en-US"/>
        </w:rPr>
      </w:pPr>
      <w:proofErr w:type="gramStart"/>
      <w:r>
        <w:rPr>
          <w:szCs w:val="22"/>
          <w:lang w:val="en-US"/>
        </w:rPr>
        <w:t>outputs</w:t>
      </w:r>
      <w:proofErr w:type="gramEnd"/>
      <w:r w:rsidR="00144622" w:rsidRPr="002F2F2B">
        <w:rPr>
          <w:szCs w:val="22"/>
          <w:lang w:val="en-US"/>
        </w:rPr>
        <w:t xml:space="preserve">: the </w:t>
      </w:r>
      <w:proofErr w:type="spellStart"/>
      <w:r>
        <w:rPr>
          <w:szCs w:val="22"/>
          <w:lang w:val="en-US"/>
        </w:rPr>
        <w:t>estructure</w:t>
      </w:r>
      <w:proofErr w:type="spellEnd"/>
      <w:r>
        <w:rPr>
          <w:szCs w:val="22"/>
          <w:lang w:val="en-US"/>
        </w:rPr>
        <w:t xml:space="preserve"> containing the </w:t>
      </w:r>
      <w:r w:rsidR="00144622" w:rsidRPr="002F2F2B">
        <w:rPr>
          <w:szCs w:val="22"/>
          <w:lang w:val="en-US"/>
        </w:rPr>
        <w:t>pair to be generated</w:t>
      </w:r>
      <w:r>
        <w:rPr>
          <w:szCs w:val="22"/>
          <w:lang w:val="en-US"/>
        </w:rPr>
        <w:t>, and all information for their execution</w:t>
      </w:r>
      <w:r w:rsidR="00144622" w:rsidRPr="002F2F2B">
        <w:rPr>
          <w:szCs w:val="22"/>
          <w:lang w:val="en-US"/>
        </w:rPr>
        <w:t>.</w:t>
      </w:r>
    </w:p>
    <w:p w14:paraId="3BCA2F82" w14:textId="77777777" w:rsidR="00144622" w:rsidRPr="002F2F2B" w:rsidRDefault="00144622" w:rsidP="002F2F2B">
      <w:pPr>
        <w:numPr>
          <w:ilvl w:val="0"/>
          <w:numId w:val="6"/>
        </w:numPr>
        <w:autoSpaceDE w:val="0"/>
        <w:autoSpaceDN w:val="0"/>
        <w:adjustRightInd w:val="0"/>
        <w:spacing w:before="0" w:line="240" w:lineRule="auto"/>
        <w:jc w:val="left"/>
        <w:rPr>
          <w:szCs w:val="22"/>
          <w:lang w:val="en-US"/>
        </w:rPr>
      </w:pPr>
      <w:r w:rsidRPr="002F2F2B">
        <w:rPr>
          <w:szCs w:val="22"/>
          <w:lang w:val="en-US"/>
        </w:rPr>
        <w:t>FMM: the Fiber MOS Model.</w:t>
      </w:r>
    </w:p>
    <w:p w14:paraId="568D64B1" w14:textId="77777777" w:rsidR="00144622" w:rsidRPr="002F2F2B" w:rsidRDefault="00144622" w:rsidP="002F2F2B">
      <w:pPr>
        <w:numPr>
          <w:ilvl w:val="0"/>
          <w:numId w:val="6"/>
        </w:numPr>
        <w:autoSpaceDE w:val="0"/>
        <w:autoSpaceDN w:val="0"/>
        <w:adjustRightInd w:val="0"/>
        <w:spacing w:before="0" w:line="240" w:lineRule="auto"/>
        <w:jc w:val="left"/>
        <w:rPr>
          <w:szCs w:val="22"/>
          <w:lang w:val="en-US"/>
        </w:rPr>
      </w:pPr>
      <w:r w:rsidRPr="002F2F2B">
        <w:rPr>
          <w:szCs w:val="22"/>
          <w:lang w:val="en-US"/>
        </w:rPr>
        <w:t>(p_1s, p___3s): are the initial positions in steps, of all RPs in the FMM.</w:t>
      </w:r>
    </w:p>
    <w:p w14:paraId="095CCBAC" w14:textId="77777777" w:rsidR="00144622" w:rsidRPr="002F2F2B" w:rsidRDefault="00144622" w:rsidP="002F2F2B">
      <w:pPr>
        <w:numPr>
          <w:ilvl w:val="0"/>
          <w:numId w:val="6"/>
        </w:numPr>
        <w:autoSpaceDE w:val="0"/>
        <w:autoSpaceDN w:val="0"/>
        <w:adjustRightInd w:val="0"/>
        <w:spacing w:before="0" w:line="240" w:lineRule="auto"/>
        <w:jc w:val="left"/>
        <w:rPr>
          <w:szCs w:val="22"/>
          <w:lang w:val="en-US"/>
        </w:rPr>
      </w:pPr>
      <w:r w:rsidRPr="002F2F2B">
        <w:rPr>
          <w:szCs w:val="22"/>
          <w:lang w:val="en-US"/>
        </w:rPr>
        <w:t>Ids: is the list of identifiers of the RPs to be disabled.</w:t>
      </w:r>
    </w:p>
    <w:p w14:paraId="47FE3224" w14:textId="77777777" w:rsidR="00CD2206" w:rsidRDefault="00CD2206" w:rsidP="00DD45F8">
      <w:pPr>
        <w:rPr>
          <w:lang w:val="en-US"/>
        </w:rPr>
      </w:pPr>
      <w:r w:rsidRPr="002F2F2B">
        <w:rPr>
          <w:lang w:val="en-US"/>
        </w:rPr>
        <w:t xml:space="preserve">This function is similar to the function </w:t>
      </w:r>
      <w:r w:rsidR="00FB5093">
        <w:rPr>
          <w:lang w:val="en-US"/>
        </w:rPr>
        <w:t>to</w:t>
      </w:r>
      <w:r w:rsidRPr="002F2F2B">
        <w:rPr>
          <w:lang w:val="en-US"/>
        </w:rPr>
        <w:t xml:space="preserve"> generate the original pair, but including the parameters (p_1s, p___3s) and Ids.</w:t>
      </w:r>
    </w:p>
    <w:p w14:paraId="7DD672CE" w14:textId="6CE36F1F" w:rsidR="00DD45F8" w:rsidRDefault="00DD45F8" w:rsidP="00DD45F8">
      <w:pPr>
        <w:rPr>
          <w:lang w:val="en-US"/>
        </w:rPr>
      </w:pPr>
      <w:r>
        <w:rPr>
          <w:lang w:val="en-US"/>
        </w:rPr>
        <w:t>This function is internally documented in the file ‘</w:t>
      </w:r>
      <w:proofErr w:type="spellStart"/>
      <w:r>
        <w:rPr>
          <w:lang w:val="en-US"/>
        </w:rPr>
        <w:t>MotionProgramGenerator.h</w:t>
      </w:r>
      <w:proofErr w:type="spellEnd"/>
      <w:r>
        <w:rPr>
          <w:lang w:val="en-US"/>
        </w:rPr>
        <w:t xml:space="preserve">’ (provided with the release </w:t>
      </w:r>
      <w:r w:rsidR="0017499D">
        <w:rPr>
          <w:lang w:val="en-US"/>
        </w:rPr>
        <w:t>4.8.0</w:t>
      </w:r>
      <w:r w:rsidR="00703965">
        <w:rPr>
          <w:lang w:val="en-US"/>
        </w:rPr>
        <w:t xml:space="preserve"> </w:t>
      </w:r>
      <w:r>
        <w:rPr>
          <w:lang w:val="en-US"/>
        </w:rPr>
        <w:t>of the FMPT).</w:t>
      </w:r>
    </w:p>
    <w:p w14:paraId="2946061B" w14:textId="79592673" w:rsidR="00C0301B" w:rsidRDefault="00C0301B">
      <w:pPr>
        <w:spacing w:before="0" w:line="240" w:lineRule="auto"/>
        <w:jc w:val="left"/>
        <w:rPr>
          <w:u w:val="single"/>
          <w:lang w:val="en-US"/>
        </w:rPr>
      </w:pPr>
      <w:r>
        <w:rPr>
          <w:u w:val="single"/>
          <w:lang w:val="en-US"/>
        </w:rPr>
        <w:br w:type="page"/>
      </w:r>
    </w:p>
    <w:p w14:paraId="64DCE9D7" w14:textId="44017706" w:rsidR="00C0301B" w:rsidRPr="001420CD" w:rsidRDefault="00C0301B" w:rsidP="00C0301B">
      <w:pPr>
        <w:pStyle w:val="Ttulo2"/>
      </w:pPr>
      <w:bookmarkStart w:id="60" w:name="_Toc490314200"/>
      <w:r>
        <w:lastRenderedPageBreak/>
        <w:t>Getting (p_1s, p___3s) from (</w:t>
      </w:r>
      <w:r w:rsidR="00D674C6">
        <w:t xml:space="preserve">Ids, </w:t>
      </w:r>
      <w:proofErr w:type="spellStart"/>
      <w:r>
        <w:t>Xs</w:t>
      </w:r>
      <w:proofErr w:type="spellEnd"/>
      <w:r>
        <w:t xml:space="preserve">, </w:t>
      </w:r>
      <w:proofErr w:type="spellStart"/>
      <w:r>
        <w:t>Ys</w:t>
      </w:r>
      <w:proofErr w:type="spellEnd"/>
      <w:r>
        <w:t>)</w:t>
      </w:r>
      <w:bookmarkEnd w:id="60"/>
    </w:p>
    <w:p w14:paraId="21666E9F" w14:textId="0E3E9FBA" w:rsidR="00C0301B" w:rsidRDefault="00C0301B" w:rsidP="00C0301B">
      <w:pPr>
        <w:rPr>
          <w:lang w:val="en-US"/>
        </w:rPr>
      </w:pPr>
      <w:r w:rsidRPr="00C0301B">
        <w:rPr>
          <w:lang w:val="en-US"/>
        </w:rPr>
        <w:t xml:space="preserve">It is possible that </w:t>
      </w:r>
      <w:r>
        <w:rPr>
          <w:lang w:val="en-US"/>
        </w:rPr>
        <w:t xml:space="preserve">going to regenerate a pair (PP, DP), </w:t>
      </w:r>
      <w:r w:rsidR="009C2096">
        <w:rPr>
          <w:lang w:val="en-US"/>
        </w:rPr>
        <w:t xml:space="preserve">the </w:t>
      </w:r>
      <w:r>
        <w:rPr>
          <w:lang w:val="en-US"/>
        </w:rPr>
        <w:t xml:space="preserve">final positions of the RPs </w:t>
      </w:r>
      <w:r w:rsidR="00D31916">
        <w:rPr>
          <w:lang w:val="en-US"/>
        </w:rPr>
        <w:t xml:space="preserve">to be moved, </w:t>
      </w:r>
      <w:r>
        <w:rPr>
          <w:lang w:val="en-US"/>
        </w:rPr>
        <w:t xml:space="preserve">are knowledge in Cartesian coordinates. For example, you have the vectors (Ids, </w:t>
      </w:r>
      <w:proofErr w:type="spellStart"/>
      <w:r>
        <w:rPr>
          <w:lang w:val="en-US"/>
        </w:rPr>
        <w:t>Xs</w:t>
      </w:r>
      <w:proofErr w:type="spellEnd"/>
      <w:r>
        <w:rPr>
          <w:lang w:val="en-US"/>
        </w:rPr>
        <w:t xml:space="preserve">, </w:t>
      </w:r>
      <w:proofErr w:type="spellStart"/>
      <w:proofErr w:type="gramStart"/>
      <w:r>
        <w:rPr>
          <w:lang w:val="en-US"/>
        </w:rPr>
        <w:t>Ys</w:t>
      </w:r>
      <w:proofErr w:type="spellEnd"/>
      <w:proofErr w:type="gramEnd"/>
      <w:r>
        <w:rPr>
          <w:lang w:val="en-US"/>
        </w:rPr>
        <w:t>):</w:t>
      </w:r>
    </w:p>
    <w:p w14:paraId="30F10BDA" w14:textId="22A9934B" w:rsidR="00C0301B" w:rsidRPr="007A1659" w:rsidRDefault="00C0301B" w:rsidP="00287144">
      <w:pPr>
        <w:spacing w:before="0"/>
        <w:ind w:firstLine="708"/>
        <w:rPr>
          <w:rFonts w:ascii="Consolas" w:hAnsi="Consolas" w:cs="Consolas"/>
          <w:sz w:val="20"/>
          <w:szCs w:val="20"/>
          <w:lang w:val="en-US"/>
        </w:rPr>
      </w:pPr>
      <w:proofErr w:type="gramStart"/>
      <w:r w:rsidRPr="007A1659">
        <w:rPr>
          <w:rFonts w:ascii="Consolas" w:hAnsi="Consolas" w:cs="Consolas"/>
          <w:sz w:val="20"/>
          <w:szCs w:val="20"/>
          <w:lang w:val="en-US"/>
        </w:rPr>
        <w:t>vector&lt;</w:t>
      </w:r>
      <w:proofErr w:type="spellStart"/>
      <w:proofErr w:type="gramEnd"/>
      <w:r w:rsidRPr="007A1659">
        <w:rPr>
          <w:rFonts w:ascii="Consolas" w:hAnsi="Consolas" w:cs="Consolas"/>
          <w:sz w:val="20"/>
          <w:szCs w:val="20"/>
          <w:lang w:val="en-US"/>
        </w:rPr>
        <w:t>int</w:t>
      </w:r>
      <w:proofErr w:type="spellEnd"/>
      <w:r w:rsidRPr="007A1659">
        <w:rPr>
          <w:rFonts w:ascii="Consolas" w:hAnsi="Consolas" w:cs="Consolas"/>
          <w:sz w:val="20"/>
          <w:szCs w:val="20"/>
          <w:lang w:val="en-US"/>
        </w:rPr>
        <w:t>&gt; Ids;</w:t>
      </w:r>
      <w:r w:rsidR="00287144" w:rsidRPr="007A1659">
        <w:rPr>
          <w:rFonts w:ascii="Consolas" w:hAnsi="Consolas" w:cs="Consolas"/>
          <w:sz w:val="20"/>
          <w:szCs w:val="20"/>
          <w:lang w:val="en-US"/>
        </w:rPr>
        <w:tab/>
      </w:r>
      <w:r w:rsidR="00423A92" w:rsidRPr="007A1659">
        <w:rPr>
          <w:rFonts w:ascii="Consolas" w:hAnsi="Consolas" w:cs="Consolas"/>
          <w:sz w:val="20"/>
          <w:szCs w:val="20"/>
          <w:lang w:val="en-US"/>
        </w:rPr>
        <w:t xml:space="preserve">//the Ids of the </w:t>
      </w:r>
      <w:r w:rsidR="009568A0">
        <w:rPr>
          <w:rFonts w:ascii="Consolas" w:hAnsi="Consolas" w:cs="Consolas"/>
          <w:sz w:val="20"/>
          <w:szCs w:val="20"/>
          <w:lang w:val="en-US"/>
        </w:rPr>
        <w:t xml:space="preserve">enabled </w:t>
      </w:r>
      <w:r w:rsidR="00423A92" w:rsidRPr="007A1659">
        <w:rPr>
          <w:rFonts w:ascii="Consolas" w:hAnsi="Consolas" w:cs="Consolas"/>
          <w:sz w:val="20"/>
          <w:szCs w:val="20"/>
          <w:lang w:val="en-US"/>
        </w:rPr>
        <w:t>RPs to be moved</w:t>
      </w:r>
    </w:p>
    <w:p w14:paraId="1B933B2D" w14:textId="38B3DE18" w:rsidR="00423A92" w:rsidRPr="007A1659" w:rsidRDefault="00423A92" w:rsidP="00287144">
      <w:pPr>
        <w:spacing w:before="0"/>
        <w:ind w:firstLine="708"/>
        <w:rPr>
          <w:rFonts w:ascii="Consolas" w:hAnsi="Consolas" w:cs="Consolas"/>
          <w:sz w:val="20"/>
          <w:szCs w:val="20"/>
          <w:lang w:val="en-US"/>
        </w:rPr>
      </w:pPr>
      <w:proofErr w:type="gramStart"/>
      <w:r w:rsidRPr="007A1659">
        <w:rPr>
          <w:rFonts w:ascii="Consolas" w:hAnsi="Consolas" w:cs="Consolas"/>
          <w:sz w:val="20"/>
          <w:szCs w:val="20"/>
          <w:lang w:val="en-US"/>
        </w:rPr>
        <w:t>vector&lt;</w:t>
      </w:r>
      <w:proofErr w:type="gramEnd"/>
      <w:r w:rsidRPr="007A1659">
        <w:rPr>
          <w:rFonts w:ascii="Consolas" w:hAnsi="Consolas" w:cs="Consolas"/>
          <w:sz w:val="20"/>
          <w:szCs w:val="20"/>
          <w:lang w:val="en-US"/>
        </w:rPr>
        <w:t xml:space="preserve">double&gt; </w:t>
      </w:r>
      <w:proofErr w:type="spellStart"/>
      <w:r w:rsidRPr="007A1659">
        <w:rPr>
          <w:rFonts w:ascii="Consolas" w:hAnsi="Consolas" w:cs="Consolas"/>
          <w:sz w:val="20"/>
          <w:szCs w:val="20"/>
          <w:lang w:val="en-US"/>
        </w:rPr>
        <w:t>Xs</w:t>
      </w:r>
      <w:proofErr w:type="spellEnd"/>
      <w:r w:rsidRPr="007A1659">
        <w:rPr>
          <w:rFonts w:ascii="Consolas" w:hAnsi="Consolas" w:cs="Consolas"/>
          <w:sz w:val="20"/>
          <w:szCs w:val="20"/>
          <w:lang w:val="en-US"/>
        </w:rPr>
        <w:t>;</w:t>
      </w:r>
      <w:r w:rsidRPr="007A1659">
        <w:rPr>
          <w:rFonts w:ascii="Consolas" w:hAnsi="Consolas" w:cs="Consolas"/>
          <w:sz w:val="20"/>
          <w:szCs w:val="20"/>
          <w:lang w:val="en-US"/>
        </w:rPr>
        <w:tab/>
        <w:t>//the abscissa of the point</w:t>
      </w:r>
      <w:r w:rsidR="009C2096" w:rsidRPr="007A1659">
        <w:rPr>
          <w:rFonts w:ascii="Consolas" w:hAnsi="Consolas" w:cs="Consolas"/>
          <w:sz w:val="20"/>
          <w:szCs w:val="20"/>
          <w:lang w:val="en-US"/>
        </w:rPr>
        <w:t>s</w:t>
      </w:r>
      <w:r w:rsidRPr="007A1659">
        <w:rPr>
          <w:rFonts w:ascii="Consolas" w:hAnsi="Consolas" w:cs="Consolas"/>
          <w:sz w:val="20"/>
          <w:szCs w:val="20"/>
          <w:lang w:val="en-US"/>
        </w:rPr>
        <w:t xml:space="preserve"> to observe</w:t>
      </w:r>
    </w:p>
    <w:p w14:paraId="7A51E3E4" w14:textId="675C0992" w:rsidR="00423A92" w:rsidRPr="007A1659" w:rsidRDefault="00423A92" w:rsidP="00287144">
      <w:pPr>
        <w:spacing w:before="0"/>
        <w:ind w:firstLine="708"/>
        <w:rPr>
          <w:rFonts w:ascii="Consolas" w:hAnsi="Consolas" w:cs="Consolas"/>
          <w:sz w:val="20"/>
          <w:szCs w:val="20"/>
          <w:lang w:val="en-US"/>
        </w:rPr>
      </w:pPr>
      <w:proofErr w:type="gramStart"/>
      <w:r w:rsidRPr="007A1659">
        <w:rPr>
          <w:rFonts w:ascii="Consolas" w:hAnsi="Consolas" w:cs="Consolas"/>
          <w:sz w:val="20"/>
          <w:szCs w:val="20"/>
          <w:lang w:val="en-US"/>
        </w:rPr>
        <w:t>vector&lt;</w:t>
      </w:r>
      <w:proofErr w:type="gramEnd"/>
      <w:r w:rsidRPr="007A1659">
        <w:rPr>
          <w:rFonts w:ascii="Consolas" w:hAnsi="Consolas" w:cs="Consolas"/>
          <w:sz w:val="20"/>
          <w:szCs w:val="20"/>
          <w:lang w:val="en-US"/>
        </w:rPr>
        <w:t xml:space="preserve">double&gt; </w:t>
      </w:r>
      <w:proofErr w:type="spellStart"/>
      <w:r w:rsidRPr="007A1659">
        <w:rPr>
          <w:rFonts w:ascii="Consolas" w:hAnsi="Consolas" w:cs="Consolas"/>
          <w:sz w:val="20"/>
          <w:szCs w:val="20"/>
          <w:lang w:val="en-US"/>
        </w:rPr>
        <w:t>Y</w:t>
      </w:r>
      <w:r w:rsidRPr="007A1659">
        <w:rPr>
          <w:rFonts w:ascii="Consolas" w:hAnsi="Consolas" w:cs="Consolas"/>
          <w:sz w:val="20"/>
          <w:szCs w:val="20"/>
          <w:lang w:val="en-US"/>
        </w:rPr>
        <w:t>s</w:t>
      </w:r>
      <w:proofErr w:type="spellEnd"/>
      <w:r w:rsidRPr="007A1659">
        <w:rPr>
          <w:rFonts w:ascii="Consolas" w:hAnsi="Consolas" w:cs="Consolas"/>
          <w:sz w:val="20"/>
          <w:szCs w:val="20"/>
          <w:lang w:val="en-US"/>
        </w:rPr>
        <w:t>;</w:t>
      </w:r>
      <w:r w:rsidRPr="007A1659">
        <w:rPr>
          <w:rFonts w:ascii="Consolas" w:hAnsi="Consolas" w:cs="Consolas"/>
          <w:sz w:val="20"/>
          <w:szCs w:val="20"/>
          <w:lang w:val="en-US"/>
        </w:rPr>
        <w:tab/>
        <w:t>//the ordinate of the point</w:t>
      </w:r>
      <w:r w:rsidR="009C2096" w:rsidRPr="007A1659">
        <w:rPr>
          <w:rFonts w:ascii="Consolas" w:hAnsi="Consolas" w:cs="Consolas"/>
          <w:sz w:val="20"/>
          <w:szCs w:val="20"/>
          <w:lang w:val="en-US"/>
        </w:rPr>
        <w:t>s</w:t>
      </w:r>
      <w:r w:rsidRPr="007A1659">
        <w:rPr>
          <w:rFonts w:ascii="Consolas" w:hAnsi="Consolas" w:cs="Consolas"/>
          <w:sz w:val="20"/>
          <w:szCs w:val="20"/>
          <w:lang w:val="en-US"/>
        </w:rPr>
        <w:t xml:space="preserve"> to observe</w:t>
      </w:r>
    </w:p>
    <w:p w14:paraId="6A5FD0A8" w14:textId="77777777" w:rsidR="008F5A10" w:rsidRPr="007A1659" w:rsidRDefault="008F5A10" w:rsidP="00423A92">
      <w:pPr>
        <w:spacing w:before="0"/>
        <w:rPr>
          <w:rFonts w:ascii="Consolas" w:hAnsi="Consolas" w:cs="Consolas"/>
          <w:sz w:val="20"/>
          <w:szCs w:val="20"/>
          <w:lang w:val="en-US"/>
        </w:rPr>
      </w:pPr>
    </w:p>
    <w:p w14:paraId="78D4B00B" w14:textId="2A2D65D4" w:rsidR="008F5A10" w:rsidRDefault="00F55987" w:rsidP="00423A92">
      <w:pPr>
        <w:spacing w:before="0"/>
        <w:rPr>
          <w:rFonts w:ascii="Consolas" w:hAnsi="Consolas" w:cs="Consolas"/>
          <w:lang w:val="en-US"/>
        </w:rPr>
      </w:pPr>
      <w:r>
        <w:rPr>
          <w:rFonts w:ascii="Consolas" w:hAnsi="Consolas" w:cs="Consolas"/>
          <w:lang w:val="en-US"/>
        </w:rPr>
        <w:t>But regeneration</w:t>
      </w:r>
      <w:r w:rsidR="000F62D8">
        <w:rPr>
          <w:rFonts w:ascii="Consolas" w:hAnsi="Consolas" w:cs="Consolas"/>
          <w:lang w:val="en-US"/>
        </w:rPr>
        <w:t>’s</w:t>
      </w:r>
      <w:r>
        <w:rPr>
          <w:rFonts w:ascii="Consolas" w:hAnsi="Consolas" w:cs="Consolas"/>
          <w:lang w:val="en-US"/>
        </w:rPr>
        <w:t xml:space="preserve"> function</w:t>
      </w:r>
      <w:r w:rsidR="003811FA">
        <w:rPr>
          <w:rFonts w:ascii="Consolas" w:hAnsi="Consolas" w:cs="Consolas"/>
          <w:lang w:val="en-US"/>
        </w:rPr>
        <w:t>s</w:t>
      </w:r>
      <w:r>
        <w:rPr>
          <w:rFonts w:ascii="Consolas" w:hAnsi="Consolas" w:cs="Consolas"/>
          <w:lang w:val="en-US"/>
        </w:rPr>
        <w:t xml:space="preserve"> hope</w:t>
      </w:r>
      <w:r w:rsidR="008F5A10">
        <w:rPr>
          <w:rFonts w:ascii="Consolas" w:hAnsi="Consolas" w:cs="Consolas"/>
          <w:lang w:val="en-US"/>
        </w:rPr>
        <w:t xml:space="preserve"> the parameters (p_1s, p___3s). These vectors</w:t>
      </w:r>
      <w:r>
        <w:rPr>
          <w:rFonts w:ascii="Consolas" w:hAnsi="Consolas" w:cs="Consolas"/>
          <w:lang w:val="en-US"/>
        </w:rPr>
        <w:t xml:space="preserve"> contain</w:t>
      </w:r>
      <w:r w:rsidR="008F5A10">
        <w:rPr>
          <w:rFonts w:ascii="Consolas" w:hAnsi="Consolas" w:cs="Consolas"/>
          <w:lang w:val="en-US"/>
        </w:rPr>
        <w:t xml:space="preserve"> the positions angles in steps of the rotor</w:t>
      </w:r>
      <w:r>
        <w:rPr>
          <w:rFonts w:ascii="Consolas" w:hAnsi="Consolas" w:cs="Consolas"/>
          <w:lang w:val="en-US"/>
        </w:rPr>
        <w:t xml:space="preserve">s 1 and </w:t>
      </w:r>
      <w:r w:rsidR="008F5A10">
        <w:rPr>
          <w:rFonts w:ascii="Consolas" w:hAnsi="Consolas" w:cs="Consolas"/>
          <w:lang w:val="en-US"/>
        </w:rPr>
        <w:t xml:space="preserve">2 respectively. </w:t>
      </w:r>
      <w:r w:rsidR="007A1659">
        <w:rPr>
          <w:rFonts w:ascii="Consolas" w:hAnsi="Consolas" w:cs="Consolas"/>
          <w:lang w:val="en-US"/>
        </w:rPr>
        <w:t>Them, assuming that the status of the FMM (Fiber MOS Model) correspo</w:t>
      </w:r>
      <w:r w:rsidR="00E249E8">
        <w:rPr>
          <w:rFonts w:ascii="Consolas" w:hAnsi="Consolas" w:cs="Consolas"/>
          <w:lang w:val="en-US"/>
        </w:rPr>
        <w:t xml:space="preserve">nd to the </w:t>
      </w:r>
      <w:r w:rsidR="007A1659">
        <w:rPr>
          <w:rFonts w:ascii="Consolas" w:hAnsi="Consolas" w:cs="Consolas"/>
          <w:lang w:val="en-US"/>
        </w:rPr>
        <w:t>status of the Fiber MOS</w:t>
      </w:r>
      <w:r w:rsidR="00E249E8">
        <w:rPr>
          <w:rFonts w:ascii="Consolas" w:hAnsi="Consolas" w:cs="Consolas"/>
          <w:lang w:val="en-US"/>
        </w:rPr>
        <w:t xml:space="preserve"> real</w:t>
      </w:r>
      <w:r w:rsidR="007A1659">
        <w:rPr>
          <w:rFonts w:ascii="Consolas" w:hAnsi="Consolas" w:cs="Consolas"/>
          <w:lang w:val="en-US"/>
        </w:rPr>
        <w:t xml:space="preserve">, </w:t>
      </w:r>
      <w:r w:rsidR="008F5A10">
        <w:rPr>
          <w:rFonts w:ascii="Consolas" w:hAnsi="Consolas" w:cs="Consolas"/>
          <w:lang w:val="en-US"/>
        </w:rPr>
        <w:t>you can get the vectors (p_1s, p___3s) by the following procedure:</w:t>
      </w:r>
    </w:p>
    <w:p w14:paraId="6A2E69D3" w14:textId="77777777" w:rsidR="008F5A10" w:rsidRPr="008F5A10" w:rsidRDefault="008F5A10" w:rsidP="00423A92">
      <w:pPr>
        <w:spacing w:before="0"/>
        <w:rPr>
          <w:rFonts w:ascii="Consolas" w:hAnsi="Consolas" w:cs="Consolas"/>
          <w:lang w:val="en-US"/>
        </w:rPr>
      </w:pPr>
    </w:p>
    <w:p w14:paraId="6B0F6D2A" w14:textId="75F08D30" w:rsidR="00287144" w:rsidRPr="00287144" w:rsidRDefault="00166BE2" w:rsidP="00287144">
      <w:pPr>
        <w:autoSpaceDE w:val="0"/>
        <w:autoSpaceDN w:val="0"/>
        <w:adjustRightInd w:val="0"/>
        <w:spacing w:before="0" w:line="240" w:lineRule="auto"/>
        <w:jc w:val="left"/>
        <w:rPr>
          <w:rFonts w:ascii="Courier New" w:hAnsi="Courier New" w:cs="Courier New"/>
          <w:szCs w:val="22"/>
          <w:lang w:val="en-US"/>
        </w:rPr>
      </w:pPr>
      <w:r>
        <w:rPr>
          <w:rFonts w:ascii="Courier New" w:hAnsi="Courier New" w:cs="Courier New"/>
          <w:szCs w:val="22"/>
          <w:lang w:val="en-US"/>
        </w:rPr>
        <w:t>//get the Initial Position List</w:t>
      </w:r>
      <w:r w:rsidR="00287144" w:rsidRPr="00287144">
        <w:rPr>
          <w:rFonts w:ascii="Courier New" w:hAnsi="Courier New" w:cs="Courier New"/>
          <w:szCs w:val="22"/>
          <w:lang w:val="en-US"/>
        </w:rPr>
        <w:t xml:space="preserve"> from </w:t>
      </w:r>
      <w:r w:rsidR="00C23DF6">
        <w:rPr>
          <w:rFonts w:ascii="Courier New" w:hAnsi="Courier New" w:cs="Courier New"/>
          <w:szCs w:val="22"/>
          <w:lang w:val="en-US"/>
        </w:rPr>
        <w:t>the FMM</w:t>
      </w:r>
    </w:p>
    <w:p w14:paraId="49DBC597" w14:textId="77777777" w:rsidR="00287144" w:rsidRDefault="00287144" w:rsidP="00287144">
      <w:pPr>
        <w:autoSpaceDE w:val="0"/>
        <w:autoSpaceDN w:val="0"/>
        <w:adjustRightInd w:val="0"/>
        <w:spacing w:before="0" w:line="240" w:lineRule="auto"/>
        <w:jc w:val="left"/>
        <w:rPr>
          <w:rFonts w:ascii="Courier New" w:hAnsi="Courier New" w:cs="Courier New"/>
          <w:szCs w:val="22"/>
          <w:lang w:val="en-US"/>
        </w:rPr>
      </w:pPr>
      <w:proofErr w:type="spellStart"/>
      <w:r w:rsidRPr="00287144">
        <w:rPr>
          <w:rFonts w:ascii="Courier New" w:hAnsi="Courier New" w:cs="Courier New"/>
          <w:szCs w:val="22"/>
          <w:lang w:val="en-US"/>
        </w:rPr>
        <w:t>TPairPositionAnglesList</w:t>
      </w:r>
      <w:proofErr w:type="spellEnd"/>
      <w:r w:rsidRPr="00287144">
        <w:rPr>
          <w:rFonts w:ascii="Courier New" w:hAnsi="Courier New" w:cs="Courier New"/>
          <w:szCs w:val="22"/>
          <w:lang w:val="en-US"/>
        </w:rPr>
        <w:t xml:space="preserve"> IPL;</w:t>
      </w:r>
    </w:p>
    <w:p w14:paraId="219C8F0F" w14:textId="54E965A9" w:rsidR="007A1659" w:rsidRPr="00287144" w:rsidRDefault="007A1659" w:rsidP="00287144">
      <w:pPr>
        <w:autoSpaceDE w:val="0"/>
        <w:autoSpaceDN w:val="0"/>
        <w:adjustRightInd w:val="0"/>
        <w:spacing w:before="0" w:line="240" w:lineRule="auto"/>
        <w:jc w:val="left"/>
        <w:rPr>
          <w:rFonts w:ascii="Courier New" w:hAnsi="Courier New" w:cs="Courier New"/>
          <w:szCs w:val="22"/>
          <w:lang w:val="en-US"/>
        </w:rPr>
      </w:pPr>
      <w:proofErr w:type="spellStart"/>
      <w:proofErr w:type="gramStart"/>
      <w:r>
        <w:rPr>
          <w:rFonts w:ascii="Courier New" w:hAnsi="Courier New" w:cs="Courier New"/>
          <w:szCs w:val="22"/>
          <w:lang w:val="en-US"/>
        </w:rPr>
        <w:t>FMM.RPL.getPositions</w:t>
      </w:r>
      <w:proofErr w:type="spellEnd"/>
      <w:r>
        <w:rPr>
          <w:rFonts w:ascii="Courier New" w:hAnsi="Courier New" w:cs="Courier New"/>
          <w:szCs w:val="22"/>
          <w:lang w:val="en-US"/>
        </w:rPr>
        <w:t>(</w:t>
      </w:r>
      <w:proofErr w:type="gramEnd"/>
      <w:r>
        <w:rPr>
          <w:rFonts w:ascii="Courier New" w:hAnsi="Courier New" w:cs="Courier New"/>
          <w:szCs w:val="22"/>
          <w:lang w:val="en-US"/>
        </w:rPr>
        <w:t>IPL);</w:t>
      </w:r>
    </w:p>
    <w:p w14:paraId="16A11934" w14:textId="77777777" w:rsidR="00287144" w:rsidRDefault="00287144" w:rsidP="00423A92">
      <w:pPr>
        <w:spacing w:before="0"/>
        <w:rPr>
          <w:rFonts w:ascii="Consolas" w:hAnsi="Consolas" w:cs="Consolas"/>
          <w:lang w:val="en-US"/>
        </w:rPr>
      </w:pPr>
    </w:p>
    <w:p w14:paraId="631C65E8" w14:textId="4AFAFDE7" w:rsidR="00287144" w:rsidRPr="00F55987" w:rsidRDefault="007A1659" w:rsidP="00287144">
      <w:pPr>
        <w:autoSpaceDE w:val="0"/>
        <w:autoSpaceDN w:val="0"/>
        <w:adjustRightInd w:val="0"/>
        <w:spacing w:before="0" w:line="240" w:lineRule="auto"/>
        <w:jc w:val="left"/>
        <w:rPr>
          <w:rFonts w:ascii="Courier New" w:hAnsi="Courier New" w:cs="Courier New"/>
          <w:sz w:val="20"/>
          <w:szCs w:val="20"/>
          <w:lang w:val="en-US"/>
        </w:rPr>
      </w:pPr>
      <w:r w:rsidRPr="00F55987">
        <w:rPr>
          <w:rFonts w:ascii="Courier New" w:hAnsi="Courier New" w:cs="Courier New"/>
          <w:sz w:val="20"/>
          <w:szCs w:val="20"/>
          <w:lang w:val="en-US"/>
        </w:rPr>
        <w:t>//build an allocation list from (Ids</w:t>
      </w:r>
      <w:r w:rsidR="00287144" w:rsidRPr="00F55987">
        <w:rPr>
          <w:rFonts w:ascii="Courier New" w:hAnsi="Courier New" w:cs="Courier New"/>
          <w:sz w:val="20"/>
          <w:szCs w:val="20"/>
          <w:lang w:val="en-US"/>
        </w:rPr>
        <w:t xml:space="preserve">, </w:t>
      </w:r>
      <w:proofErr w:type="spellStart"/>
      <w:r w:rsidR="00287144" w:rsidRPr="00F55987">
        <w:rPr>
          <w:rFonts w:ascii="Courier New" w:hAnsi="Courier New" w:cs="Courier New"/>
          <w:sz w:val="20"/>
          <w:szCs w:val="20"/>
          <w:lang w:val="en-US"/>
        </w:rPr>
        <w:t>Xs</w:t>
      </w:r>
      <w:proofErr w:type="spellEnd"/>
      <w:r w:rsidR="00287144" w:rsidRPr="00F55987">
        <w:rPr>
          <w:rFonts w:ascii="Courier New" w:hAnsi="Courier New" w:cs="Courier New"/>
          <w:sz w:val="20"/>
          <w:szCs w:val="20"/>
          <w:lang w:val="en-US"/>
        </w:rPr>
        <w:t xml:space="preserve">, </w:t>
      </w:r>
      <w:proofErr w:type="spellStart"/>
      <w:r w:rsidR="00287144" w:rsidRPr="00F55987">
        <w:rPr>
          <w:rFonts w:ascii="Courier New" w:hAnsi="Courier New" w:cs="Courier New"/>
          <w:sz w:val="20"/>
          <w:szCs w:val="20"/>
          <w:lang w:val="en-US"/>
        </w:rPr>
        <w:t>Ys</w:t>
      </w:r>
      <w:proofErr w:type="spellEnd"/>
      <w:r w:rsidR="00287144" w:rsidRPr="00F55987">
        <w:rPr>
          <w:rFonts w:ascii="Courier New" w:hAnsi="Courier New" w:cs="Courier New"/>
          <w:sz w:val="20"/>
          <w:szCs w:val="20"/>
          <w:lang w:val="en-US"/>
        </w:rPr>
        <w:t>)</w:t>
      </w:r>
    </w:p>
    <w:p w14:paraId="537E70B1" w14:textId="77777777" w:rsidR="00287144" w:rsidRPr="00F55987" w:rsidRDefault="00287144" w:rsidP="00287144">
      <w:pPr>
        <w:autoSpaceDE w:val="0"/>
        <w:autoSpaceDN w:val="0"/>
        <w:adjustRightInd w:val="0"/>
        <w:spacing w:before="0" w:line="240" w:lineRule="auto"/>
        <w:jc w:val="left"/>
        <w:rPr>
          <w:rFonts w:ascii="Courier New" w:hAnsi="Courier New" w:cs="Courier New"/>
          <w:sz w:val="20"/>
          <w:szCs w:val="20"/>
          <w:lang w:val="en-US"/>
        </w:rPr>
      </w:pPr>
      <w:proofErr w:type="spellStart"/>
      <w:r w:rsidRPr="00F55987">
        <w:rPr>
          <w:rFonts w:ascii="Courier New" w:hAnsi="Courier New" w:cs="Courier New"/>
          <w:sz w:val="20"/>
          <w:szCs w:val="20"/>
          <w:lang w:val="en-US"/>
        </w:rPr>
        <w:t>TAllocationList</w:t>
      </w:r>
      <w:proofErr w:type="spellEnd"/>
      <w:r w:rsidRPr="00F55987">
        <w:rPr>
          <w:rFonts w:ascii="Courier New" w:hAnsi="Courier New" w:cs="Courier New"/>
          <w:sz w:val="20"/>
          <w:szCs w:val="20"/>
          <w:lang w:val="en-US"/>
        </w:rPr>
        <w:t xml:space="preserve"> AL;</w:t>
      </w:r>
    </w:p>
    <w:p w14:paraId="34B60700" w14:textId="31940F52" w:rsidR="00287144" w:rsidRPr="00F55987" w:rsidRDefault="007A1659" w:rsidP="00287144">
      <w:pPr>
        <w:autoSpaceDE w:val="0"/>
        <w:autoSpaceDN w:val="0"/>
        <w:adjustRightInd w:val="0"/>
        <w:spacing w:before="0" w:line="240" w:lineRule="auto"/>
        <w:jc w:val="left"/>
        <w:rPr>
          <w:rFonts w:ascii="Courier New" w:hAnsi="Courier New" w:cs="Courier New"/>
          <w:sz w:val="20"/>
          <w:szCs w:val="20"/>
          <w:lang w:val="en-US"/>
        </w:rPr>
      </w:pPr>
      <w:proofErr w:type="gramStart"/>
      <w:r w:rsidRPr="00F55987">
        <w:rPr>
          <w:rFonts w:ascii="Courier New" w:hAnsi="Courier New" w:cs="Courier New"/>
          <w:sz w:val="20"/>
          <w:szCs w:val="20"/>
          <w:lang w:val="en-US"/>
        </w:rPr>
        <w:t>for(</w:t>
      </w:r>
      <w:proofErr w:type="gramEnd"/>
      <w:r w:rsidRPr="00F55987">
        <w:rPr>
          <w:rFonts w:ascii="Courier New" w:hAnsi="Courier New" w:cs="Courier New"/>
          <w:sz w:val="20"/>
          <w:szCs w:val="20"/>
          <w:lang w:val="en-US"/>
        </w:rPr>
        <w:t xml:space="preserve">unsigned </w:t>
      </w:r>
      <w:proofErr w:type="spellStart"/>
      <w:r w:rsidRPr="00F55987">
        <w:rPr>
          <w:rFonts w:ascii="Courier New" w:hAnsi="Courier New" w:cs="Courier New"/>
          <w:sz w:val="20"/>
          <w:szCs w:val="20"/>
          <w:lang w:val="en-US"/>
        </w:rPr>
        <w:t>int</w:t>
      </w:r>
      <w:proofErr w:type="spellEnd"/>
      <w:r w:rsidRPr="00F55987">
        <w:rPr>
          <w:rFonts w:ascii="Courier New" w:hAnsi="Courier New" w:cs="Courier New"/>
          <w:sz w:val="20"/>
          <w:szCs w:val="20"/>
          <w:lang w:val="en-US"/>
        </w:rPr>
        <w:t xml:space="preserve"> i=0; i&lt;</w:t>
      </w:r>
      <w:proofErr w:type="spellStart"/>
      <w:r w:rsidRPr="00F55987">
        <w:rPr>
          <w:rFonts w:ascii="Courier New" w:hAnsi="Courier New" w:cs="Courier New"/>
          <w:sz w:val="20"/>
          <w:szCs w:val="20"/>
          <w:lang w:val="en-US"/>
        </w:rPr>
        <w:t>Ids</w:t>
      </w:r>
      <w:r w:rsidR="00287144" w:rsidRPr="00F55987">
        <w:rPr>
          <w:rFonts w:ascii="Courier New" w:hAnsi="Courier New" w:cs="Courier New"/>
          <w:sz w:val="20"/>
          <w:szCs w:val="20"/>
          <w:lang w:val="en-US"/>
        </w:rPr>
        <w:t>.size</w:t>
      </w:r>
      <w:proofErr w:type="spellEnd"/>
      <w:r w:rsidR="00287144" w:rsidRPr="00F55987">
        <w:rPr>
          <w:rFonts w:ascii="Courier New" w:hAnsi="Courier New" w:cs="Courier New"/>
          <w:sz w:val="20"/>
          <w:szCs w:val="20"/>
          <w:lang w:val="en-US"/>
        </w:rPr>
        <w:t>(); i++) {</w:t>
      </w:r>
    </w:p>
    <w:p w14:paraId="298848EB" w14:textId="77777777" w:rsidR="00287144" w:rsidRPr="00F55987" w:rsidRDefault="00287144" w:rsidP="00287144">
      <w:pPr>
        <w:autoSpaceDE w:val="0"/>
        <w:autoSpaceDN w:val="0"/>
        <w:adjustRightInd w:val="0"/>
        <w:spacing w:before="0" w:line="240" w:lineRule="auto"/>
        <w:jc w:val="left"/>
        <w:rPr>
          <w:rFonts w:ascii="Courier New" w:hAnsi="Courier New" w:cs="Courier New"/>
          <w:sz w:val="20"/>
          <w:szCs w:val="20"/>
          <w:lang w:val="en-US"/>
        </w:rPr>
      </w:pPr>
      <w:r w:rsidRPr="00F55987">
        <w:rPr>
          <w:rFonts w:ascii="Courier New" w:hAnsi="Courier New" w:cs="Courier New"/>
          <w:sz w:val="20"/>
          <w:szCs w:val="20"/>
          <w:lang w:val="en-US"/>
        </w:rPr>
        <w:tab/>
        <w:t>//search the RP</w:t>
      </w:r>
    </w:p>
    <w:p w14:paraId="6C6233D0" w14:textId="339B03F4" w:rsidR="00287144" w:rsidRPr="00F55987" w:rsidRDefault="00287144" w:rsidP="00287144">
      <w:pPr>
        <w:autoSpaceDE w:val="0"/>
        <w:autoSpaceDN w:val="0"/>
        <w:adjustRightInd w:val="0"/>
        <w:spacing w:before="0" w:line="240" w:lineRule="auto"/>
        <w:jc w:val="left"/>
        <w:rPr>
          <w:rFonts w:ascii="Courier New" w:hAnsi="Courier New" w:cs="Courier New"/>
          <w:sz w:val="20"/>
          <w:szCs w:val="20"/>
          <w:lang w:val="en-US"/>
        </w:rPr>
      </w:pPr>
      <w:r w:rsidRPr="00F55987">
        <w:rPr>
          <w:rFonts w:ascii="Courier New" w:hAnsi="Courier New" w:cs="Courier New"/>
          <w:sz w:val="20"/>
          <w:szCs w:val="20"/>
          <w:lang w:val="en-US"/>
        </w:rPr>
        <w:tab/>
      </w:r>
      <w:proofErr w:type="spellStart"/>
      <w:proofErr w:type="gramStart"/>
      <w:r w:rsidRPr="00F55987">
        <w:rPr>
          <w:rFonts w:ascii="Courier New" w:hAnsi="Courier New" w:cs="Courier New"/>
          <w:sz w:val="20"/>
          <w:szCs w:val="20"/>
          <w:lang w:val="en-US"/>
        </w:rPr>
        <w:t>int</w:t>
      </w:r>
      <w:proofErr w:type="spellEnd"/>
      <w:proofErr w:type="gramEnd"/>
      <w:r w:rsidRPr="00F55987">
        <w:rPr>
          <w:rFonts w:ascii="Courier New" w:hAnsi="Courier New" w:cs="Courier New"/>
          <w:sz w:val="20"/>
          <w:szCs w:val="20"/>
          <w:lang w:val="en-US"/>
        </w:rPr>
        <w:t xml:space="preserve"> j = </w:t>
      </w:r>
      <w:proofErr w:type="spellStart"/>
      <w:r w:rsidRPr="00F55987">
        <w:rPr>
          <w:rFonts w:ascii="Courier New" w:hAnsi="Courier New" w:cs="Courier New"/>
          <w:sz w:val="20"/>
          <w:szCs w:val="20"/>
          <w:lang w:val="en-US"/>
        </w:rPr>
        <w:t>FMM.RPL.searchId</w:t>
      </w:r>
      <w:proofErr w:type="spellEnd"/>
      <w:r w:rsidRPr="00F55987">
        <w:rPr>
          <w:rFonts w:ascii="Courier New" w:hAnsi="Courier New" w:cs="Courier New"/>
          <w:sz w:val="20"/>
          <w:szCs w:val="20"/>
          <w:lang w:val="en-US"/>
        </w:rPr>
        <w:t>(Id</w:t>
      </w:r>
      <w:r w:rsidR="009164F2">
        <w:rPr>
          <w:rFonts w:ascii="Courier New" w:hAnsi="Courier New" w:cs="Courier New"/>
          <w:sz w:val="20"/>
          <w:szCs w:val="20"/>
          <w:lang w:val="en-US"/>
        </w:rPr>
        <w:t>s[i]</w:t>
      </w:r>
      <w:r w:rsidRPr="00F55987">
        <w:rPr>
          <w:rFonts w:ascii="Courier New" w:hAnsi="Courier New" w:cs="Courier New"/>
          <w:sz w:val="20"/>
          <w:szCs w:val="20"/>
          <w:lang w:val="en-US"/>
        </w:rPr>
        <w:t>);</w:t>
      </w:r>
    </w:p>
    <w:p w14:paraId="0E6AA79B" w14:textId="77777777" w:rsidR="00287144" w:rsidRPr="00F55987" w:rsidRDefault="00287144" w:rsidP="00287144">
      <w:pPr>
        <w:autoSpaceDE w:val="0"/>
        <w:autoSpaceDN w:val="0"/>
        <w:adjustRightInd w:val="0"/>
        <w:spacing w:before="0" w:line="240" w:lineRule="auto"/>
        <w:jc w:val="left"/>
        <w:rPr>
          <w:rFonts w:ascii="Courier New" w:hAnsi="Courier New" w:cs="Courier New"/>
          <w:sz w:val="20"/>
          <w:szCs w:val="20"/>
          <w:lang w:val="en-US"/>
        </w:rPr>
      </w:pPr>
      <w:r w:rsidRPr="00F55987">
        <w:rPr>
          <w:rFonts w:ascii="Courier New" w:hAnsi="Courier New" w:cs="Courier New"/>
          <w:sz w:val="20"/>
          <w:szCs w:val="20"/>
          <w:lang w:val="en-US"/>
        </w:rPr>
        <w:tab/>
      </w:r>
      <w:proofErr w:type="gramStart"/>
      <w:r w:rsidRPr="00F55987">
        <w:rPr>
          <w:rFonts w:ascii="Courier New" w:hAnsi="Courier New" w:cs="Courier New"/>
          <w:sz w:val="20"/>
          <w:szCs w:val="20"/>
          <w:lang w:val="en-US"/>
        </w:rPr>
        <w:t>if(</w:t>
      </w:r>
      <w:proofErr w:type="gramEnd"/>
      <w:r w:rsidRPr="00F55987">
        <w:rPr>
          <w:rFonts w:ascii="Courier New" w:hAnsi="Courier New" w:cs="Courier New"/>
          <w:sz w:val="20"/>
          <w:szCs w:val="20"/>
          <w:lang w:val="en-US"/>
        </w:rPr>
        <w:t xml:space="preserve">j &gt;= </w:t>
      </w:r>
      <w:proofErr w:type="spellStart"/>
      <w:r w:rsidRPr="00F55987">
        <w:rPr>
          <w:rFonts w:ascii="Courier New" w:hAnsi="Courier New" w:cs="Courier New"/>
          <w:sz w:val="20"/>
          <w:szCs w:val="20"/>
          <w:lang w:val="en-US"/>
        </w:rPr>
        <w:t>FMM.RPL.getCount</w:t>
      </w:r>
      <w:proofErr w:type="spellEnd"/>
      <w:r w:rsidRPr="00F55987">
        <w:rPr>
          <w:rFonts w:ascii="Courier New" w:hAnsi="Courier New" w:cs="Courier New"/>
          <w:sz w:val="20"/>
          <w:szCs w:val="20"/>
          <w:lang w:val="en-US"/>
        </w:rPr>
        <w:t>())</w:t>
      </w:r>
    </w:p>
    <w:p w14:paraId="2CAC8E4C" w14:textId="76A987DE" w:rsidR="00287144" w:rsidRPr="00F55987" w:rsidRDefault="00287144" w:rsidP="00287144">
      <w:pPr>
        <w:autoSpaceDE w:val="0"/>
        <w:autoSpaceDN w:val="0"/>
        <w:adjustRightInd w:val="0"/>
        <w:spacing w:before="0" w:line="240" w:lineRule="auto"/>
        <w:jc w:val="left"/>
        <w:rPr>
          <w:rFonts w:ascii="Courier New" w:hAnsi="Courier New" w:cs="Courier New"/>
          <w:sz w:val="20"/>
          <w:szCs w:val="20"/>
          <w:lang w:val="en-US"/>
        </w:rPr>
      </w:pPr>
      <w:r w:rsidRPr="00F55987">
        <w:rPr>
          <w:rFonts w:ascii="Courier New" w:hAnsi="Courier New" w:cs="Courier New"/>
          <w:sz w:val="20"/>
          <w:szCs w:val="20"/>
          <w:lang w:val="en-US"/>
        </w:rPr>
        <w:tab/>
      </w:r>
      <w:r w:rsidRPr="00F55987">
        <w:rPr>
          <w:rFonts w:ascii="Courier New" w:hAnsi="Courier New" w:cs="Courier New"/>
          <w:sz w:val="20"/>
          <w:szCs w:val="20"/>
          <w:lang w:val="en-US"/>
        </w:rPr>
        <w:tab/>
      </w:r>
      <w:proofErr w:type="gramStart"/>
      <w:r w:rsidRPr="00F55987">
        <w:rPr>
          <w:rFonts w:ascii="Courier New" w:hAnsi="Courier New" w:cs="Courier New"/>
          <w:sz w:val="20"/>
          <w:szCs w:val="20"/>
          <w:lang w:val="en-US"/>
        </w:rPr>
        <w:t>throw</w:t>
      </w:r>
      <w:proofErr w:type="gramEnd"/>
      <w:r w:rsidRPr="00F55987">
        <w:rPr>
          <w:rFonts w:ascii="Courier New" w:hAnsi="Courier New" w:cs="Courier New"/>
          <w:sz w:val="20"/>
          <w:szCs w:val="20"/>
          <w:lang w:val="en-US"/>
        </w:rPr>
        <w:t xml:space="preserve"> </w:t>
      </w:r>
      <w:proofErr w:type="spellStart"/>
      <w:r w:rsidRPr="00F55987">
        <w:rPr>
          <w:rFonts w:ascii="Courier New" w:hAnsi="Courier New" w:cs="Courier New"/>
          <w:sz w:val="20"/>
          <w:szCs w:val="20"/>
          <w:lang w:val="en-US"/>
        </w:rPr>
        <w:t>EImproperArgument</w:t>
      </w:r>
      <w:proofErr w:type="spellEnd"/>
      <w:r w:rsidRPr="00F55987">
        <w:rPr>
          <w:rFonts w:ascii="Courier New" w:hAnsi="Courier New" w:cs="Courier New"/>
          <w:sz w:val="20"/>
          <w:szCs w:val="20"/>
          <w:lang w:val="en-US"/>
        </w:rPr>
        <w:t>("lateral effect");</w:t>
      </w:r>
    </w:p>
    <w:p w14:paraId="72DBBACB" w14:textId="77777777" w:rsidR="00287144" w:rsidRPr="00F55987" w:rsidRDefault="00287144" w:rsidP="00287144">
      <w:pPr>
        <w:autoSpaceDE w:val="0"/>
        <w:autoSpaceDN w:val="0"/>
        <w:adjustRightInd w:val="0"/>
        <w:spacing w:before="0" w:line="240" w:lineRule="auto"/>
        <w:jc w:val="left"/>
        <w:rPr>
          <w:rFonts w:ascii="Courier New" w:hAnsi="Courier New" w:cs="Courier New"/>
          <w:sz w:val="20"/>
          <w:szCs w:val="20"/>
          <w:lang w:val="en-US"/>
        </w:rPr>
      </w:pPr>
    </w:p>
    <w:p w14:paraId="7299FEFF" w14:textId="77777777" w:rsidR="00287144" w:rsidRPr="00F55987" w:rsidRDefault="00287144" w:rsidP="00287144">
      <w:pPr>
        <w:autoSpaceDE w:val="0"/>
        <w:autoSpaceDN w:val="0"/>
        <w:adjustRightInd w:val="0"/>
        <w:spacing w:before="0" w:line="240" w:lineRule="auto"/>
        <w:jc w:val="left"/>
        <w:rPr>
          <w:rFonts w:ascii="Courier New" w:hAnsi="Courier New" w:cs="Courier New"/>
          <w:sz w:val="20"/>
          <w:szCs w:val="20"/>
          <w:lang w:val="en-US"/>
        </w:rPr>
      </w:pPr>
      <w:r w:rsidRPr="00F55987">
        <w:rPr>
          <w:rFonts w:ascii="Courier New" w:hAnsi="Courier New" w:cs="Courier New"/>
          <w:sz w:val="20"/>
          <w:szCs w:val="20"/>
          <w:lang w:val="en-US"/>
        </w:rPr>
        <w:tab/>
        <w:t>//get the RP</w:t>
      </w:r>
    </w:p>
    <w:p w14:paraId="18D86337" w14:textId="77777777" w:rsidR="00287144" w:rsidRPr="00F55987" w:rsidRDefault="00287144" w:rsidP="00287144">
      <w:pPr>
        <w:autoSpaceDE w:val="0"/>
        <w:autoSpaceDN w:val="0"/>
        <w:adjustRightInd w:val="0"/>
        <w:spacing w:before="0" w:line="240" w:lineRule="auto"/>
        <w:jc w:val="left"/>
        <w:rPr>
          <w:rFonts w:ascii="Courier New" w:hAnsi="Courier New" w:cs="Courier New"/>
          <w:sz w:val="20"/>
          <w:szCs w:val="20"/>
          <w:lang w:val="en-US"/>
        </w:rPr>
      </w:pPr>
      <w:r w:rsidRPr="00F55987">
        <w:rPr>
          <w:rFonts w:ascii="Courier New" w:hAnsi="Courier New" w:cs="Courier New"/>
          <w:sz w:val="20"/>
          <w:szCs w:val="20"/>
          <w:lang w:val="en-US"/>
        </w:rPr>
        <w:tab/>
      </w:r>
      <w:proofErr w:type="spellStart"/>
      <w:r w:rsidRPr="00F55987">
        <w:rPr>
          <w:rFonts w:ascii="Courier New" w:hAnsi="Courier New" w:cs="Courier New"/>
          <w:sz w:val="20"/>
          <w:szCs w:val="20"/>
          <w:lang w:val="en-US"/>
        </w:rPr>
        <w:t>TRoboticPositioner</w:t>
      </w:r>
      <w:proofErr w:type="spellEnd"/>
      <w:r w:rsidRPr="00F55987">
        <w:rPr>
          <w:rFonts w:ascii="Courier New" w:hAnsi="Courier New" w:cs="Courier New"/>
          <w:sz w:val="20"/>
          <w:szCs w:val="20"/>
          <w:lang w:val="en-US"/>
        </w:rPr>
        <w:t xml:space="preserve"> *RP = FMM.RPL[j];</w:t>
      </w:r>
    </w:p>
    <w:p w14:paraId="40630215" w14:textId="77777777" w:rsidR="00287144" w:rsidRPr="00F55987" w:rsidRDefault="00287144" w:rsidP="00287144">
      <w:pPr>
        <w:autoSpaceDE w:val="0"/>
        <w:autoSpaceDN w:val="0"/>
        <w:adjustRightInd w:val="0"/>
        <w:spacing w:before="0" w:line="240" w:lineRule="auto"/>
        <w:jc w:val="left"/>
        <w:rPr>
          <w:rFonts w:ascii="Courier New" w:hAnsi="Courier New" w:cs="Courier New"/>
          <w:sz w:val="20"/>
          <w:szCs w:val="20"/>
          <w:lang w:val="en-US"/>
        </w:rPr>
      </w:pPr>
    </w:p>
    <w:p w14:paraId="3153B5F3" w14:textId="7A5B4BE2" w:rsidR="00287144" w:rsidRPr="00F55987" w:rsidRDefault="00F37855" w:rsidP="00287144">
      <w:pPr>
        <w:autoSpaceDE w:val="0"/>
        <w:autoSpaceDN w:val="0"/>
        <w:adjustRightInd w:val="0"/>
        <w:spacing w:before="0" w:line="240" w:lineRule="auto"/>
        <w:jc w:val="left"/>
        <w:rPr>
          <w:rFonts w:ascii="Courier New" w:hAnsi="Courier New" w:cs="Courier New"/>
          <w:sz w:val="20"/>
          <w:szCs w:val="20"/>
          <w:lang w:val="en-US"/>
        </w:rPr>
      </w:pPr>
      <w:r>
        <w:rPr>
          <w:rFonts w:ascii="Courier New" w:hAnsi="Courier New" w:cs="Courier New"/>
          <w:sz w:val="20"/>
          <w:szCs w:val="20"/>
          <w:lang w:val="en-US"/>
        </w:rPr>
        <w:tab/>
        <w:t>//check the enabling status</w:t>
      </w:r>
      <w:r w:rsidR="005B64AD">
        <w:rPr>
          <w:rFonts w:ascii="Courier New" w:hAnsi="Courier New" w:cs="Courier New"/>
          <w:sz w:val="20"/>
          <w:szCs w:val="20"/>
          <w:lang w:val="en-US"/>
        </w:rPr>
        <w:t xml:space="preserve"> of the RP</w:t>
      </w:r>
    </w:p>
    <w:p w14:paraId="7A69F805" w14:textId="77777777" w:rsidR="00F37855" w:rsidRDefault="00287144" w:rsidP="00287144">
      <w:pPr>
        <w:autoSpaceDE w:val="0"/>
        <w:autoSpaceDN w:val="0"/>
        <w:adjustRightInd w:val="0"/>
        <w:spacing w:before="0" w:line="240" w:lineRule="auto"/>
        <w:jc w:val="left"/>
        <w:rPr>
          <w:rFonts w:ascii="Courier New" w:hAnsi="Courier New" w:cs="Courier New"/>
          <w:sz w:val="20"/>
          <w:szCs w:val="20"/>
          <w:lang w:val="en-US"/>
        </w:rPr>
      </w:pPr>
      <w:r w:rsidRPr="00F55987">
        <w:rPr>
          <w:rFonts w:ascii="Courier New" w:hAnsi="Courier New" w:cs="Courier New"/>
          <w:sz w:val="20"/>
          <w:szCs w:val="20"/>
          <w:lang w:val="en-US"/>
        </w:rPr>
        <w:tab/>
      </w:r>
      <w:proofErr w:type="gramStart"/>
      <w:r w:rsidRPr="00F55987">
        <w:rPr>
          <w:rFonts w:ascii="Courier New" w:hAnsi="Courier New" w:cs="Courier New"/>
          <w:sz w:val="20"/>
          <w:szCs w:val="20"/>
          <w:lang w:val="en-US"/>
        </w:rPr>
        <w:t>if(</w:t>
      </w:r>
      <w:proofErr w:type="gramEnd"/>
      <w:r w:rsidRPr="00F55987">
        <w:rPr>
          <w:rFonts w:ascii="Courier New" w:hAnsi="Courier New" w:cs="Courier New"/>
          <w:sz w:val="20"/>
          <w:szCs w:val="20"/>
          <w:lang w:val="en-US"/>
        </w:rPr>
        <w:t>!RP-&gt;</w:t>
      </w:r>
      <w:proofErr w:type="spellStart"/>
      <w:r w:rsidRPr="00F55987">
        <w:rPr>
          <w:rFonts w:ascii="Courier New" w:hAnsi="Courier New" w:cs="Courier New"/>
          <w:sz w:val="20"/>
          <w:szCs w:val="20"/>
          <w:lang w:val="en-US"/>
        </w:rPr>
        <w:t>getActuator</w:t>
      </w:r>
      <w:proofErr w:type="spellEnd"/>
      <w:r w:rsidRPr="00F55987">
        <w:rPr>
          <w:rFonts w:ascii="Courier New" w:hAnsi="Courier New" w:cs="Courier New"/>
          <w:sz w:val="20"/>
          <w:szCs w:val="20"/>
          <w:lang w:val="en-US"/>
        </w:rPr>
        <w:t xml:space="preserve">()-&gt;Disabled) </w:t>
      </w:r>
    </w:p>
    <w:p w14:paraId="174D3E54" w14:textId="77777777" w:rsidR="00F37855" w:rsidRPr="00F55987" w:rsidRDefault="00F37855" w:rsidP="00F37855">
      <w:pPr>
        <w:autoSpaceDE w:val="0"/>
        <w:autoSpaceDN w:val="0"/>
        <w:adjustRightInd w:val="0"/>
        <w:spacing w:before="0" w:line="240" w:lineRule="auto"/>
        <w:jc w:val="left"/>
        <w:rPr>
          <w:rFonts w:ascii="Courier New" w:hAnsi="Courier New" w:cs="Courier New"/>
          <w:sz w:val="20"/>
          <w:szCs w:val="20"/>
          <w:lang w:val="en-US"/>
        </w:rPr>
      </w:pPr>
      <w:r w:rsidRPr="00F55987">
        <w:rPr>
          <w:rFonts w:ascii="Courier New" w:hAnsi="Courier New" w:cs="Courier New"/>
          <w:sz w:val="20"/>
          <w:szCs w:val="20"/>
          <w:lang w:val="en-US"/>
        </w:rPr>
        <w:tab/>
      </w:r>
      <w:r w:rsidRPr="00F55987">
        <w:rPr>
          <w:rFonts w:ascii="Courier New" w:hAnsi="Courier New" w:cs="Courier New"/>
          <w:sz w:val="20"/>
          <w:szCs w:val="20"/>
          <w:lang w:val="en-US"/>
        </w:rPr>
        <w:tab/>
      </w:r>
      <w:proofErr w:type="gramStart"/>
      <w:r w:rsidRPr="00F55987">
        <w:rPr>
          <w:rFonts w:ascii="Courier New" w:hAnsi="Courier New" w:cs="Courier New"/>
          <w:sz w:val="20"/>
          <w:szCs w:val="20"/>
          <w:lang w:val="en-US"/>
        </w:rPr>
        <w:t>throw</w:t>
      </w:r>
      <w:proofErr w:type="gramEnd"/>
      <w:r w:rsidRPr="00F55987">
        <w:rPr>
          <w:rFonts w:ascii="Courier New" w:hAnsi="Courier New" w:cs="Courier New"/>
          <w:sz w:val="20"/>
          <w:szCs w:val="20"/>
          <w:lang w:val="en-US"/>
        </w:rPr>
        <w:t xml:space="preserve"> </w:t>
      </w:r>
      <w:proofErr w:type="spellStart"/>
      <w:r w:rsidRPr="00F55987">
        <w:rPr>
          <w:rFonts w:ascii="Courier New" w:hAnsi="Courier New" w:cs="Courier New"/>
          <w:sz w:val="20"/>
          <w:szCs w:val="20"/>
          <w:lang w:val="en-US"/>
        </w:rPr>
        <w:t>EImproperArgument</w:t>
      </w:r>
      <w:proofErr w:type="spellEnd"/>
      <w:r w:rsidRPr="00F55987">
        <w:rPr>
          <w:rFonts w:ascii="Courier New" w:hAnsi="Courier New" w:cs="Courier New"/>
          <w:sz w:val="20"/>
          <w:szCs w:val="20"/>
          <w:lang w:val="en-US"/>
        </w:rPr>
        <w:t>("lateral effect");</w:t>
      </w:r>
    </w:p>
    <w:p w14:paraId="7377E857" w14:textId="095CE460" w:rsidR="00287144" w:rsidRDefault="00287144" w:rsidP="00287144">
      <w:pPr>
        <w:autoSpaceDE w:val="0"/>
        <w:autoSpaceDN w:val="0"/>
        <w:adjustRightInd w:val="0"/>
        <w:spacing w:before="0" w:line="240" w:lineRule="auto"/>
        <w:jc w:val="left"/>
        <w:rPr>
          <w:rFonts w:ascii="Courier New" w:hAnsi="Courier New" w:cs="Courier New"/>
          <w:sz w:val="20"/>
          <w:szCs w:val="20"/>
          <w:lang w:val="en-US"/>
        </w:rPr>
      </w:pPr>
    </w:p>
    <w:p w14:paraId="7A5221B4" w14:textId="306A1A25" w:rsidR="00F37855" w:rsidRPr="00F55987" w:rsidRDefault="00F37855" w:rsidP="00287144">
      <w:pPr>
        <w:autoSpaceDE w:val="0"/>
        <w:autoSpaceDN w:val="0"/>
        <w:adjustRightInd w:val="0"/>
        <w:spacing w:before="0" w:line="240" w:lineRule="auto"/>
        <w:jc w:val="left"/>
        <w:rPr>
          <w:rFonts w:ascii="Courier New" w:hAnsi="Courier New" w:cs="Courier New"/>
          <w:sz w:val="20"/>
          <w:szCs w:val="20"/>
          <w:lang w:val="en-US"/>
        </w:rPr>
      </w:pPr>
      <w:r>
        <w:rPr>
          <w:rFonts w:ascii="Courier New" w:hAnsi="Courier New" w:cs="Courier New"/>
          <w:sz w:val="20"/>
          <w:szCs w:val="20"/>
          <w:lang w:val="en-US"/>
        </w:rPr>
        <w:tab/>
        <w:t>//add the allocation</w:t>
      </w:r>
    </w:p>
    <w:p w14:paraId="5A19533B" w14:textId="6E383168" w:rsidR="00287144" w:rsidRPr="00F55987" w:rsidRDefault="00F37855" w:rsidP="00287144">
      <w:pPr>
        <w:autoSpaceDE w:val="0"/>
        <w:autoSpaceDN w:val="0"/>
        <w:adjustRightInd w:val="0"/>
        <w:spacing w:before="0" w:line="240" w:lineRule="auto"/>
        <w:jc w:val="left"/>
        <w:rPr>
          <w:rFonts w:ascii="Courier New" w:hAnsi="Courier New" w:cs="Courier New"/>
          <w:sz w:val="20"/>
          <w:szCs w:val="20"/>
          <w:lang w:val="en-US"/>
        </w:rPr>
      </w:pPr>
      <w:r>
        <w:rPr>
          <w:rFonts w:ascii="Courier New" w:hAnsi="Courier New" w:cs="Courier New"/>
          <w:sz w:val="20"/>
          <w:szCs w:val="20"/>
          <w:lang w:val="en-US"/>
        </w:rPr>
        <w:tab/>
      </w:r>
      <w:proofErr w:type="spellStart"/>
      <w:r w:rsidR="00287144" w:rsidRPr="00F55987">
        <w:rPr>
          <w:rFonts w:ascii="Courier New" w:hAnsi="Courier New" w:cs="Courier New"/>
          <w:sz w:val="20"/>
          <w:szCs w:val="20"/>
          <w:lang w:val="en-US"/>
        </w:rPr>
        <w:t>TAllocation</w:t>
      </w:r>
      <w:proofErr w:type="spellEnd"/>
      <w:r w:rsidR="00287144" w:rsidRPr="00F55987">
        <w:rPr>
          <w:rFonts w:ascii="Courier New" w:hAnsi="Courier New" w:cs="Courier New"/>
          <w:sz w:val="20"/>
          <w:szCs w:val="20"/>
          <w:lang w:val="en-US"/>
        </w:rPr>
        <w:t xml:space="preserve"> </w:t>
      </w:r>
      <w:r w:rsidR="002A4D30">
        <w:rPr>
          <w:rFonts w:ascii="Courier New" w:hAnsi="Courier New" w:cs="Courier New"/>
          <w:sz w:val="20"/>
          <w:szCs w:val="20"/>
          <w:lang w:val="en-US"/>
        </w:rPr>
        <w:t>*</w:t>
      </w:r>
      <w:r w:rsidR="00287144" w:rsidRPr="00F55987">
        <w:rPr>
          <w:rFonts w:ascii="Courier New" w:hAnsi="Courier New" w:cs="Courier New"/>
          <w:sz w:val="20"/>
          <w:szCs w:val="20"/>
          <w:lang w:val="en-US"/>
        </w:rPr>
        <w:t>A</w:t>
      </w:r>
      <w:r w:rsidR="002A4D30">
        <w:rPr>
          <w:rFonts w:ascii="Courier New" w:hAnsi="Courier New" w:cs="Courier New"/>
          <w:sz w:val="20"/>
          <w:szCs w:val="20"/>
          <w:lang w:val="en-US"/>
        </w:rPr>
        <w:t xml:space="preserve"> = new </w:t>
      </w:r>
      <w:proofErr w:type="spellStart"/>
      <w:proofErr w:type="gramStart"/>
      <w:r w:rsidR="002A4D30">
        <w:rPr>
          <w:rFonts w:ascii="Courier New" w:hAnsi="Courier New" w:cs="Courier New"/>
          <w:sz w:val="20"/>
          <w:szCs w:val="20"/>
          <w:lang w:val="en-US"/>
        </w:rPr>
        <w:t>TAllocation</w:t>
      </w:r>
      <w:proofErr w:type="spellEnd"/>
      <w:r w:rsidR="00287144" w:rsidRPr="00F55987">
        <w:rPr>
          <w:rFonts w:ascii="Courier New" w:hAnsi="Courier New" w:cs="Courier New"/>
          <w:sz w:val="20"/>
          <w:szCs w:val="20"/>
          <w:lang w:val="en-US"/>
        </w:rPr>
        <w:t>(</w:t>
      </w:r>
      <w:proofErr w:type="gramEnd"/>
      <w:r w:rsidR="00287144" w:rsidRPr="00F55987">
        <w:rPr>
          <w:rFonts w:ascii="Courier New" w:hAnsi="Courier New" w:cs="Courier New"/>
          <w:sz w:val="20"/>
          <w:szCs w:val="20"/>
          <w:lang w:val="en-US"/>
        </w:rPr>
        <w:t xml:space="preserve">RP, </w:t>
      </w:r>
      <w:proofErr w:type="spellStart"/>
      <w:r w:rsidR="00287144" w:rsidRPr="00F55987">
        <w:rPr>
          <w:rFonts w:ascii="Courier New" w:hAnsi="Courier New" w:cs="Courier New"/>
          <w:sz w:val="20"/>
          <w:szCs w:val="20"/>
          <w:lang w:val="en-US"/>
        </w:rPr>
        <w:t>X</w:t>
      </w:r>
      <w:r w:rsidR="009164F2">
        <w:rPr>
          <w:rFonts w:ascii="Courier New" w:hAnsi="Courier New" w:cs="Courier New"/>
          <w:sz w:val="20"/>
          <w:szCs w:val="20"/>
          <w:lang w:val="en-US"/>
        </w:rPr>
        <w:t>s</w:t>
      </w:r>
      <w:proofErr w:type="spellEnd"/>
      <w:r w:rsidR="009164F2">
        <w:rPr>
          <w:rFonts w:ascii="Courier New" w:hAnsi="Courier New" w:cs="Courier New"/>
          <w:sz w:val="20"/>
          <w:szCs w:val="20"/>
          <w:lang w:val="en-US"/>
        </w:rPr>
        <w:t>[i]</w:t>
      </w:r>
      <w:r w:rsidR="00287144" w:rsidRPr="00F55987">
        <w:rPr>
          <w:rFonts w:ascii="Courier New" w:hAnsi="Courier New" w:cs="Courier New"/>
          <w:sz w:val="20"/>
          <w:szCs w:val="20"/>
          <w:lang w:val="en-US"/>
        </w:rPr>
        <w:t>, Y</w:t>
      </w:r>
      <w:r w:rsidR="009164F2">
        <w:rPr>
          <w:rFonts w:ascii="Courier New" w:hAnsi="Courier New" w:cs="Courier New"/>
          <w:sz w:val="20"/>
          <w:szCs w:val="20"/>
          <w:lang w:val="en-US"/>
        </w:rPr>
        <w:t>[i]</w:t>
      </w:r>
      <w:r w:rsidR="00287144" w:rsidRPr="00F55987">
        <w:rPr>
          <w:rFonts w:ascii="Courier New" w:hAnsi="Courier New" w:cs="Courier New"/>
          <w:sz w:val="20"/>
          <w:szCs w:val="20"/>
          <w:lang w:val="en-US"/>
        </w:rPr>
        <w:t>);</w:t>
      </w:r>
    </w:p>
    <w:p w14:paraId="189AE191" w14:textId="766E236E" w:rsidR="00287144" w:rsidRPr="00F55987" w:rsidRDefault="00F37855" w:rsidP="00287144">
      <w:pPr>
        <w:autoSpaceDE w:val="0"/>
        <w:autoSpaceDN w:val="0"/>
        <w:adjustRightInd w:val="0"/>
        <w:spacing w:before="0" w:line="240" w:lineRule="auto"/>
        <w:jc w:val="left"/>
        <w:rPr>
          <w:rFonts w:ascii="Courier New" w:hAnsi="Courier New" w:cs="Courier New"/>
          <w:sz w:val="20"/>
          <w:szCs w:val="20"/>
          <w:lang w:val="en-US"/>
        </w:rPr>
      </w:pPr>
      <w:r>
        <w:rPr>
          <w:rFonts w:ascii="Courier New" w:hAnsi="Courier New" w:cs="Courier New"/>
          <w:sz w:val="20"/>
          <w:szCs w:val="20"/>
          <w:lang w:val="en-US"/>
        </w:rPr>
        <w:tab/>
      </w:r>
      <w:proofErr w:type="spellStart"/>
      <w:proofErr w:type="gramStart"/>
      <w:r w:rsidR="00287144" w:rsidRPr="00F55987">
        <w:rPr>
          <w:rFonts w:ascii="Courier New" w:hAnsi="Courier New" w:cs="Courier New"/>
          <w:sz w:val="20"/>
          <w:szCs w:val="20"/>
          <w:lang w:val="en-US"/>
        </w:rPr>
        <w:t>AL.Add</w:t>
      </w:r>
      <w:proofErr w:type="spellEnd"/>
      <w:r w:rsidR="00287144" w:rsidRPr="00F55987">
        <w:rPr>
          <w:rFonts w:ascii="Courier New" w:hAnsi="Courier New" w:cs="Courier New"/>
          <w:sz w:val="20"/>
          <w:szCs w:val="20"/>
          <w:lang w:val="en-US"/>
        </w:rPr>
        <w:t>(</w:t>
      </w:r>
      <w:proofErr w:type="gramEnd"/>
      <w:r w:rsidR="00287144" w:rsidRPr="00F55987">
        <w:rPr>
          <w:rFonts w:ascii="Courier New" w:hAnsi="Courier New" w:cs="Courier New"/>
          <w:sz w:val="20"/>
          <w:szCs w:val="20"/>
          <w:lang w:val="en-US"/>
        </w:rPr>
        <w:t>A);</w:t>
      </w:r>
    </w:p>
    <w:p w14:paraId="1D695448" w14:textId="77777777" w:rsidR="00287144" w:rsidRPr="00F55987" w:rsidRDefault="00287144" w:rsidP="00287144">
      <w:pPr>
        <w:autoSpaceDE w:val="0"/>
        <w:autoSpaceDN w:val="0"/>
        <w:adjustRightInd w:val="0"/>
        <w:spacing w:before="0" w:line="240" w:lineRule="auto"/>
        <w:jc w:val="left"/>
        <w:rPr>
          <w:rFonts w:ascii="Courier New" w:hAnsi="Courier New" w:cs="Courier New"/>
          <w:sz w:val="20"/>
          <w:szCs w:val="20"/>
        </w:rPr>
      </w:pPr>
      <w:r w:rsidRPr="00F55987">
        <w:rPr>
          <w:rFonts w:ascii="Courier New" w:hAnsi="Courier New" w:cs="Courier New"/>
          <w:sz w:val="20"/>
          <w:szCs w:val="20"/>
        </w:rPr>
        <w:t>}</w:t>
      </w:r>
    </w:p>
    <w:p w14:paraId="19CEDAAD" w14:textId="5E5B0BA6" w:rsidR="008F5A10" w:rsidRDefault="008F5A10" w:rsidP="00423A92">
      <w:pPr>
        <w:spacing w:before="0"/>
        <w:rPr>
          <w:rFonts w:ascii="Consolas" w:hAnsi="Consolas" w:cs="Consolas"/>
          <w:lang w:val="en-US"/>
        </w:rPr>
      </w:pPr>
    </w:p>
    <w:p w14:paraId="0F384173" w14:textId="0DB13B21" w:rsidR="00166BE2" w:rsidRPr="00166BE2" w:rsidRDefault="00166BE2" w:rsidP="00166BE2">
      <w:pPr>
        <w:autoSpaceDE w:val="0"/>
        <w:autoSpaceDN w:val="0"/>
        <w:adjustRightInd w:val="0"/>
        <w:spacing w:before="0" w:line="240" w:lineRule="auto"/>
        <w:jc w:val="left"/>
        <w:rPr>
          <w:rFonts w:ascii="Courier New" w:hAnsi="Courier New" w:cs="Courier New"/>
          <w:szCs w:val="22"/>
          <w:lang w:val="en-US"/>
        </w:rPr>
      </w:pPr>
      <w:r w:rsidRPr="00166BE2">
        <w:rPr>
          <w:rFonts w:ascii="Courier New" w:hAnsi="Courier New" w:cs="Courier New"/>
          <w:szCs w:val="22"/>
          <w:lang w:val="en-US"/>
        </w:rPr>
        <w:t>//get the Final Position List</w:t>
      </w:r>
      <w:r>
        <w:rPr>
          <w:rFonts w:ascii="Courier New" w:hAnsi="Courier New" w:cs="Courier New"/>
          <w:szCs w:val="22"/>
          <w:lang w:val="en-US"/>
        </w:rPr>
        <w:t xml:space="preserve"> from </w:t>
      </w:r>
      <w:r w:rsidR="009F34CB">
        <w:rPr>
          <w:rFonts w:ascii="Courier New" w:hAnsi="Courier New" w:cs="Courier New"/>
          <w:szCs w:val="22"/>
          <w:lang w:val="en-US"/>
        </w:rPr>
        <w:t xml:space="preserve">the </w:t>
      </w:r>
      <w:r>
        <w:rPr>
          <w:rFonts w:ascii="Courier New" w:hAnsi="Courier New" w:cs="Courier New"/>
          <w:szCs w:val="22"/>
          <w:lang w:val="en-US"/>
        </w:rPr>
        <w:t>(IPL, AL)</w:t>
      </w:r>
    </w:p>
    <w:p w14:paraId="7C338FC5" w14:textId="77777777" w:rsidR="00166BE2" w:rsidRPr="00166BE2" w:rsidRDefault="00166BE2" w:rsidP="00166BE2">
      <w:pPr>
        <w:autoSpaceDE w:val="0"/>
        <w:autoSpaceDN w:val="0"/>
        <w:adjustRightInd w:val="0"/>
        <w:spacing w:before="0" w:line="240" w:lineRule="auto"/>
        <w:jc w:val="left"/>
        <w:rPr>
          <w:rFonts w:ascii="Courier New" w:hAnsi="Courier New" w:cs="Courier New"/>
          <w:szCs w:val="22"/>
          <w:lang w:val="en-US"/>
        </w:rPr>
      </w:pPr>
      <w:proofErr w:type="spellStart"/>
      <w:r w:rsidRPr="00166BE2">
        <w:rPr>
          <w:rFonts w:ascii="Courier New" w:hAnsi="Courier New" w:cs="Courier New"/>
          <w:szCs w:val="22"/>
          <w:lang w:val="en-US"/>
        </w:rPr>
        <w:t>TPairPositionAnglesList</w:t>
      </w:r>
      <w:proofErr w:type="spellEnd"/>
      <w:r w:rsidRPr="00166BE2">
        <w:rPr>
          <w:rFonts w:ascii="Courier New" w:hAnsi="Courier New" w:cs="Courier New"/>
          <w:szCs w:val="22"/>
          <w:lang w:val="en-US"/>
        </w:rPr>
        <w:t xml:space="preserve"> FPL;</w:t>
      </w:r>
    </w:p>
    <w:p w14:paraId="611F8535" w14:textId="77777777" w:rsidR="00166BE2" w:rsidRPr="009F34CB" w:rsidRDefault="00166BE2" w:rsidP="00166BE2">
      <w:pPr>
        <w:autoSpaceDE w:val="0"/>
        <w:autoSpaceDN w:val="0"/>
        <w:adjustRightInd w:val="0"/>
        <w:spacing w:before="0" w:line="240" w:lineRule="auto"/>
        <w:jc w:val="left"/>
        <w:rPr>
          <w:rFonts w:ascii="Courier New" w:hAnsi="Courier New" w:cs="Courier New"/>
          <w:szCs w:val="22"/>
          <w:lang w:val="en-US"/>
        </w:rPr>
      </w:pPr>
      <w:proofErr w:type="spellStart"/>
      <w:proofErr w:type="gramStart"/>
      <w:r w:rsidRPr="009F34CB">
        <w:rPr>
          <w:rFonts w:ascii="Courier New" w:hAnsi="Courier New" w:cs="Courier New"/>
          <w:szCs w:val="22"/>
          <w:lang w:val="en-US"/>
        </w:rPr>
        <w:t>AL.getFinalPositionList</w:t>
      </w:r>
      <w:proofErr w:type="spellEnd"/>
      <w:r w:rsidRPr="009F34CB">
        <w:rPr>
          <w:rFonts w:ascii="Courier New" w:hAnsi="Courier New" w:cs="Courier New"/>
          <w:szCs w:val="22"/>
          <w:lang w:val="en-US"/>
        </w:rPr>
        <w:t>(</w:t>
      </w:r>
      <w:proofErr w:type="gramEnd"/>
      <w:r w:rsidRPr="009F34CB">
        <w:rPr>
          <w:rFonts w:ascii="Courier New" w:hAnsi="Courier New" w:cs="Courier New"/>
          <w:szCs w:val="22"/>
          <w:lang w:val="en-US"/>
        </w:rPr>
        <w:t>FPL, IPL);</w:t>
      </w:r>
    </w:p>
    <w:p w14:paraId="65DAD012" w14:textId="77777777" w:rsidR="00166BE2" w:rsidRPr="00423A92" w:rsidRDefault="00166BE2" w:rsidP="00423A92">
      <w:pPr>
        <w:spacing w:before="0"/>
        <w:rPr>
          <w:rFonts w:ascii="Consolas" w:hAnsi="Consolas" w:cs="Consolas"/>
          <w:lang w:val="en-US"/>
        </w:rPr>
      </w:pPr>
    </w:p>
    <w:p w14:paraId="3289EB1D" w14:textId="2D2C05DC" w:rsidR="009F34CB" w:rsidRPr="009F34CB" w:rsidRDefault="009F34CB" w:rsidP="009F34CB">
      <w:pPr>
        <w:autoSpaceDE w:val="0"/>
        <w:autoSpaceDN w:val="0"/>
        <w:adjustRightInd w:val="0"/>
        <w:spacing w:before="0" w:line="240" w:lineRule="auto"/>
        <w:jc w:val="left"/>
        <w:rPr>
          <w:rFonts w:ascii="Courier New" w:hAnsi="Courier New" w:cs="Courier New"/>
          <w:szCs w:val="22"/>
          <w:lang w:val="en-US"/>
        </w:rPr>
      </w:pPr>
      <w:r w:rsidRPr="009F34CB">
        <w:rPr>
          <w:rFonts w:ascii="Courier New" w:hAnsi="Courier New" w:cs="Courier New"/>
          <w:szCs w:val="22"/>
          <w:lang w:val="en-US"/>
        </w:rPr>
        <w:t>//</w:t>
      </w:r>
      <w:r>
        <w:rPr>
          <w:rFonts w:ascii="Courier New" w:hAnsi="Courier New" w:cs="Courier New"/>
          <w:szCs w:val="22"/>
          <w:lang w:val="en-US"/>
        </w:rPr>
        <w:t>get (p_1s, p___3s) from the FPL</w:t>
      </w:r>
    </w:p>
    <w:p w14:paraId="700D8635" w14:textId="77777777" w:rsidR="009F34CB" w:rsidRPr="009F34CB" w:rsidRDefault="009F34CB" w:rsidP="009F34CB">
      <w:pPr>
        <w:autoSpaceDE w:val="0"/>
        <w:autoSpaceDN w:val="0"/>
        <w:adjustRightInd w:val="0"/>
        <w:spacing w:before="0" w:line="240" w:lineRule="auto"/>
        <w:jc w:val="left"/>
        <w:rPr>
          <w:rFonts w:ascii="Courier New" w:hAnsi="Courier New" w:cs="Courier New"/>
          <w:szCs w:val="22"/>
          <w:lang w:val="en-US"/>
        </w:rPr>
      </w:pPr>
      <w:proofErr w:type="gramStart"/>
      <w:r w:rsidRPr="009F34CB">
        <w:rPr>
          <w:rFonts w:ascii="Courier New" w:hAnsi="Courier New" w:cs="Courier New"/>
          <w:szCs w:val="22"/>
          <w:lang w:val="en-US"/>
        </w:rPr>
        <w:t>vector&lt;</w:t>
      </w:r>
      <w:proofErr w:type="gramEnd"/>
      <w:r w:rsidRPr="009F34CB">
        <w:rPr>
          <w:rFonts w:ascii="Courier New" w:hAnsi="Courier New" w:cs="Courier New"/>
          <w:szCs w:val="22"/>
          <w:lang w:val="en-US"/>
        </w:rPr>
        <w:t>double&gt; p_1s, p___3s;</w:t>
      </w:r>
    </w:p>
    <w:p w14:paraId="51E294D1" w14:textId="77777777" w:rsidR="009F34CB" w:rsidRPr="009F34CB" w:rsidRDefault="009F34CB" w:rsidP="009F34CB">
      <w:pPr>
        <w:autoSpaceDE w:val="0"/>
        <w:autoSpaceDN w:val="0"/>
        <w:adjustRightInd w:val="0"/>
        <w:spacing w:before="0" w:line="240" w:lineRule="auto"/>
        <w:jc w:val="left"/>
        <w:rPr>
          <w:rFonts w:ascii="Courier New" w:hAnsi="Courier New" w:cs="Courier New"/>
          <w:szCs w:val="22"/>
          <w:lang w:val="en-US"/>
        </w:rPr>
      </w:pPr>
      <w:proofErr w:type="gramStart"/>
      <w:r w:rsidRPr="009F34CB">
        <w:rPr>
          <w:rFonts w:ascii="Courier New" w:hAnsi="Courier New" w:cs="Courier New"/>
          <w:szCs w:val="22"/>
          <w:lang w:val="en-US"/>
        </w:rPr>
        <w:t>for(</w:t>
      </w:r>
      <w:proofErr w:type="spellStart"/>
      <w:proofErr w:type="gramEnd"/>
      <w:r w:rsidRPr="009F34CB">
        <w:rPr>
          <w:rFonts w:ascii="Courier New" w:hAnsi="Courier New" w:cs="Courier New"/>
          <w:szCs w:val="22"/>
          <w:lang w:val="en-US"/>
        </w:rPr>
        <w:t>int</w:t>
      </w:r>
      <w:proofErr w:type="spellEnd"/>
      <w:r w:rsidRPr="009F34CB">
        <w:rPr>
          <w:rFonts w:ascii="Courier New" w:hAnsi="Courier New" w:cs="Courier New"/>
          <w:szCs w:val="22"/>
          <w:lang w:val="en-US"/>
        </w:rPr>
        <w:t xml:space="preserve"> i=0; i&lt;</w:t>
      </w:r>
      <w:proofErr w:type="spellStart"/>
      <w:r w:rsidRPr="009F34CB">
        <w:rPr>
          <w:rFonts w:ascii="Courier New" w:hAnsi="Courier New" w:cs="Courier New"/>
          <w:szCs w:val="22"/>
          <w:lang w:val="en-US"/>
        </w:rPr>
        <w:t>FPL.getCount</w:t>
      </w:r>
      <w:proofErr w:type="spellEnd"/>
      <w:r w:rsidRPr="009F34CB">
        <w:rPr>
          <w:rFonts w:ascii="Courier New" w:hAnsi="Courier New" w:cs="Courier New"/>
          <w:szCs w:val="22"/>
          <w:lang w:val="en-US"/>
        </w:rPr>
        <w:t>(); i++) {</w:t>
      </w:r>
    </w:p>
    <w:p w14:paraId="7C73EF9D" w14:textId="77777777" w:rsidR="009F34CB" w:rsidRPr="009F34CB" w:rsidRDefault="009F34CB" w:rsidP="009F34CB">
      <w:pPr>
        <w:autoSpaceDE w:val="0"/>
        <w:autoSpaceDN w:val="0"/>
        <w:adjustRightInd w:val="0"/>
        <w:spacing w:before="0" w:line="240" w:lineRule="auto"/>
        <w:jc w:val="left"/>
        <w:rPr>
          <w:rFonts w:ascii="Courier New" w:hAnsi="Courier New" w:cs="Courier New"/>
          <w:szCs w:val="22"/>
          <w:lang w:val="en-US"/>
        </w:rPr>
      </w:pPr>
      <w:r w:rsidRPr="009F34CB">
        <w:rPr>
          <w:rFonts w:ascii="Courier New" w:hAnsi="Courier New" w:cs="Courier New"/>
          <w:szCs w:val="22"/>
          <w:lang w:val="en-US"/>
        </w:rPr>
        <w:tab/>
      </w:r>
      <w:proofErr w:type="spellStart"/>
      <w:r w:rsidRPr="009F34CB">
        <w:rPr>
          <w:rFonts w:ascii="Courier New" w:hAnsi="Courier New" w:cs="Courier New"/>
          <w:szCs w:val="22"/>
          <w:lang w:val="en-US"/>
        </w:rPr>
        <w:t>TPairPositionAngles</w:t>
      </w:r>
      <w:proofErr w:type="spellEnd"/>
      <w:r w:rsidRPr="009F34CB">
        <w:rPr>
          <w:rFonts w:ascii="Courier New" w:hAnsi="Courier New" w:cs="Courier New"/>
          <w:szCs w:val="22"/>
          <w:lang w:val="en-US"/>
        </w:rPr>
        <w:t xml:space="preserve"> PPA = FPL[i];</w:t>
      </w:r>
    </w:p>
    <w:p w14:paraId="06BC4423" w14:textId="77777777" w:rsidR="009F34CB" w:rsidRPr="009F34CB" w:rsidRDefault="009F34CB" w:rsidP="009F34CB">
      <w:pPr>
        <w:autoSpaceDE w:val="0"/>
        <w:autoSpaceDN w:val="0"/>
        <w:adjustRightInd w:val="0"/>
        <w:spacing w:before="0" w:line="240" w:lineRule="auto"/>
        <w:jc w:val="left"/>
        <w:rPr>
          <w:rFonts w:ascii="Courier New" w:hAnsi="Courier New" w:cs="Courier New"/>
          <w:szCs w:val="22"/>
          <w:lang w:val="en-US"/>
        </w:rPr>
      </w:pPr>
      <w:r w:rsidRPr="009F34CB">
        <w:rPr>
          <w:rFonts w:ascii="Courier New" w:hAnsi="Courier New" w:cs="Courier New"/>
          <w:szCs w:val="22"/>
          <w:lang w:val="en-US"/>
        </w:rPr>
        <w:tab/>
        <w:t>p_1s.push_</w:t>
      </w:r>
      <w:proofErr w:type="gramStart"/>
      <w:r w:rsidRPr="009F34CB">
        <w:rPr>
          <w:rFonts w:ascii="Courier New" w:hAnsi="Courier New" w:cs="Courier New"/>
          <w:szCs w:val="22"/>
          <w:lang w:val="en-US"/>
        </w:rPr>
        <w:t>back(</w:t>
      </w:r>
      <w:proofErr w:type="gramEnd"/>
      <w:r w:rsidRPr="009F34CB">
        <w:rPr>
          <w:rFonts w:ascii="Courier New" w:hAnsi="Courier New" w:cs="Courier New"/>
          <w:szCs w:val="22"/>
          <w:lang w:val="en-US"/>
        </w:rPr>
        <w:t>PPA.p_1);</w:t>
      </w:r>
    </w:p>
    <w:p w14:paraId="7F8EADFB" w14:textId="77777777" w:rsidR="009F34CB" w:rsidRPr="009F34CB" w:rsidRDefault="009F34CB" w:rsidP="009F34CB">
      <w:pPr>
        <w:autoSpaceDE w:val="0"/>
        <w:autoSpaceDN w:val="0"/>
        <w:adjustRightInd w:val="0"/>
        <w:spacing w:before="0" w:line="240" w:lineRule="auto"/>
        <w:jc w:val="left"/>
        <w:rPr>
          <w:rFonts w:ascii="Courier New" w:hAnsi="Courier New" w:cs="Courier New"/>
          <w:szCs w:val="22"/>
          <w:lang w:val="en-US"/>
        </w:rPr>
      </w:pPr>
      <w:r w:rsidRPr="009F34CB">
        <w:rPr>
          <w:rFonts w:ascii="Courier New" w:hAnsi="Courier New" w:cs="Courier New"/>
          <w:szCs w:val="22"/>
          <w:lang w:val="en-US"/>
        </w:rPr>
        <w:tab/>
        <w:t>p___3s.push_</w:t>
      </w:r>
      <w:proofErr w:type="gramStart"/>
      <w:r w:rsidRPr="009F34CB">
        <w:rPr>
          <w:rFonts w:ascii="Courier New" w:hAnsi="Courier New" w:cs="Courier New"/>
          <w:szCs w:val="22"/>
          <w:lang w:val="en-US"/>
        </w:rPr>
        <w:t>back(</w:t>
      </w:r>
      <w:proofErr w:type="gramEnd"/>
      <w:r w:rsidRPr="009F34CB">
        <w:rPr>
          <w:rFonts w:ascii="Courier New" w:hAnsi="Courier New" w:cs="Courier New"/>
          <w:szCs w:val="22"/>
          <w:lang w:val="en-US"/>
        </w:rPr>
        <w:t>PPA.p___3);</w:t>
      </w:r>
    </w:p>
    <w:p w14:paraId="1FB56A06" w14:textId="77777777" w:rsidR="009F34CB" w:rsidRPr="005E1C1C" w:rsidRDefault="009F34CB" w:rsidP="009F34CB">
      <w:pPr>
        <w:autoSpaceDE w:val="0"/>
        <w:autoSpaceDN w:val="0"/>
        <w:adjustRightInd w:val="0"/>
        <w:spacing w:before="0" w:line="240" w:lineRule="auto"/>
        <w:jc w:val="left"/>
        <w:rPr>
          <w:rFonts w:ascii="Courier New" w:hAnsi="Courier New" w:cs="Courier New"/>
          <w:szCs w:val="22"/>
          <w:lang w:val="en-US"/>
        </w:rPr>
      </w:pPr>
      <w:r w:rsidRPr="005E1C1C">
        <w:rPr>
          <w:rFonts w:ascii="Courier New" w:hAnsi="Courier New" w:cs="Courier New"/>
          <w:szCs w:val="22"/>
          <w:lang w:val="en-US"/>
        </w:rPr>
        <w:t>}</w:t>
      </w:r>
    </w:p>
    <w:p w14:paraId="02F2640C" w14:textId="77777777" w:rsidR="00F02A83" w:rsidRPr="00DE11C0" w:rsidRDefault="00F02A83" w:rsidP="00F02A83">
      <w:pPr>
        <w:pStyle w:val="Ttulo1"/>
      </w:pPr>
      <w:r w:rsidRPr="00635617">
        <w:br w:type="page"/>
      </w:r>
      <w:bookmarkStart w:id="61" w:name="_Toc283925193"/>
      <w:r w:rsidRPr="00635617">
        <w:lastRenderedPageBreak/>
        <w:t xml:space="preserve"> </w:t>
      </w:r>
      <w:bookmarkStart w:id="62" w:name="_Toc490314201"/>
      <w:r w:rsidRPr="00DE11C0">
        <w:t>APPENDIX: instance of the Fiber MOS Model</w:t>
      </w:r>
      <w:bookmarkEnd w:id="61"/>
      <w:bookmarkEnd w:id="62"/>
    </w:p>
    <w:p w14:paraId="27F4CAB2" w14:textId="77777777" w:rsidR="00F02A83" w:rsidRDefault="00F02A83" w:rsidP="00F02A83">
      <w:pPr>
        <w:autoSpaceDE w:val="0"/>
        <w:autoSpaceDN w:val="0"/>
        <w:adjustRightInd w:val="0"/>
        <w:jc w:val="left"/>
        <w:rPr>
          <w:bCs/>
          <w:color w:val="000000"/>
          <w:szCs w:val="22"/>
          <w:lang w:val="en-US"/>
        </w:rPr>
      </w:pPr>
    </w:p>
    <w:p w14:paraId="7510DA31" w14:textId="77777777" w:rsidR="00F02A83" w:rsidRPr="002658AE" w:rsidRDefault="00F02A83" w:rsidP="00752A5A">
      <w:pPr>
        <w:pStyle w:val="Ttulo2"/>
      </w:pPr>
      <w:bookmarkStart w:id="63" w:name="_Toc232761793"/>
      <w:bookmarkStart w:id="64" w:name="_Toc417890109"/>
      <w:bookmarkStart w:id="65" w:name="_Toc490314202"/>
      <w:r w:rsidRPr="002658AE">
        <w:t>FMPT coordinate systems</w:t>
      </w:r>
      <w:bookmarkEnd w:id="63"/>
      <w:bookmarkEnd w:id="64"/>
      <w:bookmarkEnd w:id="65"/>
    </w:p>
    <w:p w14:paraId="228F7E3E" w14:textId="77777777" w:rsidR="00F02A83" w:rsidRDefault="00F02A83" w:rsidP="00F02A83">
      <w:pPr>
        <w:rPr>
          <w:lang w:val="en-US"/>
        </w:rPr>
      </w:pPr>
      <w:r>
        <w:rPr>
          <w:color w:val="000000"/>
          <w:sz w:val="21"/>
          <w:szCs w:val="21"/>
          <w:lang w:val="en-US" w:eastAsia="es-ES_tradnl"/>
        </w:rPr>
        <w:t>The Fiber MOS Positionin</w:t>
      </w:r>
      <w:r w:rsidR="006764DA">
        <w:rPr>
          <w:color w:val="000000"/>
          <w:sz w:val="21"/>
          <w:szCs w:val="21"/>
          <w:lang w:val="en-US" w:eastAsia="es-ES_tradnl"/>
        </w:rPr>
        <w:t>g Tool (FMPT)</w:t>
      </w:r>
      <w:r w:rsidR="007E0531">
        <w:rPr>
          <w:color w:val="000000"/>
          <w:sz w:val="21"/>
          <w:szCs w:val="21"/>
          <w:lang w:val="en-US" w:eastAsia="es-ES_tradnl"/>
        </w:rPr>
        <w:t xml:space="preserve"> </w:t>
      </w:r>
      <w:r>
        <w:rPr>
          <w:color w:val="000000"/>
          <w:sz w:val="21"/>
          <w:szCs w:val="21"/>
          <w:lang w:val="en-US" w:eastAsia="es-ES_tradnl"/>
        </w:rPr>
        <w:t>use</w:t>
      </w:r>
      <w:r w:rsidR="007E0531">
        <w:rPr>
          <w:color w:val="000000"/>
          <w:sz w:val="21"/>
          <w:szCs w:val="21"/>
          <w:lang w:val="en-US" w:eastAsia="es-ES_tradnl"/>
        </w:rPr>
        <w:t>s</w:t>
      </w:r>
      <w:r>
        <w:rPr>
          <w:color w:val="000000"/>
          <w:sz w:val="21"/>
          <w:szCs w:val="21"/>
          <w:lang w:val="en-US" w:eastAsia="es-ES_tradnl"/>
        </w:rPr>
        <w:t xml:space="preserve"> internally four different coordinate systems, which are described in the following subsections.</w:t>
      </w:r>
    </w:p>
    <w:p w14:paraId="75EACE7C" w14:textId="77777777" w:rsidR="00F02A83" w:rsidRPr="00ED1B93" w:rsidRDefault="00F02A83" w:rsidP="00F02A83">
      <w:pPr>
        <w:pStyle w:val="Ttulo3"/>
        <w:rPr>
          <w:szCs w:val="24"/>
          <w:lang w:val="en-US"/>
        </w:rPr>
      </w:pPr>
      <w:bookmarkStart w:id="66" w:name="_Toc232761794"/>
      <w:bookmarkStart w:id="67" w:name="_Toc417890110"/>
      <w:bookmarkStart w:id="68" w:name="_Toc490314203"/>
      <w:r>
        <w:rPr>
          <w:lang w:val="en-US"/>
        </w:rPr>
        <w:t>FMPT S0 coordinate system</w:t>
      </w:r>
      <w:bookmarkEnd w:id="66"/>
      <w:bookmarkEnd w:id="67"/>
      <w:bookmarkEnd w:id="68"/>
    </w:p>
    <w:p w14:paraId="4C007391" w14:textId="77777777" w:rsidR="00F02A83" w:rsidRDefault="00F02A83" w:rsidP="00F02A83">
      <w:pPr>
        <w:rPr>
          <w:color w:val="000000"/>
          <w:sz w:val="21"/>
          <w:szCs w:val="21"/>
          <w:lang w:val="en-US" w:eastAsia="es-ES_tradnl"/>
        </w:rPr>
      </w:pPr>
      <w:r>
        <w:rPr>
          <w:color w:val="000000"/>
          <w:sz w:val="21"/>
          <w:szCs w:val="21"/>
          <w:lang w:val="en-US" w:eastAsia="es-ES_tradnl"/>
        </w:rPr>
        <w:t>The FMPT S0 coordinate system coincides with the Fiber MOS focal frame coordinate system.</w:t>
      </w:r>
    </w:p>
    <w:p w14:paraId="485E59B7" w14:textId="77777777" w:rsidR="00F02A83" w:rsidRDefault="00F02A83" w:rsidP="00F02A83">
      <w:pPr>
        <w:rPr>
          <w:color w:val="000000"/>
          <w:sz w:val="21"/>
          <w:szCs w:val="21"/>
          <w:lang w:val="en-US" w:eastAsia="es-ES_tradnl"/>
        </w:rPr>
      </w:pPr>
      <w:bookmarkStart w:id="69" w:name="_Toc232761795"/>
      <w:r>
        <w:rPr>
          <w:color w:val="000000"/>
          <w:sz w:val="21"/>
          <w:szCs w:val="21"/>
          <w:lang w:val="en-US" w:eastAsia="es-ES_tradnl"/>
        </w:rPr>
        <w:t>The Fiber MOS focal frame coordinate system is defined as follows:</w:t>
      </w:r>
    </w:p>
    <w:p w14:paraId="66A4ABBA" w14:textId="77777777" w:rsidR="00F02A83" w:rsidRPr="00C72530" w:rsidRDefault="00F02A83" w:rsidP="00F02A83">
      <w:pPr>
        <w:numPr>
          <w:ilvl w:val="0"/>
          <w:numId w:val="14"/>
        </w:numPr>
        <w:rPr>
          <w:lang w:val="en-US"/>
        </w:rPr>
      </w:pPr>
      <w:r>
        <w:rPr>
          <w:lang w:val="en-US"/>
        </w:rPr>
        <w:t>The origin is in the ce</w:t>
      </w:r>
      <w:r w:rsidR="00F01512">
        <w:rPr>
          <w:lang w:val="en-US"/>
        </w:rPr>
        <w:t>nter of the frame</w:t>
      </w:r>
      <w:r>
        <w:rPr>
          <w:lang w:val="en-US"/>
        </w:rPr>
        <w:t>.</w:t>
      </w:r>
    </w:p>
    <w:p w14:paraId="565CEE23" w14:textId="77777777" w:rsidR="00F02A83" w:rsidRPr="00C72530" w:rsidRDefault="00F02A83" w:rsidP="00F02A83">
      <w:pPr>
        <w:numPr>
          <w:ilvl w:val="0"/>
          <w:numId w:val="14"/>
        </w:numPr>
        <w:rPr>
          <w:lang w:val="en-US"/>
        </w:rPr>
      </w:pPr>
      <w:r w:rsidRPr="00C72530">
        <w:rPr>
          <w:lang w:val="en-US"/>
        </w:rPr>
        <w:t xml:space="preserve">The Z-axis runs in direction of the </w:t>
      </w:r>
      <w:r>
        <w:rPr>
          <w:lang w:val="en-US"/>
        </w:rPr>
        <w:t>Z-</w:t>
      </w:r>
      <w:r w:rsidRPr="00C72530">
        <w:rPr>
          <w:lang w:val="en-US"/>
        </w:rPr>
        <w:t xml:space="preserve">axis </w:t>
      </w:r>
      <w:r>
        <w:rPr>
          <w:lang w:val="en-US"/>
        </w:rPr>
        <w:t xml:space="preserve">of the GFCCS </w:t>
      </w:r>
      <w:r w:rsidRPr="00C72530">
        <w:rPr>
          <w:lang w:val="en-US"/>
        </w:rPr>
        <w:t>against the incoming light.</w:t>
      </w:r>
    </w:p>
    <w:p w14:paraId="4628A050" w14:textId="77777777" w:rsidR="00F02A83" w:rsidRPr="00C72530" w:rsidRDefault="00F02A83" w:rsidP="00F02A83">
      <w:pPr>
        <w:numPr>
          <w:ilvl w:val="0"/>
          <w:numId w:val="14"/>
        </w:numPr>
        <w:rPr>
          <w:lang w:val="en-US"/>
        </w:rPr>
      </w:pPr>
      <w:r w:rsidRPr="00C72530">
        <w:rPr>
          <w:lang w:val="en-US"/>
        </w:rPr>
        <w:t xml:space="preserve">The Y-axis </w:t>
      </w:r>
      <w:r>
        <w:rPr>
          <w:lang w:val="en-US"/>
        </w:rPr>
        <w:t>runs in direction of the Y-axis of the GFCCS</w:t>
      </w:r>
      <w:r w:rsidRPr="00C72530">
        <w:rPr>
          <w:lang w:val="en-US"/>
        </w:rPr>
        <w:t>, positive sense of Y-axis going away from the base plate.</w:t>
      </w:r>
    </w:p>
    <w:p w14:paraId="1F9AF09C" w14:textId="77777777" w:rsidR="00F02A83" w:rsidRPr="00ED1B93" w:rsidRDefault="00F02A83" w:rsidP="00F02A83">
      <w:pPr>
        <w:numPr>
          <w:ilvl w:val="0"/>
          <w:numId w:val="14"/>
        </w:numPr>
        <w:rPr>
          <w:lang w:val="en-US"/>
        </w:rPr>
      </w:pPr>
      <w:r w:rsidRPr="00C72530">
        <w:rPr>
          <w:lang w:val="en-US"/>
        </w:rPr>
        <w:t>The X-axis form</w:t>
      </w:r>
      <w:r w:rsidR="007E0531">
        <w:rPr>
          <w:lang w:val="en-US"/>
        </w:rPr>
        <w:t>s</w:t>
      </w:r>
      <w:r w:rsidRPr="00C72530">
        <w:rPr>
          <w:lang w:val="en-US"/>
        </w:rPr>
        <w:t xml:space="preserve"> a right handed system with the two previous.</w:t>
      </w:r>
    </w:p>
    <w:p w14:paraId="160D5875" w14:textId="77777777" w:rsidR="00F02A83" w:rsidRDefault="00F02A83" w:rsidP="00F02A83">
      <w:pPr>
        <w:rPr>
          <w:lang w:val="en-US"/>
        </w:rPr>
      </w:pPr>
      <w:r>
        <w:rPr>
          <w:lang w:val="en-US"/>
        </w:rPr>
        <w:t>The Fiber MOS focal frame shall be used to define the position of the each positioner and, therefore, locate the origin of each individual Fiber MOS positioner coordinate system.</w:t>
      </w:r>
    </w:p>
    <w:p w14:paraId="1907346F" w14:textId="77777777" w:rsidR="009156B2" w:rsidRDefault="009156B2" w:rsidP="00F02A83">
      <w:pPr>
        <w:rPr>
          <w:lang w:val="en-US"/>
        </w:rPr>
      </w:pPr>
    </w:p>
    <w:p w14:paraId="44733514" w14:textId="77777777" w:rsidR="009156B2" w:rsidRDefault="009156B2" w:rsidP="00F02A83">
      <w:pPr>
        <w:rPr>
          <w:lang w:val="en-US"/>
        </w:rPr>
      </w:pPr>
    </w:p>
    <w:p w14:paraId="12C8274C" w14:textId="77777777" w:rsidR="009156B2" w:rsidRDefault="009156B2" w:rsidP="00F02A83">
      <w:pPr>
        <w:rPr>
          <w:lang w:val="en-US"/>
        </w:rPr>
      </w:pPr>
    </w:p>
    <w:p w14:paraId="239838B9" w14:textId="77777777" w:rsidR="009156B2" w:rsidRDefault="009156B2" w:rsidP="00F02A83">
      <w:pPr>
        <w:rPr>
          <w:lang w:val="en-US"/>
        </w:rPr>
      </w:pPr>
    </w:p>
    <w:p w14:paraId="21C4C7D5" w14:textId="77777777" w:rsidR="009156B2" w:rsidRDefault="009156B2" w:rsidP="00F02A83">
      <w:pPr>
        <w:rPr>
          <w:lang w:val="en-US"/>
        </w:rPr>
      </w:pPr>
    </w:p>
    <w:p w14:paraId="1532F9D1" w14:textId="77777777" w:rsidR="009156B2" w:rsidRDefault="009156B2" w:rsidP="00F02A83">
      <w:pPr>
        <w:rPr>
          <w:lang w:val="en-US"/>
        </w:rPr>
      </w:pPr>
    </w:p>
    <w:p w14:paraId="5FA68CAF" w14:textId="77777777" w:rsidR="009156B2" w:rsidRDefault="009156B2" w:rsidP="00F02A83">
      <w:pPr>
        <w:rPr>
          <w:lang w:val="en-US"/>
        </w:rPr>
      </w:pPr>
    </w:p>
    <w:p w14:paraId="136FF38A" w14:textId="77777777" w:rsidR="009156B2" w:rsidRDefault="009156B2" w:rsidP="00F02A83">
      <w:pPr>
        <w:rPr>
          <w:lang w:val="en-US"/>
        </w:rPr>
      </w:pPr>
    </w:p>
    <w:p w14:paraId="48DEA011" w14:textId="77777777" w:rsidR="009156B2" w:rsidRDefault="009156B2" w:rsidP="00F02A83">
      <w:pPr>
        <w:rPr>
          <w:lang w:val="en-US"/>
        </w:rPr>
      </w:pPr>
    </w:p>
    <w:p w14:paraId="1FAF8917" w14:textId="77777777" w:rsidR="009156B2" w:rsidRDefault="009156B2" w:rsidP="00F02A83">
      <w:pPr>
        <w:rPr>
          <w:lang w:val="en-US"/>
        </w:rPr>
      </w:pPr>
    </w:p>
    <w:p w14:paraId="2C2AF3D3" w14:textId="77777777" w:rsidR="009156B2" w:rsidRDefault="009156B2" w:rsidP="00F02A83">
      <w:pPr>
        <w:rPr>
          <w:lang w:val="en-US"/>
        </w:rPr>
      </w:pPr>
    </w:p>
    <w:p w14:paraId="06D8AF89" w14:textId="77777777" w:rsidR="007A73C5" w:rsidRPr="00190DF6" w:rsidRDefault="0038245C" w:rsidP="00190DF6">
      <w:pPr>
        <w:keepNext/>
        <w:jc w:val="center"/>
        <w:rPr>
          <w:lang w:val="en-US"/>
        </w:rPr>
      </w:pPr>
      <w:r>
        <w:rPr>
          <w:noProof/>
        </w:rPr>
        <w:drawing>
          <wp:anchor distT="0" distB="0" distL="114300" distR="114300" simplePos="0" relativeHeight="251658240" behindDoc="0" locked="0" layoutInCell="1" allowOverlap="1" wp14:anchorId="61BCF710" wp14:editId="295F1028">
            <wp:simplePos x="0" y="0"/>
            <wp:positionH relativeFrom="column">
              <wp:posOffset>622935</wp:posOffset>
            </wp:positionH>
            <wp:positionV relativeFrom="paragraph">
              <wp:posOffset>-3179445</wp:posOffset>
            </wp:positionV>
            <wp:extent cx="4147820" cy="3452495"/>
            <wp:effectExtent l="0" t="0" r="0" b="1905"/>
            <wp:wrapNone/>
            <wp:docPr id="19" name="Imagen 19" descr="System 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stem S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7820" cy="3452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2D1FE" w14:textId="77777777" w:rsidR="009156B2" w:rsidRDefault="007A73C5" w:rsidP="00190DF6">
      <w:pPr>
        <w:pStyle w:val="Epgrafe"/>
      </w:pPr>
      <w:r>
        <w:t xml:space="preserve">Figure </w:t>
      </w:r>
      <w:r>
        <w:fldChar w:fldCharType="begin"/>
      </w:r>
      <w:r>
        <w:instrText xml:space="preserve"> </w:instrText>
      </w:r>
      <w:r w:rsidR="00471653">
        <w:instrText>SEQ</w:instrText>
      </w:r>
      <w:r>
        <w:instrText xml:space="preserve"> Figure \* ARABIC </w:instrText>
      </w:r>
      <w:r>
        <w:fldChar w:fldCharType="separate"/>
      </w:r>
      <w:r>
        <w:rPr>
          <w:noProof/>
        </w:rPr>
        <w:t>1</w:t>
      </w:r>
      <w:r>
        <w:fldChar w:fldCharType="end"/>
      </w:r>
      <w:r>
        <w:t>:</w:t>
      </w:r>
      <w:r w:rsidRPr="007A73C5">
        <w:rPr>
          <w:b w:val="0"/>
        </w:rPr>
        <w:t xml:space="preserve"> FMPT S0 coordinate system.</w:t>
      </w:r>
    </w:p>
    <w:p w14:paraId="4FCED217" w14:textId="77777777" w:rsidR="009156B2" w:rsidRDefault="009156B2" w:rsidP="007A73C5">
      <w:pPr>
        <w:rPr>
          <w:lang w:val="en-US"/>
        </w:rPr>
      </w:pPr>
    </w:p>
    <w:p w14:paraId="4C5EADDF" w14:textId="77777777" w:rsidR="00F02A83" w:rsidRPr="00ED1B93" w:rsidRDefault="00F02A83" w:rsidP="00F02A83">
      <w:pPr>
        <w:pStyle w:val="Ttulo3"/>
        <w:rPr>
          <w:szCs w:val="24"/>
          <w:lang w:val="en-US"/>
        </w:rPr>
      </w:pPr>
      <w:bookmarkStart w:id="70" w:name="_Toc417890111"/>
      <w:bookmarkStart w:id="71" w:name="_Toc490314204"/>
      <w:r>
        <w:rPr>
          <w:lang w:val="en-US"/>
        </w:rPr>
        <w:lastRenderedPageBreak/>
        <w:t>FMPT S1 coordinate system</w:t>
      </w:r>
      <w:bookmarkEnd w:id="69"/>
      <w:bookmarkEnd w:id="70"/>
      <w:bookmarkEnd w:id="71"/>
    </w:p>
    <w:p w14:paraId="674124F8" w14:textId="77777777" w:rsidR="00F02A83" w:rsidRDefault="00F02A83" w:rsidP="00F02A83">
      <w:pPr>
        <w:rPr>
          <w:color w:val="000000"/>
          <w:sz w:val="21"/>
          <w:szCs w:val="21"/>
          <w:lang w:val="en-US" w:eastAsia="es-ES_tradnl"/>
        </w:rPr>
      </w:pPr>
      <w:r>
        <w:rPr>
          <w:color w:val="000000"/>
          <w:sz w:val="21"/>
          <w:szCs w:val="21"/>
          <w:lang w:val="en-US" w:eastAsia="es-ES_tradnl"/>
        </w:rPr>
        <w:t>The FMPT S1 coordinate system is defined as follows:</w:t>
      </w:r>
    </w:p>
    <w:p w14:paraId="49341995" w14:textId="77777777" w:rsidR="00F02A83" w:rsidRPr="00827DE6" w:rsidRDefault="00F02A83" w:rsidP="00F02A83">
      <w:pPr>
        <w:numPr>
          <w:ilvl w:val="0"/>
          <w:numId w:val="14"/>
        </w:numPr>
        <w:rPr>
          <w:lang w:val="en-US"/>
        </w:rPr>
      </w:pPr>
      <w:r w:rsidRPr="00827DE6">
        <w:rPr>
          <w:lang w:val="en-US"/>
        </w:rPr>
        <w:t>This is dextrorotatory.</w:t>
      </w:r>
    </w:p>
    <w:p w14:paraId="6EC63AA6" w14:textId="77777777" w:rsidR="00F02A83" w:rsidRPr="00827DE6" w:rsidRDefault="00F02A83" w:rsidP="00F02A83">
      <w:pPr>
        <w:numPr>
          <w:ilvl w:val="0"/>
          <w:numId w:val="14"/>
        </w:numPr>
        <w:rPr>
          <w:lang w:val="en-US"/>
        </w:rPr>
      </w:pPr>
      <w:r w:rsidRPr="00827DE6">
        <w:rPr>
          <w:lang w:val="en-US"/>
        </w:rPr>
        <w:t xml:space="preserve">The origin of the system </w:t>
      </w:r>
      <w:r>
        <w:rPr>
          <w:lang w:val="en-US"/>
        </w:rPr>
        <w:t>is at</w:t>
      </w:r>
      <w:r w:rsidRPr="00827DE6">
        <w:rPr>
          <w:lang w:val="en-US"/>
        </w:rPr>
        <w:t xml:space="preserve"> the </w:t>
      </w:r>
      <w:r w:rsidR="007E0531" w:rsidRPr="00827DE6">
        <w:rPr>
          <w:lang w:val="en-US"/>
        </w:rPr>
        <w:t>center</w:t>
      </w:r>
      <w:r w:rsidRPr="00827DE6">
        <w:rPr>
          <w:lang w:val="en-US"/>
        </w:rPr>
        <w:t xml:space="preserve"> of rotation 1.</w:t>
      </w:r>
    </w:p>
    <w:p w14:paraId="45C4E41F" w14:textId="77777777" w:rsidR="00F02A83" w:rsidRPr="00827DE6" w:rsidRDefault="00F02A83" w:rsidP="00F02A83">
      <w:pPr>
        <w:numPr>
          <w:ilvl w:val="0"/>
          <w:numId w:val="14"/>
        </w:numPr>
        <w:rPr>
          <w:lang w:val="en-US"/>
        </w:rPr>
      </w:pPr>
      <w:r w:rsidRPr="00827DE6">
        <w:rPr>
          <w:lang w:val="en-US"/>
        </w:rPr>
        <w:t>The x-axis is oriented pass</w:t>
      </w:r>
      <w:r w:rsidR="007E0531">
        <w:rPr>
          <w:lang w:val="en-US"/>
        </w:rPr>
        <w:t>ing</w:t>
      </w:r>
      <w:r w:rsidRPr="00827DE6">
        <w:rPr>
          <w:lang w:val="en-US"/>
        </w:rPr>
        <w:t xml:space="preserve"> through rotation 1 and rotation 2</w:t>
      </w:r>
      <w:r>
        <w:rPr>
          <w:lang w:val="en-US"/>
        </w:rPr>
        <w:t xml:space="preserve"> </w:t>
      </w:r>
      <w:r w:rsidR="007E0531">
        <w:rPr>
          <w:lang w:val="en-US"/>
        </w:rPr>
        <w:t>centers</w:t>
      </w:r>
      <w:r w:rsidRPr="00827DE6">
        <w:rPr>
          <w:lang w:val="en-US"/>
        </w:rPr>
        <w:t>.</w:t>
      </w:r>
    </w:p>
    <w:p w14:paraId="2D704FCE" w14:textId="77777777" w:rsidR="00F02A83" w:rsidRDefault="0038245C" w:rsidP="00F02A83">
      <w:pPr>
        <w:spacing w:before="0" w:line="240" w:lineRule="auto"/>
        <w:jc w:val="center"/>
        <w:rPr>
          <w:color w:val="000000"/>
          <w:sz w:val="21"/>
          <w:szCs w:val="21"/>
          <w:lang w:val="en-US" w:eastAsia="es-ES_tradnl"/>
        </w:rPr>
      </w:pPr>
      <w:r>
        <w:rPr>
          <w:noProof/>
          <w:color w:val="000000"/>
          <w:sz w:val="21"/>
          <w:szCs w:val="21"/>
        </w:rPr>
        <w:drawing>
          <wp:inline distT="0" distB="0" distL="0" distR="0" wp14:anchorId="3EFBA539" wp14:editId="56FE5B9D">
            <wp:extent cx="2832735" cy="2301875"/>
            <wp:effectExtent l="0" t="0" r="1206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735" cy="2301875"/>
                    </a:xfrm>
                    <a:prstGeom prst="rect">
                      <a:avLst/>
                    </a:prstGeom>
                    <a:noFill/>
                    <a:ln>
                      <a:noFill/>
                    </a:ln>
                  </pic:spPr>
                </pic:pic>
              </a:graphicData>
            </a:graphic>
          </wp:inline>
        </w:drawing>
      </w:r>
    </w:p>
    <w:p w14:paraId="48B263CF" w14:textId="77777777" w:rsidR="00F02A83" w:rsidRDefault="00F02A83" w:rsidP="00F02A83">
      <w:pPr>
        <w:pStyle w:val="Epgrafe"/>
        <w:spacing w:before="180"/>
        <w:rPr>
          <w:color w:val="000000"/>
          <w:sz w:val="21"/>
          <w:szCs w:val="21"/>
          <w:lang w:eastAsia="es-ES_tradnl"/>
        </w:rPr>
      </w:pPr>
      <w:r>
        <w:t xml:space="preserve">Figure </w:t>
      </w:r>
      <w:r>
        <w:fldChar w:fldCharType="begin"/>
      </w:r>
      <w:r>
        <w:instrText xml:space="preserve"> </w:instrText>
      </w:r>
      <w:r w:rsidR="00471653">
        <w:instrText>SEQ</w:instrText>
      </w:r>
      <w:r>
        <w:instrText xml:space="preserve"> Figure \* ARABIC </w:instrText>
      </w:r>
      <w:r>
        <w:fldChar w:fldCharType="separate"/>
      </w:r>
      <w:r w:rsidR="007A73C5">
        <w:rPr>
          <w:noProof/>
        </w:rPr>
        <w:t>2</w:t>
      </w:r>
      <w:r>
        <w:fldChar w:fldCharType="end"/>
      </w:r>
      <w:r>
        <w:t xml:space="preserve">: </w:t>
      </w:r>
      <w:r w:rsidRPr="00827DE6">
        <w:rPr>
          <w:b w:val="0"/>
        </w:rPr>
        <w:t>FMPT S1 coordinate system</w:t>
      </w:r>
    </w:p>
    <w:p w14:paraId="7EABCB18" w14:textId="77777777" w:rsidR="00F02A83" w:rsidRPr="00ED1B93" w:rsidRDefault="00F02A83" w:rsidP="00F02A83">
      <w:pPr>
        <w:pStyle w:val="Ttulo3"/>
        <w:rPr>
          <w:szCs w:val="24"/>
          <w:lang w:val="en-US"/>
        </w:rPr>
      </w:pPr>
      <w:bookmarkStart w:id="72" w:name="_Toc232761796"/>
      <w:bookmarkStart w:id="73" w:name="_Toc417890112"/>
      <w:bookmarkStart w:id="74" w:name="_Toc490314205"/>
      <w:r>
        <w:rPr>
          <w:lang w:val="en-US"/>
        </w:rPr>
        <w:t>FMPT S2 coordinate system</w:t>
      </w:r>
      <w:bookmarkEnd w:id="72"/>
      <w:bookmarkEnd w:id="73"/>
      <w:bookmarkEnd w:id="74"/>
    </w:p>
    <w:p w14:paraId="1F9B6230" w14:textId="77777777" w:rsidR="00F02A83" w:rsidRDefault="00F02A83" w:rsidP="00F02A83">
      <w:pPr>
        <w:rPr>
          <w:color w:val="000000"/>
          <w:sz w:val="21"/>
          <w:szCs w:val="21"/>
          <w:lang w:val="en-US" w:eastAsia="es-ES_tradnl"/>
        </w:rPr>
      </w:pPr>
      <w:r>
        <w:rPr>
          <w:color w:val="000000"/>
          <w:sz w:val="21"/>
          <w:szCs w:val="21"/>
          <w:lang w:val="en-US" w:eastAsia="es-ES_tradnl"/>
        </w:rPr>
        <w:t>The FMPT S2 coordinate system is defined as follows:</w:t>
      </w:r>
    </w:p>
    <w:p w14:paraId="271298B1" w14:textId="77777777" w:rsidR="00F02A83" w:rsidRPr="00827DE6" w:rsidRDefault="00F02A83" w:rsidP="00F02A83">
      <w:pPr>
        <w:numPr>
          <w:ilvl w:val="0"/>
          <w:numId w:val="14"/>
        </w:numPr>
        <w:rPr>
          <w:lang w:val="en-US"/>
        </w:rPr>
      </w:pPr>
      <w:r w:rsidRPr="00827DE6">
        <w:rPr>
          <w:lang w:val="en-US"/>
        </w:rPr>
        <w:t>This is dextrorotatory.</w:t>
      </w:r>
    </w:p>
    <w:p w14:paraId="0F787C32" w14:textId="77777777" w:rsidR="00F02A83" w:rsidRPr="00827DE6" w:rsidRDefault="00F02A83" w:rsidP="00F02A83">
      <w:pPr>
        <w:numPr>
          <w:ilvl w:val="0"/>
          <w:numId w:val="14"/>
        </w:numPr>
        <w:rPr>
          <w:lang w:val="en-US"/>
        </w:rPr>
      </w:pPr>
      <w:r w:rsidRPr="00827DE6">
        <w:rPr>
          <w:lang w:val="en-US"/>
        </w:rPr>
        <w:t xml:space="preserve">The origin of the system </w:t>
      </w:r>
      <w:r>
        <w:rPr>
          <w:lang w:val="en-US"/>
        </w:rPr>
        <w:t>is at</w:t>
      </w:r>
      <w:r w:rsidRPr="00827DE6">
        <w:rPr>
          <w:lang w:val="en-US"/>
        </w:rPr>
        <w:t xml:space="preserve"> the </w:t>
      </w:r>
      <w:r w:rsidR="009434D9" w:rsidRPr="00827DE6">
        <w:rPr>
          <w:lang w:val="en-US"/>
        </w:rPr>
        <w:t>center</w:t>
      </w:r>
      <w:r w:rsidRPr="00827DE6">
        <w:rPr>
          <w:lang w:val="en-US"/>
        </w:rPr>
        <w:t xml:space="preserve"> of rotation </w:t>
      </w:r>
      <w:r>
        <w:rPr>
          <w:lang w:val="en-US"/>
        </w:rPr>
        <w:t>2</w:t>
      </w:r>
      <w:r w:rsidRPr="00827DE6">
        <w:rPr>
          <w:lang w:val="en-US"/>
        </w:rPr>
        <w:t>.</w:t>
      </w:r>
    </w:p>
    <w:p w14:paraId="1C413EFE" w14:textId="77777777" w:rsidR="00F02A83" w:rsidRPr="007D2D09" w:rsidRDefault="00F02A83" w:rsidP="00F02A83">
      <w:pPr>
        <w:numPr>
          <w:ilvl w:val="0"/>
          <w:numId w:val="14"/>
        </w:numPr>
        <w:rPr>
          <w:lang w:val="en-US"/>
        </w:rPr>
      </w:pPr>
      <w:r w:rsidRPr="00105D93">
        <w:rPr>
          <w:color w:val="000000"/>
          <w:lang w:val="en-US"/>
        </w:rPr>
        <w:t xml:space="preserve">The </w:t>
      </w:r>
      <w:r>
        <w:rPr>
          <w:color w:val="000000"/>
          <w:lang w:val="en-US"/>
        </w:rPr>
        <w:t>x-</w:t>
      </w:r>
      <w:r w:rsidRPr="00105D93">
        <w:rPr>
          <w:color w:val="000000"/>
          <w:lang w:val="en-US"/>
        </w:rPr>
        <w:t>axis is orientated in such way that it works as symmetrical axis to the arm’s contour</w:t>
      </w:r>
      <w:r w:rsidRPr="00827DE6">
        <w:rPr>
          <w:lang w:val="en-US"/>
        </w:rPr>
        <w:t>.</w:t>
      </w:r>
    </w:p>
    <w:p w14:paraId="0E1A4BED" w14:textId="77777777" w:rsidR="00F02A83" w:rsidRDefault="0038245C" w:rsidP="00F02A83">
      <w:pPr>
        <w:spacing w:before="0" w:line="240" w:lineRule="auto"/>
        <w:jc w:val="center"/>
        <w:rPr>
          <w:color w:val="000000"/>
          <w:sz w:val="21"/>
          <w:szCs w:val="21"/>
          <w:lang w:val="en-US" w:eastAsia="es-ES_tradnl"/>
        </w:rPr>
      </w:pPr>
      <w:r>
        <w:rPr>
          <w:noProof/>
          <w:color w:val="000000"/>
          <w:sz w:val="21"/>
          <w:szCs w:val="21"/>
        </w:rPr>
        <w:drawing>
          <wp:inline distT="0" distB="0" distL="0" distR="0" wp14:anchorId="770D830E" wp14:editId="5C6994F0">
            <wp:extent cx="3599815" cy="2455545"/>
            <wp:effectExtent l="0" t="0" r="698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9815" cy="2455545"/>
                    </a:xfrm>
                    <a:prstGeom prst="rect">
                      <a:avLst/>
                    </a:prstGeom>
                    <a:noFill/>
                    <a:ln>
                      <a:noFill/>
                    </a:ln>
                  </pic:spPr>
                </pic:pic>
              </a:graphicData>
            </a:graphic>
          </wp:inline>
        </w:drawing>
      </w:r>
    </w:p>
    <w:p w14:paraId="21DF78AC" w14:textId="77777777" w:rsidR="00F02A83" w:rsidRDefault="00F02A83" w:rsidP="00F02A83">
      <w:pPr>
        <w:pStyle w:val="Epgrafe"/>
        <w:spacing w:before="180"/>
        <w:rPr>
          <w:color w:val="000000"/>
          <w:sz w:val="21"/>
          <w:szCs w:val="21"/>
          <w:lang w:eastAsia="es-ES_tradnl"/>
        </w:rPr>
      </w:pPr>
      <w:r>
        <w:t xml:space="preserve">Figure </w:t>
      </w:r>
      <w:r>
        <w:fldChar w:fldCharType="begin"/>
      </w:r>
      <w:r>
        <w:instrText xml:space="preserve"> </w:instrText>
      </w:r>
      <w:r w:rsidR="00471653">
        <w:instrText>SEQ</w:instrText>
      </w:r>
      <w:r>
        <w:instrText xml:space="preserve"> Figure \* ARABIC </w:instrText>
      </w:r>
      <w:r>
        <w:fldChar w:fldCharType="separate"/>
      </w:r>
      <w:r w:rsidR="007A73C5">
        <w:rPr>
          <w:noProof/>
        </w:rPr>
        <w:t>3</w:t>
      </w:r>
      <w:r>
        <w:fldChar w:fldCharType="end"/>
      </w:r>
      <w:r>
        <w:t xml:space="preserve">: </w:t>
      </w:r>
      <w:r w:rsidRPr="00827DE6">
        <w:rPr>
          <w:b w:val="0"/>
        </w:rPr>
        <w:t>FMPT S</w:t>
      </w:r>
      <w:r>
        <w:rPr>
          <w:b w:val="0"/>
        </w:rPr>
        <w:t>2</w:t>
      </w:r>
      <w:r w:rsidRPr="00827DE6">
        <w:rPr>
          <w:b w:val="0"/>
        </w:rPr>
        <w:t xml:space="preserve"> </w:t>
      </w:r>
      <w:r>
        <w:rPr>
          <w:b w:val="0"/>
        </w:rPr>
        <w:t xml:space="preserve">and S3 </w:t>
      </w:r>
      <w:r w:rsidRPr="00827DE6">
        <w:rPr>
          <w:b w:val="0"/>
        </w:rPr>
        <w:t>coordinate system</w:t>
      </w:r>
      <w:r>
        <w:rPr>
          <w:b w:val="0"/>
        </w:rPr>
        <w:t>s</w:t>
      </w:r>
    </w:p>
    <w:p w14:paraId="15253375" w14:textId="77777777" w:rsidR="00F02A83" w:rsidRPr="00ED1B93" w:rsidRDefault="00F02A83" w:rsidP="00F02A83">
      <w:pPr>
        <w:pStyle w:val="Ttulo3"/>
        <w:rPr>
          <w:szCs w:val="24"/>
          <w:lang w:val="en-US"/>
        </w:rPr>
      </w:pPr>
      <w:bookmarkStart w:id="75" w:name="_Toc232761797"/>
      <w:bookmarkStart w:id="76" w:name="_Toc417890113"/>
      <w:bookmarkStart w:id="77" w:name="_Toc490314206"/>
      <w:r>
        <w:rPr>
          <w:lang w:val="en-US"/>
        </w:rPr>
        <w:lastRenderedPageBreak/>
        <w:t>FMPT S3 coordinate system</w:t>
      </w:r>
      <w:bookmarkEnd w:id="75"/>
      <w:bookmarkEnd w:id="76"/>
      <w:bookmarkEnd w:id="77"/>
    </w:p>
    <w:p w14:paraId="4F33C23B" w14:textId="77777777" w:rsidR="00F02A83" w:rsidRDefault="00F02A83" w:rsidP="00F02A83">
      <w:pPr>
        <w:rPr>
          <w:color w:val="000000"/>
          <w:sz w:val="21"/>
          <w:szCs w:val="21"/>
          <w:lang w:val="en-US" w:eastAsia="es-ES_tradnl"/>
        </w:rPr>
      </w:pPr>
      <w:r>
        <w:rPr>
          <w:color w:val="000000"/>
          <w:sz w:val="21"/>
          <w:szCs w:val="21"/>
          <w:lang w:val="en-US" w:eastAsia="es-ES_tradnl"/>
        </w:rPr>
        <w:t>The FMPT S3 coordinate system is defined as follows:</w:t>
      </w:r>
    </w:p>
    <w:p w14:paraId="0FAF2A27" w14:textId="77777777" w:rsidR="00F02A83" w:rsidRPr="00827DE6" w:rsidRDefault="00F02A83" w:rsidP="00F02A83">
      <w:pPr>
        <w:numPr>
          <w:ilvl w:val="0"/>
          <w:numId w:val="14"/>
        </w:numPr>
        <w:rPr>
          <w:lang w:val="en-US"/>
        </w:rPr>
      </w:pPr>
      <w:r w:rsidRPr="00827DE6">
        <w:rPr>
          <w:lang w:val="en-US"/>
        </w:rPr>
        <w:t>This is dextrorotatory.</w:t>
      </w:r>
    </w:p>
    <w:p w14:paraId="4DF0D00A" w14:textId="77777777" w:rsidR="00F02A83" w:rsidRPr="00827DE6" w:rsidRDefault="00F02A83" w:rsidP="00F02A83">
      <w:pPr>
        <w:numPr>
          <w:ilvl w:val="0"/>
          <w:numId w:val="14"/>
        </w:numPr>
        <w:rPr>
          <w:lang w:val="en-US"/>
        </w:rPr>
      </w:pPr>
      <w:r w:rsidRPr="00827DE6">
        <w:rPr>
          <w:lang w:val="en-US"/>
        </w:rPr>
        <w:t xml:space="preserve">The origin of the system </w:t>
      </w:r>
      <w:r>
        <w:rPr>
          <w:lang w:val="en-US"/>
        </w:rPr>
        <w:t>is at</w:t>
      </w:r>
      <w:r w:rsidRPr="00827DE6">
        <w:rPr>
          <w:lang w:val="en-US"/>
        </w:rPr>
        <w:t xml:space="preserve"> the </w:t>
      </w:r>
      <w:r w:rsidR="009434D9" w:rsidRPr="00827DE6">
        <w:rPr>
          <w:lang w:val="en-US"/>
        </w:rPr>
        <w:t>center</w:t>
      </w:r>
      <w:r w:rsidRPr="00827DE6">
        <w:rPr>
          <w:lang w:val="en-US"/>
        </w:rPr>
        <w:t xml:space="preserve"> of rotation </w:t>
      </w:r>
      <w:r>
        <w:rPr>
          <w:lang w:val="en-US"/>
        </w:rPr>
        <w:t>2</w:t>
      </w:r>
      <w:r w:rsidRPr="00827DE6">
        <w:rPr>
          <w:lang w:val="en-US"/>
        </w:rPr>
        <w:t>.</w:t>
      </w:r>
    </w:p>
    <w:p w14:paraId="2A6A007A" w14:textId="77777777" w:rsidR="00F02A83" w:rsidRPr="009156B2" w:rsidRDefault="00F02A83" w:rsidP="00F02A83">
      <w:pPr>
        <w:numPr>
          <w:ilvl w:val="0"/>
          <w:numId w:val="14"/>
        </w:numPr>
        <w:rPr>
          <w:lang w:val="en-US"/>
        </w:rPr>
      </w:pPr>
      <w:r w:rsidRPr="00D243C3">
        <w:rPr>
          <w:lang w:val="en-US"/>
        </w:rPr>
        <w:t xml:space="preserve">The </w:t>
      </w:r>
      <w:r>
        <w:rPr>
          <w:lang w:val="en-US"/>
        </w:rPr>
        <w:t>x-</w:t>
      </w:r>
      <w:r w:rsidRPr="00D243C3">
        <w:rPr>
          <w:lang w:val="en-US"/>
        </w:rPr>
        <w:t xml:space="preserve">axis is orientated in </w:t>
      </w:r>
      <w:r>
        <w:rPr>
          <w:lang w:val="en-US"/>
        </w:rPr>
        <w:t>such way that passes through ro</w:t>
      </w:r>
      <w:r w:rsidRPr="00D243C3">
        <w:rPr>
          <w:lang w:val="en-US"/>
        </w:rPr>
        <w:t>t</w:t>
      </w:r>
      <w:r>
        <w:rPr>
          <w:lang w:val="en-US"/>
        </w:rPr>
        <w:t xml:space="preserve">ation 1 and the </w:t>
      </w:r>
      <w:r w:rsidR="009434D9">
        <w:rPr>
          <w:lang w:val="en-US"/>
        </w:rPr>
        <w:t>cent</w:t>
      </w:r>
      <w:r w:rsidR="009434D9" w:rsidRPr="00D243C3">
        <w:rPr>
          <w:lang w:val="en-US"/>
        </w:rPr>
        <w:t>e</w:t>
      </w:r>
      <w:r w:rsidR="009434D9">
        <w:rPr>
          <w:lang w:val="en-US"/>
        </w:rPr>
        <w:t>r</w:t>
      </w:r>
      <w:r>
        <w:rPr>
          <w:lang w:val="en-US"/>
        </w:rPr>
        <w:t xml:space="preserve"> of the fiber </w:t>
      </w:r>
      <w:proofErr w:type="spellStart"/>
      <w:r>
        <w:rPr>
          <w:lang w:val="en-US"/>
        </w:rPr>
        <w:t>minibundle</w:t>
      </w:r>
      <w:proofErr w:type="spellEnd"/>
      <w:r w:rsidRPr="00D243C3">
        <w:rPr>
          <w:lang w:val="en-US"/>
        </w:rPr>
        <w:t>.</w:t>
      </w:r>
    </w:p>
    <w:p w14:paraId="3FA110ED" w14:textId="77777777" w:rsidR="00F02A83" w:rsidRPr="006A26F7" w:rsidRDefault="00F02A83" w:rsidP="00752A5A">
      <w:pPr>
        <w:pStyle w:val="Ttulo2"/>
      </w:pPr>
      <w:r>
        <w:t xml:space="preserve"> </w:t>
      </w:r>
      <w:bookmarkStart w:id="78" w:name="_Toc417890114"/>
      <w:bookmarkStart w:id="79" w:name="_Toc490314207"/>
      <w:r w:rsidRPr="006A26F7">
        <w:t>Set of files composing the instance of the Fiber MOS Model</w:t>
      </w:r>
      <w:bookmarkStart w:id="80" w:name="_Toc292153556"/>
      <w:bookmarkEnd w:id="78"/>
      <w:bookmarkEnd w:id="79"/>
      <w:bookmarkEnd w:id="80"/>
    </w:p>
    <w:p w14:paraId="21132E50" w14:textId="77777777" w:rsidR="00F02A83" w:rsidRPr="0009530C" w:rsidRDefault="009434D9" w:rsidP="00F02A83">
      <w:pPr>
        <w:autoSpaceDE w:val="0"/>
        <w:autoSpaceDN w:val="0"/>
        <w:adjustRightInd w:val="0"/>
        <w:jc w:val="left"/>
        <w:rPr>
          <w:bCs/>
          <w:color w:val="000000"/>
          <w:szCs w:val="22"/>
          <w:lang w:val="en-US"/>
        </w:rPr>
      </w:pPr>
      <w:r>
        <w:rPr>
          <w:bCs/>
          <w:color w:val="000000"/>
          <w:szCs w:val="22"/>
          <w:lang w:val="en-US"/>
        </w:rPr>
        <w:t>The</w:t>
      </w:r>
      <w:r w:rsidR="00F02A83" w:rsidRPr="0009530C">
        <w:rPr>
          <w:bCs/>
          <w:color w:val="000000"/>
          <w:szCs w:val="22"/>
          <w:lang w:val="en-US"/>
        </w:rPr>
        <w:t xml:space="preserve"> instance of the Fiber MOS Model is composed by a directory containing the following </w:t>
      </w:r>
      <w:r w:rsidR="00F02A83">
        <w:rPr>
          <w:bCs/>
          <w:color w:val="000000"/>
          <w:szCs w:val="22"/>
          <w:lang w:val="en-US"/>
        </w:rPr>
        <w:t>sets of data</w:t>
      </w:r>
      <w:r w:rsidR="00F02A83" w:rsidRPr="0009530C">
        <w:rPr>
          <w:bCs/>
          <w:color w:val="000000"/>
          <w:szCs w:val="22"/>
          <w:lang w:val="en-US"/>
        </w:rPr>
        <w:t>:</w:t>
      </w:r>
    </w:p>
    <w:p w14:paraId="77E48136" w14:textId="77777777" w:rsidR="00F02A83" w:rsidRPr="002755B0" w:rsidRDefault="00F02A83" w:rsidP="00F02A83">
      <w:pPr>
        <w:numPr>
          <w:ilvl w:val="0"/>
          <w:numId w:val="6"/>
        </w:numPr>
        <w:autoSpaceDE w:val="0"/>
        <w:autoSpaceDN w:val="0"/>
        <w:adjustRightInd w:val="0"/>
        <w:jc w:val="left"/>
        <w:rPr>
          <w:color w:val="000000"/>
          <w:szCs w:val="22"/>
          <w:lang w:val="en-US"/>
        </w:rPr>
      </w:pPr>
      <w:r w:rsidRPr="002755B0">
        <w:rPr>
          <w:b/>
          <w:bCs/>
          <w:color w:val="000000"/>
          <w:szCs w:val="22"/>
          <w:lang w:val="en-US"/>
        </w:rPr>
        <w:t>RP Origins Table</w:t>
      </w:r>
      <w:r w:rsidRPr="002755B0">
        <w:rPr>
          <w:color w:val="000000"/>
          <w:szCs w:val="22"/>
          <w:lang w:val="en-US"/>
        </w:rPr>
        <w:t>: containing a table to indicate the position and orientation of each RP in the Fiber MOS Model, containing the following fields: (Id, x0, y0, thetaS1).</w:t>
      </w:r>
    </w:p>
    <w:p w14:paraId="143DDFC5" w14:textId="77777777" w:rsidR="00F02A83" w:rsidRPr="002755B0" w:rsidRDefault="00F02A83" w:rsidP="00F02A83">
      <w:pPr>
        <w:numPr>
          <w:ilvl w:val="0"/>
          <w:numId w:val="6"/>
        </w:numPr>
        <w:autoSpaceDE w:val="0"/>
        <w:autoSpaceDN w:val="0"/>
        <w:adjustRightInd w:val="0"/>
        <w:jc w:val="left"/>
        <w:rPr>
          <w:color w:val="000000"/>
          <w:szCs w:val="22"/>
          <w:lang w:val="en-US"/>
        </w:rPr>
      </w:pPr>
      <w:r w:rsidRPr="002755B0">
        <w:rPr>
          <w:b/>
          <w:bCs/>
          <w:color w:val="000000"/>
          <w:szCs w:val="22"/>
          <w:lang w:val="en-US"/>
        </w:rPr>
        <w:t>EA Origins Table</w:t>
      </w:r>
      <w:r w:rsidRPr="002755B0">
        <w:rPr>
          <w:color w:val="000000"/>
          <w:szCs w:val="22"/>
          <w:lang w:val="en-US"/>
        </w:rPr>
        <w:t xml:space="preserve">: containing a table to indicate the position and orientation of each </w:t>
      </w:r>
      <w:r>
        <w:rPr>
          <w:color w:val="000000"/>
          <w:szCs w:val="22"/>
          <w:lang w:val="en-US"/>
        </w:rPr>
        <w:t>exclusion area (</w:t>
      </w:r>
      <w:r w:rsidRPr="002755B0">
        <w:rPr>
          <w:color w:val="000000"/>
          <w:szCs w:val="22"/>
          <w:lang w:val="en-US"/>
        </w:rPr>
        <w:t>EA</w:t>
      </w:r>
      <w:r>
        <w:rPr>
          <w:color w:val="000000"/>
          <w:szCs w:val="22"/>
          <w:lang w:val="en-US"/>
        </w:rPr>
        <w:t>)</w:t>
      </w:r>
      <w:r w:rsidRPr="002755B0">
        <w:rPr>
          <w:color w:val="000000"/>
          <w:szCs w:val="22"/>
          <w:lang w:val="en-US"/>
        </w:rPr>
        <w:t xml:space="preserve"> in the Fiber MOS Model, containing the following fields: (Id, x0, y0, thetaS1).</w:t>
      </w:r>
    </w:p>
    <w:p w14:paraId="24BE3274" w14:textId="77777777" w:rsidR="00F02A83" w:rsidRPr="002755B0" w:rsidRDefault="00F02A83" w:rsidP="00F02A83">
      <w:pPr>
        <w:numPr>
          <w:ilvl w:val="0"/>
          <w:numId w:val="6"/>
        </w:numPr>
        <w:autoSpaceDE w:val="0"/>
        <w:autoSpaceDN w:val="0"/>
        <w:adjustRightInd w:val="0"/>
        <w:jc w:val="left"/>
        <w:rPr>
          <w:color w:val="000000"/>
          <w:szCs w:val="22"/>
          <w:lang w:val="en-US"/>
        </w:rPr>
      </w:pPr>
      <w:r w:rsidRPr="002755B0">
        <w:rPr>
          <w:b/>
          <w:bCs/>
          <w:color w:val="000000"/>
          <w:szCs w:val="22"/>
          <w:lang w:val="en-US"/>
        </w:rPr>
        <w:t>RP Map</w:t>
      </w:r>
      <w:r w:rsidRPr="002755B0">
        <w:rPr>
          <w:color w:val="000000"/>
          <w:szCs w:val="22"/>
          <w:lang w:val="en-US"/>
        </w:rPr>
        <w:t>: containing a matrix to transform each point (x, y) given in Cartesian coordinates in S0, in a list of identifiers of RPs {Id} in whose observing domain could be the point (x, y).</w:t>
      </w:r>
    </w:p>
    <w:p w14:paraId="2FA25439" w14:textId="77777777" w:rsidR="00F02A83" w:rsidRPr="002755B0" w:rsidRDefault="00F02A83" w:rsidP="00F02A83">
      <w:pPr>
        <w:numPr>
          <w:ilvl w:val="0"/>
          <w:numId w:val="6"/>
        </w:numPr>
        <w:autoSpaceDE w:val="0"/>
        <w:autoSpaceDN w:val="0"/>
        <w:adjustRightInd w:val="0"/>
        <w:jc w:val="left"/>
        <w:rPr>
          <w:color w:val="000000"/>
          <w:szCs w:val="22"/>
          <w:lang w:val="en-US"/>
        </w:rPr>
      </w:pPr>
      <w:r w:rsidRPr="002755B0">
        <w:rPr>
          <w:b/>
          <w:bCs/>
          <w:color w:val="000000"/>
          <w:szCs w:val="22"/>
          <w:lang w:val="en-US"/>
        </w:rPr>
        <w:t>Fiber MOS Additional Properties</w:t>
      </w:r>
      <w:r w:rsidRPr="002755B0">
        <w:rPr>
          <w:color w:val="000000"/>
          <w:szCs w:val="22"/>
          <w:lang w:val="en-US"/>
        </w:rPr>
        <w:t>: containing the additional properties of the Fiber MOS Model instance.</w:t>
      </w:r>
    </w:p>
    <w:p w14:paraId="0185DE83" w14:textId="77777777" w:rsidR="00F02A83" w:rsidRPr="002755B0" w:rsidRDefault="00F02A83" w:rsidP="00F02A83">
      <w:pPr>
        <w:numPr>
          <w:ilvl w:val="0"/>
          <w:numId w:val="6"/>
        </w:numPr>
        <w:autoSpaceDE w:val="0"/>
        <w:autoSpaceDN w:val="0"/>
        <w:adjustRightInd w:val="0"/>
        <w:jc w:val="left"/>
        <w:rPr>
          <w:color w:val="000000"/>
          <w:szCs w:val="22"/>
          <w:lang w:val="en-US"/>
        </w:rPr>
      </w:pPr>
      <w:r w:rsidRPr="002755B0">
        <w:rPr>
          <w:b/>
          <w:bCs/>
          <w:color w:val="000000"/>
          <w:szCs w:val="22"/>
          <w:lang w:val="en-US"/>
        </w:rPr>
        <w:t>A subdirectory for each RP containing the following text files</w:t>
      </w:r>
      <w:r w:rsidRPr="002755B0">
        <w:rPr>
          <w:color w:val="000000"/>
          <w:szCs w:val="22"/>
          <w:lang w:val="en-US"/>
        </w:rPr>
        <w:t>:</w:t>
      </w:r>
    </w:p>
    <w:p w14:paraId="07B5E5DD" w14:textId="77777777" w:rsidR="00F02A83" w:rsidRPr="002755B0" w:rsidRDefault="00F02A83" w:rsidP="00F02A83">
      <w:pPr>
        <w:numPr>
          <w:ilvl w:val="1"/>
          <w:numId w:val="6"/>
        </w:numPr>
        <w:autoSpaceDE w:val="0"/>
        <w:autoSpaceDN w:val="0"/>
        <w:adjustRightInd w:val="0"/>
        <w:jc w:val="left"/>
        <w:rPr>
          <w:color w:val="000000"/>
          <w:szCs w:val="22"/>
          <w:lang w:val="en-US"/>
        </w:rPr>
      </w:pPr>
      <w:r w:rsidRPr="002755B0">
        <w:rPr>
          <w:b/>
          <w:bCs/>
          <w:color w:val="000000"/>
          <w:szCs w:val="22"/>
          <w:lang w:val="en-US"/>
        </w:rPr>
        <w:t>RP Arm Contour</w:t>
      </w:r>
      <w:r w:rsidRPr="002755B0">
        <w:rPr>
          <w:color w:val="000000"/>
          <w:szCs w:val="22"/>
          <w:lang w:val="en-US"/>
        </w:rPr>
        <w:t>____: containing a list of segments and arcs to describe the template of the contour of the RP Arm, in S4 (in mm).</w:t>
      </w:r>
    </w:p>
    <w:p w14:paraId="68401172" w14:textId="77777777" w:rsidR="00F02A83" w:rsidRPr="002755B0" w:rsidRDefault="00F02A83" w:rsidP="00F02A83">
      <w:pPr>
        <w:numPr>
          <w:ilvl w:val="1"/>
          <w:numId w:val="6"/>
        </w:numPr>
        <w:autoSpaceDE w:val="0"/>
        <w:autoSpaceDN w:val="0"/>
        <w:adjustRightInd w:val="0"/>
        <w:jc w:val="left"/>
        <w:rPr>
          <w:color w:val="000000"/>
          <w:szCs w:val="22"/>
          <w:lang w:val="en-US"/>
        </w:rPr>
      </w:pPr>
      <w:r w:rsidRPr="002755B0">
        <w:rPr>
          <w:b/>
          <w:bCs/>
          <w:color w:val="000000"/>
          <w:szCs w:val="22"/>
          <w:lang w:val="en-US"/>
        </w:rPr>
        <w:t>RP Frontier Contour_</w:t>
      </w:r>
      <w:r w:rsidRPr="002755B0">
        <w:rPr>
          <w:color w:val="000000"/>
          <w:szCs w:val="22"/>
          <w:lang w:val="en-US"/>
        </w:rPr>
        <w:t>: containing a list of segments and arcs to describe the template of the contour of the RP Frontier, in S1 (in mm).</w:t>
      </w:r>
    </w:p>
    <w:p w14:paraId="7CEA36A9" w14:textId="77777777" w:rsidR="00F02A83" w:rsidRPr="002755B0" w:rsidRDefault="00F02A83" w:rsidP="00F02A83">
      <w:pPr>
        <w:numPr>
          <w:ilvl w:val="1"/>
          <w:numId w:val="6"/>
        </w:numPr>
        <w:autoSpaceDE w:val="0"/>
        <w:autoSpaceDN w:val="0"/>
        <w:adjustRightInd w:val="0"/>
        <w:jc w:val="left"/>
        <w:rPr>
          <w:color w:val="000000"/>
          <w:szCs w:val="22"/>
          <w:lang w:val="en-US"/>
        </w:rPr>
      </w:pPr>
      <w:r w:rsidRPr="002755B0">
        <w:rPr>
          <w:b/>
          <w:bCs/>
          <w:color w:val="000000"/>
          <w:szCs w:val="22"/>
          <w:lang w:val="en-US"/>
        </w:rPr>
        <w:t>RP F1</w:t>
      </w:r>
      <w:r w:rsidRPr="002755B0">
        <w:rPr>
          <w:color w:val="000000"/>
          <w:szCs w:val="22"/>
          <w:lang w:val="en-US"/>
        </w:rPr>
        <w:t xml:space="preserve">: containing the compression function of the quantifier of rot 1 of the RP (in step/rad). Shall be defined in a </w:t>
      </w:r>
      <w:r w:rsidR="006764DA" w:rsidRPr="002755B0">
        <w:rPr>
          <w:color w:val="000000"/>
          <w:szCs w:val="22"/>
          <w:lang w:val="en-US"/>
        </w:rPr>
        <w:t>domain that</w:t>
      </w:r>
      <w:r w:rsidRPr="002755B0">
        <w:rPr>
          <w:color w:val="000000"/>
          <w:szCs w:val="22"/>
          <w:lang w:val="en-US"/>
        </w:rPr>
        <w:t xml:space="preserve"> contains rot 1 domain [theta_1min, theta_1max].</w:t>
      </w:r>
    </w:p>
    <w:p w14:paraId="403FFDA9" w14:textId="77777777" w:rsidR="00F02A83" w:rsidRPr="002755B0" w:rsidRDefault="00F02A83" w:rsidP="00F02A83">
      <w:pPr>
        <w:numPr>
          <w:ilvl w:val="1"/>
          <w:numId w:val="6"/>
        </w:numPr>
        <w:autoSpaceDE w:val="0"/>
        <w:autoSpaceDN w:val="0"/>
        <w:adjustRightInd w:val="0"/>
        <w:jc w:val="left"/>
        <w:rPr>
          <w:color w:val="000000"/>
          <w:szCs w:val="22"/>
          <w:lang w:val="en-US"/>
        </w:rPr>
      </w:pPr>
      <w:r w:rsidRPr="002755B0">
        <w:rPr>
          <w:b/>
          <w:bCs/>
          <w:color w:val="000000"/>
          <w:szCs w:val="22"/>
          <w:lang w:val="en-US"/>
        </w:rPr>
        <w:t>RP F2</w:t>
      </w:r>
      <w:r w:rsidRPr="002755B0">
        <w:rPr>
          <w:color w:val="000000"/>
          <w:szCs w:val="22"/>
          <w:lang w:val="en-US"/>
        </w:rPr>
        <w:t xml:space="preserve">: containing the compression function of the quantifier of rot 2 of the RP in (step/rad). Shall be defined in a </w:t>
      </w:r>
      <w:r w:rsidR="006764DA" w:rsidRPr="002755B0">
        <w:rPr>
          <w:color w:val="000000"/>
          <w:szCs w:val="22"/>
          <w:lang w:val="en-US"/>
        </w:rPr>
        <w:t>domain that</w:t>
      </w:r>
      <w:r w:rsidRPr="002755B0">
        <w:rPr>
          <w:color w:val="000000"/>
          <w:szCs w:val="22"/>
          <w:lang w:val="en-US"/>
        </w:rPr>
        <w:t xml:space="preserve"> contain</w:t>
      </w:r>
      <w:r w:rsidR="006764DA">
        <w:rPr>
          <w:color w:val="000000"/>
          <w:szCs w:val="22"/>
          <w:lang w:val="en-US"/>
        </w:rPr>
        <w:t>s</w:t>
      </w:r>
      <w:r w:rsidRPr="002755B0">
        <w:rPr>
          <w:color w:val="000000"/>
          <w:szCs w:val="22"/>
          <w:lang w:val="en-US"/>
        </w:rPr>
        <w:t xml:space="preserve"> rot 2 domain [theta___3min, theta___3max].</w:t>
      </w:r>
    </w:p>
    <w:p w14:paraId="71F3176E" w14:textId="77777777" w:rsidR="008A57BA" w:rsidRPr="008A57BA" w:rsidRDefault="00F02A83" w:rsidP="00190DF6">
      <w:pPr>
        <w:numPr>
          <w:ilvl w:val="1"/>
          <w:numId w:val="6"/>
        </w:numPr>
        <w:autoSpaceDE w:val="0"/>
        <w:autoSpaceDN w:val="0"/>
        <w:adjustRightInd w:val="0"/>
        <w:rPr>
          <w:color w:val="FF0000"/>
          <w:szCs w:val="22"/>
          <w:lang w:val="en-US"/>
        </w:rPr>
      </w:pPr>
      <w:r w:rsidRPr="002755B0">
        <w:rPr>
          <w:b/>
          <w:bCs/>
          <w:color w:val="000000"/>
          <w:szCs w:val="22"/>
          <w:lang w:val="en-US"/>
        </w:rPr>
        <w:t>RP Additional Properties</w:t>
      </w:r>
      <w:r w:rsidRPr="002755B0">
        <w:rPr>
          <w:color w:val="000000"/>
          <w:szCs w:val="22"/>
          <w:lang w:val="en-US"/>
        </w:rPr>
        <w:t>: containing the additional properties of the RP Model instance.</w:t>
      </w:r>
      <w:r>
        <w:rPr>
          <w:color w:val="000000"/>
          <w:szCs w:val="22"/>
          <w:lang w:val="en-US"/>
        </w:rPr>
        <w:t xml:space="preserve"> </w:t>
      </w:r>
      <w:r w:rsidRPr="00CB2D06">
        <w:rPr>
          <w:b/>
          <w:color w:val="FF0000"/>
          <w:szCs w:val="22"/>
          <w:lang w:val="en-US"/>
        </w:rPr>
        <w:t>WARNING:</w:t>
      </w:r>
      <w:r w:rsidRPr="00CB2D06">
        <w:rPr>
          <w:color w:val="FF0000"/>
          <w:szCs w:val="22"/>
          <w:lang w:val="en-US"/>
        </w:rPr>
        <w:t xml:space="preserve"> this file must be updated by the GRANTECAN staff each time a RP is disabled in the real Fiber MOS</w:t>
      </w:r>
      <w:r w:rsidR="008A57BA">
        <w:rPr>
          <w:color w:val="FF0000"/>
          <w:szCs w:val="22"/>
          <w:lang w:val="en-US"/>
        </w:rPr>
        <w:t xml:space="preserve">. In case a RP is disabled the status property should be </w:t>
      </w:r>
      <w:r w:rsidR="008A57BA" w:rsidRPr="00190DF6">
        <w:rPr>
          <w:rFonts w:ascii="Consolas" w:hAnsi="Consolas" w:cs="Consolas"/>
          <w:szCs w:val="22"/>
          <w:lang w:val="en-US"/>
        </w:rPr>
        <w:t>Disabled = True</w:t>
      </w:r>
      <w:r w:rsidR="008A57BA">
        <w:rPr>
          <w:rFonts w:ascii="Consolas" w:hAnsi="Consolas" w:cs="Consolas"/>
          <w:szCs w:val="22"/>
          <w:lang w:val="en-US"/>
        </w:rPr>
        <w:t xml:space="preserve"> </w:t>
      </w:r>
      <w:r w:rsidR="008A57BA" w:rsidRPr="00190DF6">
        <w:rPr>
          <w:color w:val="FF0000"/>
          <w:szCs w:val="22"/>
          <w:lang w:val="en-US"/>
        </w:rPr>
        <w:t>for the corresponding robotic positioner.</w:t>
      </w:r>
    </w:p>
    <w:p w14:paraId="15D6CB67" w14:textId="77777777" w:rsidR="00F02A83" w:rsidRPr="002755B0" w:rsidRDefault="00F02A83" w:rsidP="00F02A83">
      <w:pPr>
        <w:numPr>
          <w:ilvl w:val="0"/>
          <w:numId w:val="6"/>
        </w:numPr>
        <w:autoSpaceDE w:val="0"/>
        <w:autoSpaceDN w:val="0"/>
        <w:adjustRightInd w:val="0"/>
        <w:jc w:val="left"/>
        <w:rPr>
          <w:color w:val="000000"/>
          <w:szCs w:val="22"/>
          <w:lang w:val="en-US"/>
        </w:rPr>
      </w:pPr>
      <w:r w:rsidRPr="002755B0">
        <w:rPr>
          <w:b/>
          <w:bCs/>
          <w:color w:val="000000"/>
          <w:szCs w:val="22"/>
          <w:lang w:val="en-US"/>
        </w:rPr>
        <w:lastRenderedPageBreak/>
        <w:t>A subdirectory for each EA containing the following text files</w:t>
      </w:r>
      <w:r w:rsidRPr="002755B0">
        <w:rPr>
          <w:color w:val="000000"/>
          <w:szCs w:val="22"/>
          <w:lang w:val="en-US"/>
        </w:rPr>
        <w:t>:</w:t>
      </w:r>
    </w:p>
    <w:p w14:paraId="6C45EC62" w14:textId="77777777" w:rsidR="00F02A83" w:rsidRPr="002755B0" w:rsidRDefault="00F02A83" w:rsidP="00F02A83">
      <w:pPr>
        <w:numPr>
          <w:ilvl w:val="1"/>
          <w:numId w:val="6"/>
        </w:numPr>
        <w:autoSpaceDE w:val="0"/>
        <w:autoSpaceDN w:val="0"/>
        <w:adjustRightInd w:val="0"/>
        <w:jc w:val="left"/>
        <w:rPr>
          <w:color w:val="000000"/>
          <w:szCs w:val="22"/>
          <w:lang w:val="en-US"/>
        </w:rPr>
      </w:pPr>
      <w:r w:rsidRPr="002755B0">
        <w:rPr>
          <w:b/>
          <w:bCs/>
          <w:color w:val="000000"/>
          <w:szCs w:val="22"/>
          <w:lang w:val="en-US"/>
        </w:rPr>
        <w:t>EA Barrier Contour_</w:t>
      </w:r>
      <w:r w:rsidRPr="002755B0">
        <w:rPr>
          <w:color w:val="000000"/>
          <w:szCs w:val="22"/>
          <w:lang w:val="en-US"/>
        </w:rPr>
        <w:t>: containing a list of segments and arcs to describe the template of the contour of the EA Barrier, in S1 (in mm).</w:t>
      </w:r>
    </w:p>
    <w:p w14:paraId="518A4DC2" w14:textId="77777777" w:rsidR="00F02A83" w:rsidRPr="002755B0" w:rsidRDefault="00F02A83" w:rsidP="00F02A83">
      <w:pPr>
        <w:numPr>
          <w:ilvl w:val="1"/>
          <w:numId w:val="6"/>
        </w:numPr>
        <w:autoSpaceDE w:val="0"/>
        <w:autoSpaceDN w:val="0"/>
        <w:adjustRightInd w:val="0"/>
        <w:jc w:val="left"/>
        <w:rPr>
          <w:color w:val="000000"/>
          <w:szCs w:val="22"/>
          <w:lang w:val="en-US"/>
        </w:rPr>
      </w:pPr>
      <w:r w:rsidRPr="002755B0">
        <w:rPr>
          <w:b/>
          <w:bCs/>
          <w:color w:val="000000"/>
          <w:szCs w:val="22"/>
          <w:lang w:val="en-US"/>
        </w:rPr>
        <w:t>EA Additional Properties</w:t>
      </w:r>
      <w:r w:rsidRPr="002755B0">
        <w:rPr>
          <w:color w:val="000000"/>
          <w:szCs w:val="22"/>
          <w:lang w:val="en-US"/>
        </w:rPr>
        <w:t>: containing the additional properties of the EA Model instance.</w:t>
      </w:r>
    </w:p>
    <w:p w14:paraId="41D5E384" w14:textId="77777777" w:rsidR="00F02A83" w:rsidRDefault="00F02A83" w:rsidP="00F02A83">
      <w:pPr>
        <w:autoSpaceDE w:val="0"/>
        <w:autoSpaceDN w:val="0"/>
        <w:adjustRightInd w:val="0"/>
        <w:jc w:val="left"/>
        <w:rPr>
          <w:color w:val="000000"/>
          <w:szCs w:val="22"/>
          <w:lang w:val="en-US"/>
        </w:rPr>
      </w:pPr>
      <w:r>
        <w:rPr>
          <w:color w:val="000000"/>
          <w:szCs w:val="22"/>
          <w:lang w:val="en-US"/>
        </w:rPr>
        <w:t xml:space="preserve">Each set of these sets of data is stored in a file. These files are stored in the directory of the instance </w:t>
      </w:r>
      <w:r w:rsidR="009B1136">
        <w:rPr>
          <w:color w:val="000000"/>
          <w:szCs w:val="22"/>
          <w:lang w:val="en-US"/>
        </w:rPr>
        <w:t xml:space="preserve">and are </w:t>
      </w:r>
      <w:r>
        <w:rPr>
          <w:color w:val="000000"/>
          <w:szCs w:val="22"/>
          <w:lang w:val="en-US"/>
        </w:rPr>
        <w:t>root proprietary, because the user usually shall not modify the instance.</w:t>
      </w:r>
    </w:p>
    <w:p w14:paraId="45862934" w14:textId="77777777" w:rsidR="00F02A83" w:rsidRPr="002755B0" w:rsidRDefault="00F02A83" w:rsidP="00F02A83">
      <w:pPr>
        <w:autoSpaceDE w:val="0"/>
        <w:autoSpaceDN w:val="0"/>
        <w:adjustRightInd w:val="0"/>
        <w:jc w:val="left"/>
        <w:rPr>
          <w:color w:val="000000"/>
          <w:szCs w:val="22"/>
          <w:lang w:val="en-US"/>
        </w:rPr>
      </w:pPr>
      <w:r>
        <w:rPr>
          <w:color w:val="000000"/>
          <w:szCs w:val="22"/>
          <w:lang w:val="en-US"/>
        </w:rPr>
        <w:t xml:space="preserve">The names of these files and the </w:t>
      </w:r>
      <w:r w:rsidRPr="002755B0">
        <w:rPr>
          <w:color w:val="000000"/>
          <w:szCs w:val="22"/>
          <w:lang w:val="en-US"/>
        </w:rPr>
        <w:t>default values of t</w:t>
      </w:r>
      <w:r>
        <w:rPr>
          <w:color w:val="000000"/>
          <w:szCs w:val="22"/>
          <w:lang w:val="en-US"/>
        </w:rPr>
        <w:t>he data are shown below, with comments added to facilitate understanding.</w:t>
      </w:r>
    </w:p>
    <w:p w14:paraId="46E77918" w14:textId="77777777" w:rsidR="00F02A83" w:rsidRPr="0045224B" w:rsidRDefault="00F02A83" w:rsidP="00752A5A">
      <w:pPr>
        <w:pStyle w:val="Ttulo2"/>
      </w:pPr>
      <w:bookmarkStart w:id="81" w:name="_Toc283925194"/>
      <w:bookmarkStart w:id="82" w:name="_Toc490314208"/>
      <w:bookmarkEnd w:id="11"/>
      <w:bookmarkEnd w:id="12"/>
      <w:r w:rsidRPr="0045224B">
        <w:t xml:space="preserve">Fiber MOS Model </w:t>
      </w:r>
      <w:r w:rsidR="00F505C7">
        <w:t xml:space="preserve">- </w:t>
      </w:r>
      <w:r w:rsidRPr="0045224B">
        <w:t>RP Origins Table (RoboticPositionerOriginsTable.txt)</w:t>
      </w:r>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F02A83" w:rsidRPr="002755B0" w14:paraId="248224B8" w14:textId="77777777">
        <w:tc>
          <w:tcPr>
            <w:tcW w:w="8644" w:type="dxa"/>
            <w:shd w:val="clear" w:color="auto" w:fill="auto"/>
          </w:tcPr>
          <w:p w14:paraId="391D7951" w14:textId="77777777" w:rsidR="00490D8F" w:rsidRPr="00190DF6" w:rsidRDefault="00490D8F" w:rsidP="00490D8F">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A table for indicate the position and orientation of each RP (Robotic Positioner):</w:t>
            </w:r>
          </w:p>
          <w:p w14:paraId="3AC3EBF9" w14:textId="77777777" w:rsidR="00490D8F" w:rsidRPr="00190DF6" w:rsidRDefault="00490D8F" w:rsidP="00490D8F">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Id: identifier of the RP (a nonnegative integer number)</w:t>
            </w:r>
          </w:p>
          <w:p w14:paraId="0940773E" w14:textId="77777777" w:rsidR="00490D8F" w:rsidRPr="00190DF6" w:rsidRDefault="00490D8F" w:rsidP="00490D8F">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x0: abscissa of the point P0 of the RP in S0 (in mm)</w:t>
            </w:r>
          </w:p>
          <w:p w14:paraId="092B3974" w14:textId="77777777" w:rsidR="00490D8F" w:rsidRPr="00190DF6" w:rsidRDefault="00490D8F" w:rsidP="00490D8F">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y0: ordinate of the point P0 of the RP in S0 (in mm)</w:t>
            </w:r>
          </w:p>
          <w:p w14:paraId="5A47C5E5" w14:textId="77777777" w:rsidR="00490D8F" w:rsidRPr="00190DF6" w:rsidRDefault="00490D8F" w:rsidP="00490D8F">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thetaO1: orientation of S1 in S0 (in rad)</w:t>
            </w:r>
          </w:p>
          <w:p w14:paraId="0E7FC939" w14:textId="77777777" w:rsidR="00490D8F" w:rsidRPr="00190DF6" w:rsidRDefault="00490D8F" w:rsidP="00490D8F">
            <w:pPr>
              <w:autoSpaceDE w:val="0"/>
              <w:autoSpaceDN w:val="0"/>
              <w:adjustRightInd w:val="0"/>
              <w:spacing w:before="0" w:line="240" w:lineRule="auto"/>
              <w:jc w:val="left"/>
              <w:rPr>
                <w:rFonts w:ascii="Consolas" w:hAnsi="Consolas" w:cs="Consolas"/>
                <w:sz w:val="18"/>
                <w:szCs w:val="18"/>
                <w:lang w:val="en-US"/>
              </w:rPr>
            </w:pPr>
          </w:p>
          <w:p w14:paraId="575739D1" w14:textId="77777777" w:rsidR="00490D8F" w:rsidRPr="00190DF6" w:rsidRDefault="00490D8F" w:rsidP="00490D8F">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Id</w:t>
            </w:r>
            <w:r w:rsidRPr="00190DF6">
              <w:rPr>
                <w:rFonts w:ascii="Consolas" w:hAnsi="Consolas" w:cs="Consolas"/>
                <w:sz w:val="18"/>
                <w:szCs w:val="18"/>
              </w:rPr>
              <w:tab/>
              <w:t>x0</w:t>
            </w:r>
            <w:r w:rsidRPr="00190DF6">
              <w:rPr>
                <w:rFonts w:ascii="Consolas" w:hAnsi="Consolas" w:cs="Consolas"/>
                <w:sz w:val="18"/>
                <w:szCs w:val="18"/>
              </w:rPr>
              <w:tab/>
              <w:t>y0</w:t>
            </w:r>
            <w:r w:rsidRPr="00190DF6">
              <w:rPr>
                <w:rFonts w:ascii="Consolas" w:hAnsi="Consolas" w:cs="Consolas"/>
                <w:sz w:val="18"/>
                <w:szCs w:val="18"/>
              </w:rPr>
              <w:tab/>
              <w:t>thetaO1</w:t>
            </w:r>
          </w:p>
          <w:p w14:paraId="4851E3E9" w14:textId="77777777" w:rsidR="00490D8F" w:rsidRPr="00190DF6" w:rsidRDefault="00490D8F" w:rsidP="00490D8F">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1</w:t>
            </w:r>
            <w:r w:rsidRPr="00190DF6">
              <w:rPr>
                <w:rFonts w:ascii="Consolas" w:hAnsi="Consolas" w:cs="Consolas"/>
                <w:sz w:val="18"/>
                <w:szCs w:val="18"/>
              </w:rPr>
              <w:tab/>
              <w:t>-0.045259375</w:t>
            </w:r>
            <w:r w:rsidRPr="00190DF6">
              <w:rPr>
                <w:rFonts w:ascii="Consolas" w:hAnsi="Consolas" w:cs="Consolas"/>
                <w:sz w:val="18"/>
                <w:szCs w:val="18"/>
              </w:rPr>
              <w:tab/>
              <w:t>52.2962875</w:t>
            </w:r>
            <w:r w:rsidRPr="00190DF6">
              <w:rPr>
                <w:rFonts w:ascii="Consolas" w:hAnsi="Consolas" w:cs="Consolas"/>
                <w:sz w:val="18"/>
                <w:szCs w:val="18"/>
              </w:rPr>
              <w:tab/>
              <w:t>0.0137000127470387</w:t>
            </w:r>
          </w:p>
          <w:p w14:paraId="08A14B72" w14:textId="77777777" w:rsidR="00490D8F" w:rsidRPr="00190DF6" w:rsidRDefault="00490D8F" w:rsidP="00490D8F">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2</w:t>
            </w:r>
            <w:r w:rsidRPr="00190DF6">
              <w:rPr>
                <w:rFonts w:ascii="Consolas" w:hAnsi="Consolas" w:cs="Consolas"/>
                <w:sz w:val="18"/>
                <w:szCs w:val="18"/>
              </w:rPr>
              <w:tab/>
              <w:t>-60.4789828125</w:t>
            </w:r>
            <w:r w:rsidRPr="00190DF6">
              <w:rPr>
                <w:rFonts w:ascii="Consolas" w:hAnsi="Consolas" w:cs="Consolas"/>
                <w:sz w:val="18"/>
                <w:szCs w:val="18"/>
              </w:rPr>
              <w:tab/>
              <w:t>87.1743703125</w:t>
            </w:r>
            <w:r w:rsidRPr="00190DF6">
              <w:rPr>
                <w:rFonts w:ascii="Consolas" w:hAnsi="Consolas" w:cs="Consolas"/>
                <w:sz w:val="18"/>
                <w:szCs w:val="18"/>
              </w:rPr>
              <w:tab/>
              <w:t>0.00511258188666815</w:t>
            </w:r>
          </w:p>
          <w:p w14:paraId="05947302" w14:textId="77777777" w:rsidR="00F02A83" w:rsidRPr="00254FEA" w:rsidRDefault="00F02A83" w:rsidP="00F02A83">
            <w:pPr>
              <w:autoSpaceDE w:val="0"/>
              <w:autoSpaceDN w:val="0"/>
              <w:adjustRightInd w:val="0"/>
              <w:spacing w:before="0" w:line="240" w:lineRule="auto"/>
              <w:jc w:val="left"/>
              <w:rPr>
                <w:rFonts w:ascii="Consolas" w:hAnsi="Consolas" w:cs="Consolas"/>
                <w:color w:val="000000"/>
                <w:sz w:val="18"/>
                <w:szCs w:val="18"/>
              </w:rPr>
            </w:pPr>
            <w:r w:rsidRPr="00254FEA">
              <w:rPr>
                <w:rFonts w:ascii="Consolas" w:hAnsi="Consolas" w:cs="Consolas"/>
                <w:color w:val="000000"/>
                <w:sz w:val="18"/>
                <w:szCs w:val="18"/>
              </w:rPr>
              <w:t>…</w:t>
            </w:r>
            <w:r w:rsidR="00867F65" w:rsidRPr="00254FEA">
              <w:rPr>
                <w:rFonts w:ascii="Consolas" w:hAnsi="Consolas" w:cs="Consolas"/>
                <w:sz w:val="18"/>
                <w:szCs w:val="18"/>
              </w:rPr>
              <w:tab/>
            </w:r>
            <w:r w:rsidRPr="00254FEA">
              <w:rPr>
                <w:rFonts w:ascii="Consolas" w:hAnsi="Consolas" w:cs="Consolas"/>
                <w:color w:val="000000"/>
                <w:sz w:val="18"/>
                <w:szCs w:val="18"/>
              </w:rPr>
              <w:t>…</w:t>
            </w:r>
            <w:r w:rsidR="00867F65" w:rsidRPr="00254FEA">
              <w:rPr>
                <w:rFonts w:ascii="Consolas" w:hAnsi="Consolas" w:cs="Consolas"/>
                <w:sz w:val="18"/>
                <w:szCs w:val="18"/>
              </w:rPr>
              <w:tab/>
            </w:r>
            <w:r w:rsidRPr="00254FEA">
              <w:rPr>
                <w:rFonts w:ascii="Consolas" w:hAnsi="Consolas" w:cs="Consolas"/>
                <w:color w:val="000000"/>
                <w:sz w:val="18"/>
                <w:szCs w:val="18"/>
              </w:rPr>
              <w:t>…</w:t>
            </w:r>
            <w:r w:rsidR="00867F65" w:rsidRPr="00254FEA">
              <w:rPr>
                <w:rFonts w:ascii="Consolas" w:hAnsi="Consolas" w:cs="Consolas"/>
                <w:sz w:val="18"/>
                <w:szCs w:val="18"/>
              </w:rPr>
              <w:tab/>
            </w:r>
            <w:r w:rsidR="00867F65" w:rsidRPr="00254FEA">
              <w:rPr>
                <w:rFonts w:ascii="Consolas" w:hAnsi="Consolas" w:cs="Consolas"/>
                <w:sz w:val="18"/>
                <w:szCs w:val="18"/>
              </w:rPr>
              <w:tab/>
            </w:r>
            <w:r w:rsidRPr="00254FEA">
              <w:rPr>
                <w:rFonts w:ascii="Consolas" w:hAnsi="Consolas" w:cs="Consolas"/>
                <w:color w:val="000000"/>
                <w:sz w:val="18"/>
                <w:szCs w:val="18"/>
              </w:rPr>
              <w:t>…</w:t>
            </w:r>
          </w:p>
          <w:p w14:paraId="2B0CC8DA" w14:textId="0679494B" w:rsidR="00F02A83" w:rsidRPr="00202D75" w:rsidRDefault="00490D8F" w:rsidP="00710F2D">
            <w:pPr>
              <w:autoSpaceDE w:val="0"/>
              <w:autoSpaceDN w:val="0"/>
              <w:adjustRightInd w:val="0"/>
              <w:spacing w:before="0" w:line="240" w:lineRule="auto"/>
              <w:jc w:val="left"/>
              <w:rPr>
                <w:rFonts w:ascii="Consolas" w:hAnsi="Consolas" w:cs="Consolas"/>
                <w:color w:val="000000"/>
                <w:sz w:val="18"/>
                <w:szCs w:val="18"/>
              </w:rPr>
            </w:pPr>
            <w:r w:rsidRPr="00190DF6">
              <w:rPr>
                <w:rFonts w:ascii="Consolas" w:hAnsi="Consolas" w:cs="Consolas"/>
                <w:sz w:val="18"/>
                <w:szCs w:val="18"/>
              </w:rPr>
              <w:t>100</w:t>
            </w:r>
            <w:r w:rsidRPr="00190DF6">
              <w:rPr>
                <w:rFonts w:ascii="Consolas" w:hAnsi="Consolas" w:cs="Consolas"/>
                <w:sz w:val="18"/>
                <w:szCs w:val="18"/>
              </w:rPr>
              <w:tab/>
              <w:t>80.4</w:t>
            </w:r>
            <w:r w:rsidRPr="00190DF6">
              <w:rPr>
                <w:rFonts w:ascii="Consolas" w:hAnsi="Consolas" w:cs="Consolas"/>
                <w:sz w:val="18"/>
                <w:szCs w:val="18"/>
              </w:rPr>
              <w:tab/>
              <w:t>-87.035553</w:t>
            </w:r>
            <w:r w:rsidRPr="00190DF6">
              <w:rPr>
                <w:rFonts w:ascii="Consolas" w:hAnsi="Consolas" w:cs="Consolas"/>
                <w:sz w:val="18"/>
                <w:szCs w:val="18"/>
              </w:rPr>
              <w:tab/>
              <w:t>0</w:t>
            </w:r>
          </w:p>
        </w:tc>
      </w:tr>
    </w:tbl>
    <w:p w14:paraId="2FC7724C" w14:textId="77777777" w:rsidR="00F02A83" w:rsidRPr="002755B0" w:rsidRDefault="00F02A83" w:rsidP="00752A5A">
      <w:pPr>
        <w:pStyle w:val="Ttulo2"/>
      </w:pPr>
      <w:bookmarkStart w:id="83" w:name="_Toc283925195"/>
      <w:bookmarkStart w:id="84" w:name="_Toc490314209"/>
      <w:r w:rsidRPr="002755B0">
        <w:t xml:space="preserve">Fiber MOS Model </w:t>
      </w:r>
      <w:r w:rsidR="00F505C7">
        <w:t xml:space="preserve">- </w:t>
      </w:r>
      <w:r w:rsidRPr="002755B0">
        <w:t>EA Origins Table</w:t>
      </w:r>
      <w:r>
        <w:t xml:space="preserve"> (ExclusionAreaOriginsTable.txt)</w:t>
      </w:r>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F02A83" w:rsidRPr="002755B0" w14:paraId="798CCECF" w14:textId="77777777">
        <w:tc>
          <w:tcPr>
            <w:tcW w:w="8644" w:type="dxa"/>
            <w:shd w:val="clear" w:color="auto" w:fill="auto"/>
          </w:tcPr>
          <w:p w14:paraId="1178A414" w14:textId="77777777" w:rsidR="005871EB" w:rsidRPr="00190DF6" w:rsidRDefault="005871EB" w:rsidP="005871EB">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A table for indicate the position and orientation of each EA (Exclusion Area):</w:t>
            </w:r>
          </w:p>
          <w:p w14:paraId="5C3B5E44" w14:textId="77777777" w:rsidR="005871EB" w:rsidRPr="00190DF6" w:rsidRDefault="005871EB" w:rsidP="005871EB">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Id: identifier of the EA (a nonnegative integer number)</w:t>
            </w:r>
          </w:p>
          <w:p w14:paraId="6C9C5016" w14:textId="77777777" w:rsidR="005871EB" w:rsidRPr="00190DF6" w:rsidRDefault="005871EB" w:rsidP="005871EB">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x0: abscissa of the point P0 of the EA in S0 (in mm)</w:t>
            </w:r>
          </w:p>
          <w:p w14:paraId="43B93FB9" w14:textId="77777777" w:rsidR="005871EB" w:rsidRPr="00190DF6" w:rsidRDefault="005871EB" w:rsidP="005871EB">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y0: ordinate of the point P0 of the EA in S0 (in mm)</w:t>
            </w:r>
          </w:p>
          <w:p w14:paraId="34CE6D0E" w14:textId="77777777" w:rsidR="005871EB" w:rsidRPr="00190DF6" w:rsidRDefault="005871EB" w:rsidP="005871EB">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thetaO1: orientation of S1 in S0 (in rad)</w:t>
            </w:r>
          </w:p>
          <w:p w14:paraId="6E3A8B8C" w14:textId="77777777" w:rsidR="005871EB" w:rsidRPr="00190DF6" w:rsidRDefault="005871EB" w:rsidP="005871EB">
            <w:pPr>
              <w:autoSpaceDE w:val="0"/>
              <w:autoSpaceDN w:val="0"/>
              <w:adjustRightInd w:val="0"/>
              <w:spacing w:before="0" w:line="240" w:lineRule="auto"/>
              <w:jc w:val="left"/>
              <w:rPr>
                <w:rFonts w:ascii="Consolas" w:hAnsi="Consolas" w:cs="Consolas"/>
                <w:sz w:val="18"/>
                <w:szCs w:val="18"/>
                <w:lang w:val="en-US"/>
              </w:rPr>
            </w:pPr>
          </w:p>
          <w:p w14:paraId="5708756A" w14:textId="77777777" w:rsidR="005871EB" w:rsidRPr="00190DF6" w:rsidRDefault="005871EB" w:rsidP="005871EB">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Id</w:t>
            </w:r>
            <w:r w:rsidRPr="00190DF6">
              <w:rPr>
                <w:rFonts w:ascii="Consolas" w:hAnsi="Consolas" w:cs="Consolas"/>
                <w:sz w:val="18"/>
                <w:szCs w:val="18"/>
              </w:rPr>
              <w:tab/>
              <w:t>x0</w:t>
            </w:r>
            <w:r w:rsidRPr="00190DF6">
              <w:rPr>
                <w:rFonts w:ascii="Consolas" w:hAnsi="Consolas" w:cs="Consolas"/>
                <w:sz w:val="18"/>
                <w:szCs w:val="18"/>
              </w:rPr>
              <w:tab/>
              <w:t>y0</w:t>
            </w:r>
            <w:r w:rsidRPr="00190DF6">
              <w:rPr>
                <w:rFonts w:ascii="Consolas" w:hAnsi="Consolas" w:cs="Consolas"/>
                <w:sz w:val="18"/>
                <w:szCs w:val="18"/>
              </w:rPr>
              <w:tab/>
              <w:t>thetaO1</w:t>
            </w:r>
          </w:p>
          <w:p w14:paraId="157D0DF3" w14:textId="0915CD23" w:rsidR="00F02A83" w:rsidRPr="00254FEA" w:rsidRDefault="005871EB" w:rsidP="00F02A83">
            <w:pPr>
              <w:autoSpaceDE w:val="0"/>
              <w:autoSpaceDN w:val="0"/>
              <w:adjustRightInd w:val="0"/>
              <w:spacing w:before="0" w:line="240" w:lineRule="auto"/>
              <w:jc w:val="left"/>
              <w:rPr>
                <w:rFonts w:ascii="Consolas" w:hAnsi="Consolas" w:cs="Consolas"/>
                <w:color w:val="000000"/>
                <w:sz w:val="18"/>
                <w:szCs w:val="18"/>
              </w:rPr>
            </w:pPr>
            <w:r w:rsidRPr="00190DF6">
              <w:rPr>
                <w:rFonts w:ascii="Consolas" w:hAnsi="Consolas" w:cs="Consolas"/>
                <w:sz w:val="18"/>
                <w:szCs w:val="18"/>
              </w:rPr>
              <w:t>1</w:t>
            </w:r>
            <w:r w:rsidRPr="00190DF6">
              <w:rPr>
                <w:rFonts w:ascii="Consolas" w:hAnsi="Consolas" w:cs="Consolas"/>
                <w:sz w:val="18"/>
                <w:szCs w:val="18"/>
              </w:rPr>
              <w:tab/>
              <w:t>0</w:t>
            </w:r>
            <w:r w:rsidRPr="00190DF6">
              <w:rPr>
                <w:rFonts w:ascii="Consolas" w:hAnsi="Consolas" w:cs="Consolas"/>
                <w:sz w:val="18"/>
                <w:szCs w:val="18"/>
              </w:rPr>
              <w:tab/>
              <w:t>0</w:t>
            </w:r>
            <w:r w:rsidRPr="00190DF6">
              <w:rPr>
                <w:rFonts w:ascii="Consolas" w:hAnsi="Consolas" w:cs="Consolas"/>
                <w:sz w:val="18"/>
                <w:szCs w:val="18"/>
              </w:rPr>
              <w:tab/>
              <w:t>0</w:t>
            </w:r>
          </w:p>
        </w:tc>
      </w:tr>
    </w:tbl>
    <w:p w14:paraId="29E6D4FF" w14:textId="77777777" w:rsidR="00F02A83" w:rsidRPr="002755B0" w:rsidRDefault="00F02A83" w:rsidP="00752A5A">
      <w:pPr>
        <w:pStyle w:val="Ttulo2"/>
      </w:pPr>
      <w:bookmarkStart w:id="85" w:name="_Toc283925196"/>
      <w:bookmarkStart w:id="86" w:name="_Toc490314210"/>
      <w:r w:rsidRPr="002755B0">
        <w:t xml:space="preserve">Fiber MOS Model </w:t>
      </w:r>
      <w:r w:rsidR="00F505C7">
        <w:t xml:space="preserve">- </w:t>
      </w:r>
      <w:r w:rsidRPr="002755B0">
        <w:t>RP Map</w:t>
      </w:r>
      <w:r>
        <w:t xml:space="preserve"> (InstanceMap.txt)</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F02A83" w:rsidRPr="00C0301B" w14:paraId="6BA9C95F" w14:textId="77777777">
        <w:tc>
          <w:tcPr>
            <w:tcW w:w="8644" w:type="dxa"/>
            <w:shd w:val="clear" w:color="auto" w:fill="auto"/>
          </w:tcPr>
          <w:p w14:paraId="17860B30" w14:textId="77777777" w:rsidR="006F7B72" w:rsidRPr="00190DF6" w:rsidRDefault="006F7B72" w:rsidP="006F7B72">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A matrix to transform each point (x, y) given in Cartesian coordinates in S0,</w:t>
            </w:r>
          </w:p>
          <w:p w14:paraId="0C67EE08" w14:textId="77777777" w:rsidR="006F7B72" w:rsidRPr="00190DF6" w:rsidRDefault="006F7B72" w:rsidP="006F7B72">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in a list of identifiers of RPs {Id} in whose observing domain could be the point (x, y):</w:t>
            </w:r>
          </w:p>
          <w:p w14:paraId="0A236839" w14:textId="77777777" w:rsidR="006F7B72" w:rsidRPr="00190DF6" w:rsidRDefault="006F7B72" w:rsidP="006F7B72">
            <w:pPr>
              <w:autoSpaceDE w:val="0"/>
              <w:autoSpaceDN w:val="0"/>
              <w:adjustRightInd w:val="0"/>
              <w:spacing w:before="0" w:line="240" w:lineRule="auto"/>
              <w:jc w:val="left"/>
              <w:rPr>
                <w:rFonts w:ascii="Consolas" w:hAnsi="Consolas" w:cs="Consolas"/>
                <w:sz w:val="18"/>
                <w:szCs w:val="18"/>
                <w:lang w:val="en-US"/>
              </w:rPr>
            </w:pPr>
          </w:p>
          <w:p w14:paraId="0B6218D8" w14:textId="77777777" w:rsidR="006F7B72" w:rsidRPr="00190DF6" w:rsidRDefault="006F7B72" w:rsidP="006F7B72">
            <w:pPr>
              <w:autoSpaceDE w:val="0"/>
              <w:autoSpaceDN w:val="0"/>
              <w:adjustRightInd w:val="0"/>
              <w:spacing w:before="0" w:line="240" w:lineRule="auto"/>
              <w:jc w:val="left"/>
              <w:rPr>
                <w:rFonts w:ascii="Consolas" w:hAnsi="Consolas" w:cs="Consolas"/>
                <w:sz w:val="18"/>
                <w:szCs w:val="18"/>
                <w:lang w:val="en-US"/>
              </w:rPr>
            </w:pPr>
            <w:proofErr w:type="spellStart"/>
            <w:r w:rsidRPr="00190DF6">
              <w:rPr>
                <w:rFonts w:ascii="Consolas" w:hAnsi="Consolas" w:cs="Consolas"/>
                <w:sz w:val="18"/>
                <w:szCs w:val="18"/>
                <w:lang w:val="en-US"/>
              </w:rPr>
              <w:t>xmin</w:t>
            </w:r>
            <w:proofErr w:type="spellEnd"/>
            <w:r w:rsidRPr="00190DF6">
              <w:rPr>
                <w:rFonts w:ascii="Consolas" w:hAnsi="Consolas" w:cs="Consolas"/>
                <w:sz w:val="18"/>
                <w:szCs w:val="18"/>
                <w:lang w:val="en-US"/>
              </w:rPr>
              <w:t xml:space="preserve"> = -102.055                # lower limit in x-axis of the matrix of cells (in mm)</w:t>
            </w:r>
          </w:p>
          <w:p w14:paraId="4D5FCA8B" w14:textId="77777777" w:rsidR="006F7B72" w:rsidRPr="00190DF6" w:rsidRDefault="006F7B72" w:rsidP="006F7B72">
            <w:pPr>
              <w:autoSpaceDE w:val="0"/>
              <w:autoSpaceDN w:val="0"/>
              <w:adjustRightInd w:val="0"/>
              <w:spacing w:before="0" w:line="240" w:lineRule="auto"/>
              <w:jc w:val="left"/>
              <w:rPr>
                <w:rFonts w:ascii="Consolas" w:hAnsi="Consolas" w:cs="Consolas"/>
                <w:sz w:val="18"/>
                <w:szCs w:val="18"/>
                <w:lang w:val="en-US"/>
              </w:rPr>
            </w:pPr>
            <w:proofErr w:type="spellStart"/>
            <w:r w:rsidRPr="00190DF6">
              <w:rPr>
                <w:rFonts w:ascii="Consolas" w:hAnsi="Consolas" w:cs="Consolas"/>
                <w:sz w:val="18"/>
                <w:szCs w:val="18"/>
                <w:lang w:val="en-US"/>
              </w:rPr>
              <w:t>xmax</w:t>
            </w:r>
            <w:proofErr w:type="spellEnd"/>
            <w:r w:rsidRPr="00190DF6">
              <w:rPr>
                <w:rFonts w:ascii="Consolas" w:hAnsi="Consolas" w:cs="Consolas"/>
                <w:sz w:val="18"/>
                <w:szCs w:val="18"/>
                <w:lang w:val="en-US"/>
              </w:rPr>
              <w:t xml:space="preserve"> = 102.055                 # upper limit in x-axis of the matrix of cells (in mm)</w:t>
            </w:r>
          </w:p>
          <w:p w14:paraId="6EEA198C" w14:textId="77777777" w:rsidR="006F7B72" w:rsidRPr="00190DF6" w:rsidRDefault="006F7B72" w:rsidP="006F7B72">
            <w:pPr>
              <w:autoSpaceDE w:val="0"/>
              <w:autoSpaceDN w:val="0"/>
              <w:adjustRightInd w:val="0"/>
              <w:spacing w:before="0" w:line="240" w:lineRule="auto"/>
              <w:jc w:val="left"/>
              <w:rPr>
                <w:rFonts w:ascii="Consolas" w:hAnsi="Consolas" w:cs="Consolas"/>
                <w:sz w:val="18"/>
                <w:szCs w:val="18"/>
                <w:lang w:val="en-US"/>
              </w:rPr>
            </w:pPr>
            <w:proofErr w:type="spellStart"/>
            <w:r w:rsidRPr="00190DF6">
              <w:rPr>
                <w:rFonts w:ascii="Consolas" w:hAnsi="Consolas" w:cs="Consolas"/>
                <w:sz w:val="18"/>
                <w:szCs w:val="18"/>
                <w:lang w:val="en-US"/>
              </w:rPr>
              <w:t>ymin</w:t>
            </w:r>
            <w:proofErr w:type="spellEnd"/>
            <w:r w:rsidRPr="00190DF6">
              <w:rPr>
                <w:rFonts w:ascii="Consolas" w:hAnsi="Consolas" w:cs="Consolas"/>
                <w:sz w:val="18"/>
                <w:szCs w:val="18"/>
                <w:lang w:val="en-US"/>
              </w:rPr>
              <w:t xml:space="preserve"> = -98.640553              # lower limit in y-axis of the matrix of cells (in mm)</w:t>
            </w:r>
          </w:p>
          <w:p w14:paraId="25E31502" w14:textId="77777777" w:rsidR="006F7B72" w:rsidRPr="00190DF6" w:rsidRDefault="006F7B72" w:rsidP="006F7B72">
            <w:pPr>
              <w:autoSpaceDE w:val="0"/>
              <w:autoSpaceDN w:val="0"/>
              <w:adjustRightInd w:val="0"/>
              <w:spacing w:before="0" w:line="240" w:lineRule="auto"/>
              <w:jc w:val="left"/>
              <w:rPr>
                <w:rFonts w:ascii="Consolas" w:hAnsi="Consolas" w:cs="Consolas"/>
                <w:sz w:val="18"/>
                <w:szCs w:val="18"/>
                <w:lang w:val="en-US"/>
              </w:rPr>
            </w:pPr>
            <w:proofErr w:type="spellStart"/>
            <w:r w:rsidRPr="00190DF6">
              <w:rPr>
                <w:rFonts w:ascii="Consolas" w:hAnsi="Consolas" w:cs="Consolas"/>
                <w:sz w:val="18"/>
                <w:szCs w:val="18"/>
                <w:lang w:val="en-US"/>
              </w:rPr>
              <w:t>ymax</w:t>
            </w:r>
            <w:proofErr w:type="spellEnd"/>
            <w:r w:rsidRPr="00190DF6">
              <w:rPr>
                <w:rFonts w:ascii="Consolas" w:hAnsi="Consolas" w:cs="Consolas"/>
                <w:sz w:val="18"/>
                <w:szCs w:val="18"/>
                <w:lang w:val="en-US"/>
              </w:rPr>
              <w:t xml:space="preserve"> = 98.640553               # upper limit in y-axis of the matrix of cells (in mm)</w:t>
            </w:r>
          </w:p>
          <w:p w14:paraId="13A9BF07" w14:textId="77777777" w:rsidR="006F7B72" w:rsidRPr="00190DF6" w:rsidRDefault="006F7B72" w:rsidP="006F7B72">
            <w:pPr>
              <w:autoSpaceDE w:val="0"/>
              <w:autoSpaceDN w:val="0"/>
              <w:adjustRightInd w:val="0"/>
              <w:spacing w:before="0" w:line="240" w:lineRule="auto"/>
              <w:jc w:val="left"/>
              <w:rPr>
                <w:rFonts w:ascii="Consolas" w:hAnsi="Consolas" w:cs="Consolas"/>
                <w:sz w:val="18"/>
                <w:szCs w:val="18"/>
                <w:lang w:val="en-US"/>
              </w:rPr>
            </w:pPr>
          </w:p>
          <w:p w14:paraId="72122617" w14:textId="77777777" w:rsidR="006F7B72" w:rsidRPr="00190DF6" w:rsidRDefault="006F7B72" w:rsidP="006F7B72">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I = 49                         # number of rows of the cell matrix</w:t>
            </w:r>
          </w:p>
          <w:p w14:paraId="0C7527E8" w14:textId="4E3B4A42" w:rsidR="004F7B49" w:rsidRPr="002817E2" w:rsidRDefault="006F7B72" w:rsidP="004F7B49">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J = 50                         # number of columns of the cell matrix</w:t>
            </w:r>
          </w:p>
          <w:p w14:paraId="0588962C" w14:textId="77777777" w:rsidR="004F7B49" w:rsidRPr="002817E2" w:rsidRDefault="004F7B49" w:rsidP="004F7B49">
            <w:pPr>
              <w:autoSpaceDE w:val="0"/>
              <w:autoSpaceDN w:val="0"/>
              <w:adjustRightInd w:val="0"/>
              <w:spacing w:before="0" w:line="240" w:lineRule="auto"/>
              <w:jc w:val="left"/>
              <w:rPr>
                <w:rFonts w:ascii="Consolas" w:hAnsi="Consolas" w:cs="Consolas"/>
                <w:sz w:val="18"/>
                <w:szCs w:val="18"/>
                <w:lang w:val="en-US"/>
              </w:rPr>
            </w:pPr>
          </w:p>
          <w:p w14:paraId="63F5D3E0" w14:textId="77777777" w:rsidR="004F7B49" w:rsidRPr="002817E2" w:rsidRDefault="004F7B49" w:rsidP="004F7B49">
            <w:pPr>
              <w:autoSpaceDE w:val="0"/>
              <w:autoSpaceDN w:val="0"/>
              <w:adjustRightInd w:val="0"/>
              <w:spacing w:before="0" w:line="240" w:lineRule="auto"/>
              <w:jc w:val="left"/>
              <w:rPr>
                <w:rFonts w:ascii="Consolas" w:hAnsi="Consolas" w:cs="Consolas"/>
                <w:sz w:val="18"/>
                <w:szCs w:val="18"/>
                <w:lang w:val="en-US"/>
              </w:rPr>
            </w:pPr>
            <w:r w:rsidRPr="002817E2">
              <w:rPr>
                <w:rFonts w:ascii="Consolas" w:hAnsi="Consolas" w:cs="Consolas"/>
                <w:sz w:val="18"/>
                <w:szCs w:val="18"/>
                <w:lang w:val="en-US"/>
              </w:rPr>
              <w:t>#</w:t>
            </w:r>
            <w:r w:rsidR="006F7B72">
              <w:rPr>
                <w:rFonts w:ascii="Consolas" w:hAnsi="Consolas" w:cs="Consolas"/>
                <w:sz w:val="18"/>
                <w:szCs w:val="18"/>
                <w:lang w:val="en-US"/>
              </w:rPr>
              <w:t xml:space="preserve"> </w:t>
            </w:r>
            <w:r w:rsidRPr="002817E2">
              <w:rPr>
                <w:rFonts w:ascii="Consolas" w:hAnsi="Consolas" w:cs="Consolas"/>
                <w:sz w:val="18"/>
                <w:szCs w:val="18"/>
                <w:lang w:val="en-US"/>
              </w:rPr>
              <w:t>Cells[i][j]: list of RPs whose observing domain is in the square cell (i, j)</w:t>
            </w:r>
          </w:p>
          <w:p w14:paraId="68CE1390" w14:textId="77777777" w:rsidR="00F02A83" w:rsidRPr="002755B0" w:rsidRDefault="00F02A83" w:rsidP="00F02A83">
            <w:pPr>
              <w:autoSpaceDE w:val="0"/>
              <w:autoSpaceDN w:val="0"/>
              <w:adjustRightInd w:val="0"/>
              <w:spacing w:before="0" w:line="240" w:lineRule="auto"/>
              <w:jc w:val="left"/>
              <w:rPr>
                <w:rFonts w:ascii="Consolas" w:hAnsi="Consolas" w:cs="Consolas"/>
                <w:color w:val="000000"/>
                <w:sz w:val="18"/>
                <w:szCs w:val="18"/>
                <w:lang w:val="en-US"/>
              </w:rPr>
            </w:pPr>
            <w:r w:rsidRPr="0023079C">
              <w:rPr>
                <w:rFonts w:ascii="Consolas" w:hAnsi="Consolas" w:cs="Consolas"/>
                <w:color w:val="000000"/>
                <w:sz w:val="18"/>
                <w:szCs w:val="18"/>
                <w:lang w:val="en-US"/>
              </w:rPr>
              <w:t>C</w:t>
            </w:r>
            <w:r w:rsidRPr="002755B0">
              <w:rPr>
                <w:rFonts w:ascii="Consolas" w:hAnsi="Consolas" w:cs="Consolas"/>
                <w:color w:val="000000"/>
                <w:sz w:val="18"/>
                <w:szCs w:val="18"/>
                <w:lang w:val="en-US"/>
              </w:rPr>
              <w:t>ells[0][0] = {}</w:t>
            </w:r>
          </w:p>
          <w:p w14:paraId="44D15753" w14:textId="77777777" w:rsidR="00F02A83" w:rsidRPr="002755B0" w:rsidRDefault="00F02A83" w:rsidP="00F02A83">
            <w:pPr>
              <w:autoSpaceDE w:val="0"/>
              <w:autoSpaceDN w:val="0"/>
              <w:adjustRightInd w:val="0"/>
              <w:spacing w:before="0" w:line="240" w:lineRule="auto"/>
              <w:jc w:val="left"/>
              <w:rPr>
                <w:rFonts w:ascii="Consolas" w:hAnsi="Consolas" w:cs="Consolas"/>
                <w:color w:val="000000"/>
                <w:sz w:val="18"/>
                <w:szCs w:val="18"/>
                <w:lang w:val="en-US"/>
              </w:rPr>
            </w:pPr>
            <w:r w:rsidRPr="002755B0">
              <w:rPr>
                <w:rFonts w:ascii="Consolas" w:hAnsi="Consolas" w:cs="Consolas"/>
                <w:color w:val="000000"/>
                <w:sz w:val="18"/>
                <w:szCs w:val="18"/>
                <w:lang w:val="en-US"/>
              </w:rPr>
              <w:t>Cells[0][1] = {}</w:t>
            </w:r>
          </w:p>
          <w:p w14:paraId="2E0FE717" w14:textId="77777777" w:rsidR="00F02A83" w:rsidRPr="002755B0" w:rsidRDefault="00F02A83" w:rsidP="00F02A83">
            <w:pPr>
              <w:autoSpaceDE w:val="0"/>
              <w:autoSpaceDN w:val="0"/>
              <w:adjustRightInd w:val="0"/>
              <w:spacing w:before="0" w:line="240" w:lineRule="auto"/>
              <w:jc w:val="left"/>
              <w:rPr>
                <w:rFonts w:ascii="Consolas" w:hAnsi="Consolas" w:cs="Consolas"/>
                <w:color w:val="000000"/>
                <w:sz w:val="18"/>
                <w:szCs w:val="18"/>
                <w:lang w:val="en-US"/>
              </w:rPr>
            </w:pPr>
            <w:r w:rsidRPr="002755B0">
              <w:rPr>
                <w:rFonts w:ascii="Consolas" w:hAnsi="Consolas" w:cs="Consolas"/>
                <w:color w:val="000000"/>
                <w:sz w:val="18"/>
                <w:szCs w:val="18"/>
                <w:lang w:val="en-US"/>
              </w:rPr>
              <w:lastRenderedPageBreak/>
              <w:t>…</w:t>
            </w:r>
          </w:p>
          <w:p w14:paraId="33213253" w14:textId="77777777" w:rsidR="00F02A83" w:rsidRPr="002755B0" w:rsidRDefault="00F02A83" w:rsidP="00F02A83">
            <w:pPr>
              <w:autoSpaceDE w:val="0"/>
              <w:autoSpaceDN w:val="0"/>
              <w:adjustRightInd w:val="0"/>
              <w:spacing w:before="0" w:line="240" w:lineRule="auto"/>
              <w:jc w:val="left"/>
              <w:rPr>
                <w:rFonts w:ascii="Consolas" w:hAnsi="Consolas" w:cs="Consolas"/>
                <w:color w:val="000000"/>
                <w:sz w:val="18"/>
                <w:szCs w:val="18"/>
                <w:lang w:val="en-US"/>
              </w:rPr>
            </w:pPr>
            <w:r w:rsidRPr="002755B0">
              <w:rPr>
                <w:rFonts w:ascii="Consolas" w:hAnsi="Consolas" w:cs="Consolas"/>
                <w:color w:val="000000"/>
                <w:sz w:val="18"/>
                <w:szCs w:val="18"/>
                <w:lang w:val="en-US"/>
              </w:rPr>
              <w:t>Cells[1][0] = {}</w:t>
            </w:r>
          </w:p>
          <w:p w14:paraId="1B94733F" w14:textId="77777777" w:rsidR="00F02A83" w:rsidRPr="002755B0" w:rsidRDefault="00F02A83" w:rsidP="00F02A83">
            <w:pPr>
              <w:autoSpaceDE w:val="0"/>
              <w:autoSpaceDN w:val="0"/>
              <w:adjustRightInd w:val="0"/>
              <w:spacing w:before="0" w:line="240" w:lineRule="auto"/>
              <w:jc w:val="left"/>
              <w:rPr>
                <w:rFonts w:ascii="Consolas" w:hAnsi="Consolas" w:cs="Consolas"/>
                <w:color w:val="000000"/>
                <w:sz w:val="18"/>
                <w:szCs w:val="18"/>
                <w:lang w:val="en-US"/>
              </w:rPr>
            </w:pPr>
            <w:r w:rsidRPr="002755B0">
              <w:rPr>
                <w:rFonts w:ascii="Consolas" w:hAnsi="Consolas" w:cs="Consolas"/>
                <w:color w:val="000000"/>
                <w:sz w:val="18"/>
                <w:szCs w:val="18"/>
                <w:lang w:val="en-US"/>
              </w:rPr>
              <w:t>Cells[1][1] = {}</w:t>
            </w:r>
          </w:p>
          <w:p w14:paraId="2915EA3E" w14:textId="77777777" w:rsidR="00F02A83" w:rsidRPr="002755B0" w:rsidRDefault="00F02A83" w:rsidP="00F02A83">
            <w:pPr>
              <w:autoSpaceDE w:val="0"/>
              <w:autoSpaceDN w:val="0"/>
              <w:adjustRightInd w:val="0"/>
              <w:spacing w:before="0" w:line="240" w:lineRule="auto"/>
              <w:jc w:val="left"/>
              <w:rPr>
                <w:rFonts w:ascii="Consolas" w:hAnsi="Consolas" w:cs="Consolas"/>
                <w:color w:val="000000"/>
                <w:sz w:val="18"/>
                <w:szCs w:val="18"/>
                <w:lang w:val="en-US"/>
              </w:rPr>
            </w:pPr>
            <w:r w:rsidRPr="002755B0">
              <w:rPr>
                <w:rFonts w:ascii="Consolas" w:hAnsi="Consolas" w:cs="Consolas"/>
                <w:color w:val="000000"/>
                <w:sz w:val="18"/>
                <w:szCs w:val="18"/>
                <w:lang w:val="en-US"/>
              </w:rPr>
              <w:t>…</w:t>
            </w:r>
          </w:p>
          <w:p w14:paraId="48C80266" w14:textId="77777777" w:rsidR="00F02A83" w:rsidRPr="002755B0" w:rsidRDefault="00F02A83" w:rsidP="00F02A83">
            <w:pPr>
              <w:autoSpaceDE w:val="0"/>
              <w:autoSpaceDN w:val="0"/>
              <w:adjustRightInd w:val="0"/>
              <w:spacing w:before="0" w:line="240" w:lineRule="auto"/>
              <w:jc w:val="left"/>
              <w:rPr>
                <w:rFonts w:ascii="Consolas" w:hAnsi="Consolas" w:cs="Consolas"/>
                <w:color w:val="000000"/>
                <w:sz w:val="18"/>
                <w:szCs w:val="18"/>
                <w:lang w:val="en-US"/>
              </w:rPr>
            </w:pPr>
            <w:r w:rsidRPr="002755B0">
              <w:rPr>
                <w:rFonts w:ascii="Consolas" w:hAnsi="Consolas" w:cs="Consolas"/>
                <w:color w:val="000000"/>
                <w:sz w:val="18"/>
                <w:szCs w:val="18"/>
                <w:lang w:val="en-US"/>
              </w:rPr>
              <w:t>Cells[50][49] = {}</w:t>
            </w:r>
          </w:p>
          <w:p w14:paraId="3C10CD89" w14:textId="77777777" w:rsidR="00F02A83" w:rsidRPr="002755B0" w:rsidRDefault="00F02A83" w:rsidP="00F02A83">
            <w:pPr>
              <w:autoSpaceDE w:val="0"/>
              <w:autoSpaceDN w:val="0"/>
              <w:adjustRightInd w:val="0"/>
              <w:spacing w:before="0" w:line="240" w:lineRule="auto"/>
              <w:jc w:val="left"/>
              <w:rPr>
                <w:rFonts w:ascii="Consolas" w:hAnsi="Consolas" w:cs="Consolas"/>
                <w:color w:val="000000"/>
                <w:sz w:val="18"/>
                <w:szCs w:val="18"/>
                <w:lang w:val="en-US"/>
              </w:rPr>
            </w:pPr>
            <w:r w:rsidRPr="00C0301B">
              <w:rPr>
                <w:rFonts w:ascii="Consolas" w:hAnsi="Consolas" w:cs="Consolas"/>
                <w:color w:val="000000"/>
                <w:sz w:val="18"/>
                <w:szCs w:val="18"/>
                <w:lang w:val="en-US"/>
              </w:rPr>
              <w:t>Cells[50][50] = {}</w:t>
            </w:r>
          </w:p>
        </w:tc>
      </w:tr>
    </w:tbl>
    <w:p w14:paraId="6B9F4216" w14:textId="77777777" w:rsidR="00F02A83" w:rsidRPr="002755B0" w:rsidRDefault="00F02A83" w:rsidP="00752A5A">
      <w:pPr>
        <w:pStyle w:val="Ttulo2"/>
      </w:pPr>
      <w:bookmarkStart w:id="87" w:name="_Toc283925197"/>
      <w:bookmarkStart w:id="88" w:name="_Toc490314211"/>
      <w:r w:rsidRPr="002755B0">
        <w:lastRenderedPageBreak/>
        <w:t>Fiber MOS Model</w:t>
      </w:r>
      <w:r>
        <w:t xml:space="preserve"> </w:t>
      </w:r>
      <w:r w:rsidR="0054186C">
        <w:t>- Instance</w:t>
      </w:r>
      <w:r w:rsidR="0054186C" w:rsidRPr="002755B0">
        <w:t xml:space="preserve"> </w:t>
      </w:r>
      <w:r w:rsidR="0054186C">
        <w:t>p</w:t>
      </w:r>
      <w:r w:rsidR="0054186C" w:rsidRPr="002755B0">
        <w:t>roperties</w:t>
      </w:r>
      <w:r w:rsidR="0054186C">
        <w:t xml:space="preserve"> </w:t>
      </w:r>
      <w:r>
        <w:t>(Instance.txt)</w:t>
      </w:r>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F02A83" w:rsidRPr="00C0301B" w14:paraId="79E0BB41" w14:textId="77777777">
        <w:tc>
          <w:tcPr>
            <w:tcW w:w="8644" w:type="dxa"/>
            <w:shd w:val="clear" w:color="auto" w:fill="auto"/>
          </w:tcPr>
          <w:p w14:paraId="57B73A81" w14:textId="77777777" w:rsidR="0003681B" w:rsidRPr="002817E2" w:rsidRDefault="0003681B" w:rsidP="0003681B">
            <w:pPr>
              <w:autoSpaceDE w:val="0"/>
              <w:autoSpaceDN w:val="0"/>
              <w:adjustRightInd w:val="0"/>
              <w:spacing w:before="0" w:line="240" w:lineRule="auto"/>
              <w:jc w:val="left"/>
              <w:rPr>
                <w:rFonts w:ascii="Consolas" w:hAnsi="Consolas" w:cs="Consolas"/>
                <w:sz w:val="18"/>
                <w:szCs w:val="18"/>
                <w:lang w:val="en-US"/>
              </w:rPr>
            </w:pPr>
            <w:r w:rsidRPr="002817E2">
              <w:rPr>
                <w:rFonts w:ascii="Consolas" w:hAnsi="Consolas" w:cs="Consolas"/>
                <w:sz w:val="18"/>
                <w:szCs w:val="18"/>
                <w:lang w:val="en-US"/>
              </w:rPr>
              <w:t>#</w:t>
            </w:r>
            <w:r w:rsidR="00064E29">
              <w:rPr>
                <w:rFonts w:ascii="Consolas" w:hAnsi="Consolas" w:cs="Consolas"/>
                <w:sz w:val="18"/>
                <w:szCs w:val="18"/>
                <w:lang w:val="en-US"/>
              </w:rPr>
              <w:t xml:space="preserve"> </w:t>
            </w:r>
            <w:r w:rsidRPr="002817E2">
              <w:rPr>
                <w:rFonts w:ascii="Consolas" w:hAnsi="Consolas" w:cs="Consolas"/>
                <w:sz w:val="18"/>
                <w:szCs w:val="18"/>
                <w:lang w:val="en-US"/>
              </w:rPr>
              <w:t>Instance properties of the FMM (Fiber MOS Model):</w:t>
            </w:r>
          </w:p>
          <w:p w14:paraId="2B4C5216" w14:textId="77777777" w:rsidR="0003681B" w:rsidRPr="002817E2" w:rsidRDefault="0003681B" w:rsidP="0003681B">
            <w:pPr>
              <w:autoSpaceDE w:val="0"/>
              <w:autoSpaceDN w:val="0"/>
              <w:adjustRightInd w:val="0"/>
              <w:spacing w:before="0" w:line="240" w:lineRule="auto"/>
              <w:jc w:val="left"/>
              <w:rPr>
                <w:rFonts w:ascii="Consolas" w:hAnsi="Consolas" w:cs="Consolas"/>
                <w:sz w:val="18"/>
                <w:szCs w:val="18"/>
                <w:lang w:val="en-US"/>
              </w:rPr>
            </w:pPr>
          </w:p>
          <w:p w14:paraId="29F5ED0F" w14:textId="77777777" w:rsidR="0003681B" w:rsidRPr="002817E2" w:rsidRDefault="0003681B" w:rsidP="0003681B">
            <w:pPr>
              <w:autoSpaceDE w:val="0"/>
              <w:autoSpaceDN w:val="0"/>
              <w:adjustRightInd w:val="0"/>
              <w:spacing w:before="0" w:line="240" w:lineRule="auto"/>
              <w:jc w:val="left"/>
              <w:rPr>
                <w:rFonts w:ascii="Consolas" w:hAnsi="Consolas" w:cs="Consolas"/>
                <w:sz w:val="18"/>
                <w:szCs w:val="18"/>
                <w:lang w:val="en-US"/>
              </w:rPr>
            </w:pPr>
            <w:r w:rsidRPr="00752A5A">
              <w:rPr>
                <w:rFonts w:ascii="Consolas" w:hAnsi="Consolas" w:cs="Consolas"/>
                <w:sz w:val="18"/>
                <w:szCs w:val="18"/>
                <w:lang w:val="en-US"/>
              </w:rPr>
              <w:t xml:space="preserve">Tolerances:                </w:t>
            </w:r>
            <w:r w:rsidRPr="002817E2">
              <w:rPr>
                <w:rFonts w:ascii="Consolas" w:hAnsi="Consolas" w:cs="Consolas"/>
                <w:sz w:val="18"/>
                <w:szCs w:val="18"/>
                <w:lang w:val="en-US"/>
              </w:rPr>
              <w:t># Tolerances of the Fiber MOS:</w:t>
            </w:r>
          </w:p>
          <w:p w14:paraId="5A9434D6" w14:textId="77777777" w:rsidR="0003681B" w:rsidRPr="002817E2" w:rsidRDefault="0003681B" w:rsidP="0003681B">
            <w:pPr>
              <w:autoSpaceDE w:val="0"/>
              <w:autoSpaceDN w:val="0"/>
              <w:adjustRightInd w:val="0"/>
              <w:spacing w:before="0" w:line="240" w:lineRule="auto"/>
              <w:jc w:val="left"/>
              <w:rPr>
                <w:rFonts w:ascii="Consolas" w:hAnsi="Consolas" w:cs="Consolas"/>
                <w:sz w:val="18"/>
                <w:szCs w:val="18"/>
                <w:lang w:val="en-US"/>
              </w:rPr>
            </w:pPr>
            <w:r w:rsidRPr="002817E2">
              <w:rPr>
                <w:rFonts w:ascii="Consolas" w:hAnsi="Consolas" w:cs="Consolas"/>
                <w:sz w:val="18"/>
                <w:szCs w:val="18"/>
                <w:lang w:val="en-US"/>
              </w:rPr>
              <w:t xml:space="preserve">    </w:t>
            </w:r>
            <w:proofErr w:type="spellStart"/>
            <w:r w:rsidRPr="002817E2">
              <w:rPr>
                <w:rFonts w:ascii="Consolas" w:hAnsi="Consolas" w:cs="Consolas"/>
                <w:sz w:val="18"/>
                <w:szCs w:val="18"/>
                <w:lang w:val="en-US"/>
              </w:rPr>
              <w:t>PAem</w:t>
            </w:r>
            <w:proofErr w:type="spellEnd"/>
            <w:r w:rsidRPr="002817E2">
              <w:rPr>
                <w:rFonts w:ascii="Consolas" w:hAnsi="Consolas" w:cs="Consolas"/>
                <w:sz w:val="18"/>
                <w:szCs w:val="18"/>
                <w:lang w:val="en-US"/>
              </w:rPr>
              <w:t xml:space="preserve"> = 0                   # orientation error margin of the system S0 (in rad)</w:t>
            </w:r>
          </w:p>
          <w:p w14:paraId="02BBCE29" w14:textId="77777777" w:rsidR="00F02A83" w:rsidRPr="002755B0" w:rsidRDefault="0003681B" w:rsidP="00F02A83">
            <w:pPr>
              <w:autoSpaceDE w:val="0"/>
              <w:autoSpaceDN w:val="0"/>
              <w:adjustRightInd w:val="0"/>
              <w:spacing w:before="0" w:line="240" w:lineRule="auto"/>
              <w:jc w:val="left"/>
              <w:rPr>
                <w:rFonts w:ascii="Consolas" w:hAnsi="Consolas" w:cs="Consolas"/>
                <w:color w:val="000000"/>
                <w:sz w:val="18"/>
                <w:szCs w:val="18"/>
                <w:lang w:val="en-US"/>
              </w:rPr>
            </w:pPr>
            <w:r w:rsidRPr="002817E2">
              <w:rPr>
                <w:rFonts w:ascii="Consolas" w:hAnsi="Consolas" w:cs="Consolas"/>
                <w:sz w:val="18"/>
                <w:szCs w:val="18"/>
                <w:lang w:val="en-US"/>
              </w:rPr>
              <w:t xml:space="preserve">    </w:t>
            </w:r>
            <w:proofErr w:type="spellStart"/>
            <w:r w:rsidRPr="002817E2">
              <w:rPr>
                <w:rFonts w:ascii="Consolas" w:hAnsi="Consolas" w:cs="Consolas"/>
                <w:sz w:val="18"/>
                <w:szCs w:val="18"/>
                <w:lang w:val="en-US"/>
              </w:rPr>
              <w:t>Pem</w:t>
            </w:r>
            <w:proofErr w:type="spellEnd"/>
            <w:r w:rsidRPr="002817E2">
              <w:rPr>
                <w:rFonts w:ascii="Consolas" w:hAnsi="Consolas" w:cs="Consolas"/>
                <w:sz w:val="18"/>
                <w:szCs w:val="18"/>
                <w:lang w:val="en-US"/>
              </w:rPr>
              <w:t xml:space="preserve"> = 0                    # pointing error margin of the system S0 (in mm)</w:t>
            </w:r>
          </w:p>
        </w:tc>
      </w:tr>
    </w:tbl>
    <w:p w14:paraId="3D7CADF1" w14:textId="77777777" w:rsidR="002657C7" w:rsidRPr="0093100A" w:rsidRDefault="002657C7" w:rsidP="002657C7">
      <w:pPr>
        <w:pStyle w:val="Ttulo2"/>
      </w:pPr>
      <w:bookmarkStart w:id="89" w:name="_Toc283925198"/>
      <w:bookmarkStart w:id="90" w:name="_Toc490314212"/>
      <w:r w:rsidRPr="0093100A">
        <w:t xml:space="preserve">EA </w:t>
      </w:r>
      <w:r w:rsidR="009E57A2">
        <w:t xml:space="preserve">- </w:t>
      </w:r>
      <w:r w:rsidRPr="0093100A">
        <w:t>Barrier Contour_ (</w:t>
      </w:r>
      <w:proofErr w:type="spellStart"/>
      <w:r w:rsidRPr="0093100A">
        <w:t>ExclusionArea</w:t>
      </w:r>
      <w:proofErr w:type="spellEnd"/>
      <w:r w:rsidRPr="0093100A">
        <w:t>&lt;Id&gt;/Countour_.txt)</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2657C7" w:rsidRPr="0093100A" w14:paraId="3E97519E" w14:textId="77777777" w:rsidTr="00DF77FF">
        <w:tc>
          <w:tcPr>
            <w:tcW w:w="8644" w:type="dxa"/>
            <w:shd w:val="clear" w:color="auto" w:fill="auto"/>
          </w:tcPr>
          <w:p w14:paraId="7329D4BC"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lang w:val="en-US"/>
              </w:rPr>
            </w:pPr>
            <w:r w:rsidRPr="0093100A">
              <w:rPr>
                <w:rFonts w:ascii="Consolas" w:hAnsi="Consolas" w:cs="Consolas"/>
                <w:sz w:val="18"/>
                <w:szCs w:val="18"/>
                <w:lang w:val="en-US"/>
              </w:rPr>
              <w:t>#</w:t>
            </w:r>
            <w:r w:rsidR="00E876BC">
              <w:rPr>
                <w:rFonts w:ascii="Consolas" w:hAnsi="Consolas" w:cs="Consolas"/>
                <w:sz w:val="18"/>
                <w:szCs w:val="18"/>
                <w:lang w:val="en-US"/>
              </w:rPr>
              <w:t xml:space="preserve"> </w:t>
            </w:r>
            <w:r w:rsidRPr="0093100A">
              <w:rPr>
                <w:rFonts w:ascii="Consolas" w:hAnsi="Consolas" w:cs="Consolas"/>
                <w:sz w:val="18"/>
                <w:szCs w:val="18"/>
                <w:lang w:val="en-US"/>
              </w:rPr>
              <w:t xml:space="preserve">A list of segments (Pa, </w:t>
            </w:r>
            <w:proofErr w:type="spellStart"/>
            <w:r w:rsidRPr="0093100A">
              <w:rPr>
                <w:rFonts w:ascii="Consolas" w:hAnsi="Consolas" w:cs="Consolas"/>
                <w:sz w:val="18"/>
                <w:szCs w:val="18"/>
                <w:lang w:val="en-US"/>
              </w:rPr>
              <w:t>Pb</w:t>
            </w:r>
            <w:proofErr w:type="spellEnd"/>
            <w:r w:rsidRPr="0093100A">
              <w:rPr>
                <w:rFonts w:ascii="Consolas" w:hAnsi="Consolas" w:cs="Consolas"/>
                <w:sz w:val="18"/>
                <w:szCs w:val="18"/>
                <w:lang w:val="en-US"/>
              </w:rPr>
              <w:t xml:space="preserve">) and arcs (Pa, </w:t>
            </w:r>
            <w:proofErr w:type="spellStart"/>
            <w:r w:rsidRPr="0093100A">
              <w:rPr>
                <w:rFonts w:ascii="Consolas" w:hAnsi="Consolas" w:cs="Consolas"/>
                <w:sz w:val="18"/>
                <w:szCs w:val="18"/>
                <w:lang w:val="en-US"/>
              </w:rPr>
              <w:t>Pb</w:t>
            </w:r>
            <w:proofErr w:type="spellEnd"/>
            <w:r w:rsidRPr="0093100A">
              <w:rPr>
                <w:rFonts w:ascii="Consolas" w:hAnsi="Consolas" w:cs="Consolas"/>
                <w:sz w:val="18"/>
                <w:szCs w:val="18"/>
                <w:lang w:val="en-US"/>
              </w:rPr>
              <w:t xml:space="preserve">, Pc, R) </w:t>
            </w:r>
            <w:r w:rsidR="00D61DE0">
              <w:rPr>
                <w:rFonts w:ascii="Consolas" w:hAnsi="Consolas" w:cs="Consolas"/>
                <w:sz w:val="18"/>
                <w:szCs w:val="18"/>
                <w:lang w:val="en-US"/>
              </w:rPr>
              <w:t>to</w:t>
            </w:r>
            <w:r w:rsidRPr="0093100A">
              <w:rPr>
                <w:rFonts w:ascii="Consolas" w:hAnsi="Consolas" w:cs="Consolas"/>
                <w:sz w:val="18"/>
                <w:szCs w:val="18"/>
                <w:lang w:val="en-US"/>
              </w:rPr>
              <w:t xml:space="preserve"> describe</w:t>
            </w:r>
          </w:p>
          <w:p w14:paraId="26D31680"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lang w:val="en-US"/>
              </w:rPr>
            </w:pPr>
            <w:r w:rsidRPr="0093100A">
              <w:rPr>
                <w:rFonts w:ascii="Consolas" w:hAnsi="Consolas" w:cs="Consolas"/>
                <w:sz w:val="18"/>
                <w:szCs w:val="18"/>
                <w:lang w:val="en-US"/>
              </w:rPr>
              <w:t>#</w:t>
            </w:r>
            <w:r w:rsidR="00E876BC">
              <w:rPr>
                <w:rFonts w:ascii="Consolas" w:hAnsi="Consolas" w:cs="Consolas"/>
                <w:sz w:val="18"/>
                <w:szCs w:val="18"/>
                <w:lang w:val="en-US"/>
              </w:rPr>
              <w:t xml:space="preserve"> </w:t>
            </w:r>
            <w:r w:rsidRPr="0093100A">
              <w:rPr>
                <w:rFonts w:ascii="Consolas" w:hAnsi="Consolas" w:cs="Consolas"/>
                <w:sz w:val="18"/>
                <w:szCs w:val="18"/>
                <w:lang w:val="en-US"/>
              </w:rPr>
              <w:t xml:space="preserve">the template of </w:t>
            </w:r>
            <w:proofErr w:type="spellStart"/>
            <w:r w:rsidRPr="0093100A">
              <w:rPr>
                <w:rFonts w:ascii="Consolas" w:hAnsi="Consolas" w:cs="Consolas"/>
                <w:sz w:val="18"/>
                <w:szCs w:val="18"/>
                <w:lang w:val="en-US"/>
              </w:rPr>
              <w:t>EA.Barrier.Contour</w:t>
            </w:r>
            <w:proofErr w:type="spellEnd"/>
            <w:r w:rsidRPr="0093100A">
              <w:rPr>
                <w:rFonts w:ascii="Consolas" w:hAnsi="Consolas" w:cs="Consolas"/>
                <w:sz w:val="18"/>
                <w:szCs w:val="18"/>
                <w:lang w:val="en-US"/>
              </w:rPr>
              <w:t>_, in S1 (in mm):</w:t>
            </w:r>
          </w:p>
          <w:p w14:paraId="0B12FD0D"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lang w:val="en-US"/>
              </w:rPr>
            </w:pPr>
          </w:p>
          <w:p w14:paraId="72829950"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({-9, -9.95}, {-14.2, -4.75}, {-9, -4.75}, 5.2)</w:t>
            </w:r>
          </w:p>
          <w:p w14:paraId="174077BE"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({-14.2, -4.75}, {-14.2, 6.721909})</w:t>
            </w:r>
          </w:p>
          <w:p w14:paraId="1F3E7A3C"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({-14.2, 6.721909}, {-13.0999999516436, 8.62716491624432}, {-12, 6.721909}, 2.2)</w:t>
            </w:r>
          </w:p>
          <w:p w14:paraId="3AE40AD7"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({-13.0999999516436, 8.62716491624432}, {-10.6000001182939, 10.070541204891})</w:t>
            </w:r>
          </w:p>
          <w:p w14:paraId="5980B90A"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({-9.7, 11.629387}, {-10.6000001182939, 10.070541204891}, {-11.5, 11.629387}, 1.8)</w:t>
            </w:r>
          </w:p>
          <w:p w14:paraId="3A4793CB"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({-9.7, 11.629387}, {-9.7, 21.2})</w:t>
            </w:r>
          </w:p>
          <w:p w14:paraId="66FDA072"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({-9.7, 21.2}, {-7.5, 23.4}, {-7.5, 21.2}, 2.2)</w:t>
            </w:r>
          </w:p>
          <w:p w14:paraId="2B011D1E"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({-7.5, 23.4}, {7.5, 23.4})</w:t>
            </w:r>
          </w:p>
          <w:p w14:paraId="64C6CA5C"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({7.5, 23.4}, {9.7, 21.2}, {7.5, 21.2}, 2.2)</w:t>
            </w:r>
          </w:p>
          <w:p w14:paraId="394E09AF"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({9.7, 21.2}, {9.7, 11.629387})</w:t>
            </w:r>
          </w:p>
          <w:p w14:paraId="01D64563"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({10.6000001182939, 10.070541204891}, {9.7, 11.629387}, {11.5, 11.629387}, 1.8)</w:t>
            </w:r>
          </w:p>
          <w:p w14:paraId="14308D08"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({10.6000001182939, 10.070541204891}, {13.0999999516436, 8.62716491624432})</w:t>
            </w:r>
          </w:p>
          <w:p w14:paraId="259F29E0"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({13.0999999516436, 8.62716491624432}, {14.2, 6.721909}, {12, 6.721909}, 2.2)</w:t>
            </w:r>
          </w:p>
          <w:p w14:paraId="6616492B"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({14.2, 6.721909}, {14.2, -4.75})</w:t>
            </w:r>
          </w:p>
          <w:p w14:paraId="0001EBD0" w14:textId="77777777" w:rsidR="002657C7" w:rsidRPr="0093100A" w:rsidRDefault="002657C7" w:rsidP="00DF77FF">
            <w:pPr>
              <w:autoSpaceDE w:val="0"/>
              <w:autoSpaceDN w:val="0"/>
              <w:adjustRightInd w:val="0"/>
              <w:spacing w:before="0" w:line="240" w:lineRule="auto"/>
              <w:jc w:val="left"/>
              <w:rPr>
                <w:rFonts w:ascii="Consolas" w:hAnsi="Consolas" w:cs="Consolas"/>
                <w:sz w:val="18"/>
                <w:szCs w:val="18"/>
              </w:rPr>
            </w:pPr>
            <w:r w:rsidRPr="0093100A">
              <w:rPr>
                <w:rFonts w:ascii="Consolas" w:hAnsi="Consolas" w:cs="Consolas"/>
                <w:sz w:val="18"/>
                <w:szCs w:val="18"/>
              </w:rPr>
              <w:t>({14.2, -4.75}, {9, -9.95}, {9, -4.75}, 5.2)</w:t>
            </w:r>
          </w:p>
          <w:p w14:paraId="64C04155" w14:textId="77777777" w:rsidR="002657C7" w:rsidRPr="00E0052E" w:rsidRDefault="002657C7" w:rsidP="00DF77FF">
            <w:pPr>
              <w:autoSpaceDE w:val="0"/>
              <w:autoSpaceDN w:val="0"/>
              <w:adjustRightInd w:val="0"/>
              <w:spacing w:before="0" w:line="240" w:lineRule="auto"/>
              <w:jc w:val="left"/>
              <w:rPr>
                <w:rFonts w:ascii="Consolas" w:hAnsi="Consolas" w:cs="Consolas"/>
                <w:color w:val="000000"/>
                <w:sz w:val="18"/>
                <w:szCs w:val="18"/>
              </w:rPr>
            </w:pPr>
            <w:r w:rsidRPr="0093100A">
              <w:rPr>
                <w:rFonts w:ascii="Consolas" w:hAnsi="Consolas" w:cs="Consolas"/>
                <w:sz w:val="18"/>
                <w:szCs w:val="18"/>
              </w:rPr>
              <w:t>({9, -9.95}, {-9, -9.95})</w:t>
            </w:r>
          </w:p>
        </w:tc>
      </w:tr>
    </w:tbl>
    <w:p w14:paraId="4E22E5C7" w14:textId="77777777" w:rsidR="002657C7" w:rsidRPr="0093100A" w:rsidRDefault="002657C7" w:rsidP="002657C7">
      <w:pPr>
        <w:pStyle w:val="Ttulo2"/>
      </w:pPr>
      <w:bookmarkStart w:id="91" w:name="_Toc490314213"/>
      <w:r w:rsidRPr="0093100A">
        <w:t>EA</w:t>
      </w:r>
      <w:r w:rsidR="009E57A2">
        <w:t xml:space="preserve"> - Instance</w:t>
      </w:r>
      <w:r w:rsidR="009E57A2" w:rsidRPr="0093100A">
        <w:t xml:space="preserve"> </w:t>
      </w:r>
      <w:r w:rsidR="009E57A2">
        <w:t>p</w:t>
      </w:r>
      <w:r w:rsidR="009E57A2" w:rsidRPr="0093100A">
        <w:t>roperties</w:t>
      </w:r>
      <w:r w:rsidRPr="0093100A">
        <w:t xml:space="preserve"> (</w:t>
      </w:r>
      <w:proofErr w:type="spellStart"/>
      <w:r w:rsidRPr="0093100A">
        <w:t>ExclusionArea</w:t>
      </w:r>
      <w:proofErr w:type="spellEnd"/>
      <w:r w:rsidRPr="0093100A">
        <w:t>&lt;Id&gt;/Instance.txt)</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2657C7" w:rsidRPr="00C0301B" w14:paraId="419DF1C5" w14:textId="77777777" w:rsidTr="00DF77FF">
        <w:tc>
          <w:tcPr>
            <w:tcW w:w="8644" w:type="dxa"/>
            <w:shd w:val="clear" w:color="auto" w:fill="auto"/>
          </w:tcPr>
          <w:p w14:paraId="2BD5D2CB" w14:textId="77777777" w:rsidR="00E876BC" w:rsidRPr="00190DF6" w:rsidRDefault="00E876BC" w:rsidP="00E876BC">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Instance properties of the EA (Exclusion Area):</w:t>
            </w:r>
          </w:p>
          <w:p w14:paraId="450484DF" w14:textId="77777777" w:rsidR="00E876BC" w:rsidRPr="00190DF6" w:rsidRDefault="00E876BC" w:rsidP="00E876BC">
            <w:pPr>
              <w:autoSpaceDE w:val="0"/>
              <w:autoSpaceDN w:val="0"/>
              <w:adjustRightInd w:val="0"/>
              <w:spacing w:before="0" w:line="240" w:lineRule="auto"/>
              <w:jc w:val="left"/>
              <w:rPr>
                <w:rFonts w:ascii="Consolas" w:hAnsi="Consolas" w:cs="Consolas"/>
                <w:sz w:val="18"/>
                <w:szCs w:val="18"/>
                <w:lang w:val="en-US"/>
              </w:rPr>
            </w:pPr>
          </w:p>
          <w:p w14:paraId="596A31A8" w14:textId="77777777" w:rsidR="00E876BC" w:rsidRPr="00190DF6" w:rsidRDefault="00E876BC" w:rsidP="00E876BC">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Tolerances:                    # Tolerance properties of the EA:</w:t>
            </w:r>
          </w:p>
          <w:p w14:paraId="59FFE148" w14:textId="77777777" w:rsidR="00E876BC" w:rsidRPr="00190DF6" w:rsidRDefault="00E876BC" w:rsidP="00E876BC">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xml:space="preserve">    </w:t>
            </w:r>
            <w:proofErr w:type="spellStart"/>
            <w:r w:rsidRPr="00190DF6">
              <w:rPr>
                <w:rFonts w:ascii="Consolas" w:hAnsi="Consolas" w:cs="Consolas"/>
                <w:sz w:val="18"/>
                <w:szCs w:val="18"/>
                <w:lang w:val="en-US"/>
              </w:rPr>
              <w:t>Eo</w:t>
            </w:r>
            <w:proofErr w:type="spellEnd"/>
            <w:r w:rsidRPr="00190DF6">
              <w:rPr>
                <w:rFonts w:ascii="Consolas" w:hAnsi="Consolas" w:cs="Consolas"/>
                <w:sz w:val="18"/>
                <w:szCs w:val="18"/>
                <w:lang w:val="en-US"/>
              </w:rPr>
              <w:t xml:space="preserve"> = 0                         # error margin in theta_ orientation (in rad)</w:t>
            </w:r>
          </w:p>
          <w:p w14:paraId="44A679DD" w14:textId="6C0189B5" w:rsidR="002657C7" w:rsidRPr="00190DF6" w:rsidRDefault="00E876BC" w:rsidP="00DF77FF">
            <w:pPr>
              <w:autoSpaceDE w:val="0"/>
              <w:autoSpaceDN w:val="0"/>
              <w:adjustRightInd w:val="0"/>
              <w:spacing w:before="0" w:line="240" w:lineRule="auto"/>
              <w:jc w:val="left"/>
              <w:rPr>
                <w:rFonts w:ascii="Consolas" w:hAnsi="Consolas" w:cs="Consolas"/>
                <w:color w:val="000000"/>
                <w:sz w:val="18"/>
                <w:szCs w:val="18"/>
                <w:lang w:val="en-US"/>
              </w:rPr>
            </w:pPr>
            <w:r w:rsidRPr="00190DF6">
              <w:rPr>
                <w:rFonts w:ascii="Consolas" w:hAnsi="Consolas" w:cs="Consolas"/>
                <w:sz w:val="18"/>
                <w:szCs w:val="18"/>
                <w:lang w:val="en-US"/>
              </w:rPr>
              <w:t xml:space="preserve">    </w:t>
            </w:r>
            <w:proofErr w:type="spellStart"/>
            <w:r w:rsidRPr="00190DF6">
              <w:rPr>
                <w:rFonts w:ascii="Consolas" w:hAnsi="Consolas" w:cs="Consolas"/>
                <w:sz w:val="18"/>
                <w:szCs w:val="18"/>
                <w:lang w:val="en-US"/>
              </w:rPr>
              <w:t>Ep</w:t>
            </w:r>
            <w:proofErr w:type="spellEnd"/>
            <w:r w:rsidRPr="00190DF6">
              <w:rPr>
                <w:rFonts w:ascii="Consolas" w:hAnsi="Consolas" w:cs="Consolas"/>
                <w:sz w:val="18"/>
                <w:szCs w:val="18"/>
                <w:lang w:val="en-US"/>
              </w:rPr>
              <w:t xml:space="preserve"> = 0.25                      # error margin in P0 position (in mm)</w:t>
            </w:r>
          </w:p>
        </w:tc>
      </w:tr>
    </w:tbl>
    <w:p w14:paraId="6350EE47" w14:textId="77777777" w:rsidR="00F02A83" w:rsidRPr="00B2152A" w:rsidRDefault="00F02A83" w:rsidP="00752A5A">
      <w:pPr>
        <w:pStyle w:val="Ttulo2"/>
      </w:pPr>
      <w:bookmarkStart w:id="92" w:name="_Toc490314214"/>
      <w:r w:rsidRPr="00B2152A">
        <w:t xml:space="preserve">RP </w:t>
      </w:r>
      <w:r w:rsidR="00AA06B5">
        <w:t xml:space="preserve">- </w:t>
      </w:r>
      <w:r w:rsidRPr="00B2152A">
        <w:t>Arm Contour____ (</w:t>
      </w:r>
      <w:proofErr w:type="spellStart"/>
      <w:r w:rsidRPr="00B2152A">
        <w:t>RoboticPositioner</w:t>
      </w:r>
      <w:proofErr w:type="spellEnd"/>
      <w:r>
        <w:t>&lt;Id&gt;</w:t>
      </w:r>
      <w:r w:rsidRPr="00B2152A">
        <w:t>/Contour____.txt)</w:t>
      </w:r>
      <w:bookmarkEnd w:id="89"/>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F02A83" w:rsidRPr="002755B0" w14:paraId="78321167" w14:textId="77777777">
        <w:tc>
          <w:tcPr>
            <w:tcW w:w="8644" w:type="dxa"/>
            <w:shd w:val="clear" w:color="auto" w:fill="auto"/>
          </w:tcPr>
          <w:p w14:paraId="32D20039" w14:textId="77777777" w:rsidR="003956A6" w:rsidRPr="00190DF6" w:rsidRDefault="003956A6" w:rsidP="003956A6">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xml:space="preserve"># A list of segments (Pa, </w:t>
            </w:r>
            <w:proofErr w:type="spellStart"/>
            <w:r w:rsidRPr="00190DF6">
              <w:rPr>
                <w:rFonts w:ascii="Consolas" w:hAnsi="Consolas" w:cs="Consolas"/>
                <w:sz w:val="18"/>
                <w:szCs w:val="18"/>
                <w:lang w:val="en-US"/>
              </w:rPr>
              <w:t>Pb</w:t>
            </w:r>
            <w:proofErr w:type="spellEnd"/>
            <w:r w:rsidRPr="00190DF6">
              <w:rPr>
                <w:rFonts w:ascii="Consolas" w:hAnsi="Consolas" w:cs="Consolas"/>
                <w:sz w:val="18"/>
                <w:szCs w:val="18"/>
                <w:lang w:val="en-US"/>
              </w:rPr>
              <w:t xml:space="preserve">) and arcs (Pa, </w:t>
            </w:r>
            <w:proofErr w:type="spellStart"/>
            <w:r w:rsidRPr="00190DF6">
              <w:rPr>
                <w:rFonts w:ascii="Consolas" w:hAnsi="Consolas" w:cs="Consolas"/>
                <w:sz w:val="18"/>
                <w:szCs w:val="18"/>
                <w:lang w:val="en-US"/>
              </w:rPr>
              <w:t>Pb</w:t>
            </w:r>
            <w:proofErr w:type="spellEnd"/>
            <w:r w:rsidRPr="00190DF6">
              <w:rPr>
                <w:rFonts w:ascii="Consolas" w:hAnsi="Consolas" w:cs="Consolas"/>
                <w:sz w:val="18"/>
                <w:szCs w:val="18"/>
                <w:lang w:val="en-US"/>
              </w:rPr>
              <w:t>, Pc) for describe</w:t>
            </w:r>
          </w:p>
          <w:p w14:paraId="3D5F49CC" w14:textId="77777777" w:rsidR="003956A6" w:rsidRPr="00190DF6" w:rsidRDefault="003956A6" w:rsidP="003956A6">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xml:space="preserve"># the template of </w:t>
            </w:r>
            <w:proofErr w:type="spellStart"/>
            <w:r w:rsidRPr="00190DF6">
              <w:rPr>
                <w:rFonts w:ascii="Consolas" w:hAnsi="Consolas" w:cs="Consolas"/>
                <w:sz w:val="18"/>
                <w:szCs w:val="18"/>
                <w:lang w:val="en-US"/>
              </w:rPr>
              <w:t>RP.Actuator.Arm.Contour</w:t>
            </w:r>
            <w:proofErr w:type="spellEnd"/>
            <w:r w:rsidRPr="00190DF6">
              <w:rPr>
                <w:rFonts w:ascii="Consolas" w:hAnsi="Consolas" w:cs="Consolas"/>
                <w:sz w:val="18"/>
                <w:szCs w:val="18"/>
                <w:lang w:val="en-US"/>
              </w:rPr>
              <w:t>____ in S4 (in mm):</w:t>
            </w:r>
          </w:p>
          <w:p w14:paraId="0B9EEEB4" w14:textId="77777777" w:rsidR="003956A6" w:rsidRPr="00190DF6" w:rsidRDefault="003956A6" w:rsidP="003956A6">
            <w:pPr>
              <w:autoSpaceDE w:val="0"/>
              <w:autoSpaceDN w:val="0"/>
              <w:adjustRightInd w:val="0"/>
              <w:spacing w:before="0" w:line="240" w:lineRule="auto"/>
              <w:jc w:val="left"/>
              <w:rPr>
                <w:rFonts w:ascii="Consolas" w:hAnsi="Consolas" w:cs="Consolas"/>
                <w:sz w:val="18"/>
                <w:szCs w:val="18"/>
                <w:lang w:val="en-US"/>
              </w:rPr>
            </w:pPr>
          </w:p>
          <w:p w14:paraId="6B382FD4" w14:textId="77777777" w:rsidR="003956A6" w:rsidRPr="00190DF6" w:rsidRDefault="003956A6" w:rsidP="003956A6">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({0.807111, 2.35}, {5.807111, 2.35})</w:t>
            </w:r>
          </w:p>
          <w:p w14:paraId="658FB9F2" w14:textId="77777777" w:rsidR="003956A6" w:rsidRPr="00190DF6" w:rsidRDefault="003956A6" w:rsidP="003956A6">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({5.807111, 2.35}, {5.807111, -2.35}, {5.807111, 0}, 2.35)</w:t>
            </w:r>
          </w:p>
          <w:p w14:paraId="55DD6256" w14:textId="77777777" w:rsidR="003956A6" w:rsidRPr="00190DF6" w:rsidRDefault="003956A6" w:rsidP="003956A6">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({5.807111, -2.35}, {0.807111, -2.35})</w:t>
            </w:r>
          </w:p>
          <w:p w14:paraId="77E3C60E" w14:textId="345DEE39" w:rsidR="00F02A83" w:rsidRPr="00254FEA" w:rsidRDefault="003956A6" w:rsidP="00F02A83">
            <w:pPr>
              <w:autoSpaceDE w:val="0"/>
              <w:autoSpaceDN w:val="0"/>
              <w:adjustRightInd w:val="0"/>
              <w:spacing w:before="0" w:line="240" w:lineRule="auto"/>
              <w:jc w:val="left"/>
              <w:rPr>
                <w:rFonts w:ascii="Consolas" w:hAnsi="Consolas" w:cs="Consolas"/>
                <w:color w:val="000000"/>
                <w:sz w:val="18"/>
                <w:szCs w:val="18"/>
              </w:rPr>
            </w:pPr>
            <w:r w:rsidRPr="00190DF6">
              <w:rPr>
                <w:rFonts w:ascii="Consolas" w:hAnsi="Consolas" w:cs="Consolas"/>
                <w:sz w:val="18"/>
                <w:szCs w:val="18"/>
              </w:rPr>
              <w:t>({0.807111, -2.35}, {0.807111, 2.35})</w:t>
            </w:r>
          </w:p>
        </w:tc>
      </w:tr>
    </w:tbl>
    <w:p w14:paraId="33D2823F" w14:textId="77777777" w:rsidR="00F02A83" w:rsidRPr="00B2152A" w:rsidRDefault="00F02A83" w:rsidP="00752A5A">
      <w:pPr>
        <w:pStyle w:val="Ttulo2"/>
      </w:pPr>
      <w:bookmarkStart w:id="93" w:name="_Toc283925199"/>
      <w:bookmarkStart w:id="94" w:name="_Toc490314215"/>
      <w:r w:rsidRPr="00B2152A">
        <w:t xml:space="preserve">RP </w:t>
      </w:r>
      <w:r w:rsidR="00AA06B5">
        <w:t>- Barrier</w:t>
      </w:r>
      <w:r w:rsidR="00AA06B5" w:rsidRPr="00B2152A">
        <w:t xml:space="preserve"> </w:t>
      </w:r>
      <w:r w:rsidRPr="00B2152A">
        <w:t>Contour_</w:t>
      </w:r>
      <w:r>
        <w:t xml:space="preserve"> (</w:t>
      </w:r>
      <w:proofErr w:type="spellStart"/>
      <w:r>
        <w:t>RoboticPositioner</w:t>
      </w:r>
      <w:proofErr w:type="spellEnd"/>
      <w:r>
        <w:t>&lt;Id&gt;</w:t>
      </w:r>
      <w:r w:rsidRPr="00B2152A">
        <w:t>/Contour_.txt)</w:t>
      </w:r>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F02A83" w:rsidRPr="00190DF6" w14:paraId="791E904F" w14:textId="77777777">
        <w:tc>
          <w:tcPr>
            <w:tcW w:w="8644" w:type="dxa"/>
            <w:shd w:val="clear" w:color="auto" w:fill="auto"/>
          </w:tcPr>
          <w:p w14:paraId="2DDB7F08" w14:textId="77777777" w:rsidR="00007A33" w:rsidRPr="002817E2" w:rsidRDefault="00007A33" w:rsidP="00007A33">
            <w:pPr>
              <w:autoSpaceDE w:val="0"/>
              <w:autoSpaceDN w:val="0"/>
              <w:adjustRightInd w:val="0"/>
              <w:spacing w:before="0" w:line="240" w:lineRule="auto"/>
              <w:jc w:val="left"/>
              <w:rPr>
                <w:rFonts w:ascii="Consolas" w:hAnsi="Consolas" w:cs="Consolas"/>
                <w:sz w:val="18"/>
                <w:szCs w:val="18"/>
                <w:lang w:val="en-US"/>
              </w:rPr>
            </w:pPr>
            <w:r w:rsidRPr="002817E2">
              <w:rPr>
                <w:rFonts w:ascii="Consolas" w:hAnsi="Consolas" w:cs="Consolas"/>
                <w:sz w:val="18"/>
                <w:szCs w:val="18"/>
                <w:lang w:val="en-US"/>
              </w:rPr>
              <w:t>#</w:t>
            </w:r>
            <w:r w:rsidR="003956A6">
              <w:rPr>
                <w:rFonts w:ascii="Consolas" w:hAnsi="Consolas" w:cs="Consolas"/>
                <w:sz w:val="18"/>
                <w:szCs w:val="18"/>
                <w:lang w:val="en-US"/>
              </w:rPr>
              <w:t xml:space="preserve"> </w:t>
            </w:r>
            <w:r w:rsidRPr="002817E2">
              <w:rPr>
                <w:rFonts w:ascii="Consolas" w:hAnsi="Consolas" w:cs="Consolas"/>
                <w:sz w:val="18"/>
                <w:szCs w:val="18"/>
                <w:lang w:val="en-US"/>
              </w:rPr>
              <w:t xml:space="preserve">A list of segments (Pa, </w:t>
            </w:r>
            <w:proofErr w:type="spellStart"/>
            <w:r w:rsidRPr="002817E2">
              <w:rPr>
                <w:rFonts w:ascii="Consolas" w:hAnsi="Consolas" w:cs="Consolas"/>
                <w:sz w:val="18"/>
                <w:szCs w:val="18"/>
                <w:lang w:val="en-US"/>
              </w:rPr>
              <w:t>Pb</w:t>
            </w:r>
            <w:proofErr w:type="spellEnd"/>
            <w:r w:rsidRPr="002817E2">
              <w:rPr>
                <w:rFonts w:ascii="Consolas" w:hAnsi="Consolas" w:cs="Consolas"/>
                <w:sz w:val="18"/>
                <w:szCs w:val="18"/>
                <w:lang w:val="en-US"/>
              </w:rPr>
              <w:t xml:space="preserve">) and arcs (Pa, </w:t>
            </w:r>
            <w:proofErr w:type="spellStart"/>
            <w:r w:rsidRPr="002817E2">
              <w:rPr>
                <w:rFonts w:ascii="Consolas" w:hAnsi="Consolas" w:cs="Consolas"/>
                <w:sz w:val="18"/>
                <w:szCs w:val="18"/>
                <w:lang w:val="en-US"/>
              </w:rPr>
              <w:t>Pb</w:t>
            </w:r>
            <w:proofErr w:type="spellEnd"/>
            <w:r w:rsidRPr="002817E2">
              <w:rPr>
                <w:rFonts w:ascii="Consolas" w:hAnsi="Consolas" w:cs="Consolas"/>
                <w:sz w:val="18"/>
                <w:szCs w:val="18"/>
                <w:lang w:val="en-US"/>
              </w:rPr>
              <w:t xml:space="preserve">, Pc, R) </w:t>
            </w:r>
            <w:r w:rsidR="00D61DE0">
              <w:rPr>
                <w:rFonts w:ascii="Consolas" w:hAnsi="Consolas" w:cs="Consolas"/>
                <w:sz w:val="18"/>
                <w:szCs w:val="18"/>
                <w:lang w:val="en-US"/>
              </w:rPr>
              <w:t>to</w:t>
            </w:r>
            <w:r w:rsidRPr="002817E2">
              <w:rPr>
                <w:rFonts w:ascii="Consolas" w:hAnsi="Consolas" w:cs="Consolas"/>
                <w:sz w:val="18"/>
                <w:szCs w:val="18"/>
                <w:lang w:val="en-US"/>
              </w:rPr>
              <w:t xml:space="preserve"> describe</w:t>
            </w:r>
          </w:p>
          <w:p w14:paraId="58A52F12" w14:textId="77777777" w:rsidR="00007A33" w:rsidRPr="002817E2" w:rsidRDefault="00007A33" w:rsidP="00007A33">
            <w:pPr>
              <w:autoSpaceDE w:val="0"/>
              <w:autoSpaceDN w:val="0"/>
              <w:adjustRightInd w:val="0"/>
              <w:spacing w:before="0" w:line="240" w:lineRule="auto"/>
              <w:jc w:val="left"/>
              <w:rPr>
                <w:rFonts w:ascii="Consolas" w:hAnsi="Consolas" w:cs="Consolas"/>
                <w:sz w:val="18"/>
                <w:szCs w:val="18"/>
                <w:lang w:val="en-US"/>
              </w:rPr>
            </w:pPr>
            <w:r w:rsidRPr="002817E2">
              <w:rPr>
                <w:rFonts w:ascii="Consolas" w:hAnsi="Consolas" w:cs="Consolas"/>
                <w:sz w:val="18"/>
                <w:szCs w:val="18"/>
                <w:lang w:val="en-US"/>
              </w:rPr>
              <w:t>#</w:t>
            </w:r>
            <w:r w:rsidR="003956A6">
              <w:rPr>
                <w:rFonts w:ascii="Consolas" w:hAnsi="Consolas" w:cs="Consolas"/>
                <w:sz w:val="18"/>
                <w:szCs w:val="18"/>
                <w:lang w:val="en-US"/>
              </w:rPr>
              <w:t xml:space="preserve"> </w:t>
            </w:r>
            <w:r w:rsidRPr="002817E2">
              <w:rPr>
                <w:rFonts w:ascii="Consolas" w:hAnsi="Consolas" w:cs="Consolas"/>
                <w:sz w:val="18"/>
                <w:szCs w:val="18"/>
                <w:lang w:val="en-US"/>
              </w:rPr>
              <w:t xml:space="preserve">the template of the </w:t>
            </w:r>
            <w:proofErr w:type="spellStart"/>
            <w:r w:rsidRPr="002817E2">
              <w:rPr>
                <w:rFonts w:ascii="Consolas" w:hAnsi="Consolas" w:cs="Consolas"/>
                <w:sz w:val="18"/>
                <w:szCs w:val="18"/>
                <w:lang w:val="en-US"/>
              </w:rPr>
              <w:t>RP.Barrier.Contour</w:t>
            </w:r>
            <w:proofErr w:type="spellEnd"/>
            <w:r w:rsidRPr="002817E2">
              <w:rPr>
                <w:rFonts w:ascii="Consolas" w:hAnsi="Consolas" w:cs="Consolas"/>
                <w:sz w:val="18"/>
                <w:szCs w:val="18"/>
                <w:lang w:val="en-US"/>
              </w:rPr>
              <w:t>_, in S1 (in mm):</w:t>
            </w:r>
          </w:p>
          <w:p w14:paraId="540BA539" w14:textId="77777777" w:rsidR="00007A33" w:rsidRPr="002817E2" w:rsidRDefault="00007A33" w:rsidP="00007A33">
            <w:pPr>
              <w:autoSpaceDE w:val="0"/>
              <w:autoSpaceDN w:val="0"/>
              <w:adjustRightInd w:val="0"/>
              <w:spacing w:before="0" w:line="240" w:lineRule="auto"/>
              <w:jc w:val="left"/>
              <w:rPr>
                <w:rFonts w:ascii="Consolas" w:hAnsi="Consolas" w:cs="Consolas"/>
                <w:sz w:val="18"/>
                <w:szCs w:val="18"/>
                <w:lang w:val="en-US"/>
              </w:rPr>
            </w:pPr>
          </w:p>
          <w:p w14:paraId="5DCE53D2" w14:textId="77777777" w:rsidR="00007A33" w:rsidRPr="002817E2" w:rsidRDefault="00007A33" w:rsidP="00007A33">
            <w:pPr>
              <w:autoSpaceDE w:val="0"/>
              <w:autoSpaceDN w:val="0"/>
              <w:adjustRightInd w:val="0"/>
              <w:spacing w:before="0" w:line="240" w:lineRule="auto"/>
              <w:jc w:val="left"/>
              <w:rPr>
                <w:rFonts w:ascii="Consolas" w:hAnsi="Consolas" w:cs="Consolas"/>
                <w:sz w:val="18"/>
                <w:szCs w:val="18"/>
              </w:rPr>
            </w:pPr>
            <w:r w:rsidRPr="002817E2">
              <w:rPr>
                <w:rFonts w:ascii="Consolas" w:hAnsi="Consolas" w:cs="Consolas"/>
                <w:sz w:val="18"/>
                <w:szCs w:val="18"/>
              </w:rPr>
              <w:t>({13.955, 0}, {-13.955, 0}, {0, 0}, 13.955)</w:t>
            </w:r>
          </w:p>
          <w:p w14:paraId="4F729081" w14:textId="77777777" w:rsidR="00F02A83" w:rsidRPr="004E1C5D" w:rsidRDefault="00007A33" w:rsidP="00F02A83">
            <w:pPr>
              <w:autoSpaceDE w:val="0"/>
              <w:autoSpaceDN w:val="0"/>
              <w:adjustRightInd w:val="0"/>
              <w:spacing w:before="0" w:line="240" w:lineRule="auto"/>
              <w:jc w:val="left"/>
              <w:rPr>
                <w:rFonts w:ascii="Consolas" w:hAnsi="Consolas" w:cs="Consolas"/>
                <w:color w:val="000000"/>
                <w:sz w:val="18"/>
                <w:szCs w:val="18"/>
              </w:rPr>
            </w:pPr>
            <w:r w:rsidRPr="002817E2">
              <w:rPr>
                <w:rFonts w:ascii="Consolas" w:hAnsi="Consolas" w:cs="Consolas"/>
                <w:sz w:val="18"/>
                <w:szCs w:val="18"/>
              </w:rPr>
              <w:t>({-13.955, 0}, {13.955, 0}, {0, 0}, 13.955)</w:t>
            </w:r>
          </w:p>
        </w:tc>
      </w:tr>
    </w:tbl>
    <w:p w14:paraId="249312AC" w14:textId="77777777" w:rsidR="00F02A83" w:rsidRPr="00B2152A" w:rsidRDefault="00F02A83" w:rsidP="00752A5A">
      <w:pPr>
        <w:pStyle w:val="Ttulo2"/>
      </w:pPr>
      <w:bookmarkStart w:id="95" w:name="_Toc283925200"/>
      <w:bookmarkStart w:id="96" w:name="_Toc490314216"/>
      <w:r w:rsidRPr="00B2152A">
        <w:lastRenderedPageBreak/>
        <w:t xml:space="preserve">RP </w:t>
      </w:r>
      <w:r w:rsidR="0010319F">
        <w:t xml:space="preserve">– </w:t>
      </w:r>
      <w:r w:rsidR="00D33908">
        <w:t>Rotor 1 c</w:t>
      </w:r>
      <w:r w:rsidR="0010319F">
        <w:t>ompression function</w:t>
      </w:r>
      <w:r>
        <w:t xml:space="preserve"> (</w:t>
      </w:r>
      <w:proofErr w:type="spellStart"/>
      <w:r>
        <w:t>RoboticPositioner</w:t>
      </w:r>
      <w:proofErr w:type="spellEnd"/>
      <w:r>
        <w:t>&lt;Id&gt;</w:t>
      </w:r>
      <w:r w:rsidRPr="00B2152A">
        <w:t>/</w:t>
      </w:r>
      <w:r>
        <w:t>F1</w:t>
      </w:r>
      <w:r w:rsidRPr="00B2152A">
        <w:t>.txt)</w:t>
      </w:r>
      <w:bookmarkEnd w:id="95"/>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F02A83" w:rsidRPr="002755B0" w14:paraId="5005339F" w14:textId="77777777">
        <w:tc>
          <w:tcPr>
            <w:tcW w:w="8644" w:type="dxa"/>
            <w:shd w:val="clear" w:color="auto" w:fill="auto"/>
          </w:tcPr>
          <w:p w14:paraId="39402095" w14:textId="77777777" w:rsidR="00A75313" w:rsidRPr="00190DF6" w:rsidRDefault="00A75313" w:rsidP="00A75313">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The compression-function of the quantifier of rot 1 of the RP in step/rad.</w:t>
            </w:r>
          </w:p>
          <w:p w14:paraId="6C2ED4A2" w14:textId="77777777" w:rsidR="00A75313" w:rsidRPr="00190DF6" w:rsidRDefault="00A75313" w:rsidP="00A75313">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Must be defined almost in the rot 1 domain [theta_1min, theta_1max]:</w:t>
            </w:r>
          </w:p>
          <w:p w14:paraId="5BA04941" w14:textId="77777777" w:rsidR="00A75313" w:rsidRPr="00190DF6" w:rsidRDefault="00A75313" w:rsidP="00A75313">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theta_1: position of rot 1 (in rad)</w:t>
            </w:r>
          </w:p>
          <w:p w14:paraId="2F272CF0" w14:textId="77777777" w:rsidR="00A75313" w:rsidRPr="00190DF6" w:rsidRDefault="00A75313" w:rsidP="00A75313">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p_1: position of rot 1 (in step)</w:t>
            </w:r>
          </w:p>
          <w:p w14:paraId="0CF3C35D" w14:textId="77777777" w:rsidR="00A75313" w:rsidRPr="00190DF6" w:rsidRDefault="00A75313" w:rsidP="00A75313">
            <w:pPr>
              <w:autoSpaceDE w:val="0"/>
              <w:autoSpaceDN w:val="0"/>
              <w:adjustRightInd w:val="0"/>
              <w:spacing w:before="0" w:line="240" w:lineRule="auto"/>
              <w:jc w:val="left"/>
              <w:rPr>
                <w:rFonts w:ascii="Consolas" w:hAnsi="Consolas" w:cs="Consolas"/>
                <w:sz w:val="18"/>
                <w:szCs w:val="18"/>
                <w:lang w:val="en-US"/>
              </w:rPr>
            </w:pPr>
          </w:p>
          <w:p w14:paraId="7E9A87E5" w14:textId="77777777" w:rsidR="00A75313" w:rsidRPr="00190DF6" w:rsidRDefault="00A75313" w:rsidP="00A75313">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-6.28318530717959   -194086.302</w:t>
            </w:r>
          </w:p>
          <w:p w14:paraId="095C567A" w14:textId="77777777" w:rsidR="00A75313" w:rsidRPr="00190DF6" w:rsidRDefault="00A75313" w:rsidP="00A75313">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0                   0</w:t>
            </w:r>
          </w:p>
          <w:p w14:paraId="366E4A95" w14:textId="77777777" w:rsidR="00A75313" w:rsidRPr="00190DF6" w:rsidRDefault="00A75313" w:rsidP="00A75313">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6.28318530717959    194086.302</w:t>
            </w:r>
          </w:p>
          <w:p w14:paraId="5BF1382E" w14:textId="3F439A43" w:rsidR="00F02A83" w:rsidRPr="00254FEA" w:rsidRDefault="00A75313" w:rsidP="00F02A83">
            <w:pPr>
              <w:autoSpaceDE w:val="0"/>
              <w:autoSpaceDN w:val="0"/>
              <w:adjustRightInd w:val="0"/>
              <w:spacing w:before="0" w:line="240" w:lineRule="auto"/>
              <w:jc w:val="left"/>
              <w:rPr>
                <w:rFonts w:ascii="Consolas" w:hAnsi="Consolas" w:cs="Consolas"/>
                <w:color w:val="000000"/>
                <w:sz w:val="18"/>
                <w:szCs w:val="18"/>
              </w:rPr>
            </w:pPr>
            <w:r w:rsidRPr="00190DF6">
              <w:rPr>
                <w:rFonts w:ascii="Consolas" w:hAnsi="Consolas" w:cs="Consolas"/>
                <w:sz w:val="18"/>
                <w:szCs w:val="18"/>
              </w:rPr>
              <w:t>12.5663706143592    388172.604</w:t>
            </w:r>
          </w:p>
        </w:tc>
      </w:tr>
    </w:tbl>
    <w:p w14:paraId="729A3EB7" w14:textId="77777777" w:rsidR="00F77D35" w:rsidRPr="00752A5A" w:rsidRDefault="00F02A83" w:rsidP="00752A5A">
      <w:pPr>
        <w:pStyle w:val="Ttulo2"/>
      </w:pPr>
      <w:bookmarkStart w:id="97" w:name="_Toc283925201"/>
      <w:bookmarkStart w:id="98" w:name="_Toc490314217"/>
      <w:r w:rsidRPr="00B2152A">
        <w:t xml:space="preserve">RP </w:t>
      </w:r>
      <w:r w:rsidR="0010319F">
        <w:t xml:space="preserve">– </w:t>
      </w:r>
      <w:r w:rsidR="00D33908">
        <w:t>Rotor 2 compression function</w:t>
      </w:r>
      <w:r w:rsidR="0010319F" w:rsidRPr="00B2152A">
        <w:t xml:space="preserve"> </w:t>
      </w:r>
      <w:r w:rsidRPr="00B2152A">
        <w:t>(</w:t>
      </w:r>
      <w:proofErr w:type="spellStart"/>
      <w:r>
        <w:t>RoboticPositioner</w:t>
      </w:r>
      <w:proofErr w:type="spellEnd"/>
      <w:r>
        <w:t>&lt;Id&gt;/F2.txt</w:t>
      </w:r>
      <w:r w:rsidRPr="00B2152A">
        <w:t>)</w:t>
      </w:r>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F02A83" w:rsidRPr="002755B0" w14:paraId="1B3B887A" w14:textId="77777777">
        <w:tc>
          <w:tcPr>
            <w:tcW w:w="8644" w:type="dxa"/>
            <w:shd w:val="clear" w:color="auto" w:fill="auto"/>
          </w:tcPr>
          <w:p w14:paraId="2264D829" w14:textId="77777777" w:rsidR="004474ED" w:rsidRPr="00190DF6" w:rsidRDefault="004474ED" w:rsidP="004474ED">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The compression-function of the quantifier of rot 2 of the RP in step/rad.</w:t>
            </w:r>
          </w:p>
          <w:p w14:paraId="11C5631B" w14:textId="77777777" w:rsidR="004474ED" w:rsidRPr="00190DF6" w:rsidRDefault="004474ED" w:rsidP="004474ED">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Must be defined in the rot 2 domain [theta___3min, theta___3max]:</w:t>
            </w:r>
          </w:p>
          <w:p w14:paraId="5C77BDDA" w14:textId="77777777" w:rsidR="004474ED" w:rsidRPr="00190DF6" w:rsidRDefault="004474ED" w:rsidP="004474ED">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theta___3: position of rot 2 (in rad)</w:t>
            </w:r>
          </w:p>
          <w:p w14:paraId="78BB3320" w14:textId="77777777" w:rsidR="004474ED" w:rsidRPr="00190DF6" w:rsidRDefault="004474ED" w:rsidP="004474ED">
            <w:pPr>
              <w:autoSpaceDE w:val="0"/>
              <w:autoSpaceDN w:val="0"/>
              <w:adjustRightInd w:val="0"/>
              <w:spacing w:before="0" w:line="240" w:lineRule="auto"/>
              <w:jc w:val="left"/>
              <w:rPr>
                <w:rFonts w:ascii="Consolas" w:hAnsi="Consolas" w:cs="Consolas"/>
                <w:sz w:val="18"/>
                <w:szCs w:val="18"/>
                <w:lang w:val="en-US"/>
              </w:rPr>
            </w:pPr>
            <w:r w:rsidRPr="00190DF6">
              <w:rPr>
                <w:rFonts w:ascii="Consolas" w:hAnsi="Consolas" w:cs="Consolas"/>
                <w:sz w:val="18"/>
                <w:szCs w:val="18"/>
                <w:lang w:val="en-US"/>
              </w:rPr>
              <w:t>#     p___3: position of rot 2 (in step)</w:t>
            </w:r>
          </w:p>
          <w:p w14:paraId="40A55826" w14:textId="77777777" w:rsidR="004474ED" w:rsidRPr="00190DF6" w:rsidRDefault="004474ED" w:rsidP="004474ED">
            <w:pPr>
              <w:autoSpaceDE w:val="0"/>
              <w:autoSpaceDN w:val="0"/>
              <w:adjustRightInd w:val="0"/>
              <w:spacing w:before="0" w:line="240" w:lineRule="auto"/>
              <w:jc w:val="left"/>
              <w:rPr>
                <w:rFonts w:ascii="Consolas" w:hAnsi="Consolas" w:cs="Consolas"/>
                <w:sz w:val="18"/>
                <w:szCs w:val="18"/>
                <w:lang w:val="en-US"/>
              </w:rPr>
            </w:pPr>
          </w:p>
          <w:p w14:paraId="223377A8" w14:textId="77777777" w:rsidR="004474ED" w:rsidRPr="00190DF6" w:rsidRDefault="004474ED" w:rsidP="004474ED">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-6.28318530717959   -30720</w:t>
            </w:r>
          </w:p>
          <w:p w14:paraId="2B82374F" w14:textId="77777777" w:rsidR="004474ED" w:rsidRPr="00190DF6" w:rsidRDefault="004474ED" w:rsidP="004474ED">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0                   0</w:t>
            </w:r>
          </w:p>
          <w:p w14:paraId="3D908BEB" w14:textId="77777777" w:rsidR="004474ED" w:rsidRPr="00190DF6" w:rsidRDefault="004474ED" w:rsidP="004474ED">
            <w:pPr>
              <w:autoSpaceDE w:val="0"/>
              <w:autoSpaceDN w:val="0"/>
              <w:adjustRightInd w:val="0"/>
              <w:spacing w:before="0" w:line="240" w:lineRule="auto"/>
              <w:jc w:val="left"/>
              <w:rPr>
                <w:rFonts w:ascii="Consolas" w:hAnsi="Consolas" w:cs="Consolas"/>
                <w:sz w:val="18"/>
                <w:szCs w:val="18"/>
              </w:rPr>
            </w:pPr>
            <w:r w:rsidRPr="00190DF6">
              <w:rPr>
                <w:rFonts w:ascii="Consolas" w:hAnsi="Consolas" w:cs="Consolas"/>
                <w:sz w:val="18"/>
                <w:szCs w:val="18"/>
              </w:rPr>
              <w:t>6.28318530717959    30720</w:t>
            </w:r>
          </w:p>
          <w:p w14:paraId="50104533" w14:textId="1C5CE5A4" w:rsidR="00F02A83" w:rsidRPr="00254FEA" w:rsidRDefault="004474ED" w:rsidP="00F02A83">
            <w:pPr>
              <w:autoSpaceDE w:val="0"/>
              <w:autoSpaceDN w:val="0"/>
              <w:adjustRightInd w:val="0"/>
              <w:spacing w:before="0" w:line="240" w:lineRule="auto"/>
              <w:jc w:val="left"/>
              <w:rPr>
                <w:rFonts w:ascii="Consolas" w:hAnsi="Consolas" w:cs="Consolas"/>
                <w:color w:val="000000"/>
                <w:sz w:val="18"/>
                <w:szCs w:val="18"/>
              </w:rPr>
            </w:pPr>
            <w:r w:rsidRPr="00190DF6">
              <w:rPr>
                <w:rFonts w:ascii="Consolas" w:hAnsi="Consolas" w:cs="Consolas"/>
                <w:sz w:val="18"/>
                <w:szCs w:val="18"/>
              </w:rPr>
              <w:t>12.5663706143592    61440</w:t>
            </w:r>
          </w:p>
        </w:tc>
      </w:tr>
    </w:tbl>
    <w:p w14:paraId="55EF66B8" w14:textId="77777777" w:rsidR="00F02A83" w:rsidRPr="002755B0" w:rsidRDefault="00F77D35" w:rsidP="00752A5A">
      <w:pPr>
        <w:pStyle w:val="Ttulo2"/>
      </w:pPr>
      <w:bookmarkStart w:id="99" w:name="_Toc490314218"/>
      <w:r w:rsidRPr="0093100A">
        <w:lastRenderedPageBreak/>
        <w:t>RP - Instance properties (</w:t>
      </w:r>
      <w:proofErr w:type="spellStart"/>
      <w:r w:rsidRPr="0093100A">
        <w:t>RoboticPositioner</w:t>
      </w:r>
      <w:proofErr w:type="spellEnd"/>
      <w:r w:rsidRPr="0093100A">
        <w:t>&lt;Id&gt;/Instance.txt)</w:t>
      </w:r>
      <w:bookmarkEnd w:id="99"/>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F02A83" w:rsidRPr="00C0301B" w14:paraId="7C2A2997" w14:textId="77777777" w:rsidTr="002817E2">
        <w:tc>
          <w:tcPr>
            <w:tcW w:w="9464" w:type="dxa"/>
            <w:shd w:val="clear" w:color="auto" w:fill="auto"/>
          </w:tcPr>
          <w:p w14:paraId="5C4475BC"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Instance properties of the RP (Robotic Positioner):</w:t>
            </w:r>
          </w:p>
          <w:p w14:paraId="4965A5C8"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p>
          <w:p w14:paraId="5B95C67E"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proofErr w:type="spellStart"/>
            <w:r w:rsidRPr="00190DF6">
              <w:rPr>
                <w:rFonts w:ascii="Consolas" w:hAnsi="Consolas" w:cs="Consolas"/>
                <w:sz w:val="16"/>
                <w:szCs w:val="16"/>
                <w:lang w:val="en-US"/>
              </w:rPr>
              <w:t>ActuatorInstance</w:t>
            </w:r>
            <w:proofErr w:type="spellEnd"/>
            <w:r w:rsidRPr="00190DF6">
              <w:rPr>
                <w:rFonts w:ascii="Consolas" w:hAnsi="Consolas" w:cs="Consolas"/>
                <w:sz w:val="16"/>
                <w:szCs w:val="16"/>
                <w:lang w:val="en-US"/>
              </w:rPr>
              <w:t xml:space="preserve">:              # Instance properties of the </w:t>
            </w:r>
            <w:proofErr w:type="spellStart"/>
            <w:r w:rsidRPr="00190DF6">
              <w:rPr>
                <w:rFonts w:ascii="Consolas" w:hAnsi="Consolas" w:cs="Consolas"/>
                <w:sz w:val="16"/>
                <w:szCs w:val="16"/>
                <w:lang w:val="en-US"/>
              </w:rPr>
              <w:t>RP.Actuator</w:t>
            </w:r>
            <w:proofErr w:type="spellEnd"/>
            <w:r w:rsidRPr="00190DF6">
              <w:rPr>
                <w:rFonts w:ascii="Consolas" w:hAnsi="Consolas" w:cs="Consolas"/>
                <w:sz w:val="16"/>
                <w:szCs w:val="16"/>
                <w:lang w:val="en-US"/>
              </w:rPr>
              <w:t xml:space="preserve"> (sizing, orientation and others):</w:t>
            </w:r>
          </w:p>
          <w:p w14:paraId="1BECABA3"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L01 = 5.9930890625             # distance between P0 and P1 (in mm)</w:t>
            </w:r>
          </w:p>
          <w:p w14:paraId="61815A37"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theta_1min = -0.043633231      # position </w:t>
            </w:r>
            <w:proofErr w:type="spellStart"/>
            <w:r w:rsidRPr="00190DF6">
              <w:rPr>
                <w:rFonts w:ascii="Consolas" w:hAnsi="Consolas" w:cs="Consolas"/>
                <w:sz w:val="16"/>
                <w:szCs w:val="16"/>
                <w:lang w:val="en-US"/>
              </w:rPr>
              <w:t>angleâ</w:t>
            </w:r>
            <w:proofErr w:type="spellEnd"/>
            <w:r w:rsidRPr="00190DF6">
              <w:rPr>
                <w:rFonts w:ascii="Consolas" w:hAnsi="Consolas" w:cs="Consolas"/>
                <w:sz w:val="16"/>
                <w:szCs w:val="16"/>
                <w:lang w:val="en-US"/>
              </w:rPr>
              <w:t>€™s lower limit of the axis 0-1 respect S1 (in rad)</w:t>
            </w:r>
          </w:p>
          <w:p w14:paraId="3A6ECD31"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theta_1max = 6.326818538       # position </w:t>
            </w:r>
            <w:proofErr w:type="spellStart"/>
            <w:r w:rsidRPr="00190DF6">
              <w:rPr>
                <w:rFonts w:ascii="Consolas" w:hAnsi="Consolas" w:cs="Consolas"/>
                <w:sz w:val="16"/>
                <w:szCs w:val="16"/>
                <w:lang w:val="en-US"/>
              </w:rPr>
              <w:t>angleâ</w:t>
            </w:r>
            <w:proofErr w:type="spellEnd"/>
            <w:r w:rsidRPr="00190DF6">
              <w:rPr>
                <w:rFonts w:ascii="Consolas" w:hAnsi="Consolas" w:cs="Consolas"/>
                <w:sz w:val="16"/>
                <w:szCs w:val="16"/>
                <w:lang w:val="en-US"/>
              </w:rPr>
              <w:t>€™s upper limit of the axis 0-1 respect S1 (in rad)</w:t>
            </w:r>
          </w:p>
          <w:p w14:paraId="47C2A924"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theta_1 = 0                    # position angle of axis 0-1 respect S1 (in rad)</w:t>
            </w:r>
          </w:p>
          <w:p w14:paraId="11DFA9D7"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theta_O3o = 3.1489737525635    # orientation of S3 respect S1 when theta_1 = 0 (in rad)</w:t>
            </w:r>
          </w:p>
          <w:p w14:paraId="4C8355D3"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
          <w:p w14:paraId="65806CBF"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ArmInstance</w:t>
            </w:r>
            <w:proofErr w:type="spellEnd"/>
            <w:r w:rsidRPr="00190DF6">
              <w:rPr>
                <w:rFonts w:ascii="Consolas" w:hAnsi="Consolas" w:cs="Consolas"/>
                <w:sz w:val="16"/>
                <w:szCs w:val="16"/>
                <w:lang w:val="en-US"/>
              </w:rPr>
              <w:t xml:space="preserve">:                   # Instance properties of the </w:t>
            </w:r>
            <w:proofErr w:type="spellStart"/>
            <w:r w:rsidRPr="00190DF6">
              <w:rPr>
                <w:rFonts w:ascii="Consolas" w:hAnsi="Consolas" w:cs="Consolas"/>
                <w:sz w:val="16"/>
                <w:szCs w:val="16"/>
                <w:lang w:val="en-US"/>
              </w:rPr>
              <w:t>RP.A</w:t>
            </w:r>
            <w:r w:rsidR="00242E85" w:rsidRPr="00710F2D">
              <w:rPr>
                <w:rFonts w:ascii="Consolas" w:hAnsi="Consolas" w:cs="Consolas"/>
                <w:sz w:val="16"/>
                <w:szCs w:val="16"/>
                <w:lang w:val="en-US"/>
              </w:rPr>
              <w:t>ctuator.Arm</w:t>
            </w:r>
            <w:proofErr w:type="spellEnd"/>
            <w:r w:rsidR="00242E85" w:rsidRPr="00710F2D">
              <w:rPr>
                <w:rFonts w:ascii="Consolas" w:hAnsi="Consolas" w:cs="Consolas"/>
                <w:sz w:val="16"/>
                <w:szCs w:val="16"/>
                <w:lang w:val="en-US"/>
              </w:rPr>
              <w:t xml:space="preserve"> (</w:t>
            </w:r>
            <w:proofErr w:type="spellStart"/>
            <w:proofErr w:type="gramStart"/>
            <w:r w:rsidR="00242E85" w:rsidRPr="00710F2D">
              <w:rPr>
                <w:rFonts w:ascii="Consolas" w:hAnsi="Consolas" w:cs="Consolas"/>
                <w:sz w:val="16"/>
                <w:szCs w:val="16"/>
                <w:lang w:val="en-US"/>
              </w:rPr>
              <w:t>siz</w:t>
            </w:r>
            <w:proofErr w:type="spellEnd"/>
            <w:r w:rsidR="00242E85">
              <w:rPr>
                <w:rFonts w:ascii="Consolas" w:hAnsi="Consolas" w:cs="Consolas"/>
                <w:sz w:val="16"/>
                <w:szCs w:val="16"/>
                <w:lang w:val="en-US"/>
              </w:rPr>
              <w:t>.</w:t>
            </w:r>
            <w:r w:rsidR="00242E85" w:rsidRPr="00710F2D">
              <w:rPr>
                <w:rFonts w:ascii="Consolas" w:hAnsi="Consolas" w:cs="Consolas"/>
                <w:sz w:val="16"/>
                <w:szCs w:val="16"/>
                <w:lang w:val="en-US"/>
              </w:rPr>
              <w:t>,</w:t>
            </w:r>
            <w:proofErr w:type="gramEnd"/>
            <w:r w:rsidR="00242E85" w:rsidRPr="00710F2D">
              <w:rPr>
                <w:rFonts w:ascii="Consolas" w:hAnsi="Consolas" w:cs="Consolas"/>
                <w:sz w:val="16"/>
                <w:szCs w:val="16"/>
                <w:lang w:val="en-US"/>
              </w:rPr>
              <w:t xml:space="preserve"> </w:t>
            </w:r>
            <w:proofErr w:type="spellStart"/>
            <w:r w:rsidR="00242E85" w:rsidRPr="00710F2D">
              <w:rPr>
                <w:rFonts w:ascii="Consolas" w:hAnsi="Consolas" w:cs="Consolas"/>
                <w:sz w:val="16"/>
                <w:szCs w:val="16"/>
                <w:lang w:val="en-US"/>
              </w:rPr>
              <w:t>ori</w:t>
            </w:r>
            <w:proofErr w:type="spellEnd"/>
            <w:r w:rsidR="00242E85">
              <w:rPr>
                <w:rFonts w:ascii="Consolas" w:hAnsi="Consolas" w:cs="Consolas"/>
                <w:sz w:val="16"/>
                <w:szCs w:val="16"/>
                <w:lang w:val="en-US"/>
              </w:rPr>
              <w:t>.</w:t>
            </w:r>
            <w:r w:rsidR="00242E85" w:rsidRPr="00710F2D">
              <w:rPr>
                <w:rFonts w:ascii="Consolas" w:hAnsi="Consolas" w:cs="Consolas"/>
                <w:sz w:val="16"/>
                <w:szCs w:val="16"/>
                <w:lang w:val="en-US"/>
              </w:rPr>
              <w:t xml:space="preserve"> and quant</w:t>
            </w:r>
            <w:r w:rsidR="00242E85">
              <w:rPr>
                <w:rFonts w:ascii="Consolas" w:hAnsi="Consolas" w:cs="Consolas"/>
                <w:sz w:val="16"/>
                <w:szCs w:val="16"/>
                <w:lang w:val="en-US"/>
              </w:rPr>
              <w:t>.</w:t>
            </w:r>
            <w:r w:rsidRPr="00190DF6">
              <w:rPr>
                <w:rFonts w:ascii="Consolas" w:hAnsi="Consolas" w:cs="Consolas"/>
                <w:sz w:val="16"/>
                <w:szCs w:val="16"/>
                <w:lang w:val="en-US"/>
              </w:rPr>
              <w:t>):</w:t>
            </w:r>
          </w:p>
          <w:p w14:paraId="0AD8C736"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L12 = 5.8025                   # distance between P1 and P2 (in mm)</w:t>
            </w:r>
          </w:p>
          <w:p w14:paraId="395F24B4"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L13 = 5.9437703125             # distance between P1 and P3 (in mm)</w:t>
            </w:r>
          </w:p>
          <w:p w14:paraId="120FEF2D"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theta__O3 = 0                  # orientation of S3 respect S2 (in rad)</w:t>
            </w:r>
          </w:p>
          <w:p w14:paraId="08574667"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R3 = 0.75                      # radio of representative circle of the </w:t>
            </w:r>
            <w:proofErr w:type="spellStart"/>
            <w:r w:rsidRPr="00190DF6">
              <w:rPr>
                <w:rFonts w:ascii="Consolas" w:hAnsi="Consolas" w:cs="Consolas"/>
                <w:sz w:val="16"/>
                <w:szCs w:val="16"/>
                <w:lang w:val="en-US"/>
              </w:rPr>
              <w:t>microlens</w:t>
            </w:r>
            <w:proofErr w:type="spellEnd"/>
            <w:r w:rsidRPr="00190DF6">
              <w:rPr>
                <w:rFonts w:ascii="Consolas" w:hAnsi="Consolas" w:cs="Consolas"/>
                <w:sz w:val="16"/>
                <w:szCs w:val="16"/>
                <w:lang w:val="en-US"/>
              </w:rPr>
              <w:t xml:space="preserve"> (in mm)</w:t>
            </w:r>
          </w:p>
          <w:p w14:paraId="1734819C"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theta___3min = -0.043633231    # position </w:t>
            </w:r>
            <w:proofErr w:type="spellStart"/>
            <w:r w:rsidRPr="00190DF6">
              <w:rPr>
                <w:rFonts w:ascii="Consolas" w:hAnsi="Consolas" w:cs="Consolas"/>
                <w:sz w:val="16"/>
                <w:szCs w:val="16"/>
                <w:lang w:val="en-US"/>
              </w:rPr>
              <w:t>angleâ</w:t>
            </w:r>
            <w:proofErr w:type="spellEnd"/>
            <w:r w:rsidRPr="00190DF6">
              <w:rPr>
                <w:rFonts w:ascii="Consolas" w:hAnsi="Consolas" w:cs="Consolas"/>
                <w:sz w:val="16"/>
                <w:szCs w:val="16"/>
                <w:lang w:val="en-US"/>
              </w:rPr>
              <w:t>€™s lower limit of axis 1-3 respect S3 (in rad)</w:t>
            </w:r>
          </w:p>
          <w:p w14:paraId="545D0D3F"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theta___3max = 3.185225885     # position </w:t>
            </w:r>
            <w:proofErr w:type="spellStart"/>
            <w:r w:rsidRPr="00190DF6">
              <w:rPr>
                <w:rFonts w:ascii="Consolas" w:hAnsi="Consolas" w:cs="Consolas"/>
                <w:sz w:val="16"/>
                <w:szCs w:val="16"/>
                <w:lang w:val="en-US"/>
              </w:rPr>
              <w:t>angleâ</w:t>
            </w:r>
            <w:proofErr w:type="spellEnd"/>
            <w:r w:rsidRPr="00190DF6">
              <w:rPr>
                <w:rFonts w:ascii="Consolas" w:hAnsi="Consolas" w:cs="Consolas"/>
                <w:sz w:val="16"/>
                <w:szCs w:val="16"/>
                <w:lang w:val="en-US"/>
              </w:rPr>
              <w:t>€™s upper limit of axis 1-3 respect S3 (in rad)</w:t>
            </w:r>
          </w:p>
          <w:p w14:paraId="10D1FFFC"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theta___3 = 0                  # position angle of axis 1-3 respect S3 (in rad)</w:t>
            </w:r>
          </w:p>
          <w:p w14:paraId="63560EB5"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
          <w:p w14:paraId="777F1D60"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SPMmin</w:t>
            </w:r>
            <w:proofErr w:type="spellEnd"/>
            <w:r w:rsidRPr="00190DF6">
              <w:rPr>
                <w:rFonts w:ascii="Consolas" w:hAnsi="Consolas" w:cs="Consolas"/>
                <w:sz w:val="16"/>
                <w:szCs w:val="16"/>
                <w:lang w:val="en-US"/>
              </w:rPr>
              <w:t xml:space="preserve"> = 0.005                 # SPM minimum: is the SPM due to the minimum jump during gen</w:t>
            </w:r>
            <w:r>
              <w:rPr>
                <w:rFonts w:ascii="Consolas" w:hAnsi="Consolas" w:cs="Consolas"/>
                <w:sz w:val="16"/>
                <w:szCs w:val="16"/>
                <w:lang w:val="en-US"/>
              </w:rPr>
              <w:t>.</w:t>
            </w:r>
            <w:r w:rsidRPr="00190DF6">
              <w:rPr>
                <w:rFonts w:ascii="Consolas" w:hAnsi="Consolas" w:cs="Consolas"/>
                <w:sz w:val="16"/>
                <w:szCs w:val="16"/>
                <w:lang w:val="en-US"/>
              </w:rPr>
              <w:t xml:space="preserve"> (in mm)</w:t>
            </w:r>
          </w:p>
          <w:p w14:paraId="6296F418"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SPMsim</w:t>
            </w:r>
            <w:proofErr w:type="spellEnd"/>
            <w:r w:rsidRPr="00190DF6">
              <w:rPr>
                <w:rFonts w:ascii="Consolas" w:hAnsi="Consolas" w:cs="Consolas"/>
                <w:sz w:val="16"/>
                <w:szCs w:val="16"/>
                <w:lang w:val="en-US"/>
              </w:rPr>
              <w:t xml:space="preserve"> = 0.00893643794946      # S</w:t>
            </w:r>
            <w:r w:rsidRPr="00710F2D">
              <w:rPr>
                <w:rFonts w:ascii="Consolas" w:hAnsi="Consolas" w:cs="Consolas"/>
                <w:sz w:val="16"/>
                <w:szCs w:val="16"/>
                <w:lang w:val="en-US"/>
              </w:rPr>
              <w:t>PM of simulation: is the max</w:t>
            </w:r>
            <w:r>
              <w:rPr>
                <w:rFonts w:ascii="Consolas" w:hAnsi="Consolas" w:cs="Consolas"/>
                <w:sz w:val="16"/>
                <w:szCs w:val="16"/>
                <w:lang w:val="en-US"/>
              </w:rPr>
              <w:t>.</w:t>
            </w:r>
            <w:r w:rsidRPr="00190DF6">
              <w:rPr>
                <w:rFonts w:ascii="Consolas" w:hAnsi="Consolas" w:cs="Consolas"/>
                <w:sz w:val="16"/>
                <w:szCs w:val="16"/>
                <w:lang w:val="en-US"/>
              </w:rPr>
              <w:t xml:space="preserve"> </w:t>
            </w:r>
            <w:proofErr w:type="gramStart"/>
            <w:r w:rsidRPr="00190DF6">
              <w:rPr>
                <w:rFonts w:ascii="Consolas" w:hAnsi="Consolas" w:cs="Consolas"/>
                <w:sz w:val="16"/>
                <w:szCs w:val="16"/>
                <w:lang w:val="en-US"/>
              </w:rPr>
              <w:t>deviation</w:t>
            </w:r>
            <w:proofErr w:type="gramEnd"/>
            <w:r w:rsidRPr="00190DF6">
              <w:rPr>
                <w:rFonts w:ascii="Consolas" w:hAnsi="Consolas" w:cs="Consolas"/>
                <w:sz w:val="16"/>
                <w:szCs w:val="16"/>
                <w:lang w:val="en-US"/>
              </w:rPr>
              <w:t xml:space="preserve"> in the rad</w:t>
            </w:r>
            <w:r>
              <w:rPr>
                <w:rFonts w:ascii="Consolas" w:hAnsi="Consolas" w:cs="Consolas"/>
                <w:sz w:val="16"/>
                <w:szCs w:val="16"/>
                <w:lang w:val="en-US"/>
              </w:rPr>
              <w:t>.</w:t>
            </w: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traj</w:t>
            </w:r>
            <w:proofErr w:type="spellEnd"/>
            <w:r>
              <w:rPr>
                <w:rFonts w:ascii="Consolas" w:hAnsi="Consolas" w:cs="Consolas"/>
                <w:sz w:val="16"/>
                <w:szCs w:val="16"/>
                <w:lang w:val="en-US"/>
              </w:rPr>
              <w:t>.</w:t>
            </w:r>
            <w:r w:rsidRPr="00190DF6">
              <w:rPr>
                <w:rFonts w:ascii="Consolas" w:hAnsi="Consolas" w:cs="Consolas"/>
                <w:sz w:val="16"/>
                <w:szCs w:val="16"/>
                <w:lang w:val="en-US"/>
              </w:rPr>
              <w:t xml:space="preserve"> (in mm)</w:t>
            </w:r>
          </w:p>
          <w:p w14:paraId="541F1F40"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PAkd</w:t>
            </w:r>
            <w:proofErr w:type="spellEnd"/>
            <w:r w:rsidRPr="00190DF6">
              <w:rPr>
                <w:rFonts w:ascii="Consolas" w:hAnsi="Consolas" w:cs="Consolas"/>
                <w:sz w:val="16"/>
                <w:szCs w:val="16"/>
                <w:lang w:val="en-US"/>
              </w:rPr>
              <w:t xml:space="preserve"> = Pre                     # position angles knowledge degree [Pre | App | </w:t>
            </w:r>
            <w:proofErr w:type="spellStart"/>
            <w:r w:rsidRPr="00190DF6">
              <w:rPr>
                <w:rFonts w:ascii="Consolas" w:hAnsi="Consolas" w:cs="Consolas"/>
                <w:sz w:val="16"/>
                <w:szCs w:val="16"/>
                <w:lang w:val="en-US"/>
              </w:rPr>
              <w:t>Unk</w:t>
            </w:r>
            <w:proofErr w:type="spellEnd"/>
            <w:r w:rsidRPr="00190DF6">
              <w:rPr>
                <w:rFonts w:ascii="Consolas" w:hAnsi="Consolas" w:cs="Consolas"/>
                <w:sz w:val="16"/>
                <w:szCs w:val="16"/>
                <w:lang w:val="en-US"/>
              </w:rPr>
              <w:t>]</w:t>
            </w:r>
          </w:p>
          <w:p w14:paraId="48FEAE9E"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p>
          <w:p w14:paraId="6D7DD177"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proofErr w:type="spellStart"/>
            <w:r w:rsidRPr="00190DF6">
              <w:rPr>
                <w:rFonts w:ascii="Consolas" w:hAnsi="Consolas" w:cs="Consolas"/>
                <w:sz w:val="16"/>
                <w:szCs w:val="16"/>
                <w:lang w:val="en-US"/>
              </w:rPr>
              <w:t>CMFInstance</w:t>
            </w:r>
            <w:proofErr w:type="spellEnd"/>
            <w:r w:rsidRPr="00190DF6">
              <w:rPr>
                <w:rFonts w:ascii="Consolas" w:hAnsi="Consolas" w:cs="Consolas"/>
                <w:sz w:val="16"/>
                <w:szCs w:val="16"/>
                <w:lang w:val="en-US"/>
              </w:rPr>
              <w:t>:                   # Instance properties of the RP.CMF:</w:t>
            </w:r>
          </w:p>
          <w:p w14:paraId="0ED9BBEB"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SF1.vmaxabs = 3                # absolute maximum velocity of rot 1 when MFT = </w:t>
            </w:r>
            <w:proofErr w:type="spellStart"/>
            <w:r w:rsidRPr="00190DF6">
              <w:rPr>
                <w:rFonts w:ascii="Consolas" w:hAnsi="Consolas" w:cs="Consolas"/>
                <w:sz w:val="16"/>
                <w:szCs w:val="16"/>
                <w:lang w:val="en-US"/>
              </w:rPr>
              <w:t>mftSquare</w:t>
            </w:r>
            <w:proofErr w:type="spellEnd"/>
            <w:r w:rsidRPr="00190DF6">
              <w:rPr>
                <w:rFonts w:ascii="Consolas" w:hAnsi="Consolas" w:cs="Consolas"/>
                <w:sz w:val="16"/>
                <w:szCs w:val="16"/>
                <w:lang w:val="en-US"/>
              </w:rPr>
              <w:t xml:space="preserve"> (in step/</w:t>
            </w:r>
            <w:proofErr w:type="spellStart"/>
            <w:r w:rsidRPr="00190DF6">
              <w:rPr>
                <w:rFonts w:ascii="Consolas" w:hAnsi="Consolas" w:cs="Consolas"/>
                <w:sz w:val="16"/>
                <w:szCs w:val="16"/>
                <w:lang w:val="en-US"/>
              </w:rPr>
              <w:t>ms</w:t>
            </w:r>
            <w:proofErr w:type="spellEnd"/>
            <w:r w:rsidRPr="00190DF6">
              <w:rPr>
                <w:rFonts w:ascii="Consolas" w:hAnsi="Consolas" w:cs="Consolas"/>
                <w:sz w:val="16"/>
                <w:szCs w:val="16"/>
                <w:lang w:val="en-US"/>
              </w:rPr>
              <w:t>)</w:t>
            </w:r>
          </w:p>
          <w:p w14:paraId="520AD93F"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SF2.vmaxabs = 0.945            # absolute maximum velocity of rot 2 when MFT = </w:t>
            </w:r>
            <w:proofErr w:type="spellStart"/>
            <w:r w:rsidRPr="00190DF6">
              <w:rPr>
                <w:rFonts w:ascii="Consolas" w:hAnsi="Consolas" w:cs="Consolas"/>
                <w:sz w:val="16"/>
                <w:szCs w:val="16"/>
                <w:lang w:val="en-US"/>
              </w:rPr>
              <w:t>mftSquare</w:t>
            </w:r>
            <w:proofErr w:type="spellEnd"/>
            <w:r w:rsidRPr="00190DF6">
              <w:rPr>
                <w:rFonts w:ascii="Consolas" w:hAnsi="Consolas" w:cs="Consolas"/>
                <w:sz w:val="16"/>
                <w:szCs w:val="16"/>
                <w:lang w:val="en-US"/>
              </w:rPr>
              <w:t xml:space="preserve"> (in step/</w:t>
            </w:r>
            <w:proofErr w:type="spellStart"/>
            <w:r w:rsidRPr="00190DF6">
              <w:rPr>
                <w:rFonts w:ascii="Consolas" w:hAnsi="Consolas" w:cs="Consolas"/>
                <w:sz w:val="16"/>
                <w:szCs w:val="16"/>
                <w:lang w:val="en-US"/>
              </w:rPr>
              <w:t>ms</w:t>
            </w:r>
            <w:proofErr w:type="spellEnd"/>
            <w:r w:rsidRPr="00190DF6">
              <w:rPr>
                <w:rFonts w:ascii="Consolas" w:hAnsi="Consolas" w:cs="Consolas"/>
                <w:sz w:val="16"/>
                <w:szCs w:val="16"/>
                <w:lang w:val="en-US"/>
              </w:rPr>
              <w:t>)</w:t>
            </w:r>
          </w:p>
          <w:p w14:paraId="053D2C8B"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RF1.vmaxabs = 3                # absolute maximum velocity of rot 1 when MFT = </w:t>
            </w:r>
            <w:proofErr w:type="spellStart"/>
            <w:r w:rsidRPr="00190DF6">
              <w:rPr>
                <w:rFonts w:ascii="Consolas" w:hAnsi="Consolas" w:cs="Consolas"/>
                <w:sz w:val="16"/>
                <w:szCs w:val="16"/>
                <w:lang w:val="en-US"/>
              </w:rPr>
              <w:t>mftRamp</w:t>
            </w:r>
            <w:proofErr w:type="spellEnd"/>
            <w:r w:rsidRPr="00190DF6">
              <w:rPr>
                <w:rFonts w:ascii="Consolas" w:hAnsi="Consolas" w:cs="Consolas"/>
                <w:sz w:val="16"/>
                <w:szCs w:val="16"/>
                <w:lang w:val="en-US"/>
              </w:rPr>
              <w:t xml:space="preserve"> (in step/</w:t>
            </w:r>
            <w:proofErr w:type="spellStart"/>
            <w:r w:rsidRPr="00190DF6">
              <w:rPr>
                <w:rFonts w:ascii="Consolas" w:hAnsi="Consolas" w:cs="Consolas"/>
                <w:sz w:val="16"/>
                <w:szCs w:val="16"/>
                <w:lang w:val="en-US"/>
              </w:rPr>
              <w:t>ms</w:t>
            </w:r>
            <w:proofErr w:type="spellEnd"/>
            <w:r w:rsidRPr="00190DF6">
              <w:rPr>
                <w:rFonts w:ascii="Consolas" w:hAnsi="Consolas" w:cs="Consolas"/>
                <w:sz w:val="16"/>
                <w:szCs w:val="16"/>
                <w:lang w:val="en-US"/>
              </w:rPr>
              <w:t>)</w:t>
            </w:r>
          </w:p>
          <w:p w14:paraId="16E27E21"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RF2.vmaxabs = 0.945            # absolute maximum velocity of rot 2 when MFT = </w:t>
            </w:r>
            <w:proofErr w:type="spellStart"/>
            <w:r w:rsidRPr="00190DF6">
              <w:rPr>
                <w:rFonts w:ascii="Consolas" w:hAnsi="Consolas" w:cs="Consolas"/>
                <w:sz w:val="16"/>
                <w:szCs w:val="16"/>
                <w:lang w:val="en-US"/>
              </w:rPr>
              <w:t>mftRamp</w:t>
            </w:r>
            <w:proofErr w:type="spellEnd"/>
            <w:r w:rsidRPr="00190DF6">
              <w:rPr>
                <w:rFonts w:ascii="Consolas" w:hAnsi="Consolas" w:cs="Consolas"/>
                <w:sz w:val="16"/>
                <w:szCs w:val="16"/>
                <w:lang w:val="en-US"/>
              </w:rPr>
              <w:t xml:space="preserve"> (in step/</w:t>
            </w:r>
            <w:proofErr w:type="spellStart"/>
            <w:r w:rsidRPr="00190DF6">
              <w:rPr>
                <w:rFonts w:ascii="Consolas" w:hAnsi="Consolas" w:cs="Consolas"/>
                <w:sz w:val="16"/>
                <w:szCs w:val="16"/>
                <w:lang w:val="en-US"/>
              </w:rPr>
              <w:t>ms</w:t>
            </w:r>
            <w:proofErr w:type="spellEnd"/>
            <w:r w:rsidRPr="00190DF6">
              <w:rPr>
                <w:rFonts w:ascii="Consolas" w:hAnsi="Consolas" w:cs="Consolas"/>
                <w:sz w:val="16"/>
                <w:szCs w:val="16"/>
                <w:lang w:val="en-US"/>
              </w:rPr>
              <w:t>)</w:t>
            </w:r>
          </w:p>
          <w:p w14:paraId="0A0D8338"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RF1.amaxabs = 4294.967295     </w:t>
            </w:r>
            <w:r w:rsidRPr="00710F2D">
              <w:rPr>
                <w:rFonts w:ascii="Consolas" w:hAnsi="Consolas" w:cs="Consolas"/>
                <w:sz w:val="16"/>
                <w:szCs w:val="16"/>
                <w:lang w:val="en-US"/>
              </w:rPr>
              <w:t xml:space="preserve"> # absolute maximum </w:t>
            </w:r>
            <w:proofErr w:type="spellStart"/>
            <w:r w:rsidRPr="00710F2D">
              <w:rPr>
                <w:rFonts w:ascii="Consolas" w:hAnsi="Consolas" w:cs="Consolas"/>
                <w:sz w:val="16"/>
                <w:szCs w:val="16"/>
                <w:lang w:val="en-US"/>
              </w:rPr>
              <w:t>accel</w:t>
            </w:r>
            <w:proofErr w:type="spellEnd"/>
            <w:r>
              <w:rPr>
                <w:rFonts w:ascii="Consolas" w:hAnsi="Consolas" w:cs="Consolas"/>
                <w:sz w:val="16"/>
                <w:szCs w:val="16"/>
                <w:lang w:val="en-US"/>
              </w:rPr>
              <w:t>.</w:t>
            </w:r>
            <w:r w:rsidRPr="00190DF6">
              <w:rPr>
                <w:rFonts w:ascii="Consolas" w:hAnsi="Consolas" w:cs="Consolas"/>
                <w:sz w:val="16"/>
                <w:szCs w:val="16"/>
                <w:lang w:val="en-US"/>
              </w:rPr>
              <w:t xml:space="preserve"> of rot 1 when MFT = </w:t>
            </w:r>
            <w:proofErr w:type="spellStart"/>
            <w:r w:rsidRPr="00190DF6">
              <w:rPr>
                <w:rFonts w:ascii="Consolas" w:hAnsi="Consolas" w:cs="Consolas"/>
                <w:sz w:val="16"/>
                <w:szCs w:val="16"/>
                <w:lang w:val="en-US"/>
              </w:rPr>
              <w:t>mftRamp</w:t>
            </w:r>
            <w:proofErr w:type="spellEnd"/>
            <w:r w:rsidRPr="00190DF6">
              <w:rPr>
                <w:rFonts w:ascii="Consolas" w:hAnsi="Consolas" w:cs="Consolas"/>
                <w:sz w:val="16"/>
                <w:szCs w:val="16"/>
                <w:lang w:val="en-US"/>
              </w:rPr>
              <w:t xml:space="preserve"> (in step/ms^2)</w:t>
            </w:r>
          </w:p>
          <w:p w14:paraId="436FBCE8"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RF2.amaxabs = 4294.967295     </w:t>
            </w:r>
            <w:r w:rsidRPr="00710F2D">
              <w:rPr>
                <w:rFonts w:ascii="Consolas" w:hAnsi="Consolas" w:cs="Consolas"/>
                <w:sz w:val="16"/>
                <w:szCs w:val="16"/>
                <w:lang w:val="en-US"/>
              </w:rPr>
              <w:t xml:space="preserve"> # absolute maximum </w:t>
            </w:r>
            <w:proofErr w:type="spellStart"/>
            <w:r w:rsidRPr="00710F2D">
              <w:rPr>
                <w:rFonts w:ascii="Consolas" w:hAnsi="Consolas" w:cs="Consolas"/>
                <w:sz w:val="16"/>
                <w:szCs w:val="16"/>
                <w:lang w:val="en-US"/>
              </w:rPr>
              <w:t>accel</w:t>
            </w:r>
            <w:proofErr w:type="spellEnd"/>
            <w:r>
              <w:rPr>
                <w:rFonts w:ascii="Consolas" w:hAnsi="Consolas" w:cs="Consolas"/>
                <w:sz w:val="16"/>
                <w:szCs w:val="16"/>
                <w:lang w:val="en-US"/>
              </w:rPr>
              <w:t>.</w:t>
            </w:r>
            <w:r w:rsidRPr="00190DF6">
              <w:rPr>
                <w:rFonts w:ascii="Consolas" w:hAnsi="Consolas" w:cs="Consolas"/>
                <w:sz w:val="16"/>
                <w:szCs w:val="16"/>
                <w:lang w:val="en-US"/>
              </w:rPr>
              <w:t xml:space="preserve"> of rot 2 when MFT = </w:t>
            </w:r>
            <w:proofErr w:type="spellStart"/>
            <w:r w:rsidRPr="00190DF6">
              <w:rPr>
                <w:rFonts w:ascii="Consolas" w:hAnsi="Consolas" w:cs="Consolas"/>
                <w:sz w:val="16"/>
                <w:szCs w:val="16"/>
                <w:lang w:val="en-US"/>
              </w:rPr>
              <w:t>mftRamp</w:t>
            </w:r>
            <w:proofErr w:type="spellEnd"/>
            <w:r w:rsidRPr="00190DF6">
              <w:rPr>
                <w:rFonts w:ascii="Consolas" w:hAnsi="Consolas" w:cs="Consolas"/>
                <w:sz w:val="16"/>
                <w:szCs w:val="16"/>
                <w:lang w:val="en-US"/>
              </w:rPr>
              <w:t xml:space="preserve"> (in step/ms^2)</w:t>
            </w:r>
          </w:p>
          <w:p w14:paraId="30AEE7A6"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MFM = Square                   # motion function type [Square | Ramp]</w:t>
            </w:r>
          </w:p>
          <w:p w14:paraId="40F99D34"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SSM = Free                     # square synchronous mode [Free, </w:t>
            </w:r>
            <w:proofErr w:type="spellStart"/>
            <w:r w:rsidRPr="00190DF6">
              <w:rPr>
                <w:rFonts w:ascii="Consolas" w:hAnsi="Consolas" w:cs="Consolas"/>
                <w:sz w:val="16"/>
                <w:szCs w:val="16"/>
                <w:lang w:val="en-US"/>
              </w:rPr>
              <w:t>Tmin</w:t>
            </w:r>
            <w:proofErr w:type="spellEnd"/>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MaxTmin</w:t>
            </w:r>
            <w:proofErr w:type="spellEnd"/>
            <w:r w:rsidRPr="00190DF6">
              <w:rPr>
                <w:rFonts w:ascii="Consolas" w:hAnsi="Consolas" w:cs="Consolas"/>
                <w:sz w:val="16"/>
                <w:szCs w:val="16"/>
                <w:lang w:val="en-US"/>
              </w:rPr>
              <w:t>]</w:t>
            </w:r>
          </w:p>
          <w:p w14:paraId="43109BD2"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RSM = Free                     # ramp synchronous mode [Free | </w:t>
            </w:r>
            <w:proofErr w:type="spellStart"/>
            <w:r w:rsidRPr="00190DF6">
              <w:rPr>
                <w:rFonts w:ascii="Consolas" w:hAnsi="Consolas" w:cs="Consolas"/>
                <w:sz w:val="16"/>
                <w:szCs w:val="16"/>
                <w:lang w:val="en-US"/>
              </w:rPr>
              <w:t>Tmin</w:t>
            </w:r>
            <w:proofErr w:type="spellEnd"/>
            <w:r w:rsidRPr="00190DF6">
              <w:rPr>
                <w:rFonts w:ascii="Consolas" w:hAnsi="Consolas" w:cs="Consolas"/>
                <w:sz w:val="16"/>
                <w:szCs w:val="16"/>
                <w:lang w:val="en-US"/>
              </w:rPr>
              <w:t xml:space="preserve"> | </w:t>
            </w:r>
            <w:proofErr w:type="spellStart"/>
            <w:r w:rsidRPr="00190DF6">
              <w:rPr>
                <w:rFonts w:ascii="Consolas" w:hAnsi="Consolas" w:cs="Consolas"/>
                <w:sz w:val="16"/>
                <w:szCs w:val="16"/>
                <w:lang w:val="en-US"/>
              </w:rPr>
              <w:t>MaxTmin</w:t>
            </w:r>
            <w:proofErr w:type="spellEnd"/>
            <w:r w:rsidRPr="00190DF6">
              <w:rPr>
                <w:rFonts w:ascii="Consolas" w:hAnsi="Consolas" w:cs="Consolas"/>
                <w:sz w:val="16"/>
                <w:szCs w:val="16"/>
                <w:lang w:val="en-US"/>
              </w:rPr>
              <w:t xml:space="preserve"> | </w:t>
            </w:r>
            <w:proofErr w:type="spellStart"/>
            <w:r w:rsidRPr="00190DF6">
              <w:rPr>
                <w:rFonts w:ascii="Consolas" w:hAnsi="Consolas" w:cs="Consolas"/>
                <w:sz w:val="16"/>
                <w:szCs w:val="16"/>
                <w:lang w:val="en-US"/>
              </w:rPr>
              <w:t>Tv</w:t>
            </w:r>
            <w:proofErr w:type="spellEnd"/>
            <w:r w:rsidRPr="00190DF6">
              <w:rPr>
                <w:rFonts w:ascii="Consolas" w:hAnsi="Consolas" w:cs="Consolas"/>
                <w:sz w:val="16"/>
                <w:szCs w:val="16"/>
                <w:lang w:val="en-US"/>
              </w:rPr>
              <w:t xml:space="preserve"> | </w:t>
            </w:r>
            <w:proofErr w:type="spellStart"/>
            <w:r w:rsidRPr="00190DF6">
              <w:rPr>
                <w:rFonts w:ascii="Consolas" w:hAnsi="Consolas" w:cs="Consolas"/>
                <w:sz w:val="16"/>
                <w:szCs w:val="16"/>
                <w:lang w:val="en-US"/>
              </w:rPr>
              <w:t>MaxTv</w:t>
            </w:r>
            <w:proofErr w:type="spellEnd"/>
            <w:r w:rsidRPr="00190DF6">
              <w:rPr>
                <w:rFonts w:ascii="Consolas" w:hAnsi="Consolas" w:cs="Consolas"/>
                <w:sz w:val="16"/>
                <w:szCs w:val="16"/>
                <w:lang w:val="en-US"/>
              </w:rPr>
              <w:t>]</w:t>
            </w:r>
          </w:p>
          <w:p w14:paraId="6F36AF83"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Id1 = 0                        # CAN identifier of the</w:t>
            </w:r>
            <w:r w:rsidRPr="00710F2D">
              <w:rPr>
                <w:rFonts w:ascii="Consolas" w:hAnsi="Consolas" w:cs="Consolas"/>
                <w:sz w:val="16"/>
                <w:szCs w:val="16"/>
                <w:lang w:val="en-US"/>
              </w:rPr>
              <w:t xml:space="preserve"> rot 1 controller (a </w:t>
            </w:r>
            <w:proofErr w:type="spellStart"/>
            <w:r w:rsidRPr="00710F2D">
              <w:rPr>
                <w:rFonts w:ascii="Consolas" w:hAnsi="Consolas" w:cs="Consolas"/>
                <w:sz w:val="16"/>
                <w:szCs w:val="16"/>
                <w:lang w:val="en-US"/>
              </w:rPr>
              <w:t>nonneg</w:t>
            </w:r>
            <w:proofErr w:type="spellEnd"/>
            <w:r>
              <w:rPr>
                <w:rFonts w:ascii="Consolas" w:hAnsi="Consolas" w:cs="Consolas"/>
                <w:sz w:val="16"/>
                <w:szCs w:val="16"/>
                <w:lang w:val="en-US"/>
              </w:rPr>
              <w:t>.</w:t>
            </w:r>
            <w:r w:rsidRPr="00190DF6">
              <w:rPr>
                <w:rFonts w:ascii="Consolas" w:hAnsi="Consolas" w:cs="Consolas"/>
                <w:sz w:val="16"/>
                <w:szCs w:val="16"/>
                <w:lang w:val="en-US"/>
              </w:rPr>
              <w:t xml:space="preserve"> integer number)</w:t>
            </w:r>
          </w:p>
          <w:p w14:paraId="1FF827D5"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Id2 = 0                        # CAN identifier of the</w:t>
            </w:r>
            <w:r w:rsidRPr="00710F2D">
              <w:rPr>
                <w:rFonts w:ascii="Consolas" w:hAnsi="Consolas" w:cs="Consolas"/>
                <w:sz w:val="16"/>
                <w:szCs w:val="16"/>
                <w:lang w:val="en-US"/>
              </w:rPr>
              <w:t xml:space="preserve"> rot 2 controller (a </w:t>
            </w:r>
            <w:proofErr w:type="spellStart"/>
            <w:r w:rsidRPr="00710F2D">
              <w:rPr>
                <w:rFonts w:ascii="Consolas" w:hAnsi="Consolas" w:cs="Consolas"/>
                <w:sz w:val="16"/>
                <w:szCs w:val="16"/>
                <w:lang w:val="en-US"/>
              </w:rPr>
              <w:t>nonneg</w:t>
            </w:r>
            <w:proofErr w:type="spellEnd"/>
            <w:r>
              <w:rPr>
                <w:rFonts w:ascii="Consolas" w:hAnsi="Consolas" w:cs="Consolas"/>
                <w:sz w:val="16"/>
                <w:szCs w:val="16"/>
                <w:lang w:val="en-US"/>
              </w:rPr>
              <w:t>.</w:t>
            </w:r>
            <w:r w:rsidRPr="00190DF6">
              <w:rPr>
                <w:rFonts w:ascii="Consolas" w:hAnsi="Consolas" w:cs="Consolas"/>
                <w:sz w:val="16"/>
                <w:szCs w:val="16"/>
                <w:lang w:val="en-US"/>
              </w:rPr>
              <w:t xml:space="preserve"> integer number)</w:t>
            </w:r>
          </w:p>
          <w:p w14:paraId="0E1CD7F2"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p>
          <w:p w14:paraId="03950FEC"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Tolerances:                    # Tolerances of the RP:</w:t>
            </w:r>
          </w:p>
          <w:p w14:paraId="08907C45"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Eo</w:t>
            </w:r>
            <w:proofErr w:type="spellEnd"/>
            <w:r w:rsidRPr="00190DF6">
              <w:rPr>
                <w:rFonts w:ascii="Consolas" w:hAnsi="Consolas" w:cs="Consolas"/>
                <w:sz w:val="16"/>
                <w:szCs w:val="16"/>
                <w:lang w:val="en-US"/>
              </w:rPr>
              <w:t xml:space="preserve"> = 0.000872665               # error margin in theta_ orientation (in rad)</w:t>
            </w:r>
          </w:p>
          <w:p w14:paraId="29FC2B00"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Ep</w:t>
            </w:r>
            <w:proofErr w:type="spellEnd"/>
            <w:r w:rsidRPr="00190DF6">
              <w:rPr>
                <w:rFonts w:ascii="Consolas" w:hAnsi="Consolas" w:cs="Consolas"/>
                <w:sz w:val="16"/>
                <w:szCs w:val="16"/>
                <w:lang w:val="en-US"/>
              </w:rPr>
              <w:t xml:space="preserve"> = 0.1                       # error margin in P0 position (in mm)</w:t>
            </w:r>
          </w:p>
          <w:p w14:paraId="4A0A60DD"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Tstop</w:t>
            </w:r>
            <w:proofErr w:type="spellEnd"/>
            <w:r w:rsidRPr="00190DF6">
              <w:rPr>
                <w:rFonts w:ascii="Consolas" w:hAnsi="Consolas" w:cs="Consolas"/>
                <w:sz w:val="16"/>
                <w:szCs w:val="16"/>
                <w:lang w:val="en-US"/>
              </w:rPr>
              <w:t xml:space="preserve"> = 0                      </w:t>
            </w:r>
            <w:r w:rsidRPr="00710F2D">
              <w:rPr>
                <w:rFonts w:ascii="Consolas" w:hAnsi="Consolas" w:cs="Consolas"/>
                <w:sz w:val="16"/>
                <w:szCs w:val="16"/>
                <w:lang w:val="en-US"/>
              </w:rPr>
              <w:t># margin time from last pos</w:t>
            </w:r>
            <w:r>
              <w:rPr>
                <w:rFonts w:ascii="Consolas" w:hAnsi="Consolas" w:cs="Consolas"/>
                <w:sz w:val="16"/>
                <w:szCs w:val="16"/>
                <w:lang w:val="en-US"/>
              </w:rPr>
              <w:t>.</w:t>
            </w:r>
            <w:r w:rsidRPr="00190DF6">
              <w:rPr>
                <w:rFonts w:ascii="Consolas" w:hAnsi="Consolas" w:cs="Consolas"/>
                <w:sz w:val="16"/>
                <w:szCs w:val="16"/>
                <w:lang w:val="en-US"/>
              </w:rPr>
              <w:t xml:space="preserve"> stored in memory, to stop</w:t>
            </w:r>
            <w:r>
              <w:rPr>
                <w:rFonts w:ascii="Consolas" w:hAnsi="Consolas" w:cs="Consolas"/>
                <w:sz w:val="16"/>
                <w:szCs w:val="16"/>
                <w:lang w:val="en-US"/>
              </w:rPr>
              <w:t>.</w:t>
            </w:r>
            <w:r w:rsidRPr="00190DF6">
              <w:rPr>
                <w:rFonts w:ascii="Consolas" w:hAnsi="Consolas" w:cs="Consolas"/>
                <w:sz w:val="16"/>
                <w:szCs w:val="16"/>
                <w:lang w:val="en-US"/>
              </w:rPr>
              <w:t xml:space="preserve"> rotors (in </w:t>
            </w:r>
            <w:proofErr w:type="spellStart"/>
            <w:r w:rsidRPr="00190DF6">
              <w:rPr>
                <w:rFonts w:ascii="Consolas" w:hAnsi="Consolas" w:cs="Consolas"/>
                <w:sz w:val="16"/>
                <w:szCs w:val="16"/>
                <w:lang w:val="en-US"/>
              </w:rPr>
              <w:t>ms</w:t>
            </w:r>
            <w:proofErr w:type="spellEnd"/>
            <w:r w:rsidRPr="00190DF6">
              <w:rPr>
                <w:rFonts w:ascii="Consolas" w:hAnsi="Consolas" w:cs="Consolas"/>
                <w:sz w:val="16"/>
                <w:szCs w:val="16"/>
                <w:lang w:val="en-US"/>
              </w:rPr>
              <w:t>)</w:t>
            </w:r>
          </w:p>
          <w:p w14:paraId="0B32CB2A"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Tshiff</w:t>
            </w:r>
            <w:proofErr w:type="spellEnd"/>
            <w:r w:rsidRPr="00190DF6">
              <w:rPr>
                <w:rFonts w:ascii="Consolas" w:hAnsi="Consolas" w:cs="Consolas"/>
                <w:sz w:val="16"/>
                <w:szCs w:val="16"/>
                <w:lang w:val="en-US"/>
              </w:rPr>
              <w:t xml:space="preserve"> = 1                     # margin time to shift of all rotors of RPs in Fiber MOS (in </w:t>
            </w:r>
            <w:proofErr w:type="spellStart"/>
            <w:r w:rsidRPr="00190DF6">
              <w:rPr>
                <w:rFonts w:ascii="Consolas" w:hAnsi="Consolas" w:cs="Consolas"/>
                <w:sz w:val="16"/>
                <w:szCs w:val="16"/>
                <w:lang w:val="en-US"/>
              </w:rPr>
              <w:t>ms</w:t>
            </w:r>
            <w:proofErr w:type="spellEnd"/>
            <w:r w:rsidRPr="00190DF6">
              <w:rPr>
                <w:rFonts w:ascii="Consolas" w:hAnsi="Consolas" w:cs="Consolas"/>
                <w:sz w:val="16"/>
                <w:szCs w:val="16"/>
                <w:lang w:val="en-US"/>
              </w:rPr>
              <w:t>)</w:t>
            </w:r>
          </w:p>
          <w:p w14:paraId="36A8CBAC"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SPMadd</w:t>
            </w:r>
            <w:proofErr w:type="spellEnd"/>
            <w:r w:rsidRPr="00190DF6">
              <w:rPr>
                <w:rFonts w:ascii="Consolas" w:hAnsi="Consolas" w:cs="Consolas"/>
                <w:sz w:val="16"/>
                <w:szCs w:val="16"/>
                <w:lang w:val="en-US"/>
              </w:rPr>
              <w:t xml:space="preserve"> = 0.32                  # SPM additional: is a component of SPM added once (in mm)</w:t>
            </w:r>
          </w:p>
          <w:p w14:paraId="049A4EEB"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p>
          <w:p w14:paraId="2ED24126"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Status:                        # Qualitative status of the RP:</w:t>
            </w:r>
          </w:p>
          <w:p w14:paraId="531A15FC"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Disabled = False               # disabling status [False | True]</w:t>
            </w:r>
          </w:p>
          <w:p w14:paraId="2ACA53D1" w14:textId="77777777" w:rsidR="005868DE" w:rsidRPr="00190DF6" w:rsidRDefault="005868DE" w:rsidP="005868DE">
            <w:pPr>
              <w:autoSpaceDE w:val="0"/>
              <w:autoSpaceDN w:val="0"/>
              <w:adjustRightInd w:val="0"/>
              <w:spacing w:before="0" w:line="240" w:lineRule="auto"/>
              <w:jc w:val="left"/>
              <w:rPr>
                <w:rFonts w:ascii="Consolas" w:hAnsi="Consolas" w:cs="Consolas"/>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FaultProbability</w:t>
            </w:r>
            <w:proofErr w:type="spellEnd"/>
            <w:r w:rsidRPr="00190DF6">
              <w:rPr>
                <w:rFonts w:ascii="Consolas" w:hAnsi="Consolas" w:cs="Consolas"/>
                <w:sz w:val="16"/>
                <w:szCs w:val="16"/>
                <w:lang w:val="en-US"/>
              </w:rPr>
              <w:t xml:space="preserve"> = 0           # probability of fault status (a real number in [0, 1])</w:t>
            </w:r>
          </w:p>
          <w:p w14:paraId="2F521CDD" w14:textId="1EFF2574" w:rsidR="00F02A83" w:rsidRPr="00254FEA" w:rsidRDefault="005868DE" w:rsidP="00F02A83">
            <w:pPr>
              <w:autoSpaceDE w:val="0"/>
              <w:autoSpaceDN w:val="0"/>
              <w:adjustRightInd w:val="0"/>
              <w:spacing w:before="0" w:line="240" w:lineRule="auto"/>
              <w:jc w:val="left"/>
              <w:rPr>
                <w:rFonts w:ascii="Consolas" w:hAnsi="Consolas" w:cs="Consolas"/>
                <w:color w:val="000000"/>
                <w:sz w:val="16"/>
                <w:szCs w:val="16"/>
                <w:lang w:val="en-US"/>
              </w:rPr>
            </w:pPr>
            <w:r w:rsidRPr="00190DF6">
              <w:rPr>
                <w:rFonts w:ascii="Consolas" w:hAnsi="Consolas" w:cs="Consolas"/>
                <w:sz w:val="16"/>
                <w:szCs w:val="16"/>
                <w:lang w:val="en-US"/>
              </w:rPr>
              <w:t xml:space="preserve">    </w:t>
            </w:r>
            <w:proofErr w:type="spellStart"/>
            <w:r w:rsidRPr="00190DF6">
              <w:rPr>
                <w:rFonts w:ascii="Consolas" w:hAnsi="Consolas" w:cs="Consolas"/>
                <w:sz w:val="16"/>
                <w:szCs w:val="16"/>
                <w:lang w:val="en-US"/>
              </w:rPr>
              <w:t>FaultType</w:t>
            </w:r>
            <w:proofErr w:type="spellEnd"/>
            <w:r w:rsidRPr="00190DF6">
              <w:rPr>
                <w:rFonts w:ascii="Consolas" w:hAnsi="Consolas" w:cs="Consolas"/>
                <w:sz w:val="16"/>
                <w:szCs w:val="16"/>
                <w:lang w:val="en-US"/>
              </w:rPr>
              <w:t xml:space="preserve"> = </w:t>
            </w:r>
            <w:proofErr w:type="spellStart"/>
            <w:r w:rsidRPr="00190DF6">
              <w:rPr>
                <w:rFonts w:ascii="Consolas" w:hAnsi="Consolas" w:cs="Consolas"/>
                <w:sz w:val="16"/>
                <w:szCs w:val="16"/>
                <w:lang w:val="en-US"/>
              </w:rPr>
              <w:t>Unk</w:t>
            </w:r>
            <w:proofErr w:type="spellEnd"/>
            <w:r w:rsidRPr="00190DF6">
              <w:rPr>
                <w:rFonts w:ascii="Consolas" w:hAnsi="Consolas" w:cs="Consolas"/>
                <w:sz w:val="16"/>
                <w:szCs w:val="16"/>
                <w:lang w:val="en-US"/>
              </w:rPr>
              <w:t xml:space="preserve">                # type of fault [</w:t>
            </w:r>
            <w:proofErr w:type="spellStart"/>
            <w:r w:rsidRPr="00190DF6">
              <w:rPr>
                <w:rFonts w:ascii="Consolas" w:hAnsi="Consolas" w:cs="Consolas"/>
                <w:sz w:val="16"/>
                <w:szCs w:val="16"/>
                <w:lang w:val="en-US"/>
              </w:rPr>
              <w:t>Unk</w:t>
            </w:r>
            <w:proofErr w:type="spellEnd"/>
            <w:r w:rsidRPr="00190DF6">
              <w:rPr>
                <w:rFonts w:ascii="Consolas" w:hAnsi="Consolas" w:cs="Consolas"/>
                <w:sz w:val="16"/>
                <w:szCs w:val="16"/>
                <w:lang w:val="en-US"/>
              </w:rPr>
              <w:t xml:space="preserve"> | </w:t>
            </w:r>
            <w:proofErr w:type="spellStart"/>
            <w:r w:rsidRPr="00190DF6">
              <w:rPr>
                <w:rFonts w:ascii="Consolas" w:hAnsi="Consolas" w:cs="Consolas"/>
                <w:sz w:val="16"/>
                <w:szCs w:val="16"/>
                <w:lang w:val="en-US"/>
              </w:rPr>
              <w:t>Sta</w:t>
            </w:r>
            <w:proofErr w:type="spellEnd"/>
            <w:r w:rsidRPr="00190DF6">
              <w:rPr>
                <w:rFonts w:ascii="Consolas" w:hAnsi="Consolas" w:cs="Consolas"/>
                <w:sz w:val="16"/>
                <w:szCs w:val="16"/>
                <w:lang w:val="en-US"/>
              </w:rPr>
              <w:t xml:space="preserve"> | </w:t>
            </w:r>
            <w:proofErr w:type="spellStart"/>
            <w:r w:rsidRPr="00190DF6">
              <w:rPr>
                <w:rFonts w:ascii="Consolas" w:hAnsi="Consolas" w:cs="Consolas"/>
                <w:sz w:val="16"/>
                <w:szCs w:val="16"/>
                <w:lang w:val="en-US"/>
              </w:rPr>
              <w:t>Dyn</w:t>
            </w:r>
            <w:proofErr w:type="spellEnd"/>
            <w:r w:rsidRPr="00190DF6">
              <w:rPr>
                <w:rFonts w:ascii="Consolas" w:hAnsi="Consolas" w:cs="Consolas"/>
                <w:sz w:val="16"/>
                <w:szCs w:val="16"/>
                <w:lang w:val="en-US"/>
              </w:rPr>
              <w:t>]</w:t>
            </w:r>
          </w:p>
        </w:tc>
      </w:tr>
    </w:tbl>
    <w:p w14:paraId="788A87DA" w14:textId="77777777" w:rsidR="00F02A83" w:rsidRDefault="00AD3486" w:rsidP="00190DF6">
      <w:pPr>
        <w:rPr>
          <w:lang w:val="en-US"/>
        </w:rPr>
      </w:pPr>
      <w:r>
        <w:rPr>
          <w:lang w:val="en-US"/>
        </w:rPr>
        <w:t xml:space="preserve">Note that </w:t>
      </w:r>
      <w:r w:rsidR="00EE0946" w:rsidRPr="00190DF6">
        <w:rPr>
          <w:lang w:val="en-US"/>
        </w:rPr>
        <w:t>SPM value</w:t>
      </w:r>
      <w:r w:rsidR="00EE0946">
        <w:rPr>
          <w:lang w:val="en-US"/>
        </w:rPr>
        <w:t>s</w:t>
      </w:r>
      <w:r w:rsidR="00EE0946" w:rsidRPr="00190DF6">
        <w:rPr>
          <w:lang w:val="en-US"/>
        </w:rPr>
        <w:t xml:space="preserve"> depend o</w:t>
      </w:r>
      <w:r w:rsidR="002F3514">
        <w:rPr>
          <w:lang w:val="en-US"/>
        </w:rPr>
        <w:t>n</w:t>
      </w:r>
      <w:r w:rsidR="00EE0946" w:rsidRPr="00190DF6">
        <w:rPr>
          <w:lang w:val="en-US"/>
        </w:rPr>
        <w:t xml:space="preserve"> (</w:t>
      </w:r>
      <w:proofErr w:type="spellStart"/>
      <w:r w:rsidR="00EE0946">
        <w:rPr>
          <w:lang w:val="en-US"/>
        </w:rPr>
        <w:t>SPMmin</w:t>
      </w:r>
      <w:proofErr w:type="spellEnd"/>
      <w:r w:rsidR="00EE0946">
        <w:rPr>
          <w:lang w:val="en-US"/>
        </w:rPr>
        <w:t xml:space="preserve">, </w:t>
      </w:r>
      <w:proofErr w:type="spellStart"/>
      <w:r w:rsidR="00EE0946" w:rsidRPr="00190DF6">
        <w:rPr>
          <w:lang w:val="en-US"/>
        </w:rPr>
        <w:t>SPMsim</w:t>
      </w:r>
      <w:proofErr w:type="spellEnd"/>
      <w:r w:rsidR="00EE0946" w:rsidRPr="00190DF6">
        <w:rPr>
          <w:lang w:val="en-US"/>
        </w:rPr>
        <w:t xml:space="preserve">, </w:t>
      </w:r>
      <w:proofErr w:type="spellStart"/>
      <w:r w:rsidR="00EE0946" w:rsidRPr="00190DF6">
        <w:rPr>
          <w:lang w:val="en-US"/>
        </w:rPr>
        <w:t>Tshiff</w:t>
      </w:r>
      <w:proofErr w:type="spellEnd"/>
      <w:r w:rsidR="00EE0946" w:rsidRPr="00190DF6">
        <w:rPr>
          <w:lang w:val="en-US"/>
        </w:rPr>
        <w:t xml:space="preserve">, </w:t>
      </w:r>
      <w:proofErr w:type="spellStart"/>
      <w:proofErr w:type="gramStart"/>
      <w:r w:rsidR="00EE0946" w:rsidRPr="00190DF6">
        <w:rPr>
          <w:lang w:val="en-US"/>
        </w:rPr>
        <w:t>SMPadd</w:t>
      </w:r>
      <w:proofErr w:type="spellEnd"/>
      <w:proofErr w:type="gramEnd"/>
      <w:r w:rsidR="00EE0946">
        <w:rPr>
          <w:lang w:val="en-US"/>
        </w:rPr>
        <w:t xml:space="preserve">) and </w:t>
      </w:r>
      <w:r>
        <w:rPr>
          <w:lang w:val="en-US"/>
        </w:rPr>
        <w:t xml:space="preserve">the value assigned to the SPM is </w:t>
      </w:r>
      <w:r w:rsidR="002F3514">
        <w:rPr>
          <w:lang w:val="en-US"/>
        </w:rPr>
        <w:t xml:space="preserve">a </w:t>
      </w:r>
      <w:r>
        <w:rPr>
          <w:lang w:val="en-US"/>
        </w:rPr>
        <w:t xml:space="preserve">function of </w:t>
      </w:r>
      <w:r w:rsidR="00EE0946">
        <w:rPr>
          <w:lang w:val="en-US"/>
        </w:rPr>
        <w:t>(</w:t>
      </w:r>
      <w:proofErr w:type="spellStart"/>
      <w:r w:rsidR="00EE0946">
        <w:rPr>
          <w:lang w:val="en-US"/>
        </w:rPr>
        <w:t>PAkd</w:t>
      </w:r>
      <w:proofErr w:type="spellEnd"/>
      <w:r w:rsidR="00EE0946">
        <w:rPr>
          <w:lang w:val="en-US"/>
        </w:rPr>
        <w:t xml:space="preserve">, Purpose). The </w:t>
      </w:r>
      <w:r w:rsidR="00B17871">
        <w:rPr>
          <w:lang w:val="en-US"/>
        </w:rPr>
        <w:t xml:space="preserve">calculus of SPM is a complex process which </w:t>
      </w:r>
      <w:r w:rsidR="002F3514">
        <w:rPr>
          <w:lang w:val="en-US"/>
        </w:rPr>
        <w:t>is</w:t>
      </w:r>
      <w:r w:rsidR="00EE0946">
        <w:rPr>
          <w:lang w:val="en-US"/>
        </w:rPr>
        <w:t xml:space="preserve"> described in the file:</w:t>
      </w:r>
    </w:p>
    <w:p w14:paraId="758ABC17" w14:textId="3D4C9B72" w:rsidR="00EE0946" w:rsidRPr="00190DF6" w:rsidRDefault="00EE0946" w:rsidP="00190DF6">
      <w:pPr>
        <w:ind w:left="708"/>
        <w:rPr>
          <w:lang w:val="en-US"/>
        </w:rPr>
      </w:pPr>
      <w:r>
        <w:rPr>
          <w:lang w:val="en-US"/>
        </w:rPr>
        <w:t>‘</w:t>
      </w:r>
      <w:proofErr w:type="gramStart"/>
      <w:r>
        <w:rPr>
          <w:lang w:val="en-US"/>
        </w:rPr>
        <w:t>megara-fmpt-</w:t>
      </w:r>
      <w:r w:rsidR="0017499D">
        <w:rPr>
          <w:lang w:val="en-US"/>
        </w:rPr>
        <w:t>4.8.0</w:t>
      </w:r>
      <w:r>
        <w:rPr>
          <w:lang w:val="en-US"/>
        </w:rPr>
        <w:t>/data/Manuals/calculus_of_SPM.txt</w:t>
      </w:r>
      <w:proofErr w:type="gramEnd"/>
      <w:r>
        <w:rPr>
          <w:lang w:val="en-US"/>
        </w:rPr>
        <w:t>’</w:t>
      </w:r>
    </w:p>
    <w:sectPr w:rsidR="00EE0946" w:rsidRPr="00190DF6" w:rsidSect="00F02A83">
      <w:headerReference w:type="default" r:id="rId14"/>
      <w:footerReference w:type="even" r:id="rId15"/>
      <w:footerReference w:type="default" r:id="rId16"/>
      <w:headerReference w:type="first" r:id="rId17"/>
      <w:footerReference w:type="first" r:id="rId18"/>
      <w:pgSz w:w="11906" w:h="16838" w:code="9"/>
      <w:pgMar w:top="1922"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995A0" w14:textId="77777777" w:rsidR="009957F4" w:rsidRDefault="009957F4">
      <w:r>
        <w:separator/>
      </w:r>
    </w:p>
  </w:endnote>
  <w:endnote w:type="continuationSeparator" w:id="0">
    <w:p w14:paraId="2940A7F6" w14:textId="77777777" w:rsidR="009957F4" w:rsidRDefault="0099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0DAEF" w14:textId="77777777" w:rsidR="00C0301B" w:rsidRDefault="00C0301B" w:rsidP="00F02A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BBE162" w14:textId="77777777" w:rsidR="00C0301B" w:rsidRDefault="00C0301B" w:rsidP="00F02A8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85F76" w14:textId="77777777" w:rsidR="00C0301B" w:rsidRDefault="00C0301B" w:rsidP="00F02A83">
    <w:pPr>
      <w:pStyle w:val="Piedepgina"/>
      <w:ind w:right="360"/>
      <w:jc w:val="right"/>
    </w:pPr>
    <w:r>
      <w:rPr>
        <w:noProof/>
      </w:rPr>
      <w:drawing>
        <wp:anchor distT="0" distB="0" distL="114300" distR="114300" simplePos="0" relativeHeight="251658752" behindDoc="0" locked="0" layoutInCell="1" allowOverlap="1" wp14:anchorId="1175EE93" wp14:editId="744E34FF">
          <wp:simplePos x="0" y="0"/>
          <wp:positionH relativeFrom="column">
            <wp:posOffset>-733425</wp:posOffset>
          </wp:positionH>
          <wp:positionV relativeFrom="paragraph">
            <wp:posOffset>-176530</wp:posOffset>
          </wp:positionV>
          <wp:extent cx="901065" cy="584835"/>
          <wp:effectExtent l="0" t="0" r="0" b="0"/>
          <wp:wrapSquare wrapText="bothSides"/>
          <wp:docPr id="10" name="Imagen 10" descr="megara_logo_final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gara_logo_final_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06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merodepgina"/>
      </w:rPr>
      <w:fldChar w:fldCharType="begin"/>
    </w:r>
    <w:r>
      <w:rPr>
        <w:rStyle w:val="Nmerodepgina"/>
      </w:rPr>
      <w:instrText xml:space="preserve"> PAGE </w:instrText>
    </w:r>
    <w:r>
      <w:rPr>
        <w:rStyle w:val="Nmerodepgina"/>
      </w:rPr>
      <w:fldChar w:fldCharType="separate"/>
    </w:r>
    <w:r w:rsidR="00EA7E53">
      <w:rPr>
        <w:rStyle w:val="Nmerodepgina"/>
        <w:noProof/>
      </w:rPr>
      <w:t>8</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2FE94" w14:textId="77777777" w:rsidR="00C0301B" w:rsidRPr="00D26FD4" w:rsidRDefault="00C0301B" w:rsidP="00F02A83">
    <w:pPr>
      <w:spacing w:before="60"/>
      <w:jc w:val="center"/>
      <w:rPr>
        <w:b/>
      </w:rPr>
    </w:pPr>
    <w:r w:rsidRPr="00D26FD4">
      <w:rPr>
        <w:b/>
      </w:rPr>
      <w:t>MEGARA</w:t>
    </w:r>
  </w:p>
  <w:p w14:paraId="484D4B82" w14:textId="77777777" w:rsidR="00C0301B" w:rsidRDefault="00C030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68DAC" w14:textId="77777777" w:rsidR="009957F4" w:rsidRDefault="009957F4">
      <w:r>
        <w:separator/>
      </w:r>
    </w:p>
  </w:footnote>
  <w:footnote w:type="continuationSeparator" w:id="0">
    <w:p w14:paraId="4A7DEC7B" w14:textId="77777777" w:rsidR="009957F4" w:rsidRDefault="009957F4">
      <w:r>
        <w:continuationSeparator/>
      </w:r>
    </w:p>
  </w:footnote>
  <w:footnote w:id="1">
    <w:p w14:paraId="4F206B20" w14:textId="77777777" w:rsidR="00C0301B" w:rsidRPr="008F18C4" w:rsidRDefault="00C0301B" w:rsidP="00EF3D9B">
      <w:pPr>
        <w:pStyle w:val="Textonotapie"/>
        <w:rPr>
          <w:lang w:val="en-US"/>
        </w:rPr>
      </w:pPr>
      <w:r>
        <w:rPr>
          <w:rStyle w:val="Refdenotaalpie"/>
        </w:rPr>
        <w:footnoteRef/>
      </w:r>
      <w:r>
        <w:t xml:space="preserve"> Errors could only be present if the property </w:t>
      </w:r>
      <w:proofErr w:type="spellStart"/>
      <w:r w:rsidRPr="008F18C4">
        <w:rPr>
          <w:rFonts w:ascii="Courier New" w:hAnsi="Courier New" w:cs="Courier New"/>
        </w:rPr>
        <w:t>megara.fmat.strict</w:t>
      </w:r>
      <w:proofErr w:type="spellEnd"/>
      <w:r>
        <w:t xml:space="preserve"> is set to false in FMAT. The FMPT has is own validation routine to avoid sequences of movements where RPs could collide.</w:t>
      </w:r>
    </w:p>
  </w:footnote>
  <w:footnote w:id="2">
    <w:p w14:paraId="29BA782D" w14:textId="77777777" w:rsidR="00C0301B" w:rsidRPr="00A217CF" w:rsidRDefault="00C0301B" w:rsidP="00F02A83">
      <w:pPr>
        <w:pStyle w:val="Textonotapie"/>
      </w:pPr>
      <w:r>
        <w:rPr>
          <w:rStyle w:val="Refdenotaalpie"/>
        </w:rPr>
        <w:footnoteRef/>
      </w:r>
      <w:r>
        <w:t xml:space="preserve"> This file is the output of the FMAT whose name is ‘megara-cb0.txt’ or similar (cb1, cb2,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2E90C" w14:textId="77777777" w:rsidR="00C0301B" w:rsidRPr="006B1DCA" w:rsidRDefault="00C0301B" w:rsidP="00F02A83">
    <w:pPr>
      <w:pStyle w:val="Encabezado"/>
      <w:spacing w:before="0" w:after="120"/>
      <w:jc w:val="center"/>
      <w:rPr>
        <w:sz w:val="20"/>
        <w:szCs w:val="22"/>
        <w:lang w:val="en-US"/>
      </w:rPr>
    </w:pPr>
    <w:r>
      <w:rPr>
        <w:noProof/>
      </w:rPr>
      <w:drawing>
        <wp:anchor distT="0" distB="0" distL="114300" distR="114300" simplePos="0" relativeHeight="251656704" behindDoc="0" locked="0" layoutInCell="1" allowOverlap="1" wp14:anchorId="02B911F4" wp14:editId="10F278E9">
          <wp:simplePos x="0" y="0"/>
          <wp:positionH relativeFrom="column">
            <wp:posOffset>-457200</wp:posOffset>
          </wp:positionH>
          <wp:positionV relativeFrom="paragraph">
            <wp:posOffset>-30480</wp:posOffset>
          </wp:positionV>
          <wp:extent cx="571500" cy="571500"/>
          <wp:effectExtent l="0" t="0" r="12700" b="12700"/>
          <wp:wrapSquare wrapText="bothSides"/>
          <wp:docPr id="8" name="Imagen 8" descr="logo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UC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115501F" wp14:editId="69AF9F0F">
          <wp:simplePos x="0" y="0"/>
          <wp:positionH relativeFrom="column">
            <wp:posOffset>5029200</wp:posOffset>
          </wp:positionH>
          <wp:positionV relativeFrom="paragraph">
            <wp:posOffset>-30480</wp:posOffset>
          </wp:positionV>
          <wp:extent cx="571500" cy="571500"/>
          <wp:effectExtent l="0" t="0" r="12700" b="12700"/>
          <wp:wrapSquare wrapText="bothSides"/>
          <wp:docPr id="9" name="Imagen 9" descr="logo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logoBN"/>
                  <pic:cNvPicPr>
                    <a:picLocks noChangeAspect="1" noChangeArrowheads="1"/>
                  </pic:cNvPicPr>
                </pic:nvPicPr>
                <pic:blipFill>
                  <a:blip r:embed="rId2">
                    <a:alphaModFix amt="8000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1DCA">
      <w:rPr>
        <w:sz w:val="20"/>
        <w:szCs w:val="22"/>
        <w:lang w:val="en-US"/>
      </w:rPr>
      <w:t>MEGARA Control System. User Manual.</w:t>
    </w:r>
  </w:p>
  <w:p w14:paraId="77932FC6" w14:textId="66FC9CD0" w:rsidR="00C0301B" w:rsidRPr="006B1DCA" w:rsidRDefault="00C0301B" w:rsidP="00F02A83">
    <w:pPr>
      <w:pStyle w:val="Encabezado"/>
      <w:spacing w:before="0" w:after="120"/>
      <w:jc w:val="center"/>
      <w:rPr>
        <w:szCs w:val="22"/>
        <w:lang w:val="en-US"/>
      </w:rPr>
    </w:pPr>
    <w:r w:rsidRPr="006B1DCA">
      <w:rPr>
        <w:szCs w:val="20"/>
        <w:lang w:val="en-US"/>
      </w:rPr>
      <w:t xml:space="preserve">TEC/MEG/171 </w:t>
    </w:r>
    <w:r>
      <w:rPr>
        <w:szCs w:val="20"/>
        <w:lang w:val="en-US"/>
      </w:rPr>
      <w:t>1.F</w:t>
    </w:r>
    <w:r w:rsidRPr="006B1DCA">
      <w:rPr>
        <w:szCs w:val="20"/>
        <w:lang w:val="en-US"/>
      </w:rPr>
      <w:t xml:space="preserve"> - </w:t>
    </w:r>
    <w:r>
      <w:rPr>
        <w:szCs w:val="20"/>
        <w:lang w:val="en-US"/>
      </w:rPr>
      <w:t>22</w:t>
    </w:r>
    <w:r w:rsidRPr="002F2F2B">
      <w:rPr>
        <w:szCs w:val="20"/>
        <w:lang w:val="en-US"/>
      </w:rPr>
      <w:t>/0</w:t>
    </w:r>
    <w:r>
      <w:rPr>
        <w:szCs w:val="20"/>
        <w:lang w:val="en-US"/>
      </w:rPr>
      <w:t>6</w:t>
    </w:r>
    <w:r w:rsidRPr="002F2F2B">
      <w:rPr>
        <w:szCs w:val="20"/>
        <w:lang w:val="en-US"/>
      </w:rPr>
      <w:t>/201</w:t>
    </w:r>
    <w:r>
      <w:rPr>
        <w:szCs w:val="20"/>
        <w:lang w:val="en-US"/>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0DBBD" w14:textId="77777777" w:rsidR="00C0301B" w:rsidRDefault="00C0301B">
    <w:pPr>
      <w:pStyle w:val="Encabezado"/>
    </w:pPr>
    <w:r>
      <w:rPr>
        <w:noProof/>
      </w:rPr>
      <w:drawing>
        <wp:anchor distT="0" distB="0" distL="114300" distR="114300" simplePos="0" relativeHeight="251659776" behindDoc="0" locked="0" layoutInCell="1" allowOverlap="1" wp14:anchorId="7754124B" wp14:editId="6F4ECA98">
          <wp:simplePos x="0" y="0"/>
          <wp:positionH relativeFrom="column">
            <wp:posOffset>4147820</wp:posOffset>
          </wp:positionH>
          <wp:positionV relativeFrom="paragraph">
            <wp:posOffset>114935</wp:posOffset>
          </wp:positionV>
          <wp:extent cx="1493520" cy="792480"/>
          <wp:effectExtent l="0" t="0" r="5080" b="0"/>
          <wp:wrapNone/>
          <wp:docPr id="11" name="Imagen 11" descr="lotex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lotexBN"/>
                  <pic:cNvPicPr>
                    <a:picLocks noChangeAspect="1" noChangeArrowheads="1"/>
                  </pic:cNvPicPr>
                </pic:nvPicPr>
                <pic:blipFill>
                  <a:blip r:embed="rId1">
                    <a:alphaModFix amt="60000"/>
                    <a:extLst>
                      <a:ext uri="{28A0092B-C50C-407E-A947-70E740481C1C}">
                        <a14:useLocalDpi xmlns:a14="http://schemas.microsoft.com/office/drawing/2010/main" val="0"/>
                      </a:ext>
                    </a:extLst>
                  </a:blip>
                  <a:srcRect/>
                  <a:stretch>
                    <a:fillRect/>
                  </a:stretch>
                </pic:blipFill>
                <pic:spPr bwMode="auto">
                  <a:xfrm>
                    <a:off x="0" y="0"/>
                    <a:ext cx="14935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3CBF1318" wp14:editId="094C4C86">
          <wp:simplePos x="0" y="0"/>
          <wp:positionH relativeFrom="column">
            <wp:posOffset>-228600</wp:posOffset>
          </wp:positionH>
          <wp:positionV relativeFrom="paragraph">
            <wp:posOffset>198120</wp:posOffset>
          </wp:positionV>
          <wp:extent cx="1600200" cy="749300"/>
          <wp:effectExtent l="0" t="0" r="0" b="12700"/>
          <wp:wrapSquare wrapText="bothSides"/>
          <wp:docPr id="7" name="Imagen 7" descr="logo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UC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749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1F05E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E18C3B2A"/>
    <w:lvl w:ilvl="0">
      <w:start w:val="1"/>
      <w:numFmt w:val="decimal"/>
      <w:pStyle w:val="Listaconnmeros"/>
      <w:lvlText w:val="%1."/>
      <w:lvlJc w:val="left"/>
      <w:pPr>
        <w:tabs>
          <w:tab w:val="num" w:pos="360"/>
        </w:tabs>
        <w:ind w:left="360" w:hanging="360"/>
      </w:pPr>
    </w:lvl>
  </w:abstractNum>
  <w:abstractNum w:abstractNumId="2">
    <w:nsid w:val="FFFFFF89"/>
    <w:multiLevelType w:val="singleLevel"/>
    <w:tmpl w:val="E5F21278"/>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0000007"/>
    <w:multiLevelType w:val="multilevel"/>
    <w:tmpl w:val="00000007"/>
    <w:name w:val="WW8Num7"/>
    <w:lvl w:ilvl="0">
      <w:start w:val="1"/>
      <w:numFmt w:val="decimal"/>
      <w:lvlText w:val="%1."/>
      <w:lvlJc w:val="left"/>
      <w:pPr>
        <w:tabs>
          <w:tab w:val="num" w:pos="432"/>
        </w:tabs>
        <w:ind w:left="432" w:hanging="432"/>
      </w:pPr>
      <w:rPr>
        <w:lang w:val="en-US"/>
      </w:rPr>
    </w:lvl>
    <w:lvl w:ilvl="1">
      <w:start w:val="1"/>
      <w:numFmt w:val="decimal"/>
      <w:lvlText w:val="%1.%2"/>
      <w:lvlJc w:val="left"/>
      <w:pPr>
        <w:tabs>
          <w:tab w:val="num" w:pos="576"/>
        </w:tabs>
        <w:ind w:left="576" w:hanging="576"/>
      </w:pPr>
      <w:rPr>
        <w:lang w:val="en-US"/>
      </w:r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A"/>
    <w:multiLevelType w:val="singleLevel"/>
    <w:tmpl w:val="0000000A"/>
    <w:name w:val="WW8Num10"/>
    <w:lvl w:ilvl="0">
      <w:start w:val="1"/>
      <w:numFmt w:val="decimal"/>
      <w:lvlText w:val="%1"/>
      <w:lvlJc w:val="left"/>
      <w:pPr>
        <w:tabs>
          <w:tab w:val="num" w:pos="0"/>
        </w:tabs>
        <w:ind w:left="880" w:hanging="520"/>
      </w:pPr>
      <w:rPr>
        <w:b/>
        <w:lang w:val="en-US"/>
      </w:rPr>
    </w:lvl>
  </w:abstractNum>
  <w:abstractNum w:abstractNumId="5">
    <w:nsid w:val="0000000B"/>
    <w:multiLevelType w:val="singleLevel"/>
    <w:tmpl w:val="0000000B"/>
    <w:name w:val="WW8Num11"/>
    <w:lvl w:ilvl="0">
      <w:start w:val="1"/>
      <w:numFmt w:val="bullet"/>
      <w:lvlText w:val=""/>
      <w:lvlJc w:val="left"/>
      <w:pPr>
        <w:tabs>
          <w:tab w:val="num" w:pos="0"/>
        </w:tabs>
        <w:ind w:left="1077" w:hanging="360"/>
      </w:pPr>
      <w:rPr>
        <w:rFonts w:ascii="Symbol" w:hAnsi="Symbol" w:cs="Calibri"/>
      </w:rPr>
    </w:lvl>
  </w:abstractNum>
  <w:abstractNum w:abstractNumId="6">
    <w:nsid w:val="00000010"/>
    <w:multiLevelType w:val="singleLevel"/>
    <w:tmpl w:val="00000010"/>
    <w:name w:val="WW8Num16"/>
    <w:lvl w:ilvl="0">
      <w:start w:val="1"/>
      <w:numFmt w:val="bullet"/>
      <w:lvlText w:val="-"/>
      <w:lvlJc w:val="left"/>
      <w:pPr>
        <w:tabs>
          <w:tab w:val="num" w:pos="0"/>
        </w:tabs>
        <w:ind w:left="720" w:hanging="360"/>
      </w:pPr>
      <w:rPr>
        <w:rFonts w:ascii="Calibri" w:hAnsi="Calibri" w:cs="Calibri"/>
      </w:rPr>
    </w:lvl>
  </w:abstractNum>
  <w:abstractNum w:abstractNumId="7">
    <w:nsid w:val="08A675D7"/>
    <w:multiLevelType w:val="multilevel"/>
    <w:tmpl w:val="09E03DC4"/>
    <w:styleLink w:val="111111"/>
    <w:lvl w:ilvl="0">
      <w:start w:val="1"/>
      <w:numFmt w:val="decimal"/>
      <w:lvlText w:val="%1."/>
      <w:lvlJc w:val="left"/>
      <w:pPr>
        <w:tabs>
          <w:tab w:val="num" w:pos="540"/>
        </w:tabs>
        <w:ind w:left="54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8">
    <w:nsid w:val="10F2561D"/>
    <w:multiLevelType w:val="hybridMultilevel"/>
    <w:tmpl w:val="AE64DB2A"/>
    <w:lvl w:ilvl="0" w:tplc="2ABCDBC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A7D3597"/>
    <w:multiLevelType w:val="hybridMultilevel"/>
    <w:tmpl w:val="734825AA"/>
    <w:lvl w:ilvl="0" w:tplc="5BA2DE48">
      <w:start w:val="48"/>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alibri"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alibri"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E743214"/>
    <w:multiLevelType w:val="hybridMultilevel"/>
    <w:tmpl w:val="00FAB822"/>
    <w:lvl w:ilvl="0" w:tplc="0C0A0001">
      <w:numFmt w:val="bullet"/>
      <w:lvlText w:val=""/>
      <w:lvlJc w:val="left"/>
      <w:pPr>
        <w:ind w:left="1068" w:hanging="360"/>
      </w:pPr>
      <w:rPr>
        <w:rFonts w:ascii="Symbol" w:eastAsia="Times New Roman" w:hAnsi="Symbol" w:cs="Times New Roman" w:hint="default"/>
      </w:rPr>
    </w:lvl>
    <w:lvl w:ilvl="1" w:tplc="0C0A0003">
      <w:start w:val="1"/>
      <w:numFmt w:val="bullet"/>
      <w:lvlText w:val="o"/>
      <w:lvlJc w:val="left"/>
      <w:pPr>
        <w:ind w:left="1788" w:hanging="360"/>
      </w:pPr>
      <w:rPr>
        <w:rFonts w:ascii="Courier New" w:hAnsi="Courier New" w:cs="Calibri"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alibri"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alibri"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448D266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9F021E"/>
    <w:multiLevelType w:val="hybridMultilevel"/>
    <w:tmpl w:val="BF746118"/>
    <w:lvl w:ilvl="0" w:tplc="DEF278C0">
      <w:start w:val="1"/>
      <w:numFmt w:val="bullet"/>
      <w:lvlText w:val="-"/>
      <w:lvlJc w:val="left"/>
      <w:pPr>
        <w:tabs>
          <w:tab w:val="num" w:pos="527"/>
        </w:tabs>
        <w:ind w:left="527" w:hanging="170"/>
      </w:pPr>
      <w:rPr>
        <w:rFonts w:ascii="Arial" w:hAnsi="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4C0082A"/>
    <w:multiLevelType w:val="hybridMultilevel"/>
    <w:tmpl w:val="19064F50"/>
    <w:lvl w:ilvl="0" w:tplc="0C0A0001">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alibri"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alibri"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FA0F60"/>
    <w:multiLevelType w:val="multilevel"/>
    <w:tmpl w:val="56B49A3C"/>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5AC75F91"/>
    <w:multiLevelType w:val="hybridMultilevel"/>
    <w:tmpl w:val="4AB80774"/>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alibri"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alibri"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65D5596E"/>
    <w:multiLevelType w:val="hybridMultilevel"/>
    <w:tmpl w:val="66F40554"/>
    <w:lvl w:ilvl="0" w:tplc="4FC82BA4">
      <w:start w:val="1"/>
      <w:numFmt w:val="decimal"/>
      <w:lvlText w:val="%1."/>
      <w:lvlJc w:val="left"/>
      <w:pPr>
        <w:ind w:left="720" w:hanging="360"/>
      </w:pPr>
      <w:rPr>
        <w:rFonts w:hint="default"/>
      </w:rPr>
    </w:lvl>
    <w:lvl w:ilvl="1" w:tplc="B546E016">
      <w:start w:val="1"/>
      <w:numFmt w:val="lowerLetter"/>
      <w:lvlText w:val="%2."/>
      <w:lvlJc w:val="left"/>
      <w:pPr>
        <w:ind w:left="1440" w:hanging="360"/>
      </w:pPr>
    </w:lvl>
    <w:lvl w:ilvl="2" w:tplc="4E487510" w:tentative="1">
      <w:start w:val="1"/>
      <w:numFmt w:val="lowerRoman"/>
      <w:lvlText w:val="%3."/>
      <w:lvlJc w:val="right"/>
      <w:pPr>
        <w:ind w:left="2160" w:hanging="180"/>
      </w:pPr>
    </w:lvl>
    <w:lvl w:ilvl="3" w:tplc="66BCB1CE" w:tentative="1">
      <w:start w:val="1"/>
      <w:numFmt w:val="decimal"/>
      <w:lvlText w:val="%4."/>
      <w:lvlJc w:val="left"/>
      <w:pPr>
        <w:ind w:left="2880" w:hanging="360"/>
      </w:pPr>
    </w:lvl>
    <w:lvl w:ilvl="4" w:tplc="C87A9B48" w:tentative="1">
      <w:start w:val="1"/>
      <w:numFmt w:val="lowerLetter"/>
      <w:lvlText w:val="%5."/>
      <w:lvlJc w:val="left"/>
      <w:pPr>
        <w:ind w:left="3600" w:hanging="360"/>
      </w:pPr>
    </w:lvl>
    <w:lvl w:ilvl="5" w:tplc="A90CC010" w:tentative="1">
      <w:start w:val="1"/>
      <w:numFmt w:val="lowerRoman"/>
      <w:lvlText w:val="%6."/>
      <w:lvlJc w:val="right"/>
      <w:pPr>
        <w:ind w:left="4320" w:hanging="180"/>
      </w:pPr>
    </w:lvl>
    <w:lvl w:ilvl="6" w:tplc="C5D06342" w:tentative="1">
      <w:start w:val="1"/>
      <w:numFmt w:val="decimal"/>
      <w:lvlText w:val="%7."/>
      <w:lvlJc w:val="left"/>
      <w:pPr>
        <w:ind w:left="5040" w:hanging="360"/>
      </w:pPr>
    </w:lvl>
    <w:lvl w:ilvl="7" w:tplc="3E387136" w:tentative="1">
      <w:start w:val="1"/>
      <w:numFmt w:val="lowerLetter"/>
      <w:lvlText w:val="%8."/>
      <w:lvlJc w:val="left"/>
      <w:pPr>
        <w:ind w:left="5760" w:hanging="360"/>
      </w:pPr>
    </w:lvl>
    <w:lvl w:ilvl="8" w:tplc="B0A2E6F8" w:tentative="1">
      <w:start w:val="1"/>
      <w:numFmt w:val="lowerRoman"/>
      <w:lvlText w:val="%9."/>
      <w:lvlJc w:val="right"/>
      <w:pPr>
        <w:ind w:left="6480" w:hanging="180"/>
      </w:pPr>
    </w:lvl>
  </w:abstractNum>
  <w:num w:numId="1">
    <w:abstractNumId w:val="14"/>
  </w:num>
  <w:num w:numId="2">
    <w:abstractNumId w:val="2"/>
  </w:num>
  <w:num w:numId="3">
    <w:abstractNumId w:val="1"/>
  </w:num>
  <w:num w:numId="4">
    <w:abstractNumId w:val="7"/>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6"/>
  </w:num>
  <w:num w:numId="8">
    <w:abstractNumId w:val="13"/>
  </w:num>
  <w:num w:numId="9">
    <w:abstractNumId w:val="11"/>
  </w:num>
  <w:num w:numId="10">
    <w:abstractNumId w:val="10"/>
  </w:num>
  <w:num w:numId="11">
    <w:abstractNumId w:val="15"/>
  </w:num>
  <w:num w:numId="12">
    <w:abstractNumId w:val="4"/>
  </w:num>
  <w:num w:numId="13">
    <w:abstractNumId w:val="5"/>
  </w:num>
  <w:num w:numId="14">
    <w:abstractNumId w:val="12"/>
  </w:num>
  <w:num w:numId="15">
    <w:abstractNumId w:val="8"/>
  </w:num>
  <w:num w:numId="16">
    <w:abstractNumId w:val="0"/>
  </w:num>
  <w:num w:numId="17">
    <w:abstractNumId w:val="6"/>
  </w:num>
  <w:num w:numId="1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62"/>
    <w:rsid w:val="00000BC8"/>
    <w:rsid w:val="00007A33"/>
    <w:rsid w:val="00010525"/>
    <w:rsid w:val="000135B2"/>
    <w:rsid w:val="0002224E"/>
    <w:rsid w:val="00022990"/>
    <w:rsid w:val="0003135B"/>
    <w:rsid w:val="000319C1"/>
    <w:rsid w:val="0003621E"/>
    <w:rsid w:val="0003681B"/>
    <w:rsid w:val="00043C4D"/>
    <w:rsid w:val="000446C9"/>
    <w:rsid w:val="000535AF"/>
    <w:rsid w:val="00053F0A"/>
    <w:rsid w:val="00064E29"/>
    <w:rsid w:val="0007166F"/>
    <w:rsid w:val="00084F40"/>
    <w:rsid w:val="00086C96"/>
    <w:rsid w:val="000910F0"/>
    <w:rsid w:val="00091AAD"/>
    <w:rsid w:val="000C3AAA"/>
    <w:rsid w:val="000C7FF2"/>
    <w:rsid w:val="000E0CEE"/>
    <w:rsid w:val="000F54D7"/>
    <w:rsid w:val="000F62D8"/>
    <w:rsid w:val="0010319F"/>
    <w:rsid w:val="00107864"/>
    <w:rsid w:val="00110497"/>
    <w:rsid w:val="0011146C"/>
    <w:rsid w:val="00116C8F"/>
    <w:rsid w:val="00127D88"/>
    <w:rsid w:val="00135E35"/>
    <w:rsid w:val="00143866"/>
    <w:rsid w:val="00144622"/>
    <w:rsid w:val="0014588B"/>
    <w:rsid w:val="0015460D"/>
    <w:rsid w:val="00165B6B"/>
    <w:rsid w:val="00166BE2"/>
    <w:rsid w:val="001673EB"/>
    <w:rsid w:val="00171E42"/>
    <w:rsid w:val="0017499D"/>
    <w:rsid w:val="00186AC0"/>
    <w:rsid w:val="00190DF6"/>
    <w:rsid w:val="001A1A62"/>
    <w:rsid w:val="001A451A"/>
    <w:rsid w:val="001D56DE"/>
    <w:rsid w:val="001E73A6"/>
    <w:rsid w:val="001F78D6"/>
    <w:rsid w:val="00200327"/>
    <w:rsid w:val="00202D75"/>
    <w:rsid w:val="00204A02"/>
    <w:rsid w:val="0021396E"/>
    <w:rsid w:val="00222F76"/>
    <w:rsid w:val="00227A85"/>
    <w:rsid w:val="0023079C"/>
    <w:rsid w:val="00241F9B"/>
    <w:rsid w:val="00242E85"/>
    <w:rsid w:val="00244701"/>
    <w:rsid w:val="002519D8"/>
    <w:rsid w:val="00254FEA"/>
    <w:rsid w:val="002657C7"/>
    <w:rsid w:val="00265F41"/>
    <w:rsid w:val="00266C9A"/>
    <w:rsid w:val="00271CC5"/>
    <w:rsid w:val="00277F39"/>
    <w:rsid w:val="002817E2"/>
    <w:rsid w:val="00284CE5"/>
    <w:rsid w:val="00285061"/>
    <w:rsid w:val="00285156"/>
    <w:rsid w:val="00287144"/>
    <w:rsid w:val="00287867"/>
    <w:rsid w:val="00291624"/>
    <w:rsid w:val="00295B59"/>
    <w:rsid w:val="00295F48"/>
    <w:rsid w:val="002A0EF1"/>
    <w:rsid w:val="002A1E50"/>
    <w:rsid w:val="002A2BA6"/>
    <w:rsid w:val="002A4D30"/>
    <w:rsid w:val="002C022D"/>
    <w:rsid w:val="002C5CDD"/>
    <w:rsid w:val="002C6BC6"/>
    <w:rsid w:val="002D5A39"/>
    <w:rsid w:val="002D74C7"/>
    <w:rsid w:val="002D768F"/>
    <w:rsid w:val="002E2E50"/>
    <w:rsid w:val="002F2F2B"/>
    <w:rsid w:val="002F3514"/>
    <w:rsid w:val="002F5314"/>
    <w:rsid w:val="00300A7D"/>
    <w:rsid w:val="00300B85"/>
    <w:rsid w:val="00303BFE"/>
    <w:rsid w:val="00305034"/>
    <w:rsid w:val="00305896"/>
    <w:rsid w:val="0031076A"/>
    <w:rsid w:val="00321083"/>
    <w:rsid w:val="00323BBD"/>
    <w:rsid w:val="003257DE"/>
    <w:rsid w:val="00327E03"/>
    <w:rsid w:val="00331596"/>
    <w:rsid w:val="0033186F"/>
    <w:rsid w:val="00342111"/>
    <w:rsid w:val="00363CA8"/>
    <w:rsid w:val="00367A35"/>
    <w:rsid w:val="003731F8"/>
    <w:rsid w:val="003811FA"/>
    <w:rsid w:val="003815D6"/>
    <w:rsid w:val="0038245C"/>
    <w:rsid w:val="00386926"/>
    <w:rsid w:val="003938A3"/>
    <w:rsid w:val="003956A6"/>
    <w:rsid w:val="003A6F98"/>
    <w:rsid w:val="003B1C84"/>
    <w:rsid w:val="003B4380"/>
    <w:rsid w:val="003B655D"/>
    <w:rsid w:val="003B6910"/>
    <w:rsid w:val="003B7F7F"/>
    <w:rsid w:val="003E08A6"/>
    <w:rsid w:val="003E1ECD"/>
    <w:rsid w:val="003E7154"/>
    <w:rsid w:val="003F1A12"/>
    <w:rsid w:val="004035FB"/>
    <w:rsid w:val="0040605C"/>
    <w:rsid w:val="00413AAC"/>
    <w:rsid w:val="00417A00"/>
    <w:rsid w:val="00420096"/>
    <w:rsid w:val="00423A92"/>
    <w:rsid w:val="0042519D"/>
    <w:rsid w:val="004320AC"/>
    <w:rsid w:val="00433328"/>
    <w:rsid w:val="00443C76"/>
    <w:rsid w:val="00443E96"/>
    <w:rsid w:val="00446472"/>
    <w:rsid w:val="004474ED"/>
    <w:rsid w:val="0045007E"/>
    <w:rsid w:val="0047149D"/>
    <w:rsid w:val="00471653"/>
    <w:rsid w:val="00471F35"/>
    <w:rsid w:val="00482515"/>
    <w:rsid w:val="0049024A"/>
    <w:rsid w:val="00490D8F"/>
    <w:rsid w:val="00491594"/>
    <w:rsid w:val="004A43AE"/>
    <w:rsid w:val="004A7E5F"/>
    <w:rsid w:val="004B5D57"/>
    <w:rsid w:val="004B6328"/>
    <w:rsid w:val="004B69DA"/>
    <w:rsid w:val="004B6BEC"/>
    <w:rsid w:val="004B6EE7"/>
    <w:rsid w:val="004C4FF5"/>
    <w:rsid w:val="004C6AED"/>
    <w:rsid w:val="004D39BD"/>
    <w:rsid w:val="004E1C5D"/>
    <w:rsid w:val="004E2791"/>
    <w:rsid w:val="004E3580"/>
    <w:rsid w:val="004E41FB"/>
    <w:rsid w:val="004F0B3C"/>
    <w:rsid w:val="004F7B49"/>
    <w:rsid w:val="00501931"/>
    <w:rsid w:val="00501D49"/>
    <w:rsid w:val="00522B55"/>
    <w:rsid w:val="00522DC1"/>
    <w:rsid w:val="005269BD"/>
    <w:rsid w:val="00527267"/>
    <w:rsid w:val="00532237"/>
    <w:rsid w:val="0054186C"/>
    <w:rsid w:val="00551926"/>
    <w:rsid w:val="005531DF"/>
    <w:rsid w:val="00553D06"/>
    <w:rsid w:val="00555227"/>
    <w:rsid w:val="00563E53"/>
    <w:rsid w:val="00580017"/>
    <w:rsid w:val="00581CB5"/>
    <w:rsid w:val="005868DE"/>
    <w:rsid w:val="005871EB"/>
    <w:rsid w:val="00587CA4"/>
    <w:rsid w:val="00587D8C"/>
    <w:rsid w:val="00592270"/>
    <w:rsid w:val="00592A4D"/>
    <w:rsid w:val="00593E97"/>
    <w:rsid w:val="005B64AD"/>
    <w:rsid w:val="005C183A"/>
    <w:rsid w:val="005C6897"/>
    <w:rsid w:val="005D320F"/>
    <w:rsid w:val="005E1C1C"/>
    <w:rsid w:val="00604919"/>
    <w:rsid w:val="00614FFF"/>
    <w:rsid w:val="00615089"/>
    <w:rsid w:val="00621562"/>
    <w:rsid w:val="0062221D"/>
    <w:rsid w:val="00631C03"/>
    <w:rsid w:val="006329B1"/>
    <w:rsid w:val="00634B54"/>
    <w:rsid w:val="00635617"/>
    <w:rsid w:val="00641A28"/>
    <w:rsid w:val="00641EE4"/>
    <w:rsid w:val="00644DC8"/>
    <w:rsid w:val="00645C92"/>
    <w:rsid w:val="006548BA"/>
    <w:rsid w:val="00655728"/>
    <w:rsid w:val="00671FF5"/>
    <w:rsid w:val="006720B0"/>
    <w:rsid w:val="006764DA"/>
    <w:rsid w:val="00676ACF"/>
    <w:rsid w:val="0067752F"/>
    <w:rsid w:val="00681EE5"/>
    <w:rsid w:val="006A260D"/>
    <w:rsid w:val="006A3580"/>
    <w:rsid w:val="006A76D7"/>
    <w:rsid w:val="006C17C8"/>
    <w:rsid w:val="006C7E23"/>
    <w:rsid w:val="006D1A9E"/>
    <w:rsid w:val="006D5B73"/>
    <w:rsid w:val="006D5D33"/>
    <w:rsid w:val="006D5F76"/>
    <w:rsid w:val="006F1E99"/>
    <w:rsid w:val="006F7B72"/>
    <w:rsid w:val="0070318D"/>
    <w:rsid w:val="00703965"/>
    <w:rsid w:val="00705C03"/>
    <w:rsid w:val="00706B0D"/>
    <w:rsid w:val="00710F2D"/>
    <w:rsid w:val="00712CAA"/>
    <w:rsid w:val="007176DF"/>
    <w:rsid w:val="00720E5B"/>
    <w:rsid w:val="00732AED"/>
    <w:rsid w:val="00740C31"/>
    <w:rsid w:val="007411AE"/>
    <w:rsid w:val="00743DFE"/>
    <w:rsid w:val="007469C1"/>
    <w:rsid w:val="00746C07"/>
    <w:rsid w:val="00747A94"/>
    <w:rsid w:val="00751B50"/>
    <w:rsid w:val="00752A5A"/>
    <w:rsid w:val="00755F43"/>
    <w:rsid w:val="00794233"/>
    <w:rsid w:val="007968DA"/>
    <w:rsid w:val="0079714C"/>
    <w:rsid w:val="007A0D08"/>
    <w:rsid w:val="007A1659"/>
    <w:rsid w:val="007A73C5"/>
    <w:rsid w:val="007B157D"/>
    <w:rsid w:val="007B2BD8"/>
    <w:rsid w:val="007C0F53"/>
    <w:rsid w:val="007C1774"/>
    <w:rsid w:val="007E0531"/>
    <w:rsid w:val="00805C43"/>
    <w:rsid w:val="00812CFC"/>
    <w:rsid w:val="008201B3"/>
    <w:rsid w:val="008260C5"/>
    <w:rsid w:val="00830DF3"/>
    <w:rsid w:val="0083251A"/>
    <w:rsid w:val="008401C4"/>
    <w:rsid w:val="00844DCF"/>
    <w:rsid w:val="00847294"/>
    <w:rsid w:val="008607F7"/>
    <w:rsid w:val="00860F1C"/>
    <w:rsid w:val="0086236C"/>
    <w:rsid w:val="00867F65"/>
    <w:rsid w:val="00886D46"/>
    <w:rsid w:val="008900DE"/>
    <w:rsid w:val="008950FF"/>
    <w:rsid w:val="00895196"/>
    <w:rsid w:val="008969B0"/>
    <w:rsid w:val="008A186F"/>
    <w:rsid w:val="008A2316"/>
    <w:rsid w:val="008A3FA7"/>
    <w:rsid w:val="008A57BA"/>
    <w:rsid w:val="008B1EAE"/>
    <w:rsid w:val="008B78D7"/>
    <w:rsid w:val="008B7AE5"/>
    <w:rsid w:val="008D5030"/>
    <w:rsid w:val="008E1512"/>
    <w:rsid w:val="008E63AE"/>
    <w:rsid w:val="008F5A10"/>
    <w:rsid w:val="00904B1E"/>
    <w:rsid w:val="0091333F"/>
    <w:rsid w:val="00914E33"/>
    <w:rsid w:val="009156B2"/>
    <w:rsid w:val="009164F2"/>
    <w:rsid w:val="00917F18"/>
    <w:rsid w:val="00927A47"/>
    <w:rsid w:val="00931495"/>
    <w:rsid w:val="009412F3"/>
    <w:rsid w:val="009434D9"/>
    <w:rsid w:val="009439FA"/>
    <w:rsid w:val="00950BB2"/>
    <w:rsid w:val="00952D91"/>
    <w:rsid w:val="009568A0"/>
    <w:rsid w:val="0096208B"/>
    <w:rsid w:val="00980EB1"/>
    <w:rsid w:val="009957F4"/>
    <w:rsid w:val="00996EEC"/>
    <w:rsid w:val="0099780D"/>
    <w:rsid w:val="009A5E2C"/>
    <w:rsid w:val="009A7943"/>
    <w:rsid w:val="009B1136"/>
    <w:rsid w:val="009B3E51"/>
    <w:rsid w:val="009C15EA"/>
    <w:rsid w:val="009C1721"/>
    <w:rsid w:val="009C2096"/>
    <w:rsid w:val="009C4622"/>
    <w:rsid w:val="009D204A"/>
    <w:rsid w:val="009D45E2"/>
    <w:rsid w:val="009E1A0B"/>
    <w:rsid w:val="009E4A46"/>
    <w:rsid w:val="009E57A2"/>
    <w:rsid w:val="009F34CB"/>
    <w:rsid w:val="009F3C53"/>
    <w:rsid w:val="009F4D83"/>
    <w:rsid w:val="00A0544B"/>
    <w:rsid w:val="00A22258"/>
    <w:rsid w:val="00A31A93"/>
    <w:rsid w:val="00A43529"/>
    <w:rsid w:val="00A456EF"/>
    <w:rsid w:val="00A508AA"/>
    <w:rsid w:val="00A537C0"/>
    <w:rsid w:val="00A557A1"/>
    <w:rsid w:val="00A570D3"/>
    <w:rsid w:val="00A606E7"/>
    <w:rsid w:val="00A65361"/>
    <w:rsid w:val="00A66F12"/>
    <w:rsid w:val="00A70085"/>
    <w:rsid w:val="00A75313"/>
    <w:rsid w:val="00A85FF2"/>
    <w:rsid w:val="00A90E43"/>
    <w:rsid w:val="00A90FD5"/>
    <w:rsid w:val="00AA06B5"/>
    <w:rsid w:val="00AA5594"/>
    <w:rsid w:val="00AB18FE"/>
    <w:rsid w:val="00AB2004"/>
    <w:rsid w:val="00AB3F65"/>
    <w:rsid w:val="00AC20DF"/>
    <w:rsid w:val="00AC3330"/>
    <w:rsid w:val="00AC7F28"/>
    <w:rsid w:val="00AD0583"/>
    <w:rsid w:val="00AD3486"/>
    <w:rsid w:val="00AE0976"/>
    <w:rsid w:val="00AF0715"/>
    <w:rsid w:val="00AF7BF3"/>
    <w:rsid w:val="00B007D6"/>
    <w:rsid w:val="00B0326D"/>
    <w:rsid w:val="00B11F4D"/>
    <w:rsid w:val="00B16306"/>
    <w:rsid w:val="00B16B39"/>
    <w:rsid w:val="00B17871"/>
    <w:rsid w:val="00B4446B"/>
    <w:rsid w:val="00B5623B"/>
    <w:rsid w:val="00B62858"/>
    <w:rsid w:val="00B6357E"/>
    <w:rsid w:val="00B67D91"/>
    <w:rsid w:val="00B70770"/>
    <w:rsid w:val="00B80A2A"/>
    <w:rsid w:val="00B81592"/>
    <w:rsid w:val="00B8291E"/>
    <w:rsid w:val="00B84C9D"/>
    <w:rsid w:val="00BA0E11"/>
    <w:rsid w:val="00BA3AB8"/>
    <w:rsid w:val="00BA54DB"/>
    <w:rsid w:val="00BA582D"/>
    <w:rsid w:val="00BB09B0"/>
    <w:rsid w:val="00BB2793"/>
    <w:rsid w:val="00BB36F8"/>
    <w:rsid w:val="00BB3D0A"/>
    <w:rsid w:val="00BC4A4D"/>
    <w:rsid w:val="00BC7034"/>
    <w:rsid w:val="00BD2566"/>
    <w:rsid w:val="00BD52C6"/>
    <w:rsid w:val="00BD6DBA"/>
    <w:rsid w:val="00BE1E2B"/>
    <w:rsid w:val="00BE7E5E"/>
    <w:rsid w:val="00BF32E4"/>
    <w:rsid w:val="00BF794A"/>
    <w:rsid w:val="00C02D4B"/>
    <w:rsid w:val="00C0301B"/>
    <w:rsid w:val="00C1761E"/>
    <w:rsid w:val="00C23DF6"/>
    <w:rsid w:val="00C30233"/>
    <w:rsid w:val="00C3107D"/>
    <w:rsid w:val="00C31892"/>
    <w:rsid w:val="00C37C9B"/>
    <w:rsid w:val="00C456FA"/>
    <w:rsid w:val="00C46688"/>
    <w:rsid w:val="00C478D8"/>
    <w:rsid w:val="00C641CC"/>
    <w:rsid w:val="00C702B5"/>
    <w:rsid w:val="00C763F7"/>
    <w:rsid w:val="00C829C3"/>
    <w:rsid w:val="00C84890"/>
    <w:rsid w:val="00CA7D48"/>
    <w:rsid w:val="00CB482A"/>
    <w:rsid w:val="00CD1097"/>
    <w:rsid w:val="00CD21BE"/>
    <w:rsid w:val="00CD2206"/>
    <w:rsid w:val="00CD54ED"/>
    <w:rsid w:val="00CD6204"/>
    <w:rsid w:val="00D05112"/>
    <w:rsid w:val="00D11131"/>
    <w:rsid w:val="00D13E1A"/>
    <w:rsid w:val="00D16A9B"/>
    <w:rsid w:val="00D177B9"/>
    <w:rsid w:val="00D3006C"/>
    <w:rsid w:val="00D31916"/>
    <w:rsid w:val="00D33908"/>
    <w:rsid w:val="00D4249B"/>
    <w:rsid w:val="00D4663E"/>
    <w:rsid w:val="00D50D64"/>
    <w:rsid w:val="00D5334E"/>
    <w:rsid w:val="00D5584A"/>
    <w:rsid w:val="00D56AC7"/>
    <w:rsid w:val="00D61DE0"/>
    <w:rsid w:val="00D624DD"/>
    <w:rsid w:val="00D67344"/>
    <w:rsid w:val="00D674C6"/>
    <w:rsid w:val="00D678D1"/>
    <w:rsid w:val="00D679A8"/>
    <w:rsid w:val="00D727DC"/>
    <w:rsid w:val="00D82324"/>
    <w:rsid w:val="00D83A73"/>
    <w:rsid w:val="00D85AD0"/>
    <w:rsid w:val="00D91636"/>
    <w:rsid w:val="00DB7282"/>
    <w:rsid w:val="00DC6FAA"/>
    <w:rsid w:val="00DD45F8"/>
    <w:rsid w:val="00DE27C0"/>
    <w:rsid w:val="00DE3768"/>
    <w:rsid w:val="00DF77FF"/>
    <w:rsid w:val="00E0052E"/>
    <w:rsid w:val="00E010B9"/>
    <w:rsid w:val="00E14A7A"/>
    <w:rsid w:val="00E14BC4"/>
    <w:rsid w:val="00E207AD"/>
    <w:rsid w:val="00E2296F"/>
    <w:rsid w:val="00E233FC"/>
    <w:rsid w:val="00E249E8"/>
    <w:rsid w:val="00E30C53"/>
    <w:rsid w:val="00E37227"/>
    <w:rsid w:val="00E508A5"/>
    <w:rsid w:val="00E741F4"/>
    <w:rsid w:val="00E77755"/>
    <w:rsid w:val="00E8194D"/>
    <w:rsid w:val="00E876BC"/>
    <w:rsid w:val="00E94A9D"/>
    <w:rsid w:val="00EA7BF1"/>
    <w:rsid w:val="00EA7E53"/>
    <w:rsid w:val="00EC2D2C"/>
    <w:rsid w:val="00EC5EAE"/>
    <w:rsid w:val="00ED1E38"/>
    <w:rsid w:val="00ED2CD3"/>
    <w:rsid w:val="00ED4081"/>
    <w:rsid w:val="00EE0946"/>
    <w:rsid w:val="00EE24E8"/>
    <w:rsid w:val="00EE2DB0"/>
    <w:rsid w:val="00EF356A"/>
    <w:rsid w:val="00EF3598"/>
    <w:rsid w:val="00EF3D9B"/>
    <w:rsid w:val="00F008D6"/>
    <w:rsid w:val="00F01512"/>
    <w:rsid w:val="00F02A83"/>
    <w:rsid w:val="00F17CEF"/>
    <w:rsid w:val="00F274A1"/>
    <w:rsid w:val="00F31585"/>
    <w:rsid w:val="00F37855"/>
    <w:rsid w:val="00F43015"/>
    <w:rsid w:val="00F447B0"/>
    <w:rsid w:val="00F46EAA"/>
    <w:rsid w:val="00F505C7"/>
    <w:rsid w:val="00F517AA"/>
    <w:rsid w:val="00F55987"/>
    <w:rsid w:val="00F5686E"/>
    <w:rsid w:val="00F56963"/>
    <w:rsid w:val="00F60E8A"/>
    <w:rsid w:val="00F64E3F"/>
    <w:rsid w:val="00F66B4B"/>
    <w:rsid w:val="00F77D35"/>
    <w:rsid w:val="00F83B36"/>
    <w:rsid w:val="00F90EFF"/>
    <w:rsid w:val="00F92F64"/>
    <w:rsid w:val="00F94A58"/>
    <w:rsid w:val="00F97294"/>
    <w:rsid w:val="00FA43E7"/>
    <w:rsid w:val="00FB1F85"/>
    <w:rsid w:val="00FB3104"/>
    <w:rsid w:val="00FB5093"/>
    <w:rsid w:val="00FB7BF5"/>
    <w:rsid w:val="00FC08CA"/>
    <w:rsid w:val="00FC3E0C"/>
    <w:rsid w:val="00FC6816"/>
    <w:rsid w:val="00FC7533"/>
    <w:rsid w:val="00FD008B"/>
    <w:rsid w:val="00FD11D1"/>
    <w:rsid w:val="00FD121B"/>
    <w:rsid w:val="00FE095A"/>
    <w:rsid w:val="00FE12ED"/>
    <w:rsid w:val="00FE2914"/>
    <w:rsid w:val="00FE3DB2"/>
    <w:rsid w:val="00FF5C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806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in Text" w:uiPriority="99"/>
    <w:lsdException w:name="Balloon Text" w:uiPriority="99"/>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6AD7"/>
    <w:pPr>
      <w:spacing w:before="180" w:line="300" w:lineRule="exact"/>
      <w:jc w:val="both"/>
    </w:pPr>
    <w:rPr>
      <w:sz w:val="22"/>
      <w:szCs w:val="24"/>
      <w:lang w:val="es-ES"/>
    </w:rPr>
  </w:style>
  <w:style w:type="paragraph" w:styleId="Ttulo1">
    <w:name w:val="heading 1"/>
    <w:aliases w:val="H1,h1,1,Header 1,Heading A,Titulo 1,H1-Heading 1,l1,Legal Line 1,head 1,título 1,título 11,título 12,título 13,título 111,título 14,título 112,título 15,10=x.Titre,10,T1,Sidehead Primary,Header 11,Anhang,Heading 1n,level 1,Header 12,Header 13,a"/>
    <w:basedOn w:val="Normal"/>
    <w:next w:val="Normal"/>
    <w:autoRedefine/>
    <w:qFormat/>
    <w:rsid w:val="007805F9"/>
    <w:pPr>
      <w:keepNext/>
      <w:numPr>
        <w:numId w:val="1"/>
      </w:numPr>
      <w:spacing w:before="240"/>
      <w:outlineLvl w:val="0"/>
    </w:pPr>
    <w:rPr>
      <w:rFonts w:cs="Arial"/>
      <w:b/>
      <w:bCs/>
      <w:caps/>
      <w:kern w:val="32"/>
      <w:sz w:val="24"/>
      <w:lang w:val="en-US"/>
    </w:rPr>
  </w:style>
  <w:style w:type="paragraph" w:styleId="Ttulo2">
    <w:name w:val="heading 2"/>
    <w:aliases w:val="T2,X,Titulo 2,H2,H21,H22,h2,2,Header 2,CHS,H2-Heading 2,l2,Header2,22,heading2,list2,A,A.B.C.,list 2,Heading2,Heading Indent No L2,Heading 2 Hidden,Chapter Number/Appendix Letter,chn,título 2,título 21,título 22,título 23,título 24,título 25,h"/>
    <w:basedOn w:val="Normal"/>
    <w:next w:val="Normal"/>
    <w:autoRedefine/>
    <w:qFormat/>
    <w:rsid w:val="00F77D35"/>
    <w:pPr>
      <w:keepNext/>
      <w:numPr>
        <w:ilvl w:val="1"/>
        <w:numId w:val="1"/>
      </w:numPr>
      <w:spacing w:before="240" w:after="60"/>
      <w:jc w:val="left"/>
      <w:outlineLvl w:val="1"/>
    </w:pPr>
    <w:rPr>
      <w:b/>
      <w:bCs/>
      <w:iCs/>
      <w:sz w:val="24"/>
      <w:lang w:val="en-US" w:eastAsia="ar-SA"/>
    </w:rPr>
  </w:style>
  <w:style w:type="paragraph" w:styleId="Ttulo3">
    <w:name w:val="heading 3"/>
    <w:aliases w:val="Car,H3,H31,H32,h3,3,H3-Heading 3,l3.3,l3,Paragraph Title,Head 3,l3+toc 3,heading 3,CT,Sub-section Title,13,Level-3 heading,heading3,Guide 3,Unnumbered Head,uh,UH,Third-Order Heading,3rdOrd (1.),ÜB3,Header 3,Header 31,Heading 3n,b"/>
    <w:basedOn w:val="Normal"/>
    <w:next w:val="Normal"/>
    <w:qFormat/>
    <w:rsid w:val="00E72361"/>
    <w:pPr>
      <w:keepNext/>
      <w:numPr>
        <w:ilvl w:val="2"/>
        <w:numId w:val="1"/>
      </w:numPr>
      <w:spacing w:before="240" w:after="60"/>
      <w:outlineLvl w:val="2"/>
    </w:pPr>
    <w:rPr>
      <w:rFonts w:cs="Arial"/>
      <w:b/>
      <w:bCs/>
      <w:szCs w:val="26"/>
      <w:u w:val="single"/>
    </w:rPr>
  </w:style>
  <w:style w:type="paragraph" w:styleId="Ttulo4">
    <w:name w:val="heading 4"/>
    <w:aliases w:val="h4,4,H4,heading 4,Titre 4 + souligne non capitale,Main Head,mh,MH,Fourth-Order Heading,4thOrd (a.),40=x.x.x.x.Titre,40,3rd subordinate,h:4,Header 4,Header 41,Heading 4n,martine 4,Header 42,Header 43,Header 411,Heading 4n1,martine 41,Header 44,T"/>
    <w:basedOn w:val="Normal"/>
    <w:next w:val="Normal"/>
    <w:qFormat/>
    <w:rsid w:val="00E72361"/>
    <w:pPr>
      <w:keepNext/>
      <w:numPr>
        <w:ilvl w:val="3"/>
        <w:numId w:val="1"/>
      </w:numPr>
      <w:spacing w:before="240" w:after="60"/>
      <w:outlineLvl w:val="3"/>
    </w:pPr>
    <w:rPr>
      <w:b/>
      <w:bCs/>
      <w:i/>
      <w:szCs w:val="28"/>
    </w:rPr>
  </w:style>
  <w:style w:type="paragraph" w:styleId="Ttulo5">
    <w:name w:val="heading 5"/>
    <w:aliases w:val="h5,50=x.x.x.x.x.Titre,50,4th Subordinate,Header 5,Header 51,Header 52,Header 53,Header 511,Header 54,Header 512,Header 55,Header 513,Header 56,Header 57,Header 58,Header 59,Header 510,Header 521,Header 531,Header 541,Header 551,Header 561,H5"/>
    <w:basedOn w:val="Normal"/>
    <w:next w:val="Normal"/>
    <w:qFormat/>
    <w:rsid w:val="00E72361"/>
    <w:pPr>
      <w:numPr>
        <w:ilvl w:val="4"/>
        <w:numId w:val="1"/>
      </w:numPr>
      <w:spacing w:before="240" w:after="60"/>
      <w:outlineLvl w:val="4"/>
    </w:pPr>
    <w:rPr>
      <w:b/>
      <w:bCs/>
      <w:iCs/>
      <w:szCs w:val="26"/>
    </w:rPr>
  </w:style>
  <w:style w:type="paragraph" w:styleId="Ttulo6">
    <w:name w:val="heading 6"/>
    <w:aliases w:val="H6"/>
    <w:basedOn w:val="Normal"/>
    <w:next w:val="Normal"/>
    <w:qFormat/>
    <w:rsid w:val="00E72361"/>
    <w:pPr>
      <w:numPr>
        <w:ilvl w:val="5"/>
        <w:numId w:val="1"/>
      </w:numPr>
      <w:spacing w:before="240" w:after="60"/>
      <w:outlineLvl w:val="5"/>
    </w:pPr>
    <w:rPr>
      <w:bCs/>
      <w:i/>
      <w:szCs w:val="22"/>
    </w:rPr>
  </w:style>
  <w:style w:type="paragraph" w:styleId="Ttulo7">
    <w:name w:val="heading 7"/>
    <w:aliases w:val="Annex 2-digit"/>
    <w:basedOn w:val="Normal"/>
    <w:next w:val="Normal"/>
    <w:qFormat/>
    <w:rsid w:val="00E72361"/>
    <w:pPr>
      <w:numPr>
        <w:ilvl w:val="6"/>
        <w:numId w:val="1"/>
      </w:numPr>
      <w:spacing w:before="240" w:after="60"/>
      <w:outlineLvl w:val="6"/>
    </w:pPr>
  </w:style>
  <w:style w:type="paragraph" w:styleId="Ttulo8">
    <w:name w:val="heading 8"/>
    <w:aliases w:val="(table no.),Annex Heading 1,Annex 3-digit,Titolo 8"/>
    <w:basedOn w:val="Normal"/>
    <w:next w:val="Normal"/>
    <w:qFormat/>
    <w:rsid w:val="00E72361"/>
    <w:pPr>
      <w:numPr>
        <w:ilvl w:val="7"/>
        <w:numId w:val="1"/>
      </w:numPr>
      <w:spacing w:before="240" w:after="60"/>
      <w:outlineLvl w:val="7"/>
    </w:pPr>
    <w:rPr>
      <w:b/>
      <w:iCs/>
    </w:rPr>
  </w:style>
  <w:style w:type="paragraph" w:styleId="Ttulo9">
    <w:name w:val="heading 9"/>
    <w:aliases w:val="(figure no.),Index Heading 1,Annex 4-digit,Titolo 9"/>
    <w:basedOn w:val="Normal"/>
    <w:next w:val="Normal"/>
    <w:qFormat/>
    <w:rsid w:val="00E72361"/>
    <w:pPr>
      <w:numPr>
        <w:ilvl w:val="8"/>
        <w:numId w:val="1"/>
      </w:numPr>
      <w:spacing w:before="240" w:after="60"/>
      <w:outlineLvl w:val="8"/>
    </w:pPr>
    <w:rPr>
      <w:rFonts w:cs="Arial"/>
      <w:b/>
      <w:i/>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23D16"/>
    <w:rPr>
      <w:color w:val="0000FF"/>
      <w:u w:val="single"/>
    </w:rPr>
  </w:style>
  <w:style w:type="paragraph" w:styleId="Encabezado">
    <w:name w:val="header"/>
    <w:basedOn w:val="Normal"/>
    <w:rsid w:val="00103AF1"/>
    <w:pPr>
      <w:tabs>
        <w:tab w:val="center" w:pos="4252"/>
        <w:tab w:val="right" w:pos="8504"/>
      </w:tabs>
    </w:pPr>
  </w:style>
  <w:style w:type="paragraph" w:styleId="Piedepgina">
    <w:name w:val="footer"/>
    <w:basedOn w:val="Normal"/>
    <w:rsid w:val="00103AF1"/>
    <w:pPr>
      <w:tabs>
        <w:tab w:val="center" w:pos="4252"/>
        <w:tab w:val="right" w:pos="8504"/>
      </w:tabs>
    </w:pPr>
  </w:style>
  <w:style w:type="character" w:styleId="Nmerodepgina">
    <w:name w:val="page number"/>
    <w:basedOn w:val="Fuentedeprrafopredeter"/>
    <w:rsid w:val="00103AF1"/>
  </w:style>
  <w:style w:type="table" w:styleId="Tablaconcuadrcula">
    <w:name w:val="Table Grid"/>
    <w:basedOn w:val="Tablanormal"/>
    <w:rsid w:val="00103A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uiPriority w:val="39"/>
    <w:rsid w:val="00E72361"/>
    <w:pPr>
      <w:tabs>
        <w:tab w:val="right" w:leader="dot" w:pos="8505"/>
      </w:tabs>
      <w:spacing w:before="120" w:after="120"/>
    </w:pPr>
    <w:rPr>
      <w:b/>
      <w:caps/>
      <w:szCs w:val="20"/>
      <w:lang w:val="es-ES_tradnl"/>
    </w:rPr>
  </w:style>
  <w:style w:type="paragraph" w:styleId="TDC2">
    <w:name w:val="toc 2"/>
    <w:basedOn w:val="Normal"/>
    <w:next w:val="Normal"/>
    <w:autoRedefine/>
    <w:uiPriority w:val="39"/>
    <w:rsid w:val="00BF119B"/>
    <w:pPr>
      <w:tabs>
        <w:tab w:val="left" w:pos="567"/>
        <w:tab w:val="left" w:pos="960"/>
        <w:tab w:val="right" w:leader="dot" w:pos="8494"/>
      </w:tabs>
    </w:pPr>
    <w:rPr>
      <w:b/>
    </w:rPr>
  </w:style>
  <w:style w:type="paragraph" w:styleId="TDC3">
    <w:name w:val="toc 3"/>
    <w:basedOn w:val="Normal"/>
    <w:next w:val="Normal"/>
    <w:autoRedefine/>
    <w:uiPriority w:val="39"/>
    <w:rsid w:val="00E526EC"/>
    <w:pPr>
      <w:tabs>
        <w:tab w:val="left" w:pos="737"/>
        <w:tab w:val="right" w:leader="dot" w:pos="8494"/>
      </w:tabs>
      <w:ind w:left="113"/>
    </w:pPr>
  </w:style>
  <w:style w:type="paragraph" w:styleId="TDC4">
    <w:name w:val="toc 4"/>
    <w:basedOn w:val="Normal"/>
    <w:next w:val="Normal"/>
    <w:autoRedefine/>
    <w:uiPriority w:val="39"/>
    <w:semiHidden/>
    <w:rsid w:val="00BF119B"/>
    <w:pPr>
      <w:tabs>
        <w:tab w:val="left" w:pos="1191"/>
        <w:tab w:val="right" w:leader="dot" w:pos="8494"/>
      </w:tabs>
      <w:ind w:left="284"/>
    </w:pPr>
    <w:rPr>
      <w:i/>
    </w:rPr>
  </w:style>
  <w:style w:type="paragraph" w:styleId="TDC5">
    <w:name w:val="toc 5"/>
    <w:basedOn w:val="Normal"/>
    <w:next w:val="Normal"/>
    <w:autoRedefine/>
    <w:uiPriority w:val="39"/>
    <w:semiHidden/>
    <w:rsid w:val="00E526EC"/>
    <w:pPr>
      <w:tabs>
        <w:tab w:val="left" w:pos="1304"/>
        <w:tab w:val="right" w:leader="dot" w:pos="8494"/>
      </w:tabs>
      <w:ind w:left="284"/>
    </w:pPr>
  </w:style>
  <w:style w:type="paragraph" w:styleId="TDC6">
    <w:name w:val="toc 6"/>
    <w:basedOn w:val="Normal"/>
    <w:next w:val="Normal"/>
    <w:autoRedefine/>
    <w:uiPriority w:val="39"/>
    <w:semiHidden/>
    <w:rsid w:val="00373C0B"/>
    <w:pPr>
      <w:tabs>
        <w:tab w:val="left" w:pos="1588"/>
        <w:tab w:val="right" w:leader="dot" w:pos="8494"/>
      </w:tabs>
      <w:ind w:left="397"/>
    </w:pPr>
  </w:style>
  <w:style w:type="paragraph" w:styleId="TDC7">
    <w:name w:val="toc 7"/>
    <w:basedOn w:val="Normal"/>
    <w:next w:val="Normal"/>
    <w:autoRedefine/>
    <w:uiPriority w:val="39"/>
    <w:semiHidden/>
    <w:rsid w:val="00373C0B"/>
    <w:pPr>
      <w:tabs>
        <w:tab w:val="left" w:pos="1928"/>
        <w:tab w:val="right" w:leader="dot" w:pos="8494"/>
      </w:tabs>
      <w:ind w:left="567"/>
    </w:pPr>
  </w:style>
  <w:style w:type="paragraph" w:styleId="TDC8">
    <w:name w:val="toc 8"/>
    <w:basedOn w:val="Normal"/>
    <w:next w:val="Normal"/>
    <w:autoRedefine/>
    <w:uiPriority w:val="39"/>
    <w:semiHidden/>
    <w:rsid w:val="00373C0B"/>
    <w:pPr>
      <w:tabs>
        <w:tab w:val="left" w:pos="2268"/>
        <w:tab w:val="right" w:leader="dot" w:pos="8494"/>
      </w:tabs>
      <w:ind w:left="680"/>
    </w:pPr>
  </w:style>
  <w:style w:type="paragraph" w:styleId="TDC9">
    <w:name w:val="toc 9"/>
    <w:basedOn w:val="Normal"/>
    <w:next w:val="Normal"/>
    <w:autoRedefine/>
    <w:uiPriority w:val="39"/>
    <w:semiHidden/>
    <w:rsid w:val="00373C0B"/>
    <w:pPr>
      <w:tabs>
        <w:tab w:val="left" w:pos="2381"/>
        <w:tab w:val="right" w:leader="dot" w:pos="8494"/>
      </w:tabs>
      <w:ind w:left="737"/>
    </w:pPr>
  </w:style>
  <w:style w:type="paragraph" w:styleId="Listaconvietas">
    <w:name w:val="List Bullet"/>
    <w:basedOn w:val="Normal"/>
    <w:autoRedefine/>
    <w:rsid w:val="00AF1CFE"/>
    <w:pPr>
      <w:numPr>
        <w:numId w:val="2"/>
      </w:numPr>
      <w:spacing w:before="0"/>
      <w:jc w:val="left"/>
    </w:pPr>
    <w:rPr>
      <w:sz w:val="24"/>
      <w:lang w:val="en-GB" w:eastAsia="en-US"/>
    </w:rPr>
  </w:style>
  <w:style w:type="paragraph" w:styleId="Listaconnmeros">
    <w:name w:val="List Number"/>
    <w:basedOn w:val="Normal"/>
    <w:rsid w:val="00AF1CFE"/>
    <w:pPr>
      <w:numPr>
        <w:numId w:val="3"/>
      </w:numPr>
      <w:spacing w:before="0"/>
      <w:jc w:val="left"/>
    </w:pPr>
    <w:rPr>
      <w:sz w:val="24"/>
      <w:lang w:val="en-GB" w:eastAsia="en-US"/>
    </w:rPr>
  </w:style>
  <w:style w:type="paragraph" w:styleId="Ttulo">
    <w:name w:val="Title"/>
    <w:basedOn w:val="Normal"/>
    <w:qFormat/>
    <w:rsid w:val="00AF1CFE"/>
    <w:pPr>
      <w:spacing w:before="240" w:after="60"/>
      <w:jc w:val="center"/>
      <w:outlineLvl w:val="0"/>
    </w:pPr>
    <w:rPr>
      <w:rFonts w:ascii="Arial" w:hAnsi="Arial" w:cs="Arial"/>
      <w:b/>
      <w:bCs/>
      <w:kern w:val="28"/>
      <w:sz w:val="32"/>
      <w:szCs w:val="32"/>
      <w:lang w:val="en-GB" w:eastAsia="en-US"/>
    </w:rPr>
  </w:style>
  <w:style w:type="paragraph" w:styleId="Textonotapie">
    <w:name w:val="footnote text"/>
    <w:basedOn w:val="Normal"/>
    <w:rsid w:val="00AF1CFE"/>
    <w:pPr>
      <w:spacing w:before="0"/>
      <w:jc w:val="left"/>
    </w:pPr>
    <w:rPr>
      <w:sz w:val="20"/>
      <w:szCs w:val="20"/>
      <w:lang w:val="en-GB" w:eastAsia="en-US"/>
    </w:rPr>
  </w:style>
  <w:style w:type="character" w:styleId="Refdenotaalpie">
    <w:name w:val="footnote reference"/>
    <w:rsid w:val="00AF1CFE"/>
    <w:rPr>
      <w:vertAlign w:val="superscript"/>
    </w:rPr>
  </w:style>
  <w:style w:type="paragraph" w:styleId="Epgrafe">
    <w:name w:val="caption"/>
    <w:aliases w:val="topic,c,C,Legend,topic1,topic2,topic3,3559Caption,topic4,c1,C1,Legend1,topic11,topic21,topic31,3559Caption1"/>
    <w:next w:val="Normal"/>
    <w:link w:val="EpgrafeCar"/>
    <w:qFormat/>
    <w:rsid w:val="00047C03"/>
    <w:pPr>
      <w:jc w:val="center"/>
    </w:pPr>
    <w:rPr>
      <w:b/>
      <w:i/>
      <w:lang w:eastAsia="en-US"/>
    </w:rPr>
  </w:style>
  <w:style w:type="numbering" w:styleId="111111">
    <w:name w:val="Outline List 2"/>
    <w:basedOn w:val="Sinlista"/>
    <w:rsid w:val="00047C03"/>
    <w:pPr>
      <w:numPr>
        <w:numId w:val="4"/>
      </w:numPr>
    </w:pPr>
  </w:style>
  <w:style w:type="paragraph" w:customStyle="1" w:styleId="Listamediana2-nfasis41">
    <w:name w:val="Lista mediana 2 - Énfasis 41"/>
    <w:basedOn w:val="Normal"/>
    <w:uiPriority w:val="34"/>
    <w:qFormat/>
    <w:rsid w:val="00C31F68"/>
    <w:pPr>
      <w:ind w:left="708"/>
    </w:pPr>
  </w:style>
  <w:style w:type="paragraph" w:styleId="Textosinformato">
    <w:name w:val="Plain Text"/>
    <w:basedOn w:val="Normal"/>
    <w:link w:val="TextosinformatoCar"/>
    <w:uiPriority w:val="99"/>
    <w:unhideWhenUsed/>
    <w:rsid w:val="00532300"/>
    <w:pPr>
      <w:spacing w:before="0" w:line="240" w:lineRule="auto"/>
      <w:jc w:val="left"/>
    </w:pPr>
    <w:rPr>
      <w:rFonts w:ascii="Consolas" w:eastAsia="Calibri" w:hAnsi="Consolas"/>
      <w:sz w:val="21"/>
      <w:szCs w:val="21"/>
      <w:lang w:val="x-none" w:eastAsia="en-US"/>
    </w:rPr>
  </w:style>
  <w:style w:type="character" w:customStyle="1" w:styleId="TextosinformatoCar">
    <w:name w:val="Texto sin formato Car"/>
    <w:link w:val="Textosinformato"/>
    <w:uiPriority w:val="99"/>
    <w:rsid w:val="00532300"/>
    <w:rPr>
      <w:rFonts w:ascii="Consolas" w:eastAsia="Calibri" w:hAnsi="Consolas" w:cs="Consolas"/>
      <w:sz w:val="21"/>
      <w:szCs w:val="21"/>
      <w:lang w:eastAsia="en-US"/>
    </w:rPr>
  </w:style>
  <w:style w:type="paragraph" w:styleId="Textonotaalfinal">
    <w:name w:val="endnote text"/>
    <w:basedOn w:val="Normal"/>
    <w:link w:val="TextonotaalfinalCar"/>
    <w:rsid w:val="0060027F"/>
    <w:rPr>
      <w:sz w:val="20"/>
      <w:szCs w:val="20"/>
    </w:rPr>
  </w:style>
  <w:style w:type="character" w:customStyle="1" w:styleId="TextonotaalfinalCar">
    <w:name w:val="Texto nota al final Car"/>
    <w:basedOn w:val="Fuentedeprrafopredeter"/>
    <w:link w:val="Textonotaalfinal"/>
    <w:rsid w:val="0060027F"/>
  </w:style>
  <w:style w:type="character" w:styleId="Refdenotaalfinal">
    <w:name w:val="endnote reference"/>
    <w:rsid w:val="0060027F"/>
    <w:rPr>
      <w:vertAlign w:val="superscript"/>
    </w:rPr>
  </w:style>
  <w:style w:type="paragraph" w:styleId="Textocomentario">
    <w:name w:val="annotation text"/>
    <w:basedOn w:val="Normal"/>
    <w:link w:val="TextocomentarioCar"/>
    <w:rsid w:val="00DA2C5D"/>
    <w:rPr>
      <w:sz w:val="24"/>
      <w:lang w:val="x-none" w:eastAsia="x-none"/>
    </w:rPr>
  </w:style>
  <w:style w:type="character" w:customStyle="1" w:styleId="TextocomentarioCar">
    <w:name w:val="Texto comentario Car"/>
    <w:link w:val="Textocomentario"/>
    <w:rsid w:val="00DA2C5D"/>
    <w:rPr>
      <w:sz w:val="24"/>
      <w:szCs w:val="24"/>
    </w:rPr>
  </w:style>
  <w:style w:type="character" w:styleId="Refdecomentario">
    <w:name w:val="annotation reference"/>
    <w:rsid w:val="00177452"/>
    <w:rPr>
      <w:sz w:val="16"/>
      <w:szCs w:val="16"/>
    </w:rPr>
  </w:style>
  <w:style w:type="paragraph" w:styleId="Asuntodelcomentario">
    <w:name w:val="annotation subject"/>
    <w:basedOn w:val="Textocomentario"/>
    <w:next w:val="Textocomentario"/>
    <w:link w:val="AsuntodelcomentarioCar"/>
    <w:rsid w:val="00177452"/>
    <w:rPr>
      <w:b/>
      <w:bCs/>
    </w:rPr>
  </w:style>
  <w:style w:type="character" w:customStyle="1" w:styleId="AsuntodelcomentarioCar">
    <w:name w:val="Asunto del comentario Car"/>
    <w:link w:val="Asuntodelcomentario"/>
    <w:rsid w:val="00177452"/>
    <w:rPr>
      <w:b/>
      <w:bCs/>
      <w:sz w:val="24"/>
      <w:szCs w:val="24"/>
    </w:rPr>
  </w:style>
  <w:style w:type="paragraph" w:styleId="Textodeglobo">
    <w:name w:val="Balloon Text"/>
    <w:basedOn w:val="Normal"/>
    <w:link w:val="TextodegloboCar"/>
    <w:uiPriority w:val="99"/>
    <w:rsid w:val="00177452"/>
    <w:pPr>
      <w:spacing w:before="0" w:line="240" w:lineRule="auto"/>
    </w:pPr>
    <w:rPr>
      <w:rFonts w:ascii="Tahoma" w:hAnsi="Tahoma"/>
      <w:sz w:val="16"/>
      <w:szCs w:val="16"/>
      <w:lang w:val="x-none" w:eastAsia="x-none"/>
    </w:rPr>
  </w:style>
  <w:style w:type="character" w:customStyle="1" w:styleId="TextodegloboCar">
    <w:name w:val="Texto de globo Car"/>
    <w:link w:val="Textodeglobo"/>
    <w:uiPriority w:val="99"/>
    <w:rsid w:val="00177452"/>
    <w:rPr>
      <w:rFonts w:ascii="Tahoma" w:hAnsi="Tahoma" w:cs="Tahoma"/>
      <w:sz w:val="16"/>
      <w:szCs w:val="16"/>
    </w:rPr>
  </w:style>
  <w:style w:type="character" w:customStyle="1" w:styleId="hps">
    <w:name w:val="hps"/>
    <w:rsid w:val="0001732C"/>
  </w:style>
  <w:style w:type="paragraph" w:customStyle="1" w:styleId="Cuadrculamedia1-nfasis21">
    <w:name w:val="Cuadrícula media 1 - Énfasis 21"/>
    <w:basedOn w:val="Normal"/>
    <w:rsid w:val="00027804"/>
    <w:pPr>
      <w:suppressAutoHyphens/>
      <w:ind w:left="720" w:hanging="360"/>
    </w:pPr>
    <w:rPr>
      <w:rFonts w:eastAsia="Calibri"/>
      <w:szCs w:val="22"/>
      <w:lang w:eastAsia="zh-CN"/>
    </w:rPr>
  </w:style>
  <w:style w:type="character" w:customStyle="1" w:styleId="EpgrafeCar">
    <w:name w:val="Epígrafe Car"/>
    <w:aliases w:val="topic Car,c Car,C Car,Legend Car,topic1 Car,topic2 Car,topic3 Car,3559Caption Car,topic4 Car,c1 Car,C1 Car,Legend1 Car,topic11 Car,topic21 Car,topic31 Car,3559Caption1 Car"/>
    <w:link w:val="Epgrafe"/>
    <w:rsid w:val="00A4089C"/>
    <w:rPr>
      <w:b/>
      <w:i/>
      <w:lang w:val="en-US" w:eastAsia="en-US" w:bidi="ar-SA"/>
    </w:rPr>
  </w:style>
  <w:style w:type="paragraph" w:customStyle="1" w:styleId="Listamediana2-nfasis21">
    <w:name w:val="Lista mediana 2 - Énfasis 21"/>
    <w:hidden/>
    <w:rsid w:val="00386926"/>
    <w:rPr>
      <w:sz w:val="22"/>
      <w:szCs w:val="24"/>
      <w:lang w:val="es-ES"/>
    </w:rPr>
  </w:style>
  <w:style w:type="paragraph" w:customStyle="1" w:styleId="Sombreadomulticolor-nfasis11">
    <w:name w:val="Sombreado multicolor - Énfasis 11"/>
    <w:hidden/>
    <w:rsid w:val="00CA7D48"/>
    <w:rPr>
      <w:sz w:val="22"/>
      <w:szCs w:val="24"/>
      <w:lang w:val="es-ES"/>
    </w:rPr>
  </w:style>
  <w:style w:type="paragraph" w:styleId="Revisin">
    <w:name w:val="Revision"/>
    <w:hidden/>
    <w:rsid w:val="00EF3598"/>
    <w:rPr>
      <w:sz w:val="22"/>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in Text" w:uiPriority="99"/>
    <w:lsdException w:name="Balloon Text" w:uiPriority="99"/>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6AD7"/>
    <w:pPr>
      <w:spacing w:before="180" w:line="300" w:lineRule="exact"/>
      <w:jc w:val="both"/>
    </w:pPr>
    <w:rPr>
      <w:sz w:val="22"/>
      <w:szCs w:val="24"/>
      <w:lang w:val="es-ES"/>
    </w:rPr>
  </w:style>
  <w:style w:type="paragraph" w:styleId="Ttulo1">
    <w:name w:val="heading 1"/>
    <w:aliases w:val="H1,h1,1,Header 1,Heading A,Titulo 1,H1-Heading 1,l1,Legal Line 1,head 1,título 1,título 11,título 12,título 13,título 111,título 14,título 112,título 15,10=x.Titre,10,T1,Sidehead Primary,Header 11,Anhang,Heading 1n,level 1,Header 12,Header 13,a"/>
    <w:basedOn w:val="Normal"/>
    <w:next w:val="Normal"/>
    <w:autoRedefine/>
    <w:qFormat/>
    <w:rsid w:val="007805F9"/>
    <w:pPr>
      <w:keepNext/>
      <w:numPr>
        <w:numId w:val="1"/>
      </w:numPr>
      <w:spacing w:before="240"/>
      <w:outlineLvl w:val="0"/>
    </w:pPr>
    <w:rPr>
      <w:rFonts w:cs="Arial"/>
      <w:b/>
      <w:bCs/>
      <w:caps/>
      <w:kern w:val="32"/>
      <w:sz w:val="24"/>
      <w:lang w:val="en-US"/>
    </w:rPr>
  </w:style>
  <w:style w:type="paragraph" w:styleId="Ttulo2">
    <w:name w:val="heading 2"/>
    <w:aliases w:val="T2,X,Titulo 2,H2,H21,H22,h2,2,Header 2,CHS,H2-Heading 2,l2,Header2,22,heading2,list2,A,A.B.C.,list 2,Heading2,Heading Indent No L2,Heading 2 Hidden,Chapter Number/Appendix Letter,chn,título 2,título 21,título 22,título 23,título 24,título 25,h"/>
    <w:basedOn w:val="Normal"/>
    <w:next w:val="Normal"/>
    <w:autoRedefine/>
    <w:qFormat/>
    <w:rsid w:val="00F77D35"/>
    <w:pPr>
      <w:keepNext/>
      <w:numPr>
        <w:ilvl w:val="1"/>
        <w:numId w:val="1"/>
      </w:numPr>
      <w:spacing w:before="240" w:after="60"/>
      <w:jc w:val="left"/>
      <w:outlineLvl w:val="1"/>
    </w:pPr>
    <w:rPr>
      <w:b/>
      <w:bCs/>
      <w:iCs/>
      <w:sz w:val="24"/>
      <w:lang w:val="en-US" w:eastAsia="ar-SA"/>
    </w:rPr>
  </w:style>
  <w:style w:type="paragraph" w:styleId="Ttulo3">
    <w:name w:val="heading 3"/>
    <w:aliases w:val="Car,H3,H31,H32,h3,3,H3-Heading 3,l3.3,l3,Paragraph Title,Head 3,l3+toc 3,heading 3,CT,Sub-section Title,13,Level-3 heading,heading3,Guide 3,Unnumbered Head,uh,UH,Third-Order Heading,3rdOrd (1.),ÜB3,Header 3,Header 31,Heading 3n,b"/>
    <w:basedOn w:val="Normal"/>
    <w:next w:val="Normal"/>
    <w:qFormat/>
    <w:rsid w:val="00E72361"/>
    <w:pPr>
      <w:keepNext/>
      <w:numPr>
        <w:ilvl w:val="2"/>
        <w:numId w:val="1"/>
      </w:numPr>
      <w:spacing w:before="240" w:after="60"/>
      <w:outlineLvl w:val="2"/>
    </w:pPr>
    <w:rPr>
      <w:rFonts w:cs="Arial"/>
      <w:b/>
      <w:bCs/>
      <w:szCs w:val="26"/>
      <w:u w:val="single"/>
    </w:rPr>
  </w:style>
  <w:style w:type="paragraph" w:styleId="Ttulo4">
    <w:name w:val="heading 4"/>
    <w:aliases w:val="h4,4,H4,heading 4,Titre 4 + souligne non capitale,Main Head,mh,MH,Fourth-Order Heading,4thOrd (a.),40=x.x.x.x.Titre,40,3rd subordinate,h:4,Header 4,Header 41,Heading 4n,martine 4,Header 42,Header 43,Header 411,Heading 4n1,martine 41,Header 44,T"/>
    <w:basedOn w:val="Normal"/>
    <w:next w:val="Normal"/>
    <w:qFormat/>
    <w:rsid w:val="00E72361"/>
    <w:pPr>
      <w:keepNext/>
      <w:numPr>
        <w:ilvl w:val="3"/>
        <w:numId w:val="1"/>
      </w:numPr>
      <w:spacing w:before="240" w:after="60"/>
      <w:outlineLvl w:val="3"/>
    </w:pPr>
    <w:rPr>
      <w:b/>
      <w:bCs/>
      <w:i/>
      <w:szCs w:val="28"/>
    </w:rPr>
  </w:style>
  <w:style w:type="paragraph" w:styleId="Ttulo5">
    <w:name w:val="heading 5"/>
    <w:aliases w:val="h5,50=x.x.x.x.x.Titre,50,4th Subordinate,Header 5,Header 51,Header 52,Header 53,Header 511,Header 54,Header 512,Header 55,Header 513,Header 56,Header 57,Header 58,Header 59,Header 510,Header 521,Header 531,Header 541,Header 551,Header 561,H5"/>
    <w:basedOn w:val="Normal"/>
    <w:next w:val="Normal"/>
    <w:qFormat/>
    <w:rsid w:val="00E72361"/>
    <w:pPr>
      <w:numPr>
        <w:ilvl w:val="4"/>
        <w:numId w:val="1"/>
      </w:numPr>
      <w:spacing w:before="240" w:after="60"/>
      <w:outlineLvl w:val="4"/>
    </w:pPr>
    <w:rPr>
      <w:b/>
      <w:bCs/>
      <w:iCs/>
      <w:szCs w:val="26"/>
    </w:rPr>
  </w:style>
  <w:style w:type="paragraph" w:styleId="Ttulo6">
    <w:name w:val="heading 6"/>
    <w:aliases w:val="H6"/>
    <w:basedOn w:val="Normal"/>
    <w:next w:val="Normal"/>
    <w:qFormat/>
    <w:rsid w:val="00E72361"/>
    <w:pPr>
      <w:numPr>
        <w:ilvl w:val="5"/>
        <w:numId w:val="1"/>
      </w:numPr>
      <w:spacing w:before="240" w:after="60"/>
      <w:outlineLvl w:val="5"/>
    </w:pPr>
    <w:rPr>
      <w:bCs/>
      <w:i/>
      <w:szCs w:val="22"/>
    </w:rPr>
  </w:style>
  <w:style w:type="paragraph" w:styleId="Ttulo7">
    <w:name w:val="heading 7"/>
    <w:aliases w:val="Annex 2-digit"/>
    <w:basedOn w:val="Normal"/>
    <w:next w:val="Normal"/>
    <w:qFormat/>
    <w:rsid w:val="00E72361"/>
    <w:pPr>
      <w:numPr>
        <w:ilvl w:val="6"/>
        <w:numId w:val="1"/>
      </w:numPr>
      <w:spacing w:before="240" w:after="60"/>
      <w:outlineLvl w:val="6"/>
    </w:pPr>
  </w:style>
  <w:style w:type="paragraph" w:styleId="Ttulo8">
    <w:name w:val="heading 8"/>
    <w:aliases w:val="(table no.),Annex Heading 1,Annex 3-digit,Titolo 8"/>
    <w:basedOn w:val="Normal"/>
    <w:next w:val="Normal"/>
    <w:qFormat/>
    <w:rsid w:val="00E72361"/>
    <w:pPr>
      <w:numPr>
        <w:ilvl w:val="7"/>
        <w:numId w:val="1"/>
      </w:numPr>
      <w:spacing w:before="240" w:after="60"/>
      <w:outlineLvl w:val="7"/>
    </w:pPr>
    <w:rPr>
      <w:b/>
      <w:iCs/>
    </w:rPr>
  </w:style>
  <w:style w:type="paragraph" w:styleId="Ttulo9">
    <w:name w:val="heading 9"/>
    <w:aliases w:val="(figure no.),Index Heading 1,Annex 4-digit,Titolo 9"/>
    <w:basedOn w:val="Normal"/>
    <w:next w:val="Normal"/>
    <w:qFormat/>
    <w:rsid w:val="00E72361"/>
    <w:pPr>
      <w:numPr>
        <w:ilvl w:val="8"/>
        <w:numId w:val="1"/>
      </w:numPr>
      <w:spacing w:before="240" w:after="60"/>
      <w:outlineLvl w:val="8"/>
    </w:pPr>
    <w:rPr>
      <w:rFonts w:cs="Arial"/>
      <w:b/>
      <w:i/>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23D16"/>
    <w:rPr>
      <w:color w:val="0000FF"/>
      <w:u w:val="single"/>
    </w:rPr>
  </w:style>
  <w:style w:type="paragraph" w:styleId="Encabezado">
    <w:name w:val="header"/>
    <w:basedOn w:val="Normal"/>
    <w:rsid w:val="00103AF1"/>
    <w:pPr>
      <w:tabs>
        <w:tab w:val="center" w:pos="4252"/>
        <w:tab w:val="right" w:pos="8504"/>
      </w:tabs>
    </w:pPr>
  </w:style>
  <w:style w:type="paragraph" w:styleId="Piedepgina">
    <w:name w:val="footer"/>
    <w:basedOn w:val="Normal"/>
    <w:rsid w:val="00103AF1"/>
    <w:pPr>
      <w:tabs>
        <w:tab w:val="center" w:pos="4252"/>
        <w:tab w:val="right" w:pos="8504"/>
      </w:tabs>
    </w:pPr>
  </w:style>
  <w:style w:type="character" w:styleId="Nmerodepgina">
    <w:name w:val="page number"/>
    <w:basedOn w:val="Fuentedeprrafopredeter"/>
    <w:rsid w:val="00103AF1"/>
  </w:style>
  <w:style w:type="table" w:styleId="Tablaconcuadrcula">
    <w:name w:val="Table Grid"/>
    <w:basedOn w:val="Tablanormal"/>
    <w:rsid w:val="00103A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uiPriority w:val="39"/>
    <w:rsid w:val="00E72361"/>
    <w:pPr>
      <w:tabs>
        <w:tab w:val="right" w:leader="dot" w:pos="8505"/>
      </w:tabs>
      <w:spacing w:before="120" w:after="120"/>
    </w:pPr>
    <w:rPr>
      <w:b/>
      <w:caps/>
      <w:szCs w:val="20"/>
      <w:lang w:val="es-ES_tradnl"/>
    </w:rPr>
  </w:style>
  <w:style w:type="paragraph" w:styleId="TDC2">
    <w:name w:val="toc 2"/>
    <w:basedOn w:val="Normal"/>
    <w:next w:val="Normal"/>
    <w:autoRedefine/>
    <w:uiPriority w:val="39"/>
    <w:rsid w:val="00BF119B"/>
    <w:pPr>
      <w:tabs>
        <w:tab w:val="left" w:pos="567"/>
        <w:tab w:val="left" w:pos="960"/>
        <w:tab w:val="right" w:leader="dot" w:pos="8494"/>
      </w:tabs>
    </w:pPr>
    <w:rPr>
      <w:b/>
    </w:rPr>
  </w:style>
  <w:style w:type="paragraph" w:styleId="TDC3">
    <w:name w:val="toc 3"/>
    <w:basedOn w:val="Normal"/>
    <w:next w:val="Normal"/>
    <w:autoRedefine/>
    <w:uiPriority w:val="39"/>
    <w:rsid w:val="00E526EC"/>
    <w:pPr>
      <w:tabs>
        <w:tab w:val="left" w:pos="737"/>
        <w:tab w:val="right" w:leader="dot" w:pos="8494"/>
      </w:tabs>
      <w:ind w:left="113"/>
    </w:pPr>
  </w:style>
  <w:style w:type="paragraph" w:styleId="TDC4">
    <w:name w:val="toc 4"/>
    <w:basedOn w:val="Normal"/>
    <w:next w:val="Normal"/>
    <w:autoRedefine/>
    <w:uiPriority w:val="39"/>
    <w:semiHidden/>
    <w:rsid w:val="00BF119B"/>
    <w:pPr>
      <w:tabs>
        <w:tab w:val="left" w:pos="1191"/>
        <w:tab w:val="right" w:leader="dot" w:pos="8494"/>
      </w:tabs>
      <w:ind w:left="284"/>
    </w:pPr>
    <w:rPr>
      <w:i/>
    </w:rPr>
  </w:style>
  <w:style w:type="paragraph" w:styleId="TDC5">
    <w:name w:val="toc 5"/>
    <w:basedOn w:val="Normal"/>
    <w:next w:val="Normal"/>
    <w:autoRedefine/>
    <w:uiPriority w:val="39"/>
    <w:semiHidden/>
    <w:rsid w:val="00E526EC"/>
    <w:pPr>
      <w:tabs>
        <w:tab w:val="left" w:pos="1304"/>
        <w:tab w:val="right" w:leader="dot" w:pos="8494"/>
      </w:tabs>
      <w:ind w:left="284"/>
    </w:pPr>
  </w:style>
  <w:style w:type="paragraph" w:styleId="TDC6">
    <w:name w:val="toc 6"/>
    <w:basedOn w:val="Normal"/>
    <w:next w:val="Normal"/>
    <w:autoRedefine/>
    <w:uiPriority w:val="39"/>
    <w:semiHidden/>
    <w:rsid w:val="00373C0B"/>
    <w:pPr>
      <w:tabs>
        <w:tab w:val="left" w:pos="1588"/>
        <w:tab w:val="right" w:leader="dot" w:pos="8494"/>
      </w:tabs>
      <w:ind w:left="397"/>
    </w:pPr>
  </w:style>
  <w:style w:type="paragraph" w:styleId="TDC7">
    <w:name w:val="toc 7"/>
    <w:basedOn w:val="Normal"/>
    <w:next w:val="Normal"/>
    <w:autoRedefine/>
    <w:uiPriority w:val="39"/>
    <w:semiHidden/>
    <w:rsid w:val="00373C0B"/>
    <w:pPr>
      <w:tabs>
        <w:tab w:val="left" w:pos="1928"/>
        <w:tab w:val="right" w:leader="dot" w:pos="8494"/>
      </w:tabs>
      <w:ind w:left="567"/>
    </w:pPr>
  </w:style>
  <w:style w:type="paragraph" w:styleId="TDC8">
    <w:name w:val="toc 8"/>
    <w:basedOn w:val="Normal"/>
    <w:next w:val="Normal"/>
    <w:autoRedefine/>
    <w:uiPriority w:val="39"/>
    <w:semiHidden/>
    <w:rsid w:val="00373C0B"/>
    <w:pPr>
      <w:tabs>
        <w:tab w:val="left" w:pos="2268"/>
        <w:tab w:val="right" w:leader="dot" w:pos="8494"/>
      </w:tabs>
      <w:ind w:left="680"/>
    </w:pPr>
  </w:style>
  <w:style w:type="paragraph" w:styleId="TDC9">
    <w:name w:val="toc 9"/>
    <w:basedOn w:val="Normal"/>
    <w:next w:val="Normal"/>
    <w:autoRedefine/>
    <w:uiPriority w:val="39"/>
    <w:semiHidden/>
    <w:rsid w:val="00373C0B"/>
    <w:pPr>
      <w:tabs>
        <w:tab w:val="left" w:pos="2381"/>
        <w:tab w:val="right" w:leader="dot" w:pos="8494"/>
      </w:tabs>
      <w:ind w:left="737"/>
    </w:pPr>
  </w:style>
  <w:style w:type="paragraph" w:styleId="Listaconvietas">
    <w:name w:val="List Bullet"/>
    <w:basedOn w:val="Normal"/>
    <w:autoRedefine/>
    <w:rsid w:val="00AF1CFE"/>
    <w:pPr>
      <w:numPr>
        <w:numId w:val="2"/>
      </w:numPr>
      <w:spacing w:before="0"/>
      <w:jc w:val="left"/>
    </w:pPr>
    <w:rPr>
      <w:sz w:val="24"/>
      <w:lang w:val="en-GB" w:eastAsia="en-US"/>
    </w:rPr>
  </w:style>
  <w:style w:type="paragraph" w:styleId="Listaconnmeros">
    <w:name w:val="List Number"/>
    <w:basedOn w:val="Normal"/>
    <w:rsid w:val="00AF1CFE"/>
    <w:pPr>
      <w:numPr>
        <w:numId w:val="3"/>
      </w:numPr>
      <w:spacing w:before="0"/>
      <w:jc w:val="left"/>
    </w:pPr>
    <w:rPr>
      <w:sz w:val="24"/>
      <w:lang w:val="en-GB" w:eastAsia="en-US"/>
    </w:rPr>
  </w:style>
  <w:style w:type="paragraph" w:styleId="Ttulo">
    <w:name w:val="Title"/>
    <w:basedOn w:val="Normal"/>
    <w:qFormat/>
    <w:rsid w:val="00AF1CFE"/>
    <w:pPr>
      <w:spacing w:before="240" w:after="60"/>
      <w:jc w:val="center"/>
      <w:outlineLvl w:val="0"/>
    </w:pPr>
    <w:rPr>
      <w:rFonts w:ascii="Arial" w:hAnsi="Arial" w:cs="Arial"/>
      <w:b/>
      <w:bCs/>
      <w:kern w:val="28"/>
      <w:sz w:val="32"/>
      <w:szCs w:val="32"/>
      <w:lang w:val="en-GB" w:eastAsia="en-US"/>
    </w:rPr>
  </w:style>
  <w:style w:type="paragraph" w:styleId="Textonotapie">
    <w:name w:val="footnote text"/>
    <w:basedOn w:val="Normal"/>
    <w:rsid w:val="00AF1CFE"/>
    <w:pPr>
      <w:spacing w:before="0"/>
      <w:jc w:val="left"/>
    </w:pPr>
    <w:rPr>
      <w:sz w:val="20"/>
      <w:szCs w:val="20"/>
      <w:lang w:val="en-GB" w:eastAsia="en-US"/>
    </w:rPr>
  </w:style>
  <w:style w:type="character" w:styleId="Refdenotaalpie">
    <w:name w:val="footnote reference"/>
    <w:rsid w:val="00AF1CFE"/>
    <w:rPr>
      <w:vertAlign w:val="superscript"/>
    </w:rPr>
  </w:style>
  <w:style w:type="paragraph" w:styleId="Epgrafe">
    <w:name w:val="caption"/>
    <w:aliases w:val="topic,c,C,Legend,topic1,topic2,topic3,3559Caption,topic4,c1,C1,Legend1,topic11,topic21,topic31,3559Caption1"/>
    <w:next w:val="Normal"/>
    <w:link w:val="EpgrafeCar"/>
    <w:qFormat/>
    <w:rsid w:val="00047C03"/>
    <w:pPr>
      <w:jc w:val="center"/>
    </w:pPr>
    <w:rPr>
      <w:b/>
      <w:i/>
      <w:lang w:eastAsia="en-US"/>
    </w:rPr>
  </w:style>
  <w:style w:type="numbering" w:styleId="111111">
    <w:name w:val="Outline List 2"/>
    <w:basedOn w:val="Sinlista"/>
    <w:rsid w:val="00047C03"/>
    <w:pPr>
      <w:numPr>
        <w:numId w:val="4"/>
      </w:numPr>
    </w:pPr>
  </w:style>
  <w:style w:type="paragraph" w:customStyle="1" w:styleId="Listamediana2-nfasis41">
    <w:name w:val="Lista mediana 2 - Énfasis 41"/>
    <w:basedOn w:val="Normal"/>
    <w:uiPriority w:val="34"/>
    <w:qFormat/>
    <w:rsid w:val="00C31F68"/>
    <w:pPr>
      <w:ind w:left="708"/>
    </w:pPr>
  </w:style>
  <w:style w:type="paragraph" w:styleId="Textosinformato">
    <w:name w:val="Plain Text"/>
    <w:basedOn w:val="Normal"/>
    <w:link w:val="TextosinformatoCar"/>
    <w:uiPriority w:val="99"/>
    <w:unhideWhenUsed/>
    <w:rsid w:val="00532300"/>
    <w:pPr>
      <w:spacing w:before="0" w:line="240" w:lineRule="auto"/>
      <w:jc w:val="left"/>
    </w:pPr>
    <w:rPr>
      <w:rFonts w:ascii="Consolas" w:eastAsia="Calibri" w:hAnsi="Consolas"/>
      <w:sz w:val="21"/>
      <w:szCs w:val="21"/>
      <w:lang w:val="x-none" w:eastAsia="en-US"/>
    </w:rPr>
  </w:style>
  <w:style w:type="character" w:customStyle="1" w:styleId="TextosinformatoCar">
    <w:name w:val="Texto sin formato Car"/>
    <w:link w:val="Textosinformato"/>
    <w:uiPriority w:val="99"/>
    <w:rsid w:val="00532300"/>
    <w:rPr>
      <w:rFonts w:ascii="Consolas" w:eastAsia="Calibri" w:hAnsi="Consolas" w:cs="Consolas"/>
      <w:sz w:val="21"/>
      <w:szCs w:val="21"/>
      <w:lang w:eastAsia="en-US"/>
    </w:rPr>
  </w:style>
  <w:style w:type="paragraph" w:styleId="Textonotaalfinal">
    <w:name w:val="endnote text"/>
    <w:basedOn w:val="Normal"/>
    <w:link w:val="TextonotaalfinalCar"/>
    <w:rsid w:val="0060027F"/>
    <w:rPr>
      <w:sz w:val="20"/>
      <w:szCs w:val="20"/>
    </w:rPr>
  </w:style>
  <w:style w:type="character" w:customStyle="1" w:styleId="TextonotaalfinalCar">
    <w:name w:val="Texto nota al final Car"/>
    <w:basedOn w:val="Fuentedeprrafopredeter"/>
    <w:link w:val="Textonotaalfinal"/>
    <w:rsid w:val="0060027F"/>
  </w:style>
  <w:style w:type="character" w:styleId="Refdenotaalfinal">
    <w:name w:val="endnote reference"/>
    <w:rsid w:val="0060027F"/>
    <w:rPr>
      <w:vertAlign w:val="superscript"/>
    </w:rPr>
  </w:style>
  <w:style w:type="paragraph" w:styleId="Textocomentario">
    <w:name w:val="annotation text"/>
    <w:basedOn w:val="Normal"/>
    <w:link w:val="TextocomentarioCar"/>
    <w:rsid w:val="00DA2C5D"/>
    <w:rPr>
      <w:sz w:val="24"/>
      <w:lang w:val="x-none" w:eastAsia="x-none"/>
    </w:rPr>
  </w:style>
  <w:style w:type="character" w:customStyle="1" w:styleId="TextocomentarioCar">
    <w:name w:val="Texto comentario Car"/>
    <w:link w:val="Textocomentario"/>
    <w:rsid w:val="00DA2C5D"/>
    <w:rPr>
      <w:sz w:val="24"/>
      <w:szCs w:val="24"/>
    </w:rPr>
  </w:style>
  <w:style w:type="character" w:styleId="Refdecomentario">
    <w:name w:val="annotation reference"/>
    <w:rsid w:val="00177452"/>
    <w:rPr>
      <w:sz w:val="16"/>
      <w:szCs w:val="16"/>
    </w:rPr>
  </w:style>
  <w:style w:type="paragraph" w:styleId="Asuntodelcomentario">
    <w:name w:val="annotation subject"/>
    <w:basedOn w:val="Textocomentario"/>
    <w:next w:val="Textocomentario"/>
    <w:link w:val="AsuntodelcomentarioCar"/>
    <w:rsid w:val="00177452"/>
    <w:rPr>
      <w:b/>
      <w:bCs/>
    </w:rPr>
  </w:style>
  <w:style w:type="character" w:customStyle="1" w:styleId="AsuntodelcomentarioCar">
    <w:name w:val="Asunto del comentario Car"/>
    <w:link w:val="Asuntodelcomentario"/>
    <w:rsid w:val="00177452"/>
    <w:rPr>
      <w:b/>
      <w:bCs/>
      <w:sz w:val="24"/>
      <w:szCs w:val="24"/>
    </w:rPr>
  </w:style>
  <w:style w:type="paragraph" w:styleId="Textodeglobo">
    <w:name w:val="Balloon Text"/>
    <w:basedOn w:val="Normal"/>
    <w:link w:val="TextodegloboCar"/>
    <w:uiPriority w:val="99"/>
    <w:rsid w:val="00177452"/>
    <w:pPr>
      <w:spacing w:before="0" w:line="240" w:lineRule="auto"/>
    </w:pPr>
    <w:rPr>
      <w:rFonts w:ascii="Tahoma" w:hAnsi="Tahoma"/>
      <w:sz w:val="16"/>
      <w:szCs w:val="16"/>
      <w:lang w:val="x-none" w:eastAsia="x-none"/>
    </w:rPr>
  </w:style>
  <w:style w:type="character" w:customStyle="1" w:styleId="TextodegloboCar">
    <w:name w:val="Texto de globo Car"/>
    <w:link w:val="Textodeglobo"/>
    <w:uiPriority w:val="99"/>
    <w:rsid w:val="00177452"/>
    <w:rPr>
      <w:rFonts w:ascii="Tahoma" w:hAnsi="Tahoma" w:cs="Tahoma"/>
      <w:sz w:val="16"/>
      <w:szCs w:val="16"/>
    </w:rPr>
  </w:style>
  <w:style w:type="character" w:customStyle="1" w:styleId="hps">
    <w:name w:val="hps"/>
    <w:rsid w:val="0001732C"/>
  </w:style>
  <w:style w:type="paragraph" w:customStyle="1" w:styleId="Cuadrculamedia1-nfasis21">
    <w:name w:val="Cuadrícula media 1 - Énfasis 21"/>
    <w:basedOn w:val="Normal"/>
    <w:rsid w:val="00027804"/>
    <w:pPr>
      <w:suppressAutoHyphens/>
      <w:ind w:left="720" w:hanging="360"/>
    </w:pPr>
    <w:rPr>
      <w:rFonts w:eastAsia="Calibri"/>
      <w:szCs w:val="22"/>
      <w:lang w:eastAsia="zh-CN"/>
    </w:rPr>
  </w:style>
  <w:style w:type="character" w:customStyle="1" w:styleId="EpgrafeCar">
    <w:name w:val="Epígrafe Car"/>
    <w:aliases w:val="topic Car,c Car,C Car,Legend Car,topic1 Car,topic2 Car,topic3 Car,3559Caption Car,topic4 Car,c1 Car,C1 Car,Legend1 Car,topic11 Car,topic21 Car,topic31 Car,3559Caption1 Car"/>
    <w:link w:val="Epgrafe"/>
    <w:rsid w:val="00A4089C"/>
    <w:rPr>
      <w:b/>
      <w:i/>
      <w:lang w:val="en-US" w:eastAsia="en-US" w:bidi="ar-SA"/>
    </w:rPr>
  </w:style>
  <w:style w:type="paragraph" w:customStyle="1" w:styleId="Listamediana2-nfasis21">
    <w:name w:val="Lista mediana 2 - Énfasis 21"/>
    <w:hidden/>
    <w:rsid w:val="00386926"/>
    <w:rPr>
      <w:sz w:val="22"/>
      <w:szCs w:val="24"/>
      <w:lang w:val="es-ES"/>
    </w:rPr>
  </w:style>
  <w:style w:type="paragraph" w:customStyle="1" w:styleId="Sombreadomulticolor-nfasis11">
    <w:name w:val="Sombreado multicolor - Énfasis 11"/>
    <w:hidden/>
    <w:rsid w:val="00CA7D48"/>
    <w:rPr>
      <w:sz w:val="22"/>
      <w:szCs w:val="24"/>
      <w:lang w:val="es-ES"/>
    </w:rPr>
  </w:style>
  <w:style w:type="paragraph" w:styleId="Revisin">
    <w:name w:val="Revision"/>
    <w:hidden/>
    <w:rsid w:val="00EF3598"/>
    <w:rPr>
      <w:sz w:val="22"/>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6724">
      <w:bodyDiv w:val="1"/>
      <w:marLeft w:val="0"/>
      <w:marRight w:val="0"/>
      <w:marTop w:val="0"/>
      <w:marBottom w:val="0"/>
      <w:divBdr>
        <w:top w:val="none" w:sz="0" w:space="0" w:color="auto"/>
        <w:left w:val="none" w:sz="0" w:space="0" w:color="auto"/>
        <w:bottom w:val="none" w:sz="0" w:space="0" w:color="auto"/>
        <w:right w:val="none" w:sz="0" w:space="0" w:color="auto"/>
      </w:divBdr>
      <w:divsChild>
        <w:div w:id="776481678">
          <w:marLeft w:val="720"/>
          <w:marRight w:val="0"/>
          <w:marTop w:val="115"/>
          <w:marBottom w:val="0"/>
          <w:divBdr>
            <w:top w:val="none" w:sz="0" w:space="0" w:color="auto"/>
            <w:left w:val="none" w:sz="0" w:space="0" w:color="auto"/>
            <w:bottom w:val="none" w:sz="0" w:space="0" w:color="auto"/>
            <w:right w:val="none" w:sz="0" w:space="0" w:color="auto"/>
          </w:divBdr>
        </w:div>
        <w:div w:id="1008873796">
          <w:marLeft w:val="720"/>
          <w:marRight w:val="0"/>
          <w:marTop w:val="115"/>
          <w:marBottom w:val="0"/>
          <w:divBdr>
            <w:top w:val="none" w:sz="0" w:space="0" w:color="auto"/>
            <w:left w:val="none" w:sz="0" w:space="0" w:color="auto"/>
            <w:bottom w:val="none" w:sz="0" w:space="0" w:color="auto"/>
            <w:right w:val="none" w:sz="0" w:space="0" w:color="auto"/>
          </w:divBdr>
        </w:div>
        <w:div w:id="1910310598">
          <w:marLeft w:val="720"/>
          <w:marRight w:val="0"/>
          <w:marTop w:val="115"/>
          <w:marBottom w:val="0"/>
          <w:divBdr>
            <w:top w:val="none" w:sz="0" w:space="0" w:color="auto"/>
            <w:left w:val="none" w:sz="0" w:space="0" w:color="auto"/>
            <w:bottom w:val="none" w:sz="0" w:space="0" w:color="auto"/>
            <w:right w:val="none" w:sz="0" w:space="0" w:color="auto"/>
          </w:divBdr>
        </w:div>
      </w:divsChild>
    </w:div>
    <w:div w:id="1154953823">
      <w:bodyDiv w:val="1"/>
      <w:marLeft w:val="0"/>
      <w:marRight w:val="0"/>
      <w:marTop w:val="0"/>
      <w:marBottom w:val="0"/>
      <w:divBdr>
        <w:top w:val="none" w:sz="0" w:space="0" w:color="auto"/>
        <w:left w:val="none" w:sz="0" w:space="0" w:color="auto"/>
        <w:bottom w:val="none" w:sz="0" w:space="0" w:color="auto"/>
        <w:right w:val="none" w:sz="0" w:space="0" w:color="auto"/>
      </w:divBdr>
      <w:divsChild>
        <w:div w:id="805320072">
          <w:marLeft w:val="0"/>
          <w:marRight w:val="0"/>
          <w:marTop w:val="0"/>
          <w:marBottom w:val="0"/>
          <w:divBdr>
            <w:top w:val="none" w:sz="0" w:space="0" w:color="auto"/>
            <w:left w:val="none" w:sz="0" w:space="0" w:color="auto"/>
            <w:bottom w:val="none" w:sz="0" w:space="0" w:color="auto"/>
            <w:right w:val="none" w:sz="0" w:space="0" w:color="auto"/>
          </w:divBdr>
        </w:div>
      </w:divsChild>
    </w:div>
    <w:div w:id="1435708734">
      <w:bodyDiv w:val="1"/>
      <w:marLeft w:val="0"/>
      <w:marRight w:val="0"/>
      <w:marTop w:val="0"/>
      <w:marBottom w:val="0"/>
      <w:divBdr>
        <w:top w:val="none" w:sz="0" w:space="0" w:color="auto"/>
        <w:left w:val="none" w:sz="0" w:space="0" w:color="auto"/>
        <w:bottom w:val="none" w:sz="0" w:space="0" w:color="auto"/>
        <w:right w:val="none" w:sz="0" w:space="0" w:color="auto"/>
      </w:divBdr>
    </w:div>
    <w:div w:id="1788968614">
      <w:bodyDiv w:val="1"/>
      <w:marLeft w:val="0"/>
      <w:marRight w:val="0"/>
      <w:marTop w:val="0"/>
      <w:marBottom w:val="0"/>
      <w:divBdr>
        <w:top w:val="none" w:sz="0" w:space="0" w:color="auto"/>
        <w:left w:val="none" w:sz="0" w:space="0" w:color="auto"/>
        <w:bottom w:val="none" w:sz="0" w:space="0" w:color="auto"/>
        <w:right w:val="none" w:sz="0" w:space="0" w:color="auto"/>
      </w:divBdr>
      <w:divsChild>
        <w:div w:id="992492961">
          <w:marLeft w:val="0"/>
          <w:marRight w:val="0"/>
          <w:marTop w:val="0"/>
          <w:marBottom w:val="0"/>
          <w:divBdr>
            <w:top w:val="none" w:sz="0" w:space="0" w:color="auto"/>
            <w:left w:val="none" w:sz="0" w:space="0" w:color="auto"/>
            <w:bottom w:val="none" w:sz="0" w:space="0" w:color="auto"/>
            <w:right w:val="none" w:sz="0" w:space="0" w:color="auto"/>
          </w:divBdr>
        </w:div>
      </w:divsChild>
    </w:div>
    <w:div w:id="1900743218">
      <w:bodyDiv w:val="1"/>
      <w:marLeft w:val="0"/>
      <w:marRight w:val="0"/>
      <w:marTop w:val="0"/>
      <w:marBottom w:val="0"/>
      <w:divBdr>
        <w:top w:val="none" w:sz="0" w:space="0" w:color="auto"/>
        <w:left w:val="none" w:sz="0" w:space="0" w:color="auto"/>
        <w:bottom w:val="none" w:sz="0" w:space="0" w:color="auto"/>
        <w:right w:val="none" w:sz="0" w:space="0" w:color="auto"/>
      </w:divBdr>
      <w:divsChild>
        <w:div w:id="10455661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Fractal\Plantillas\Plantilla-FRACTAL-confi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5FB25-450B-4521-BE4E-869BE254C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Plantilla-FRACTAL-config.dot</Template>
  <TotalTime>48</TotalTime>
  <Pages>30</Pages>
  <Words>6744</Words>
  <Characters>37092</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Plantilla</vt:lpstr>
    </vt:vector>
  </TitlesOfParts>
  <Company>FRACTAL SLNE</Company>
  <LinksUpToDate>false</LinksUpToDate>
  <CharactersWithSpaces>43749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dc:title>
  <dc:subject/>
  <dc:creator>User</dc:creator>
  <cp:keywords/>
  <dc:description/>
  <cp:lastModifiedBy>User</cp:lastModifiedBy>
  <cp:revision>21</cp:revision>
  <cp:lastPrinted>2015-06-23T21:56:00Z</cp:lastPrinted>
  <dcterms:created xsi:type="dcterms:W3CDTF">2017-08-02T12:35:00Z</dcterms:created>
  <dcterms:modified xsi:type="dcterms:W3CDTF">2017-08-12T13:14:00Z</dcterms:modified>
</cp:coreProperties>
</file>